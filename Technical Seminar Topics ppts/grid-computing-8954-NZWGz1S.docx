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6A5" w:rsidRDefault="00DC16A5">
      <w:pPr>
        <w:spacing w:before="5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0" w:line="479" w:lineRule="auto"/>
        <w:ind w:left="3499" w:right="3514" w:firstLine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spacing w:val="-1"/>
          <w:sz w:val="32"/>
          <w:szCs w:val="32"/>
        </w:rPr>
        <w:t>S</w:t>
      </w:r>
      <w:r>
        <w:rPr>
          <w:spacing w:val="-4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1"/>
          <w:sz w:val="32"/>
          <w:szCs w:val="32"/>
        </w:rPr>
        <w:t>i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 xml:space="preserve">r </w:t>
      </w:r>
      <w:r w:rsidR="001C67AC">
        <w:rPr>
          <w:spacing w:val="-2"/>
          <w:sz w:val="32"/>
          <w:szCs w:val="32"/>
        </w:rPr>
        <w:t>R</w:t>
      </w:r>
      <w:r>
        <w:rPr>
          <w:spacing w:val="-4"/>
          <w:sz w:val="32"/>
          <w:szCs w:val="32"/>
        </w:rPr>
        <w:t>e</w:t>
      </w:r>
      <w:r>
        <w:rPr>
          <w:spacing w:val="2"/>
          <w:sz w:val="32"/>
          <w:szCs w:val="32"/>
        </w:rPr>
        <w:t>p</w:t>
      </w:r>
      <w:r>
        <w:rPr>
          <w:spacing w:val="-2"/>
          <w:sz w:val="32"/>
          <w:szCs w:val="32"/>
        </w:rPr>
        <w:t>or</w:t>
      </w:r>
      <w:r>
        <w:rPr>
          <w:sz w:val="32"/>
          <w:szCs w:val="32"/>
        </w:rPr>
        <w:t xml:space="preserve">t </w:t>
      </w:r>
      <w:r>
        <w:rPr>
          <w:spacing w:val="-2"/>
          <w:sz w:val="32"/>
          <w:szCs w:val="32"/>
        </w:rPr>
        <w:t>on</w:t>
      </w:r>
    </w:p>
    <w:p w:rsidR="00DC16A5" w:rsidRDefault="009935DD">
      <w:pPr>
        <w:spacing w:before="24"/>
        <w:ind w:left="2086" w:right="2109"/>
        <w:jc w:val="center"/>
        <w:rPr>
          <w:rFonts w:ascii="Georgia" w:eastAsia="Georgia" w:hAnsi="Georgia" w:cs="Georgia"/>
          <w:sz w:val="56"/>
          <w:szCs w:val="56"/>
        </w:rPr>
      </w:pPr>
      <w:r>
        <w:rPr>
          <w:rFonts w:ascii="Georgia" w:eastAsia="Georgia" w:hAnsi="Georgia" w:cs="Georgia"/>
          <w:b/>
          <w:spacing w:val="-2"/>
          <w:sz w:val="56"/>
          <w:szCs w:val="56"/>
        </w:rPr>
        <w:t>G</w:t>
      </w:r>
      <w:r>
        <w:rPr>
          <w:rFonts w:ascii="Georgia" w:eastAsia="Georgia" w:hAnsi="Georgia" w:cs="Georgia"/>
          <w:b/>
          <w:sz w:val="56"/>
          <w:szCs w:val="56"/>
        </w:rPr>
        <w:t>rid</w:t>
      </w:r>
      <w:r>
        <w:rPr>
          <w:rFonts w:ascii="Georgia" w:eastAsia="Georgia" w:hAnsi="Georgia" w:cs="Georgia"/>
          <w:b/>
          <w:spacing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sz w:val="56"/>
          <w:szCs w:val="56"/>
        </w:rPr>
        <w:t>Comp</w:t>
      </w:r>
      <w:r>
        <w:rPr>
          <w:rFonts w:ascii="Georgia" w:eastAsia="Georgia" w:hAnsi="Georgia" w:cs="Georgia"/>
          <w:b/>
          <w:spacing w:val="-5"/>
          <w:sz w:val="56"/>
          <w:szCs w:val="56"/>
        </w:rPr>
        <w:t>u</w:t>
      </w:r>
      <w:r>
        <w:rPr>
          <w:rFonts w:ascii="Georgia" w:eastAsia="Georgia" w:hAnsi="Georgia" w:cs="Georgia"/>
          <w:b/>
          <w:spacing w:val="2"/>
          <w:sz w:val="56"/>
          <w:szCs w:val="56"/>
        </w:rPr>
        <w:t>t</w:t>
      </w:r>
      <w:r>
        <w:rPr>
          <w:rFonts w:ascii="Georgia" w:eastAsia="Georgia" w:hAnsi="Georgia" w:cs="Georgia"/>
          <w:b/>
          <w:spacing w:val="-2"/>
          <w:sz w:val="56"/>
          <w:szCs w:val="56"/>
        </w:rPr>
        <w:t>i</w:t>
      </w:r>
      <w:r>
        <w:rPr>
          <w:rFonts w:ascii="Georgia" w:eastAsia="Georgia" w:hAnsi="Georgia" w:cs="Georgia"/>
          <w:b/>
          <w:sz w:val="56"/>
          <w:szCs w:val="56"/>
        </w:rPr>
        <w:t>ng</w:t>
      </w:r>
    </w:p>
    <w:p w:rsidR="00DC16A5" w:rsidRDefault="009935DD">
      <w:pPr>
        <w:spacing w:line="300" w:lineRule="exact"/>
        <w:ind w:left="691" w:right="720"/>
        <w:jc w:val="center"/>
        <w:rPr>
          <w:sz w:val="28"/>
          <w:szCs w:val="28"/>
        </w:rPr>
      </w:pP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ted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ul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l</w:t>
      </w:r>
      <w:r>
        <w:rPr>
          <w:spacing w:val="4"/>
          <w:sz w:val="28"/>
          <w:szCs w:val="28"/>
        </w:rPr>
        <w:t>l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w w:val="99"/>
          <w:sz w:val="28"/>
          <w:szCs w:val="28"/>
        </w:rPr>
        <w:t>o</w:t>
      </w:r>
      <w:r>
        <w:rPr>
          <w:w w:val="99"/>
          <w:sz w:val="28"/>
          <w:szCs w:val="28"/>
        </w:rPr>
        <w:t>f</w:t>
      </w:r>
    </w:p>
    <w:p w:rsidR="00DC16A5" w:rsidRDefault="009935DD">
      <w:pPr>
        <w:spacing w:line="320" w:lineRule="exact"/>
        <w:ind w:left="2857" w:right="2810"/>
        <w:jc w:val="center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uter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w w:val="99"/>
          <w:sz w:val="28"/>
          <w:szCs w:val="28"/>
        </w:rPr>
        <w:t>S</w:t>
      </w:r>
      <w:r>
        <w:rPr>
          <w:spacing w:val="6"/>
          <w:w w:val="99"/>
          <w:sz w:val="28"/>
          <w:szCs w:val="28"/>
        </w:rPr>
        <w:t>c</w:t>
      </w:r>
      <w:r>
        <w:rPr>
          <w:spacing w:val="-5"/>
          <w:w w:val="99"/>
          <w:sz w:val="28"/>
          <w:szCs w:val="28"/>
        </w:rPr>
        <w:t>i</w:t>
      </w:r>
      <w:r>
        <w:rPr>
          <w:spacing w:val="6"/>
          <w:w w:val="99"/>
          <w:sz w:val="28"/>
          <w:szCs w:val="28"/>
        </w:rPr>
        <w:t>e</w:t>
      </w:r>
      <w:r>
        <w:rPr>
          <w:spacing w:val="-5"/>
          <w:w w:val="99"/>
          <w:sz w:val="28"/>
          <w:szCs w:val="28"/>
        </w:rPr>
        <w:t>n</w:t>
      </w:r>
      <w:r>
        <w:rPr>
          <w:spacing w:val="1"/>
          <w:w w:val="99"/>
          <w:sz w:val="28"/>
          <w:szCs w:val="28"/>
        </w:rPr>
        <w:t>c</w:t>
      </w:r>
      <w:r>
        <w:rPr>
          <w:w w:val="99"/>
          <w:sz w:val="28"/>
          <w:szCs w:val="28"/>
        </w:rPr>
        <w:t>e</w:t>
      </w: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1C67AC" w:rsidRDefault="001C67AC" w:rsidP="001C67AC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  <w:sectPr w:rsidR="00DC16A5">
          <w:headerReference w:type="default" r:id="rId7"/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3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9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line="300" w:lineRule="exact"/>
        <w:ind w:left="232" w:right="-62"/>
        <w:rPr>
          <w:sz w:val="28"/>
          <w:szCs w:val="28"/>
        </w:rPr>
      </w:pPr>
      <w:r>
        <w:rPr>
          <w:b/>
          <w:spacing w:val="2"/>
          <w:position w:val="-1"/>
          <w:sz w:val="28"/>
          <w:szCs w:val="28"/>
        </w:rPr>
        <w:t>I</w:t>
      </w:r>
      <w:r>
        <w:rPr>
          <w:b/>
          <w:spacing w:val="-6"/>
          <w:position w:val="-1"/>
          <w:sz w:val="28"/>
          <w:szCs w:val="28"/>
        </w:rPr>
        <w:t>n</w:t>
      </w:r>
      <w:r>
        <w:rPr>
          <w:b/>
          <w:spacing w:val="-1"/>
          <w:position w:val="-1"/>
          <w:sz w:val="28"/>
          <w:szCs w:val="28"/>
        </w:rPr>
        <w:t>t</w:t>
      </w:r>
      <w:r>
        <w:rPr>
          <w:b/>
          <w:spacing w:val="6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o</w:t>
      </w:r>
      <w:r>
        <w:rPr>
          <w:b/>
          <w:spacing w:val="3"/>
          <w:position w:val="-1"/>
          <w:sz w:val="28"/>
          <w:szCs w:val="28"/>
        </w:rPr>
        <w:t>d</w:t>
      </w:r>
      <w:r>
        <w:rPr>
          <w:b/>
          <w:spacing w:val="-6"/>
          <w:position w:val="-1"/>
          <w:sz w:val="28"/>
          <w:szCs w:val="28"/>
        </w:rPr>
        <w:t>u</w:t>
      </w:r>
      <w:r>
        <w:rPr>
          <w:b/>
          <w:spacing w:val="1"/>
          <w:position w:val="-1"/>
          <w:sz w:val="28"/>
          <w:szCs w:val="28"/>
        </w:rPr>
        <w:t>c</w:t>
      </w:r>
      <w:r>
        <w:rPr>
          <w:b/>
          <w:spacing w:val="3"/>
          <w:position w:val="-1"/>
          <w:sz w:val="28"/>
          <w:szCs w:val="28"/>
        </w:rPr>
        <w:t>t</w:t>
      </w:r>
      <w:r>
        <w:rPr>
          <w:b/>
          <w:spacing w:val="4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on</w:t>
      </w:r>
    </w:p>
    <w:p w:rsidR="00DC16A5" w:rsidRDefault="009935DD">
      <w:pPr>
        <w:spacing w:before="29"/>
        <w:rPr>
          <w:sz w:val="24"/>
          <w:szCs w:val="24"/>
        </w:rPr>
        <w:sectPr w:rsidR="00DC16A5">
          <w:type w:val="continuous"/>
          <w:pgSz w:w="12240" w:h="15840"/>
          <w:pgMar w:top="900" w:right="1620" w:bottom="280" w:left="1640" w:header="720" w:footer="720" w:gutter="0"/>
          <w:cols w:num="2" w:space="720" w:equalWidth="0">
            <w:col w:w="1754" w:space="1869"/>
            <w:col w:w="5357"/>
          </w:cols>
        </w:sectPr>
      </w:pPr>
      <w:r>
        <w:br w:type="column"/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id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put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:rsidR="00DC16A5" w:rsidRDefault="00DC16A5">
      <w:pPr>
        <w:spacing w:before="19" w:line="240" w:lineRule="exact"/>
        <w:rPr>
          <w:sz w:val="24"/>
          <w:szCs w:val="24"/>
        </w:rPr>
      </w:pPr>
    </w:p>
    <w:p w:rsidR="00DC16A5" w:rsidRDefault="009935DD">
      <w:pPr>
        <w:spacing w:before="29"/>
        <w:ind w:left="160" w:right="292"/>
        <w:rPr>
          <w:sz w:val="24"/>
          <w:szCs w:val="24"/>
        </w:rPr>
      </w:pP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 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2" w:line="280" w:lineRule="exact"/>
        <w:rPr>
          <w:sz w:val="28"/>
          <w:szCs w:val="28"/>
        </w:rPr>
      </w:pPr>
    </w:p>
    <w:p w:rsidR="00DC16A5" w:rsidRDefault="009935DD">
      <w:pPr>
        <w:ind w:left="160" w:right="215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wh</w:t>
      </w:r>
      <w:r>
        <w:rPr>
          <w:spacing w:val="-10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before="10" w:line="240" w:lineRule="exact"/>
        <w:rPr>
          <w:sz w:val="24"/>
          <w:szCs w:val="24"/>
        </w:rPr>
      </w:pPr>
    </w:p>
    <w:p w:rsidR="00DC16A5" w:rsidRDefault="00DC16A5">
      <w:pPr>
        <w:ind w:left="445"/>
        <w:sectPr w:rsidR="00DC16A5">
          <w:type w:val="continuous"/>
          <w:pgSz w:w="12240" w:h="15840"/>
          <w:pgMar w:top="900" w:right="1620" w:bottom="280" w:left="1640" w:header="720" w:footer="720" w:gutter="0"/>
          <w:cols w:space="720"/>
        </w:sect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before="17"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pacing w:val="4"/>
          <w:sz w:val="28"/>
          <w:szCs w:val="28"/>
        </w:rPr>
        <w:t>W</w:t>
      </w:r>
      <w:r>
        <w:rPr>
          <w:b/>
          <w:spacing w:val="-6"/>
          <w:sz w:val="28"/>
          <w:szCs w:val="28"/>
        </w:rPr>
        <w:t>h</w:t>
      </w:r>
      <w:r>
        <w:rPr>
          <w:b/>
          <w:sz w:val="28"/>
          <w:szCs w:val="28"/>
        </w:rPr>
        <w:t>at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Grid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3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ut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g?</w:t>
      </w:r>
    </w:p>
    <w:p w:rsidR="00DC16A5" w:rsidRDefault="00DC16A5">
      <w:pPr>
        <w:spacing w:before="17" w:line="260" w:lineRule="exact"/>
        <w:rPr>
          <w:sz w:val="26"/>
          <w:szCs w:val="26"/>
        </w:rPr>
      </w:pPr>
    </w:p>
    <w:p w:rsidR="00DC16A5" w:rsidRDefault="009935DD">
      <w:pPr>
        <w:ind w:left="160" w:right="275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a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4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 g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2" w:line="280" w:lineRule="exact"/>
        <w:rPr>
          <w:sz w:val="28"/>
          <w:szCs w:val="28"/>
        </w:rPr>
      </w:pPr>
    </w:p>
    <w:p w:rsidR="00DC16A5" w:rsidRDefault="009935DD">
      <w:pPr>
        <w:ind w:left="160" w:right="166"/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d,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DC16A5" w:rsidRDefault="00DC16A5">
      <w:pPr>
        <w:spacing w:before="2" w:line="280" w:lineRule="exact"/>
        <w:rPr>
          <w:sz w:val="28"/>
          <w:szCs w:val="28"/>
        </w:rPr>
      </w:pPr>
    </w:p>
    <w:p w:rsidR="00DC16A5" w:rsidRDefault="009935DD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(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.</w:t>
      </w:r>
      <w:r>
        <w:rPr>
          <w:spacing w:val="-3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DC16A5" w:rsidRDefault="009935DD">
      <w:pPr>
        <w:spacing w:before="2"/>
        <w:ind w:left="160" w:right="221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 wh</w:t>
      </w:r>
      <w:r>
        <w:rPr>
          <w:spacing w:val="-5"/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 t</w:t>
      </w:r>
      <w:r>
        <w:rPr>
          <w:spacing w:val="-4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line="100" w:lineRule="exact"/>
        <w:rPr>
          <w:sz w:val="10"/>
          <w:szCs w:val="10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1" w:line="140" w:lineRule="exact"/>
        <w:rPr>
          <w:sz w:val="14"/>
          <w:szCs w:val="14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pacing w:val="4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>o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4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id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3"/>
          <w:sz w:val="28"/>
          <w:szCs w:val="28"/>
        </w:rPr>
        <w:t>mp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DC16A5" w:rsidRDefault="00DC16A5">
      <w:pPr>
        <w:spacing w:before="2" w:line="280" w:lineRule="exact"/>
        <w:rPr>
          <w:sz w:val="28"/>
          <w:szCs w:val="28"/>
        </w:rPr>
      </w:pPr>
    </w:p>
    <w:p w:rsidR="00DC16A5" w:rsidRDefault="009935DD">
      <w:pPr>
        <w:spacing w:line="260" w:lineRule="exact"/>
        <w:ind w:left="160" w:right="257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ien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5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ir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wh</w:t>
      </w:r>
      <w:r>
        <w:rPr>
          <w:b/>
          <w:spacing w:val="-4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5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5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?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who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e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?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wan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"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"</w:t>
      </w:r>
      <w:r>
        <w:rPr>
          <w:b/>
          <w:sz w:val="24"/>
          <w:szCs w:val="24"/>
        </w:rPr>
        <w:t>?</w:t>
      </w:r>
    </w:p>
    <w:p w:rsidR="00DC16A5" w:rsidRDefault="00DC16A5">
      <w:pPr>
        <w:spacing w:before="13" w:line="260" w:lineRule="exact"/>
        <w:rPr>
          <w:sz w:val="26"/>
          <w:szCs w:val="26"/>
        </w:rPr>
      </w:pPr>
    </w:p>
    <w:p w:rsidR="00DC16A5" w:rsidRDefault="009935DD">
      <w:pPr>
        <w:tabs>
          <w:tab w:val="left" w:pos="880"/>
        </w:tabs>
        <w:ind w:left="881" w:right="541" w:hanging="360"/>
        <w:rPr>
          <w:sz w:val="24"/>
          <w:szCs w:val="24"/>
        </w:rPr>
      </w:pPr>
      <w:r>
        <w:tab/>
      </w:r>
      <w:r>
        <w:rPr>
          <w:b/>
          <w:sz w:val="24"/>
          <w:szCs w:val="24"/>
        </w:rPr>
        <w:t>Gove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?</w:t>
      </w:r>
      <w:r>
        <w:rPr>
          <w:b/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Un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k.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ups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..</w:t>
      </w:r>
      <w:r>
        <w:rPr>
          <w:sz w:val="24"/>
          <w:szCs w:val="24"/>
        </w:rPr>
        <w:t>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Pr="001C67AC" w:rsidRDefault="009935DD" w:rsidP="001C67AC">
      <w:pPr>
        <w:tabs>
          <w:tab w:val="left" w:pos="880"/>
        </w:tabs>
        <w:ind w:left="881" w:right="319" w:hanging="360"/>
        <w:rPr>
          <w:spacing w:val="-3"/>
          <w:sz w:val="24"/>
          <w:szCs w:val="24"/>
        </w:rPr>
      </w:pPr>
      <w:r>
        <w:tab/>
      </w:r>
      <w:r>
        <w:rPr>
          <w:b/>
          <w:spacing w:val="-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y?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 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unl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acce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!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Default="009935DD">
      <w:pPr>
        <w:ind w:left="521"/>
        <w:rPr>
          <w:sz w:val="24"/>
          <w:szCs w:val="24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?</w:t>
      </w:r>
      <w:r>
        <w:rPr>
          <w:b/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</w:p>
    <w:p w:rsidR="00DC16A5" w:rsidRDefault="009935DD">
      <w:pPr>
        <w:spacing w:before="2"/>
        <w:ind w:left="881" w:right="91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E-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6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acce</w:t>
      </w:r>
      <w:r>
        <w:rPr>
          <w:spacing w:val="2"/>
          <w:sz w:val="24"/>
          <w:szCs w:val="24"/>
        </w:rPr>
        <w:t>ss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DC16A5" w:rsidRDefault="009935DD">
      <w:pPr>
        <w:spacing w:line="260" w:lineRule="exact"/>
        <w:ind w:left="881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Default="009935DD">
      <w:pPr>
        <w:tabs>
          <w:tab w:val="left" w:pos="880"/>
        </w:tabs>
        <w:ind w:left="881" w:right="164" w:hanging="360"/>
        <w:rPr>
          <w:sz w:val="24"/>
          <w:szCs w:val="24"/>
        </w:rPr>
      </w:pPr>
      <w: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ss</w:t>
      </w:r>
      <w:r>
        <w:rPr>
          <w:b/>
          <w:spacing w:val="-1"/>
          <w:sz w:val="24"/>
          <w:szCs w:val="24"/>
        </w:rPr>
        <w:t>es</w:t>
      </w:r>
      <w:r>
        <w:rPr>
          <w:b/>
          <w:sz w:val="24"/>
          <w:szCs w:val="24"/>
        </w:rPr>
        <w:t>?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</w:p>
    <w:p w:rsidR="00DC16A5" w:rsidRDefault="009935DD">
      <w:pPr>
        <w:spacing w:before="2"/>
        <w:ind w:left="881"/>
        <w:rPr>
          <w:sz w:val="24"/>
          <w:szCs w:val="24"/>
        </w:rPr>
      </w:pP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6" w:line="140" w:lineRule="exact"/>
        <w:rPr>
          <w:sz w:val="14"/>
          <w:szCs w:val="14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1" w:line="140" w:lineRule="exact"/>
        <w:rPr>
          <w:sz w:val="14"/>
          <w:szCs w:val="14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z w:val="28"/>
          <w:szCs w:val="28"/>
        </w:rPr>
        <w:t>Grid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3"/>
          <w:sz w:val="28"/>
          <w:szCs w:val="28"/>
        </w:rPr>
        <w:t>mp</w:t>
      </w:r>
      <w:r>
        <w:rPr>
          <w:b/>
          <w:spacing w:val="-1"/>
          <w:sz w:val="28"/>
          <w:szCs w:val="28"/>
        </w:rPr>
        <w:t>ut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pp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s</w:t>
      </w:r>
    </w:p>
    <w:p w:rsidR="00DC16A5" w:rsidRDefault="00DC16A5">
      <w:pPr>
        <w:spacing w:before="17" w:line="260" w:lineRule="exact"/>
        <w:rPr>
          <w:sz w:val="26"/>
          <w:szCs w:val="26"/>
        </w:rPr>
      </w:pPr>
    </w:p>
    <w:p w:rsidR="00DC16A5" w:rsidRDefault="009935DD">
      <w:pPr>
        <w:spacing w:line="260" w:lineRule="exact"/>
        <w:ind w:left="160" w:right="443" w:firstLine="62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z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(S</w:t>
      </w:r>
      <w:r>
        <w:rPr>
          <w:spacing w:val="2"/>
          <w:sz w:val="24"/>
          <w:szCs w:val="24"/>
        </w:rPr>
        <w:t>ET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</w:t>
      </w:r>
      <w:r>
        <w:rPr>
          <w:spacing w:val="2"/>
          <w:sz w:val="24"/>
          <w:szCs w:val="24"/>
        </w:rPr>
        <w:t>ET</w:t>
      </w:r>
      <w:r>
        <w:rPr>
          <w:sz w:val="24"/>
          <w:szCs w:val="24"/>
        </w:rPr>
        <w:t>I</w:t>
      </w:r>
    </w:p>
    <w:p w:rsidR="00DC16A5" w:rsidRDefault="009935DD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1950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,</w:t>
      </w:r>
    </w:p>
    <w:p w:rsidR="00DC16A5" w:rsidRDefault="009935DD">
      <w:pPr>
        <w:spacing w:line="260" w:lineRule="exact"/>
        <w:ind w:left="1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3"/>
          <w:sz w:val="24"/>
          <w:szCs w:val="24"/>
        </w:rPr>
        <w:t>y</w:t>
      </w:r>
      <w:r>
        <w:rPr>
          <w:spacing w:val="6"/>
          <w:sz w:val="24"/>
          <w:szCs w:val="24"/>
        </w:rPr>
        <w:t>-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DC16A5" w:rsidRDefault="009935DD">
      <w:pPr>
        <w:spacing w:before="2"/>
        <w:ind w:left="160" w:right="479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S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Pr="001C67AC" w:rsidRDefault="009935DD" w:rsidP="001C67AC">
      <w:pPr>
        <w:ind w:left="160" w:right="18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</w:t>
      </w:r>
      <w:r>
        <w:rPr>
          <w:spacing w:val="2"/>
          <w:sz w:val="24"/>
          <w:szCs w:val="24"/>
        </w:rPr>
        <w:t>ET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hyperlink r:id="rId8">
        <w:r>
          <w:rPr>
            <w:sz w:val="24"/>
            <w:szCs w:val="24"/>
          </w:rPr>
          <w:t xml:space="preserve"> </w:t>
        </w:r>
        <w:proofErr w:type="spellStart"/>
        <w:r>
          <w:rPr>
            <w:spacing w:val="1"/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>ET</w:t>
        </w:r>
        <w:r>
          <w:rPr>
            <w:spacing w:val="1"/>
            <w:sz w:val="24"/>
            <w:szCs w:val="24"/>
          </w:rPr>
          <w:t>I</w:t>
        </w:r>
        <w:r>
          <w:rPr>
            <w:spacing w:val="-5"/>
            <w:sz w:val="24"/>
            <w:szCs w:val="24"/>
          </w:rPr>
          <w:t>@h</w:t>
        </w:r>
        <w:r>
          <w:rPr>
            <w:spacing w:val="5"/>
            <w:sz w:val="24"/>
            <w:szCs w:val="24"/>
          </w:rPr>
          <w:t>o</w:t>
        </w:r>
        <w:r>
          <w:rPr>
            <w:spacing w:val="-4"/>
            <w:sz w:val="24"/>
            <w:szCs w:val="24"/>
          </w:rPr>
          <w:t>m</w:t>
        </w:r>
        <w:r>
          <w:rPr>
            <w:sz w:val="24"/>
            <w:szCs w:val="24"/>
          </w:rPr>
          <w:t>e</w:t>
        </w:r>
        <w:proofErr w:type="spellEnd"/>
      </w:hyperlink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9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kg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9"/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C16A5" w:rsidRDefault="00DC16A5">
      <w:pPr>
        <w:spacing w:line="280" w:lineRule="exact"/>
        <w:rPr>
          <w:sz w:val="28"/>
          <w:szCs w:val="28"/>
        </w:rPr>
      </w:pPr>
    </w:p>
    <w:p w:rsidR="00DC16A5" w:rsidRDefault="009935DD">
      <w:pPr>
        <w:ind w:left="160" w:right="326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unn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NC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oo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.</w:t>
      </w:r>
    </w:p>
    <w:p w:rsidR="00DC16A5" w:rsidRDefault="00DC16A5">
      <w:pPr>
        <w:spacing w:before="1" w:line="280" w:lineRule="exact"/>
        <w:rPr>
          <w:sz w:val="28"/>
          <w:szCs w:val="28"/>
        </w:rPr>
      </w:pPr>
    </w:p>
    <w:p w:rsidR="00DC16A5" w:rsidRDefault="009935DD">
      <w:pPr>
        <w:ind w:left="160" w:right="159"/>
        <w:rPr>
          <w:sz w:val="24"/>
          <w:szCs w:val="24"/>
        </w:rPr>
        <w:sectPr w:rsidR="00DC16A5">
          <w:pgSz w:w="12240" w:h="15840"/>
          <w:pgMar w:top="900" w:right="1620" w:bottom="280" w:left="1640" w:header="718" w:footer="0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od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m </w:t>
      </w:r>
      <w:r>
        <w:rPr>
          <w:spacing w:val="-3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DC16A5" w:rsidRDefault="00DC16A5">
      <w:pPr>
        <w:spacing w:before="1" w:line="140" w:lineRule="exact"/>
        <w:rPr>
          <w:sz w:val="14"/>
          <w:szCs w:val="14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z w:val="28"/>
          <w:szCs w:val="28"/>
        </w:rPr>
        <w:t>Grid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6"/>
          <w:sz w:val="28"/>
          <w:szCs w:val="28"/>
        </w:rPr>
        <w:t>c</w:t>
      </w:r>
      <w:r>
        <w:rPr>
          <w:b/>
          <w:spacing w:val="-6"/>
          <w:sz w:val="28"/>
          <w:szCs w:val="28"/>
        </w:rPr>
        <w:t>h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6"/>
          <w:sz w:val="28"/>
          <w:szCs w:val="28"/>
        </w:rPr>
        <w:t>c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e</w:t>
      </w:r>
    </w:p>
    <w:p w:rsidR="00DC16A5" w:rsidRDefault="00DC16A5">
      <w:pPr>
        <w:spacing w:before="12" w:line="260" w:lineRule="exact"/>
        <w:rPr>
          <w:sz w:val="26"/>
          <w:szCs w:val="26"/>
        </w:rPr>
      </w:pPr>
    </w:p>
    <w:p w:rsidR="00DC16A5" w:rsidRDefault="009935DD">
      <w:pPr>
        <w:ind w:left="160" w:right="379" w:firstLine="6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"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a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" w:line="280" w:lineRule="exact"/>
        <w:rPr>
          <w:sz w:val="28"/>
          <w:szCs w:val="28"/>
        </w:rPr>
      </w:pPr>
    </w:p>
    <w:p w:rsidR="00DC16A5" w:rsidRDefault="009935DD">
      <w:pPr>
        <w:ind w:left="521"/>
        <w:rPr>
          <w:sz w:val="24"/>
          <w:szCs w:val="24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wo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k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Default="009935DD">
      <w:pPr>
        <w:tabs>
          <w:tab w:val="left" w:pos="880"/>
        </w:tabs>
        <w:ind w:left="881" w:right="434" w:hanging="360"/>
        <w:rPr>
          <w:sz w:val="24"/>
          <w:szCs w:val="24"/>
        </w:rPr>
      </w:pPr>
      <w:r>
        <w:tab/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rc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ay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7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Default="009935DD" w:rsidP="001C67AC">
      <w:pPr>
        <w:tabs>
          <w:tab w:val="left" w:pos="880"/>
        </w:tabs>
        <w:ind w:left="881" w:right="331" w:hanging="360"/>
        <w:rPr>
          <w:sz w:val="24"/>
          <w:szCs w:val="24"/>
        </w:rPr>
      </w:pPr>
      <w:r>
        <w:tab/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dd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ay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" 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!</w:t>
      </w:r>
    </w:p>
    <w:p w:rsidR="00DC16A5" w:rsidRDefault="00DC16A5">
      <w:pPr>
        <w:spacing w:before="17" w:line="260" w:lineRule="exact"/>
        <w:rPr>
          <w:sz w:val="26"/>
          <w:szCs w:val="26"/>
        </w:rPr>
      </w:pPr>
    </w:p>
    <w:p w:rsidR="00DC16A5" w:rsidRDefault="009935DD">
      <w:pPr>
        <w:tabs>
          <w:tab w:val="left" w:pos="880"/>
        </w:tabs>
        <w:ind w:left="881" w:right="151" w:hanging="360"/>
        <w:rPr>
          <w:sz w:val="24"/>
          <w:szCs w:val="24"/>
        </w:rPr>
      </w:pPr>
      <w:r>
        <w:tab/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hyperlink r:id="rId9">
        <w:r>
          <w:rPr>
            <w:b/>
            <w:sz w:val="24"/>
            <w:szCs w:val="24"/>
          </w:rPr>
          <w:t>a</w:t>
        </w:r>
        <w:r>
          <w:rPr>
            <w:b/>
            <w:spacing w:val="1"/>
            <w:sz w:val="24"/>
            <w:szCs w:val="24"/>
          </w:rPr>
          <w:t>pp</w:t>
        </w:r>
        <w:r>
          <w:rPr>
            <w:b/>
            <w:spacing w:val="-4"/>
            <w:sz w:val="24"/>
            <w:szCs w:val="24"/>
          </w:rPr>
          <w:t>l</w:t>
        </w:r>
        <w:r>
          <w:rPr>
            <w:b/>
            <w:sz w:val="24"/>
            <w:szCs w:val="24"/>
          </w:rPr>
          <w:t>ica</w:t>
        </w:r>
        <w:r>
          <w:rPr>
            <w:b/>
            <w:spacing w:val="1"/>
            <w:sz w:val="24"/>
            <w:szCs w:val="24"/>
          </w:rPr>
          <w:t>t</w:t>
        </w:r>
        <w:r>
          <w:rPr>
            <w:b/>
            <w:sz w:val="24"/>
            <w:szCs w:val="24"/>
          </w:rPr>
          <w:t>ion</w:t>
        </w:r>
        <w:r>
          <w:rPr>
            <w:b/>
            <w:spacing w:val="5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l</w:t>
        </w:r>
      </w:hyperlink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"s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"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14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0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s 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9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DC16A5" w:rsidRDefault="00DC16A5">
      <w:pPr>
        <w:spacing w:before="9" w:line="120" w:lineRule="exact"/>
        <w:rPr>
          <w:sz w:val="12"/>
          <w:szCs w:val="12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9" w:line="120" w:lineRule="exact"/>
        <w:rPr>
          <w:sz w:val="12"/>
          <w:szCs w:val="12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9"/>
        <w:ind w:left="583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 GR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</w:t>
      </w:r>
    </w:p>
    <w:p w:rsidR="00DC16A5" w:rsidRDefault="00DC16A5">
      <w:pPr>
        <w:spacing w:before="4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9935DD">
      <w:pPr>
        <w:spacing w:line="361" w:lineRule="auto"/>
        <w:ind w:left="160" w:right="405" w:firstLine="721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go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DC16A5" w:rsidRDefault="009935DD">
      <w:pPr>
        <w:spacing w:before="2"/>
        <w:ind w:left="521"/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ONAL GR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D:</w:t>
      </w:r>
    </w:p>
    <w:p w:rsidR="00DC16A5" w:rsidRDefault="00DC16A5">
      <w:pPr>
        <w:spacing w:before="8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9935DD">
      <w:pPr>
        <w:spacing w:line="359" w:lineRule="auto"/>
        <w:ind w:left="160" w:right="82" w:firstLine="721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9935DD">
      <w:pPr>
        <w:spacing w:before="9"/>
        <w:ind w:left="52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) </w:t>
      </w:r>
      <w:r>
        <w:rPr>
          <w:b/>
          <w:spacing w:val="26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gi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proofErr w:type="gramEnd"/>
      <w:r>
        <w:rPr>
          <w:b/>
          <w:sz w:val="24"/>
          <w:szCs w:val="24"/>
        </w:rPr>
        <w:t>:</w:t>
      </w:r>
    </w:p>
    <w:p w:rsidR="00DC16A5" w:rsidRDefault="00DC16A5">
      <w:pPr>
        <w:spacing w:before="8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9935DD">
      <w:pPr>
        <w:spacing w:line="359" w:lineRule="auto"/>
        <w:ind w:left="160" w:right="173" w:firstLine="783"/>
        <w:rPr>
          <w:sz w:val="24"/>
          <w:szCs w:val="24"/>
        </w:rPr>
      </w:pPr>
      <w:r>
        <w:pict>
          <v:group id="_x0000_s1066" style="position:absolute;left:0;text-align:left;margin-left:440.15pt;margin-top:8.05pt;width:6.7pt;height:6.7pt;z-index:-251650048;mso-position-horizontal-relative:page" coordorigin="8803,161" coordsize="134,134">
            <v:shape id="_x0000_s1067" style="position:absolute;left:8803;top:161;width:134;height:134" coordorigin="8803,161" coordsize="134,134" path="m8825,184r-9,10l8807,212r-4,20l8803,243r5,19l8820,278r7,7l8845,293r21,2l8879,293r19,-7l8914,273r10,-11l8933,244r4,-20l8936,214r-5,-19l8920,178r-8,-6l8894,163r-20,-2l8861,163r-19,8l8825,184xe" fillcolor="#1f487c" stroked="f">
              <v:path arrowok="t"/>
            </v:shape>
            <w10:wrap anchorx="page"/>
          </v:group>
        </w:pic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nly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 xml:space="preserve">p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 O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d.</w:t>
      </w:r>
    </w:p>
    <w:p w:rsidR="00DC16A5" w:rsidRDefault="009935DD">
      <w:pPr>
        <w:spacing w:before="4"/>
        <w:ind w:left="521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) 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GR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D:</w:t>
      </w:r>
    </w:p>
    <w:p w:rsidR="00DC16A5" w:rsidRDefault="00DC16A5">
      <w:pPr>
        <w:spacing w:before="9" w:line="120" w:lineRule="exact"/>
        <w:rPr>
          <w:sz w:val="13"/>
          <w:szCs w:val="13"/>
        </w:rPr>
      </w:pPr>
    </w:p>
    <w:p w:rsidR="00DC16A5" w:rsidRDefault="00DC16A5">
      <w:pPr>
        <w:spacing w:line="200" w:lineRule="exact"/>
      </w:pPr>
    </w:p>
    <w:p w:rsidR="00DC16A5" w:rsidRDefault="009935DD">
      <w:pPr>
        <w:ind w:left="160" w:right="358"/>
        <w:rPr>
          <w:sz w:val="24"/>
          <w:szCs w:val="24"/>
        </w:rPr>
        <w:sectPr w:rsidR="00DC16A5">
          <w:pgSz w:w="12240" w:h="15840"/>
          <w:pgMar w:top="900" w:right="1620" w:bottom="280" w:left="1640" w:header="718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ex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ac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DC16A5" w:rsidRDefault="00DC16A5">
      <w:pPr>
        <w:spacing w:before="6" w:line="100" w:lineRule="exact"/>
        <w:rPr>
          <w:sz w:val="10"/>
          <w:szCs w:val="10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z w:val="28"/>
          <w:szCs w:val="28"/>
        </w:rPr>
        <w:t>Adv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nt</w:t>
      </w:r>
      <w:r>
        <w:rPr>
          <w:b/>
          <w:sz w:val="28"/>
          <w:szCs w:val="28"/>
        </w:rPr>
        <w:t>ag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s</w:t>
      </w:r>
    </w:p>
    <w:p w:rsidR="00DC16A5" w:rsidRDefault="00DC16A5">
      <w:pPr>
        <w:spacing w:before="18" w:line="260" w:lineRule="exact"/>
        <w:rPr>
          <w:sz w:val="26"/>
          <w:szCs w:val="26"/>
        </w:rPr>
      </w:pPr>
    </w:p>
    <w:p w:rsidR="00DC16A5" w:rsidRDefault="009935DD">
      <w:pPr>
        <w:spacing w:line="260" w:lineRule="exact"/>
        <w:ind w:left="160" w:right="513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ps 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wh</w:t>
      </w:r>
      <w:r>
        <w:rPr>
          <w:spacing w:val="-5"/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DC16A5" w:rsidRDefault="00DC16A5">
      <w:pPr>
        <w:spacing w:before="20" w:line="260" w:lineRule="exact"/>
        <w:rPr>
          <w:sz w:val="26"/>
          <w:szCs w:val="26"/>
        </w:rPr>
      </w:pPr>
    </w:p>
    <w:p w:rsidR="00DC16A5" w:rsidRDefault="009935DD">
      <w:pPr>
        <w:ind w:left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iv</w:t>
      </w:r>
      <w:r>
        <w:rPr>
          <w:b/>
          <w:spacing w:val="1"/>
          <w:sz w:val="24"/>
          <w:szCs w:val="24"/>
        </w:rPr>
        <w:t>it</w:t>
      </w:r>
      <w:r>
        <w:rPr>
          <w:b/>
          <w:sz w:val="24"/>
          <w:szCs w:val="24"/>
        </w:rPr>
        <w:t>y</w:t>
      </w:r>
    </w:p>
    <w:p w:rsidR="00DC16A5" w:rsidRDefault="009935DD">
      <w:pPr>
        <w:spacing w:line="260" w:lineRule="exact"/>
        <w:ind w:left="232"/>
        <w:rPr>
          <w:sz w:val="24"/>
          <w:szCs w:val="24"/>
        </w:rPr>
      </w:pPr>
      <w:r>
        <w:rPr>
          <w:spacing w:val="1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p</w:t>
      </w:r>
      <w:r>
        <w:rPr>
          <w:spacing w:val="11"/>
          <w:sz w:val="24"/>
          <w:szCs w:val="24"/>
        </w:rPr>
        <w:t>r</w:t>
      </w:r>
      <w:r>
        <w:rPr>
          <w:spacing w:val="14"/>
          <w:sz w:val="24"/>
          <w:szCs w:val="24"/>
        </w:rPr>
        <w:t>o</w:t>
      </w:r>
      <w:r>
        <w:rPr>
          <w:spacing w:val="9"/>
          <w:sz w:val="24"/>
          <w:szCs w:val="24"/>
        </w:rPr>
        <w:t>v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4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t</w:t>
      </w:r>
      <w:r>
        <w:rPr>
          <w:spacing w:val="11"/>
          <w:sz w:val="24"/>
          <w:szCs w:val="24"/>
        </w:rPr>
        <w:t>r</w:t>
      </w:r>
      <w:r>
        <w:rPr>
          <w:spacing w:val="13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s</w:t>
      </w:r>
      <w:r>
        <w:rPr>
          <w:spacing w:val="14"/>
          <w:sz w:val="24"/>
          <w:szCs w:val="24"/>
        </w:rPr>
        <w:t>p</w:t>
      </w:r>
      <w:r>
        <w:rPr>
          <w:spacing w:val="8"/>
          <w:sz w:val="24"/>
          <w:szCs w:val="24"/>
        </w:rPr>
        <w:t>a</w:t>
      </w:r>
      <w:r>
        <w:rPr>
          <w:spacing w:val="11"/>
          <w:sz w:val="24"/>
          <w:szCs w:val="24"/>
        </w:rPr>
        <w:t>r</w:t>
      </w:r>
      <w:r>
        <w:rPr>
          <w:spacing w:val="13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6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a</w:t>
      </w:r>
      <w:r>
        <w:rPr>
          <w:spacing w:val="13"/>
          <w:sz w:val="24"/>
          <w:szCs w:val="24"/>
        </w:rPr>
        <w:t>c</w:t>
      </w:r>
      <w:r>
        <w:rPr>
          <w:spacing w:val="8"/>
          <w:sz w:val="24"/>
          <w:szCs w:val="24"/>
        </w:rPr>
        <w:t>c</w:t>
      </w:r>
      <w:r>
        <w:rPr>
          <w:spacing w:val="13"/>
          <w:sz w:val="24"/>
          <w:szCs w:val="24"/>
        </w:rPr>
        <w:t>e</w:t>
      </w:r>
      <w:r>
        <w:rPr>
          <w:spacing w:val="1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r</w:t>
      </w:r>
      <w:r>
        <w:rPr>
          <w:spacing w:val="8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14"/>
          <w:sz w:val="24"/>
          <w:szCs w:val="24"/>
        </w:rPr>
        <w:t>o</w:t>
      </w:r>
      <w:r>
        <w:rPr>
          <w:spacing w:val="9"/>
          <w:sz w:val="24"/>
          <w:szCs w:val="24"/>
        </w:rPr>
        <w:t>u</w:t>
      </w:r>
      <w:r>
        <w:rPr>
          <w:spacing w:val="11"/>
          <w:sz w:val="24"/>
          <w:szCs w:val="24"/>
        </w:rPr>
        <w:t>r</w:t>
      </w:r>
      <w:r>
        <w:rPr>
          <w:spacing w:val="8"/>
          <w:sz w:val="24"/>
          <w:szCs w:val="24"/>
        </w:rPr>
        <w:t>ce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DC16A5" w:rsidRDefault="009935DD">
      <w:pPr>
        <w:spacing w:before="2"/>
        <w:ind w:left="160" w:right="236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op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3" w:line="280" w:lineRule="exact"/>
        <w:rPr>
          <w:sz w:val="28"/>
          <w:szCs w:val="28"/>
        </w:rPr>
      </w:pPr>
    </w:p>
    <w:p w:rsidR="00DC16A5" w:rsidRDefault="009935DD">
      <w:pPr>
        <w:ind w:left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9"/>
          <w:sz w:val="24"/>
          <w:szCs w:val="24"/>
        </w:rPr>
        <w:t>S</w:t>
      </w:r>
      <w:r>
        <w:rPr>
          <w:b/>
          <w:spacing w:val="-11"/>
          <w:sz w:val="24"/>
          <w:szCs w:val="24"/>
        </w:rPr>
        <w:t>c</w:t>
      </w:r>
      <w:r>
        <w:rPr>
          <w:b/>
          <w:spacing w:val="-10"/>
          <w:sz w:val="24"/>
          <w:szCs w:val="24"/>
        </w:rPr>
        <w:t>a</w:t>
      </w:r>
      <w:r>
        <w:rPr>
          <w:b/>
          <w:spacing w:val="-14"/>
          <w:sz w:val="24"/>
          <w:szCs w:val="24"/>
        </w:rPr>
        <w:t>l</w:t>
      </w:r>
      <w:r>
        <w:rPr>
          <w:b/>
          <w:spacing w:val="-10"/>
          <w:sz w:val="24"/>
          <w:szCs w:val="24"/>
        </w:rPr>
        <w:t>a</w:t>
      </w:r>
      <w:r>
        <w:rPr>
          <w:b/>
          <w:spacing w:val="-9"/>
          <w:sz w:val="24"/>
          <w:szCs w:val="24"/>
        </w:rPr>
        <w:t>bi</w:t>
      </w:r>
      <w:r>
        <w:rPr>
          <w:b/>
          <w:spacing w:val="-14"/>
          <w:sz w:val="24"/>
          <w:szCs w:val="24"/>
        </w:rPr>
        <w:t>li</w:t>
      </w:r>
      <w:r>
        <w:rPr>
          <w:b/>
          <w:spacing w:val="-8"/>
          <w:sz w:val="24"/>
          <w:szCs w:val="24"/>
        </w:rPr>
        <w:t>t</w:t>
      </w:r>
      <w:r>
        <w:rPr>
          <w:b/>
          <w:sz w:val="24"/>
          <w:szCs w:val="24"/>
        </w:rPr>
        <w:t>y</w:t>
      </w:r>
    </w:p>
    <w:p w:rsidR="00DC16A5" w:rsidRDefault="009935DD">
      <w:pPr>
        <w:spacing w:line="260" w:lineRule="exact"/>
        <w:ind w:left="223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z w:val="24"/>
          <w:szCs w:val="24"/>
        </w:rPr>
        <w:t>ly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s</w:t>
      </w:r>
      <w:r>
        <w:rPr>
          <w:spacing w:val="21"/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proofErr w:type="spellEnd"/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DC16A5" w:rsidRDefault="009935DD">
      <w:pPr>
        <w:spacing w:line="260" w:lineRule="exact"/>
        <w:ind w:left="160"/>
        <w:rPr>
          <w:sz w:val="24"/>
          <w:szCs w:val="24"/>
        </w:rPr>
      </w:pPr>
      <w:r>
        <w:pict>
          <v:group id="_x0000_s1051" style="position:absolute;left:0;text-align:left;margin-left:440.15pt;margin-top:1.95pt;width:6.7pt;height:6.7pt;z-index:-251645952;mso-position-horizontal-relative:page" coordorigin="8803,39" coordsize="134,134">
            <v:shape id="_x0000_s1052" style="position:absolute;left:8803;top:39;width:134;height:134" coordorigin="8803,39" coordsize="134,134" path="m8825,61r-9,11l8807,90r-4,19l8803,120r5,20l8820,156r7,7l8845,171r21,1l8879,171r19,-8l8914,150r10,-11l8933,121r4,-19l8936,92r-5,-20l8920,56r-8,-7l8894,41r-20,-2l8861,41r-19,7l8825,61xe" fillcolor="#1f487c" stroked="f">
              <v:path arrowok="t"/>
            </v:shape>
            <w10:wrap anchorx="page"/>
          </v:group>
        </w:pic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7"/>
          <w:sz w:val="24"/>
          <w:szCs w:val="24"/>
        </w:rPr>
        <w:t xml:space="preserve"> </w:t>
      </w:r>
      <w:proofErr w:type="spellStart"/>
      <w:r>
        <w:rPr>
          <w:spacing w:val="15"/>
          <w:sz w:val="24"/>
          <w:szCs w:val="24"/>
        </w:rPr>
        <w:t>l</w:t>
      </w:r>
      <w:r>
        <w:rPr>
          <w:sz w:val="24"/>
          <w:szCs w:val="24"/>
        </w:rPr>
        <w:t>u</w:t>
      </w:r>
      <w:proofErr w:type="spellEnd"/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proofErr w:type="spellStart"/>
      <w:r>
        <w:rPr>
          <w:spacing w:val="15"/>
          <w:sz w:val="24"/>
          <w:szCs w:val="24"/>
        </w:rPr>
        <w:t>m</w:t>
      </w:r>
      <w:r>
        <w:rPr>
          <w:sz w:val="24"/>
          <w:szCs w:val="24"/>
        </w:rPr>
        <w:t>p</w:t>
      </w:r>
      <w:proofErr w:type="spellEnd"/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proofErr w:type="spellStart"/>
      <w:r>
        <w:rPr>
          <w:spacing w:val="14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:rsidR="00DC16A5" w:rsidRDefault="009935DD">
      <w:pPr>
        <w:spacing w:before="3"/>
        <w:ind w:left="1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3" w:line="280" w:lineRule="exact"/>
        <w:rPr>
          <w:sz w:val="28"/>
          <w:szCs w:val="28"/>
        </w:rPr>
      </w:pPr>
    </w:p>
    <w:p w:rsidR="00DC16A5" w:rsidRDefault="009935DD">
      <w:pPr>
        <w:ind w:left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12"/>
          <w:sz w:val="24"/>
          <w:szCs w:val="24"/>
        </w:rPr>
        <w:t>F</w:t>
      </w:r>
      <w:r>
        <w:rPr>
          <w:b/>
          <w:spacing w:val="-14"/>
          <w:sz w:val="24"/>
          <w:szCs w:val="24"/>
        </w:rPr>
        <w:t>l</w:t>
      </w:r>
      <w:r>
        <w:rPr>
          <w:b/>
          <w:spacing w:val="-11"/>
          <w:sz w:val="24"/>
          <w:szCs w:val="24"/>
        </w:rPr>
        <w:t>e</w:t>
      </w:r>
      <w:r>
        <w:rPr>
          <w:b/>
          <w:spacing w:val="-14"/>
          <w:sz w:val="24"/>
          <w:szCs w:val="24"/>
        </w:rPr>
        <w:t>x</w:t>
      </w:r>
      <w:r>
        <w:rPr>
          <w:b/>
          <w:spacing w:val="-9"/>
          <w:sz w:val="24"/>
          <w:szCs w:val="24"/>
        </w:rPr>
        <w:t>ibi</w:t>
      </w:r>
      <w:r>
        <w:rPr>
          <w:b/>
          <w:spacing w:val="-14"/>
          <w:sz w:val="24"/>
          <w:szCs w:val="24"/>
        </w:rPr>
        <w:t>l</w:t>
      </w:r>
      <w:r>
        <w:rPr>
          <w:b/>
          <w:spacing w:val="-9"/>
          <w:sz w:val="24"/>
          <w:szCs w:val="24"/>
        </w:rPr>
        <w:t>i</w:t>
      </w:r>
      <w:r>
        <w:rPr>
          <w:b/>
          <w:spacing w:val="-8"/>
          <w:sz w:val="24"/>
          <w:szCs w:val="24"/>
        </w:rPr>
        <w:t>t</w:t>
      </w:r>
      <w:r>
        <w:rPr>
          <w:b/>
          <w:sz w:val="24"/>
          <w:szCs w:val="24"/>
        </w:rPr>
        <w:t>y</w:t>
      </w:r>
    </w:p>
    <w:p w:rsidR="00DC16A5" w:rsidRDefault="009935DD">
      <w:pPr>
        <w:spacing w:line="260" w:lineRule="exact"/>
        <w:ind w:left="160"/>
        <w:rPr>
          <w:sz w:val="24"/>
          <w:szCs w:val="24"/>
        </w:rPr>
      </w:pPr>
      <w:r>
        <w:rPr>
          <w:spacing w:val="9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4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4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m</w:t>
      </w:r>
      <w:r>
        <w:rPr>
          <w:spacing w:val="9"/>
          <w:sz w:val="24"/>
          <w:szCs w:val="24"/>
        </w:rPr>
        <w:t>pu</w:t>
      </w:r>
      <w:r>
        <w:rPr>
          <w:sz w:val="24"/>
          <w:szCs w:val="24"/>
        </w:rPr>
        <w:t>t</w:t>
      </w:r>
      <w:proofErr w:type="spellEnd"/>
      <w:r>
        <w:rPr>
          <w:spacing w:val="-4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p</w:t>
      </w:r>
      <w:r>
        <w:rPr>
          <w:spacing w:val="1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4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v</w:t>
      </w:r>
      <w:r>
        <w:rPr>
          <w:spacing w:val="5"/>
          <w:sz w:val="24"/>
          <w:szCs w:val="24"/>
        </w:rPr>
        <w:t>i</w:t>
      </w:r>
      <w:r>
        <w:rPr>
          <w:spacing w:val="14"/>
          <w:sz w:val="24"/>
          <w:szCs w:val="24"/>
        </w:rPr>
        <w:t>d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5"/>
          <w:sz w:val="24"/>
          <w:szCs w:val="24"/>
        </w:rPr>
        <w:t>p</w:t>
      </w:r>
      <w:r>
        <w:rPr>
          <w:spacing w:val="9"/>
          <w:sz w:val="24"/>
          <w:szCs w:val="24"/>
        </w:rPr>
        <w:t>u</w:t>
      </w:r>
      <w:r>
        <w:rPr>
          <w:sz w:val="24"/>
          <w:szCs w:val="24"/>
        </w:rPr>
        <w:t>t</w:t>
      </w:r>
      <w:proofErr w:type="spellEnd"/>
      <w:r>
        <w:rPr>
          <w:spacing w:val="-4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p</w:t>
      </w:r>
      <w:r>
        <w:rPr>
          <w:spacing w:val="14"/>
          <w:sz w:val="24"/>
          <w:szCs w:val="24"/>
        </w:rPr>
        <w:t>o</w:t>
      </w:r>
      <w:r>
        <w:rPr>
          <w:spacing w:val="9"/>
          <w:sz w:val="24"/>
          <w:szCs w:val="24"/>
        </w:rPr>
        <w:t>w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>w</w:t>
      </w:r>
      <w:r>
        <w:rPr>
          <w:spacing w:val="9"/>
          <w:sz w:val="24"/>
          <w:szCs w:val="24"/>
        </w:rPr>
        <w:t>h</w:t>
      </w:r>
      <w:r>
        <w:rPr>
          <w:spacing w:val="8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n</w:t>
      </w:r>
      <w:r>
        <w:rPr>
          <w:spacing w:val="8"/>
          <w:sz w:val="24"/>
          <w:szCs w:val="24"/>
        </w:rPr>
        <w:t>ee</w:t>
      </w:r>
      <w:r>
        <w:rPr>
          <w:spacing w:val="14"/>
          <w:sz w:val="24"/>
          <w:szCs w:val="24"/>
        </w:rPr>
        <w:t>d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15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1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</w:p>
    <w:p w:rsidR="00DC16A5" w:rsidRDefault="009935DD">
      <w:pPr>
        <w:spacing w:line="260" w:lineRule="exact"/>
        <w:ind w:left="16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r>
        <w:rPr>
          <w:spacing w:val="14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proofErr w:type="spellEnd"/>
      <w:r>
        <w:rPr>
          <w:spacing w:val="-3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6"/>
          <w:sz w:val="24"/>
          <w:szCs w:val="24"/>
        </w:rPr>
        <w:t xml:space="preserve"> </w:t>
      </w:r>
      <w:proofErr w:type="spellStart"/>
      <w:r>
        <w:rPr>
          <w:spacing w:val="14"/>
          <w:sz w:val="24"/>
          <w:szCs w:val="24"/>
        </w:rPr>
        <w:t>y</w:t>
      </w:r>
      <w:r>
        <w:rPr>
          <w:sz w:val="24"/>
          <w:szCs w:val="24"/>
        </w:rPr>
        <w:t>n</w:t>
      </w:r>
      <w:proofErr w:type="spellEnd"/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1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>m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proofErr w:type="spellEnd"/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50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23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proofErr w:type="spellStart"/>
      <w:r>
        <w:rPr>
          <w:spacing w:val="1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DC16A5" w:rsidRDefault="009935DD">
      <w:pPr>
        <w:spacing w:before="7" w:line="260" w:lineRule="exact"/>
        <w:ind w:left="160" w:right="102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39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37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C16A5" w:rsidRDefault="00DC16A5">
      <w:pPr>
        <w:spacing w:before="2" w:line="180" w:lineRule="exact"/>
        <w:rPr>
          <w:sz w:val="19"/>
          <w:szCs w:val="19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1" w:line="140" w:lineRule="exact"/>
        <w:rPr>
          <w:sz w:val="14"/>
          <w:szCs w:val="14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305"/>
        <w:rPr>
          <w:sz w:val="28"/>
          <w:szCs w:val="28"/>
        </w:rPr>
      </w:pPr>
      <w:r>
        <w:rPr>
          <w:b/>
          <w:sz w:val="28"/>
          <w:szCs w:val="28"/>
        </w:rPr>
        <w:t>Di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v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ag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s</w:t>
      </w:r>
    </w:p>
    <w:p w:rsidR="00DC16A5" w:rsidRDefault="00DC16A5">
      <w:pPr>
        <w:spacing w:before="7" w:line="260" w:lineRule="exact"/>
        <w:rPr>
          <w:sz w:val="26"/>
          <w:szCs w:val="26"/>
        </w:rPr>
      </w:pPr>
    </w:p>
    <w:p w:rsidR="00DC16A5" w:rsidRDefault="009935DD">
      <w:pPr>
        <w:spacing w:line="242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-5"/>
          <w:sz w:val="24"/>
          <w:szCs w:val="24"/>
        </w:rPr>
        <w:t>n'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</w:p>
    <w:p w:rsidR="00DC16A5" w:rsidRDefault="00DC16A5">
      <w:pPr>
        <w:spacing w:before="18" w:line="260" w:lineRule="exact"/>
        <w:rPr>
          <w:sz w:val="26"/>
          <w:szCs w:val="26"/>
        </w:rPr>
      </w:pPr>
    </w:p>
    <w:p w:rsidR="00DC16A5" w:rsidRDefault="009935DD">
      <w:pPr>
        <w:spacing w:line="260" w:lineRule="exact"/>
        <w:ind w:left="160" w:right="251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pacing w:val="5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mi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hn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</w:p>
    <w:p w:rsidR="00DC16A5" w:rsidRDefault="00DC16A5">
      <w:pPr>
        <w:spacing w:before="13" w:line="260" w:lineRule="exact"/>
        <w:rPr>
          <w:sz w:val="26"/>
          <w:szCs w:val="26"/>
        </w:rPr>
      </w:pPr>
    </w:p>
    <w:p w:rsidR="00DC16A5" w:rsidRDefault="009935DD">
      <w:pPr>
        <w:ind w:left="1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13"/>
          <w:sz w:val="24"/>
          <w:szCs w:val="24"/>
        </w:rPr>
        <w:t>e</w:t>
      </w:r>
      <w:r>
        <w:rPr>
          <w:spacing w:val="-9"/>
          <w:sz w:val="24"/>
          <w:szCs w:val="24"/>
        </w:rPr>
        <w:t>l.</w:t>
      </w:r>
    </w:p>
    <w:p w:rsidR="00DC16A5" w:rsidRDefault="00DC16A5">
      <w:pPr>
        <w:spacing w:before="16" w:line="260" w:lineRule="exact"/>
        <w:rPr>
          <w:sz w:val="26"/>
          <w:szCs w:val="26"/>
        </w:rPr>
      </w:pPr>
    </w:p>
    <w:p w:rsidR="00DC16A5" w:rsidRDefault="009935DD">
      <w:pPr>
        <w:ind w:left="160" w:right="534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8" w:line="260" w:lineRule="exact"/>
        <w:rPr>
          <w:sz w:val="26"/>
          <w:szCs w:val="26"/>
        </w:rPr>
      </w:pPr>
    </w:p>
    <w:p w:rsidR="00DC16A5" w:rsidRDefault="009935DD">
      <w:pPr>
        <w:spacing w:line="260" w:lineRule="exact"/>
        <w:ind w:left="160" w:right="379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before="14" w:line="260" w:lineRule="exact"/>
        <w:rPr>
          <w:sz w:val="26"/>
          <w:szCs w:val="26"/>
        </w:rPr>
      </w:pPr>
    </w:p>
    <w:p w:rsidR="00DC16A5" w:rsidRDefault="009935DD">
      <w:pPr>
        <w:ind w:left="160" w:right="324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u'll</w:t>
      </w:r>
      <w:r>
        <w:rPr>
          <w:spacing w:val="-2"/>
          <w:sz w:val="24"/>
          <w:szCs w:val="24"/>
        </w:rPr>
        <w:t xml:space="preserve"> 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s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before="16" w:line="220" w:lineRule="exact"/>
        <w:rPr>
          <w:sz w:val="22"/>
          <w:szCs w:val="22"/>
        </w:rPr>
      </w:pPr>
    </w:p>
    <w:p w:rsidR="00DC16A5" w:rsidRDefault="00DC16A5">
      <w:pPr>
        <w:ind w:left="445"/>
        <w:sectPr w:rsidR="00DC16A5">
          <w:pgSz w:w="12240" w:h="15840"/>
          <w:pgMar w:top="900" w:right="1620" w:bottom="280" w:left="1640" w:header="718" w:footer="0" w:gutter="0"/>
          <w:cols w:space="720"/>
        </w:sectPr>
      </w:pPr>
    </w:p>
    <w:p w:rsidR="00DC16A5" w:rsidRDefault="00DC16A5">
      <w:pPr>
        <w:spacing w:before="2" w:line="160" w:lineRule="exact"/>
        <w:rPr>
          <w:sz w:val="16"/>
          <w:szCs w:val="16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9935DD">
      <w:pPr>
        <w:spacing w:before="22"/>
        <w:ind w:left="160"/>
        <w:rPr>
          <w:sz w:val="28"/>
          <w:szCs w:val="28"/>
        </w:rPr>
      </w:pPr>
      <w:r>
        <w:rPr>
          <w:b/>
          <w:sz w:val="28"/>
          <w:szCs w:val="28"/>
        </w:rPr>
        <w:t>CON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L</w:t>
      </w:r>
      <w:r>
        <w:rPr>
          <w:b/>
          <w:sz w:val="28"/>
          <w:szCs w:val="28"/>
        </w:rPr>
        <w:t>US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</w:p>
    <w:p w:rsidR="00DC16A5" w:rsidRDefault="00DC16A5">
      <w:pPr>
        <w:spacing w:before="9" w:line="140" w:lineRule="exact"/>
        <w:rPr>
          <w:sz w:val="15"/>
          <w:szCs w:val="15"/>
        </w:rPr>
      </w:pPr>
    </w:p>
    <w:p w:rsidR="00DC16A5" w:rsidRDefault="00DC16A5">
      <w:pPr>
        <w:spacing w:line="200" w:lineRule="exact"/>
      </w:pPr>
    </w:p>
    <w:p w:rsidR="00DC16A5" w:rsidRDefault="009935DD">
      <w:pPr>
        <w:spacing w:line="360" w:lineRule="auto"/>
        <w:ind w:left="160" w:right="242" w:firstLine="485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C16A5" w:rsidRDefault="00DC16A5">
      <w:pPr>
        <w:spacing w:line="200" w:lineRule="exact"/>
      </w:pPr>
    </w:p>
    <w:p w:rsidR="00DC16A5" w:rsidRDefault="00DC16A5">
      <w:pPr>
        <w:spacing w:before="16" w:line="200" w:lineRule="exact"/>
      </w:pPr>
    </w:p>
    <w:p w:rsidR="00DC16A5" w:rsidRDefault="009935DD" w:rsidP="001C67AC">
      <w:pPr>
        <w:spacing w:line="360" w:lineRule="auto"/>
        <w:ind w:left="160" w:right="17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 w:rsidR="001C67AC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in</w:t>
      </w:r>
      <w:r>
        <w:rPr>
          <w:spacing w:val="6"/>
          <w:sz w:val="24"/>
          <w:szCs w:val="24"/>
        </w:rPr>
        <w:t>-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DC16A5" w:rsidRDefault="00DC16A5">
      <w:pPr>
        <w:spacing w:line="200" w:lineRule="exact"/>
      </w:pPr>
    </w:p>
    <w:p w:rsidR="00DC16A5" w:rsidRDefault="00DC16A5">
      <w:pPr>
        <w:spacing w:before="16" w:line="200" w:lineRule="exact"/>
      </w:pPr>
    </w:p>
    <w:p w:rsidR="00DC16A5" w:rsidRDefault="009935DD">
      <w:pPr>
        <w:spacing w:line="360" w:lineRule="auto"/>
        <w:ind w:left="160" w:right="596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DC16A5" w:rsidRDefault="00DC16A5">
      <w:pPr>
        <w:spacing w:before="2" w:line="180" w:lineRule="exact"/>
        <w:rPr>
          <w:sz w:val="19"/>
          <w:szCs w:val="19"/>
        </w:rPr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1C67AC" w:rsidRDefault="001C67AC" w:rsidP="001C67AC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DC16A5" w:rsidRDefault="00DC16A5">
      <w:pPr>
        <w:spacing w:line="200" w:lineRule="exact"/>
      </w:pPr>
      <w:bookmarkStart w:id="0" w:name="_GoBack"/>
      <w:bookmarkEnd w:id="0"/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spacing w:line="200" w:lineRule="exact"/>
      </w:pPr>
    </w:p>
    <w:p w:rsidR="00DC16A5" w:rsidRDefault="00DC16A5">
      <w:pPr>
        <w:ind w:left="445"/>
      </w:pPr>
    </w:p>
    <w:sectPr w:rsidR="00DC16A5">
      <w:pgSz w:w="12240" w:h="15840"/>
      <w:pgMar w:top="900" w:right="1620" w:bottom="280" w:left="16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5DD" w:rsidRDefault="009935DD">
      <w:r>
        <w:separator/>
      </w:r>
    </w:p>
  </w:endnote>
  <w:endnote w:type="continuationSeparator" w:id="0">
    <w:p w:rsidR="009935DD" w:rsidRDefault="0099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5DD" w:rsidRDefault="009935DD">
      <w:r>
        <w:separator/>
      </w:r>
    </w:p>
  </w:footnote>
  <w:footnote w:type="continuationSeparator" w:id="0">
    <w:p w:rsidR="009935DD" w:rsidRDefault="0099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6A5" w:rsidRDefault="001C67A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3.6pt;margin-top:26.25pt;width:196.2pt;height:18.1pt;z-index:-251658240;mso-position-horizontal-relative:page;mso-position-vertical-relative:page" filled="f" stroked="f">
          <v:textbox inset="0,0,0,0">
            <w:txbxContent>
              <w:p w:rsidR="001C67AC" w:rsidRDefault="001C67AC" w:rsidP="001C67AC">
                <w:pPr>
                  <w:spacing w:line="340" w:lineRule="exact"/>
                  <w:ind w:left="20" w:right="-48"/>
                  <w:jc w:val="center"/>
                  <w:rPr>
                    <w:rFonts w:ascii="Cambria" w:eastAsia="Cambria" w:hAnsi="Cambria" w:cs="Cambria"/>
                    <w:b/>
                    <w:color w:val="7030A0"/>
                    <w:sz w:val="36"/>
                    <w:szCs w:val="36"/>
                  </w:rPr>
                </w:pPr>
                <w:r>
                  <w:rPr>
                    <w:b/>
                    <w:color w:val="7030A0"/>
                    <w:sz w:val="36"/>
                    <w:szCs w:val="36"/>
                  </w:rPr>
                  <w:t>www.SeminarSlide.com</w:t>
                </w:r>
              </w:p>
              <w:p w:rsidR="00DC16A5" w:rsidRDefault="00DC16A5">
                <w:pPr>
                  <w:spacing w:line="340" w:lineRule="exact"/>
                  <w:ind w:left="20" w:right="-48"/>
                  <w:rPr>
                    <w:rFonts w:ascii="Cambria" w:eastAsia="Cambria" w:hAnsi="Cambria" w:cs="Cambria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 w:rsidR="009935DD">
      <w:pict>
        <v:group id="_x0000_s2050" style="position:absolute;margin-left:87.1pt;margin-top:55.9pt;width:438.05pt;height:4.4pt;z-index:-251659264;mso-position-horizontal-relative:page;mso-position-vertical-relative:page" coordorigin="1742,1118" coordsize="8761,88">
          <v:shape id="_x0000_s2052" style="position:absolute;left:1772;top:1176;width:8701;height:0" coordorigin="1772,1176" coordsize="8701,0" path="m1772,1176r8701,e" filled="f" strokecolor="#612322" strokeweight="2.98pt">
            <v:path arrowok="t"/>
          </v:shape>
          <v:shape id="_x0000_s2051" style="position:absolute;left:1772;top:1126;width:8701;height:0" coordorigin="1772,1126" coordsize="8701,0" path="m1772,1126r8701,e" filled="f" strokecolor="#612322" strokeweight=".8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0C45"/>
    <w:multiLevelType w:val="multilevel"/>
    <w:tmpl w:val="C302C0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A5"/>
    <w:rsid w:val="001C67AC"/>
    <w:rsid w:val="009935DD"/>
    <w:rsid w:val="00D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6E782DA"/>
  <w15:docId w15:val="{89DB6E92-0FC1-4940-8013-B8DD1E03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7A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C6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7AC"/>
  </w:style>
  <w:style w:type="paragraph" w:styleId="Footer">
    <w:name w:val="footer"/>
    <w:basedOn w:val="Normal"/>
    <w:link w:val="FooterChar"/>
    <w:uiPriority w:val="99"/>
    <w:unhideWhenUsed/>
    <w:rsid w:val="001C6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TI@hom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ridcafe.org/EN/gridifying-your-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</cp:lastModifiedBy>
  <cp:revision>2</cp:revision>
  <dcterms:created xsi:type="dcterms:W3CDTF">2017-09-12T15:43:00Z</dcterms:created>
  <dcterms:modified xsi:type="dcterms:W3CDTF">2017-09-12T15:46:00Z</dcterms:modified>
</cp:coreProperties>
</file>