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7E0" w:rsidRDefault="006257E0">
      <w:pPr>
        <w:spacing w:before="4" w:line="120" w:lineRule="exact"/>
        <w:rPr>
          <w:sz w:val="13"/>
          <w:szCs w:val="13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before="29" w:line="480" w:lineRule="auto"/>
        <w:ind w:left="3702" w:right="3660" w:hanging="5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ar</w:t>
      </w:r>
      <w:r>
        <w:rPr>
          <w:b/>
          <w:spacing w:val="1"/>
          <w:sz w:val="24"/>
          <w:szCs w:val="24"/>
        </w:rPr>
        <w:t xml:space="preserve"> </w:t>
      </w:r>
      <w:r w:rsidR="00D91B80">
        <w:rPr>
          <w:b/>
          <w:spacing w:val="-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 on</w:t>
      </w:r>
    </w:p>
    <w:p w:rsidR="006257E0" w:rsidRDefault="00012664">
      <w:pPr>
        <w:spacing w:before="14"/>
        <w:ind w:left="2561"/>
        <w:rPr>
          <w:sz w:val="56"/>
          <w:szCs w:val="56"/>
        </w:rPr>
      </w:pPr>
      <w:r>
        <w:rPr>
          <w:b/>
          <w:color w:val="0D0D0D"/>
          <w:sz w:val="56"/>
          <w:szCs w:val="56"/>
        </w:rPr>
        <w:t>“</w:t>
      </w:r>
      <w:r>
        <w:rPr>
          <w:b/>
          <w:color w:val="0D0D0D"/>
          <w:spacing w:val="2"/>
          <w:sz w:val="56"/>
          <w:szCs w:val="56"/>
        </w:rPr>
        <w:t>S</w:t>
      </w:r>
      <w:r>
        <w:rPr>
          <w:b/>
          <w:color w:val="0D0D0D"/>
          <w:sz w:val="56"/>
          <w:szCs w:val="56"/>
        </w:rPr>
        <w:t>teg</w:t>
      </w:r>
      <w:r>
        <w:rPr>
          <w:b/>
          <w:color w:val="0D0D0D"/>
          <w:spacing w:val="2"/>
          <w:sz w:val="56"/>
          <w:szCs w:val="56"/>
        </w:rPr>
        <w:t>a</w:t>
      </w:r>
      <w:r>
        <w:rPr>
          <w:b/>
          <w:color w:val="0D0D0D"/>
          <w:sz w:val="56"/>
          <w:szCs w:val="56"/>
        </w:rPr>
        <w:t>nogra</w:t>
      </w:r>
      <w:r>
        <w:rPr>
          <w:b/>
          <w:color w:val="0D0D0D"/>
          <w:spacing w:val="2"/>
          <w:sz w:val="56"/>
          <w:szCs w:val="56"/>
        </w:rPr>
        <w:t>p</w:t>
      </w:r>
      <w:r>
        <w:rPr>
          <w:b/>
          <w:color w:val="0D0D0D"/>
          <w:sz w:val="56"/>
          <w:szCs w:val="56"/>
        </w:rPr>
        <w:t>h</w:t>
      </w:r>
      <w:r>
        <w:rPr>
          <w:b/>
          <w:color w:val="0D0D0D"/>
          <w:spacing w:val="2"/>
          <w:sz w:val="56"/>
          <w:szCs w:val="56"/>
        </w:rPr>
        <w:t>y</w:t>
      </w:r>
      <w:r>
        <w:rPr>
          <w:b/>
          <w:color w:val="0D0D0D"/>
          <w:sz w:val="56"/>
          <w:szCs w:val="56"/>
        </w:rPr>
        <w:t>”</w:t>
      </w:r>
    </w:p>
    <w:p w:rsidR="006257E0" w:rsidRDefault="006257E0">
      <w:pPr>
        <w:spacing w:before="3" w:line="140" w:lineRule="exact"/>
        <w:rPr>
          <w:sz w:val="14"/>
          <w:szCs w:val="14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ind w:left="898" w:right="921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fulfi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of 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ree of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lor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Tec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</w:p>
    <w:p w:rsidR="006257E0" w:rsidRDefault="006257E0">
      <w:pPr>
        <w:spacing w:before="5" w:line="180" w:lineRule="exact"/>
        <w:rPr>
          <w:sz w:val="18"/>
          <w:szCs w:val="18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D91B80" w:rsidRDefault="00D91B80" w:rsidP="00D91B80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6257E0" w:rsidRDefault="006257E0">
      <w:pPr>
        <w:ind w:left="160" w:right="141"/>
        <w:jc w:val="both"/>
        <w:rPr>
          <w:sz w:val="24"/>
          <w:szCs w:val="24"/>
        </w:rPr>
        <w:sectPr w:rsidR="006257E0">
          <w:headerReference w:type="default" r:id="rId7"/>
          <w:pgSz w:w="12240" w:h="15840"/>
          <w:pgMar w:top="900" w:right="1620" w:bottom="280" w:left="1640" w:header="715" w:footer="0" w:gutter="0"/>
          <w:cols w:space="720"/>
        </w:sectPr>
      </w:pPr>
    </w:p>
    <w:p w:rsidR="006257E0" w:rsidRDefault="006257E0">
      <w:pPr>
        <w:spacing w:before="2" w:line="160" w:lineRule="exact"/>
        <w:rPr>
          <w:sz w:val="16"/>
          <w:szCs w:val="16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before="29" w:line="260" w:lineRule="exact"/>
        <w:ind w:left="2294"/>
        <w:rPr>
          <w:sz w:val="24"/>
          <w:szCs w:val="24"/>
        </w:rPr>
      </w:pPr>
      <w:r>
        <w:rPr>
          <w:b/>
          <w:i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i/>
          <w:position w:val="-1"/>
          <w:sz w:val="24"/>
          <w:szCs w:val="24"/>
          <w:u w:val="thick" w:color="000000"/>
        </w:rPr>
        <w:t>TEGAN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>O</w:t>
      </w:r>
      <w:r>
        <w:rPr>
          <w:b/>
          <w:i/>
          <w:position w:val="-1"/>
          <w:sz w:val="24"/>
          <w:szCs w:val="24"/>
          <w:u w:val="thick" w:color="000000"/>
        </w:rPr>
        <w:t>GR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i/>
          <w:position w:val="-1"/>
          <w:sz w:val="24"/>
          <w:szCs w:val="24"/>
          <w:u w:val="thick" w:color="000000"/>
        </w:rPr>
        <w:t>P</w:t>
      </w:r>
      <w:r>
        <w:rPr>
          <w:b/>
          <w:i/>
          <w:spacing w:val="-2"/>
          <w:position w:val="-1"/>
          <w:sz w:val="24"/>
          <w:szCs w:val="24"/>
          <w:u w:val="thick" w:color="000000"/>
        </w:rPr>
        <w:t>H</w:t>
      </w:r>
      <w:r>
        <w:rPr>
          <w:b/>
          <w:i/>
          <w:position w:val="-1"/>
          <w:sz w:val="24"/>
          <w:szCs w:val="24"/>
          <w:u w:val="thick" w:color="000000"/>
        </w:rPr>
        <w:t>Y</w:t>
      </w:r>
      <w:r>
        <w:rPr>
          <w:b/>
          <w:i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spacing w:val="-4"/>
          <w:position w:val="-1"/>
          <w:sz w:val="24"/>
          <w:szCs w:val="24"/>
          <w:u w:val="thick" w:color="000000"/>
        </w:rPr>
        <w:t>V</w:t>
      </w:r>
      <w:r>
        <w:rPr>
          <w:b/>
          <w:i/>
          <w:position w:val="-1"/>
          <w:sz w:val="24"/>
          <w:szCs w:val="24"/>
          <w:u w:val="thick" w:color="000000"/>
        </w:rPr>
        <w:t>s</w:t>
      </w:r>
      <w:r>
        <w:rPr>
          <w:b/>
          <w:i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C</w:t>
      </w:r>
      <w:r>
        <w:rPr>
          <w:b/>
          <w:i/>
          <w:spacing w:val="-2"/>
          <w:position w:val="-1"/>
          <w:sz w:val="24"/>
          <w:szCs w:val="24"/>
          <w:u w:val="thick" w:color="000000"/>
        </w:rPr>
        <w:t>R</w:t>
      </w:r>
      <w:r>
        <w:rPr>
          <w:b/>
          <w:i/>
          <w:spacing w:val="2"/>
          <w:position w:val="-1"/>
          <w:sz w:val="24"/>
          <w:szCs w:val="24"/>
          <w:u w:val="thick" w:color="000000"/>
        </w:rPr>
        <w:t>Y</w:t>
      </w:r>
      <w:r>
        <w:rPr>
          <w:b/>
          <w:i/>
          <w:position w:val="-1"/>
          <w:sz w:val="24"/>
          <w:szCs w:val="24"/>
          <w:u w:val="thick" w:color="000000"/>
        </w:rPr>
        <w:t>PT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>O</w:t>
      </w:r>
      <w:r>
        <w:rPr>
          <w:b/>
          <w:i/>
          <w:position w:val="-1"/>
          <w:sz w:val="24"/>
          <w:szCs w:val="24"/>
          <w:u w:val="thick" w:color="000000"/>
        </w:rPr>
        <w:t>GR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i/>
          <w:position w:val="-1"/>
          <w:sz w:val="24"/>
          <w:szCs w:val="24"/>
          <w:u w:val="thick" w:color="000000"/>
        </w:rPr>
        <w:t>P</w:t>
      </w:r>
      <w:r>
        <w:rPr>
          <w:b/>
          <w:i/>
          <w:spacing w:val="-2"/>
          <w:position w:val="-1"/>
          <w:sz w:val="24"/>
          <w:szCs w:val="24"/>
          <w:u w:val="thick" w:color="000000"/>
        </w:rPr>
        <w:t>H</w:t>
      </w:r>
      <w:r>
        <w:rPr>
          <w:b/>
          <w:i/>
          <w:position w:val="-1"/>
          <w:sz w:val="24"/>
          <w:szCs w:val="24"/>
          <w:u w:val="thick" w:color="000000"/>
        </w:rPr>
        <w:t>Y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4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hout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</w:t>
      </w:r>
      <w:proofErr w:type="gram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ies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 while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o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phic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hniq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" mess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ted, the mes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und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rstood.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mouf</w:t>
      </w:r>
      <w:r>
        <w:rPr>
          <w:spacing w:val="2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" 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inv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" thus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w </w:t>
      </w:r>
      <w:r>
        <w:rPr>
          <w:sz w:val="24"/>
          <w:szCs w:val="24"/>
        </w:rPr>
        <w:t xml:space="preserve">suspicion while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not.</w:t>
      </w:r>
    </w:p>
    <w:p w:rsidR="006257E0" w:rsidRDefault="006257E0">
      <w:pPr>
        <w:spacing w:before="17" w:line="260" w:lineRule="exact"/>
        <w:rPr>
          <w:sz w:val="26"/>
          <w:szCs w:val="26"/>
        </w:rPr>
      </w:pPr>
    </w:p>
    <w:p w:rsidR="006257E0" w:rsidRDefault="00012664">
      <w:pPr>
        <w:ind w:left="160" w:right="13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rld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uld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other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ls.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we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ble,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 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5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in some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rld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 into p</w:t>
      </w:r>
      <w:r>
        <w:rPr>
          <w:spacing w:val="1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6257E0" w:rsidRDefault="006257E0">
      <w:pPr>
        <w:spacing w:before="7" w:line="160" w:lineRule="exact"/>
        <w:rPr>
          <w:sz w:val="17"/>
          <w:szCs w:val="17"/>
        </w:rPr>
      </w:pPr>
    </w:p>
    <w:p w:rsidR="006257E0" w:rsidRDefault="006257E0">
      <w:pPr>
        <w:spacing w:line="200" w:lineRule="exact"/>
      </w:pPr>
    </w:p>
    <w:p w:rsidR="006257E0" w:rsidRDefault="00012664">
      <w:pPr>
        <w:ind w:left="160" w:right="13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ful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posed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"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kho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proofErr w:type="spellEnd"/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incipl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"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ptogr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 be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"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of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</w:t>
      </w:r>
      <w:proofErr w:type="spellEnd"/>
      <w:r>
        <w:rPr>
          <w:spacing w:val="2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for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"en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"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short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ble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3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gramStart"/>
      <w:r>
        <w:rPr>
          <w:sz w:val="24"/>
          <w:szCs w:val="24"/>
        </w:rPr>
        <w:t xml:space="preserve">without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"  should </w:t>
      </w:r>
      <w:r>
        <w:rPr>
          <w:spacing w:val="2"/>
          <w:sz w:val="24"/>
          <w:szCs w:val="24"/>
        </w:rPr>
        <w:t xml:space="preserve"> n</w:t>
      </w:r>
      <w:r>
        <w:rPr>
          <w:sz w:val="24"/>
          <w:szCs w:val="24"/>
        </w:rPr>
        <w:t xml:space="preserve">ot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ve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htest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susp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obse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hidden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:rsidR="006257E0" w:rsidRDefault="006257E0">
      <w:pPr>
        <w:spacing w:line="200" w:lineRule="exact"/>
      </w:pPr>
    </w:p>
    <w:p w:rsidR="006257E0" w:rsidRDefault="006257E0">
      <w:pPr>
        <w:spacing w:before="15" w:line="260" w:lineRule="exact"/>
        <w:rPr>
          <w:sz w:val="26"/>
          <w:szCs w:val="26"/>
        </w:rPr>
      </w:pPr>
    </w:p>
    <w:p w:rsidR="006257E0" w:rsidRDefault="00012664">
      <w:pPr>
        <w:ind w:left="160" w:right="138"/>
        <w:jc w:val="both"/>
        <w:rPr>
          <w:sz w:val="24"/>
          <w:szCs w:val="24"/>
        </w:rPr>
        <w:sectPr w:rsidR="006257E0">
          <w:pgSz w:w="12240" w:h="15840"/>
          <w:pgMar w:top="900" w:right="1620" w:bottom="280" w:left="1640" w:header="715" w:footer="0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rmit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pplem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proofErr w:type="gram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  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proofErr w:type="gram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hide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ph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pted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iphe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the hidd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not se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10" w:line="200" w:lineRule="exact"/>
      </w:pPr>
    </w:p>
    <w:p w:rsidR="006257E0" w:rsidRDefault="00012664">
      <w:pPr>
        <w:spacing w:before="29" w:line="260" w:lineRule="exact"/>
        <w:ind w:left="2415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EVOLU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ION OF</w:t>
      </w:r>
      <w:r>
        <w:rPr>
          <w:b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T</w:t>
      </w:r>
      <w:r>
        <w:rPr>
          <w:b/>
          <w:spacing w:val="-2"/>
          <w:position w:val="-1"/>
          <w:sz w:val="24"/>
          <w:szCs w:val="24"/>
          <w:u w:val="thick" w:color="000000"/>
        </w:rPr>
        <w:t>EG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spacing w:val="3"/>
          <w:position w:val="-1"/>
          <w:sz w:val="24"/>
          <w:szCs w:val="24"/>
          <w:u w:val="thick" w:color="000000"/>
        </w:rPr>
        <w:t>O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HY</w:t>
      </w:r>
    </w:p>
    <w:p w:rsidR="006257E0" w:rsidRDefault="006257E0">
      <w:pPr>
        <w:spacing w:before="3" w:line="120" w:lineRule="exact"/>
        <w:rPr>
          <w:sz w:val="12"/>
          <w:szCs w:val="12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before="29"/>
        <w:ind w:left="160" w:right="145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CODE</w:t>
      </w:r>
      <w:r>
        <w:rPr>
          <w:b/>
          <w:spacing w:val="26"/>
          <w:sz w:val="24"/>
          <w:szCs w:val="24"/>
          <w:u w:val="thick" w:color="000000"/>
        </w:rPr>
        <w:t xml:space="preserve"> </w:t>
      </w:r>
      <w:proofErr w:type="gramStart"/>
      <w:r>
        <w:rPr>
          <w:b/>
          <w:sz w:val="24"/>
          <w:szCs w:val="24"/>
          <w:u w:val="thick" w:color="000000"/>
        </w:rPr>
        <w:t>BREA</w:t>
      </w:r>
      <w:r>
        <w:rPr>
          <w:b/>
          <w:spacing w:val="-2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 xml:space="preserve">ERS 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rea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5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</w:p>
    <w:p w:rsidR="006257E0" w:rsidRDefault="00012664">
      <w:pPr>
        <w:ind w:left="160" w:right="456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: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 of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Ciphe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oun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num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rous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les of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39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IN</w:t>
      </w:r>
      <w:r>
        <w:rPr>
          <w:b/>
          <w:spacing w:val="-1"/>
          <w:sz w:val="24"/>
          <w:szCs w:val="24"/>
          <w:u w:val="thick" w:color="000000"/>
        </w:rPr>
        <w:t>V</w:t>
      </w:r>
      <w:r>
        <w:rPr>
          <w:b/>
          <w:sz w:val="24"/>
          <w:szCs w:val="24"/>
          <w:u w:val="thick" w:color="000000"/>
        </w:rPr>
        <w:t>I</w:t>
      </w:r>
      <w:r>
        <w:rPr>
          <w:b/>
          <w:spacing w:val="1"/>
          <w:sz w:val="24"/>
          <w:szCs w:val="24"/>
          <w:u w:val="thick" w:color="000000"/>
        </w:rPr>
        <w:t>S</w:t>
      </w:r>
      <w:r>
        <w:rPr>
          <w:b/>
          <w:sz w:val="24"/>
          <w:szCs w:val="24"/>
          <w:u w:val="thick" w:color="000000"/>
        </w:rPr>
        <w:t>I</w:t>
      </w:r>
      <w:r>
        <w:rPr>
          <w:b/>
          <w:spacing w:val="1"/>
          <w:sz w:val="24"/>
          <w:szCs w:val="24"/>
          <w:u w:val="thick" w:color="000000"/>
        </w:rPr>
        <w:t>B</w:t>
      </w:r>
      <w:r>
        <w:rPr>
          <w:b/>
          <w:sz w:val="24"/>
          <w:szCs w:val="24"/>
          <w:u w:val="thick" w:color="000000"/>
        </w:rPr>
        <w:t>LE</w:t>
      </w:r>
      <w:r>
        <w:rPr>
          <w:b/>
          <w:spacing w:val="5"/>
          <w:sz w:val="24"/>
          <w:szCs w:val="24"/>
          <w:u w:val="thick" w:color="000000"/>
        </w:rPr>
        <w:t xml:space="preserve"> </w:t>
      </w:r>
      <w:proofErr w:type="gramStart"/>
      <w:r>
        <w:rPr>
          <w:b/>
          <w:sz w:val="24"/>
          <w:szCs w:val="24"/>
          <w:u w:val="thick" w:color="000000"/>
        </w:rPr>
        <w:t>INK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innoc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ntain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n the lines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 ink.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42"/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sour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in</w:t>
      </w:r>
      <w:r>
        <w:rPr>
          <w:spacing w:val="3"/>
          <w:sz w:val="24"/>
          <w:szCs w:val="24"/>
        </w:rPr>
        <w:t>v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inks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vine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ter 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re sophist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inks</w:t>
      </w:r>
      <w:r>
        <w:rPr>
          <w:spacing w:val="2"/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rious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ls.</w:t>
      </w:r>
    </w:p>
    <w:p w:rsidR="006257E0" w:rsidRDefault="006257E0">
      <w:pPr>
        <w:spacing w:before="7" w:line="140" w:lineRule="exact"/>
        <w:rPr>
          <w:sz w:val="15"/>
          <w:szCs w:val="15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ind w:left="160" w:right="139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IC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ODO</w:t>
      </w:r>
      <w:r>
        <w:rPr>
          <w:b/>
          <w:spacing w:val="1"/>
          <w:sz w:val="24"/>
          <w:szCs w:val="24"/>
          <w:u w:val="thick" w:color="000000"/>
        </w:rPr>
        <w:t>TS</w:t>
      </w:r>
      <w:r>
        <w:rPr>
          <w:b/>
          <w:sz w:val="24"/>
          <w:szCs w:val="24"/>
        </w:rPr>
        <w:t xml:space="preserve">:   </w:t>
      </w:r>
      <w:r>
        <w:rPr>
          <w:sz w:val="24"/>
          <w:szCs w:val="24"/>
        </w:rPr>
        <w:t>The  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ns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rodot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3"/>
          <w:sz w:val="24"/>
          <w:szCs w:val="24"/>
        </w:rPr>
        <w:t>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rodots 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photo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raphs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stan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rodots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 discov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lope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1941.</w:t>
      </w:r>
    </w:p>
    <w:p w:rsidR="006257E0" w:rsidRDefault="006257E0">
      <w:pPr>
        <w:spacing w:before="18" w:line="260" w:lineRule="exact"/>
        <w:rPr>
          <w:sz w:val="26"/>
          <w:szCs w:val="26"/>
        </w:rPr>
      </w:pPr>
    </w:p>
    <w:p w:rsidR="006257E0" w:rsidRDefault="00012664">
      <w:pPr>
        <w:ind w:left="160" w:right="140"/>
        <w:jc w:val="both"/>
        <w:rPr>
          <w:sz w:val="24"/>
          <w:szCs w:val="24"/>
        </w:rPr>
        <w:sectPr w:rsidR="006257E0">
          <w:pgSz w:w="12240" w:h="15840"/>
          <w:pgMar w:top="900" w:right="1620" w:bottom="280" w:left="1640" w:header="715" w:footer="0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nor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pted.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w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sides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small,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rodots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rmit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moun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of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lud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drawin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photo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phs.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10" w:line="200" w:lineRule="exact"/>
      </w:pPr>
    </w:p>
    <w:p w:rsidR="006257E0" w:rsidRDefault="00012664">
      <w:pPr>
        <w:spacing w:before="29" w:line="260" w:lineRule="exact"/>
        <w:ind w:left="276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TY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ES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OF</w:t>
      </w:r>
      <w:r>
        <w:rPr>
          <w:b/>
          <w:spacing w:val="-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TE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spacing w:val="3"/>
          <w:position w:val="-1"/>
          <w:sz w:val="24"/>
          <w:szCs w:val="24"/>
          <w:u w:val="thick" w:color="000000"/>
        </w:rPr>
        <w:t>O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HY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40" w:firstLine="187"/>
        <w:jc w:val="both"/>
        <w:rPr>
          <w:sz w:val="24"/>
          <w:szCs w:val="24"/>
        </w:rPr>
      </w:pPr>
      <w:r>
        <w:pict>
          <v:group id="_x0000_s1087" style="position:absolute;left:0;text-align:left;margin-left:90pt;margin-top:1.85pt;width:130.05pt;height:13.35pt;z-index:-251659776;mso-position-horizontal-relative:page" coordorigin="1800,37" coordsize="2601,2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800;top:37;width:374;height:266">
              <v:imagedata r:id="rId8" o:title=""/>
            </v:shape>
            <v:shape id="_x0000_s1088" style="position:absolute;left:1988;top:291;width:2400;height:0" coordorigin="1988,291" coordsize="2400,0" path="m1988,291r2400,e" filled="f" strokeweight="1.3pt">
              <v:path arrowok="t"/>
            </v:shape>
            <w10:wrap anchorx="page"/>
          </v:group>
        </w:pic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ES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EXT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am is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IC.</w:t>
      </w:r>
      <w:r>
        <w:rPr>
          <w:b/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 hidden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On e</w:t>
      </w:r>
      <w:proofErr w:type="spellEnd"/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of 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43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ter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mes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looks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quick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mess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 thing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st, as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ople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susp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ious of 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</w:p>
    <w:p w:rsidR="006257E0" w:rsidRDefault="006257E0">
      <w:pPr>
        <w:spacing w:before="4" w:line="120" w:lineRule="exact"/>
        <w:rPr>
          <w:sz w:val="12"/>
          <w:szCs w:val="12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before="29" w:line="260" w:lineRule="exact"/>
        <w:ind w:left="348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SS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2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ES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IN STI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L I</w:t>
      </w:r>
      <w:r>
        <w:rPr>
          <w:b/>
          <w:spacing w:val="-1"/>
          <w:position w:val="-1"/>
          <w:sz w:val="24"/>
          <w:szCs w:val="24"/>
        </w:rPr>
        <w:t>M</w:t>
      </w:r>
      <w:r>
        <w:rPr>
          <w:b/>
          <w:spacing w:val="2"/>
          <w:position w:val="-1"/>
          <w:sz w:val="24"/>
          <w:szCs w:val="24"/>
        </w:rPr>
        <w:t>A</w:t>
      </w:r>
      <w:r>
        <w:rPr>
          <w:b/>
          <w:spacing w:val="-2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ES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most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popular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tool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is out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</w:t>
      </w:r>
      <w:r>
        <w:rPr>
          <w:spacing w:val="2"/>
          <w:position w:val="-1"/>
          <w:sz w:val="24"/>
          <w:szCs w:val="24"/>
        </w:rPr>
        <w:t>s</w:t>
      </w:r>
      <w:r>
        <w:rPr>
          <w:i/>
          <w:position w:val="-1"/>
          <w:sz w:val="24"/>
          <w:szCs w:val="24"/>
        </w:rPr>
        <w:t>.</w:t>
      </w:r>
    </w:p>
    <w:p w:rsidR="006257E0" w:rsidRDefault="006257E0">
      <w:pPr>
        <w:spacing w:before="12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37" w:firstLine="187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D</w:t>
      </w:r>
      <w:r>
        <w:rPr>
          <w:b/>
          <w:sz w:val="24"/>
          <w:szCs w:val="24"/>
        </w:rPr>
        <w:t>IO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hidden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file.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udio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lw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noise.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hidden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oding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3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loop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inner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oop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ts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-1"/>
          <w:sz w:val="24"/>
          <w:szCs w:val="24"/>
        </w:rPr>
        <w:t>rea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ssed,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then hidd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in 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3 bit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m.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41" w:firstLine="187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ES</w:t>
      </w:r>
      <w:r>
        <w:rPr>
          <w:b/>
          <w:spacing w:val="58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57"/>
          <w:sz w:val="24"/>
          <w:szCs w:val="24"/>
        </w:rPr>
        <w:t xml:space="preserve"> </w:t>
      </w:r>
      <w:r>
        <w:rPr>
          <w:b/>
          <w:sz w:val="24"/>
          <w:szCs w:val="24"/>
        </w:rPr>
        <w:t>VI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>E</w:t>
      </w:r>
      <w:r>
        <w:rPr>
          <w:b/>
          <w:sz w:val="24"/>
          <w:szCs w:val="24"/>
        </w:rPr>
        <w:t>O</w:t>
      </w:r>
      <w:r>
        <w:rPr>
          <w:b/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mbedding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media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ined</w:t>
      </w:r>
      <w:proofErr w:type="gramEnd"/>
      <w:r>
        <w:rPr>
          <w:sz w:val="24"/>
          <w:szCs w:val="24"/>
        </w:rPr>
        <w:t xml:space="preserve"> inc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udio ste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 ir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ts.</w:t>
      </w:r>
    </w:p>
    <w:p w:rsidR="006257E0" w:rsidRDefault="006257E0">
      <w:pPr>
        <w:spacing w:before="7" w:line="140" w:lineRule="exact"/>
        <w:rPr>
          <w:sz w:val="15"/>
          <w:szCs w:val="15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line="260" w:lineRule="exact"/>
        <w:ind w:left="3639" w:right="3661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AN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EX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M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LE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3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z w:val="24"/>
          <w:szCs w:val="24"/>
          <w:u w:val="single" w:color="000000"/>
        </w:rPr>
        <w:t>s</w:t>
      </w:r>
      <w:r>
        <w:rPr>
          <w:sz w:val="24"/>
          <w:szCs w:val="24"/>
        </w:rPr>
        <w:t>hing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</w:rPr>
        <w:t>shw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  <w:u w:val="single" w:color="000000"/>
        </w:rPr>
        <w:t>n</w:t>
      </w:r>
      <w:r>
        <w:rPr>
          <w:sz w:val="24"/>
          <w:szCs w:val="24"/>
        </w:rPr>
        <w:t>ds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z w:val="24"/>
          <w:szCs w:val="24"/>
          <w:u w:val="single" w:color="000000"/>
        </w:rPr>
        <w:t>d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</w:rPr>
        <w:t>sts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  <w:u w:val="single" w:color="000000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  <w:u w:val="single" w:color="000000"/>
        </w:rPr>
        <w:t>y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ing s</w:t>
      </w:r>
      <w:r>
        <w:rPr>
          <w:spacing w:val="2"/>
          <w:sz w:val="24"/>
          <w:szCs w:val="24"/>
        </w:rPr>
        <w:t>t</w:t>
      </w:r>
      <w:r>
        <w:rPr>
          <w:spacing w:val="2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ssed.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  <w:u w:val="single" w:color="000000"/>
        </w:rPr>
        <w:t>s</w:t>
      </w:r>
      <w:r>
        <w:rPr>
          <w:sz w:val="24"/>
          <w:szCs w:val="24"/>
        </w:rPr>
        <w:t>our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ful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  <w:u w:val="single" w:color="000000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fi</w:t>
      </w:r>
      <w:r>
        <w:rPr>
          <w:sz w:val="24"/>
          <w:szCs w:val="24"/>
          <w:u w:val="single" w:color="000000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z w:val="24"/>
          <w:szCs w:val="24"/>
          <w:u w:val="single" w:color="000000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z w:val="24"/>
          <w:szCs w:val="24"/>
          <w:u w:val="single" w:color="000000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z w:val="24"/>
          <w:szCs w:val="24"/>
          <w:u w:val="single" w:color="000000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z w:val="24"/>
          <w:szCs w:val="24"/>
          <w:u w:val="single" w:color="000000"/>
        </w:rPr>
        <w:t>m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sw</w:t>
      </w:r>
      <w:r>
        <w:rPr>
          <w:sz w:val="24"/>
          <w:szCs w:val="24"/>
          <w:u w:val="single" w:color="000000"/>
        </w:rPr>
        <w:t>o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ish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z w:val="24"/>
          <w:szCs w:val="24"/>
        </w:rPr>
        <w:t>k ov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proofErr w:type="spellEnd"/>
      <w:r>
        <w:rPr>
          <w:sz w:val="24"/>
          <w:szCs w:val="24"/>
        </w:rPr>
        <w:t>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2914"/>
        <w:rPr>
          <w:sz w:val="24"/>
          <w:szCs w:val="24"/>
        </w:rPr>
      </w:pP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la</w:t>
      </w:r>
      <w:r>
        <w:rPr>
          <w:spacing w:val="4"/>
          <w:sz w:val="24"/>
          <w:szCs w:val="24"/>
        </w:rPr>
        <w:t>w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”</w:t>
      </w:r>
    </w:p>
    <w:p w:rsidR="006257E0" w:rsidRDefault="006257E0">
      <w:pPr>
        <w:spacing w:before="1" w:line="100" w:lineRule="exact"/>
        <w:rPr>
          <w:sz w:val="10"/>
          <w:szCs w:val="10"/>
        </w:rPr>
      </w:pPr>
    </w:p>
    <w:p w:rsidR="006257E0" w:rsidRDefault="00012664">
      <w:pPr>
        <w:ind w:left="160" w:right="13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hidden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"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fers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mun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be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strict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ntrol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modu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suri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load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 relat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trum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radio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6257E0" w:rsidRDefault="00012664">
      <w:pPr>
        <w:ind w:left="160" w:right="140"/>
        <w:jc w:val="both"/>
        <w:rPr>
          <w:sz w:val="24"/>
          <w:szCs w:val="24"/>
        </w:rPr>
      </w:pP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osph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ric b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noise,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TEMPES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,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pacing w:val="4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in ord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ms.</w:t>
      </w:r>
    </w:p>
    <w:p w:rsidR="006257E0" w:rsidRDefault="006257E0">
      <w:pPr>
        <w:spacing w:before="1" w:line="100" w:lineRule="exact"/>
        <w:rPr>
          <w:sz w:val="10"/>
          <w:szCs w:val="10"/>
        </w:rPr>
      </w:pPr>
    </w:p>
    <w:p w:rsidR="006257E0" w:rsidRDefault="00012664">
      <w:pPr>
        <w:ind w:left="160" w:right="141"/>
        <w:jc w:val="both"/>
        <w:rPr>
          <w:sz w:val="24"/>
          <w:szCs w:val="24"/>
        </w:rPr>
        <w:sectPr w:rsidR="006257E0">
          <w:pgSz w:w="12240" w:h="15840"/>
          <w:pgMar w:top="900" w:right="1620" w:bottom="280" w:left="1640" w:header="715" w:footer="0" w:gutter="0"/>
          <w:cols w:space="720"/>
        </w:sectPr>
      </w:pPr>
      <w:r>
        <w:rPr>
          <w:sz w:val="24"/>
          <w:szCs w:val="24"/>
        </w:rPr>
        <w:t>Most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 tel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phone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nied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some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kind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noise.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ise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uish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 without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6257E0" w:rsidRDefault="006257E0">
      <w:pPr>
        <w:spacing w:before="9" w:line="120" w:lineRule="exact"/>
        <w:rPr>
          <w:sz w:val="12"/>
          <w:szCs w:val="12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  <w:sectPr w:rsidR="006257E0">
          <w:pgSz w:w="12240" w:h="15840"/>
          <w:pgMar w:top="900" w:right="1620" w:bottom="280" w:left="1640" w:header="715" w:footer="0" w:gutter="0"/>
          <w:cols w:space="720"/>
        </w:sectPr>
      </w:pPr>
    </w:p>
    <w:p w:rsidR="006257E0" w:rsidRDefault="00012664">
      <w:pPr>
        <w:spacing w:before="29"/>
        <w:ind w:left="160" w:right="-56"/>
        <w:rPr>
          <w:sz w:val="24"/>
          <w:szCs w:val="24"/>
        </w:rPr>
      </w:pP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6257E0" w:rsidRDefault="00012664">
      <w:pPr>
        <w:spacing w:line="200" w:lineRule="exact"/>
      </w:pPr>
      <w:r>
        <w:br w:type="column"/>
      </w:r>
    </w:p>
    <w:p w:rsidR="006257E0" w:rsidRDefault="006257E0">
      <w:pPr>
        <w:spacing w:before="11" w:line="200" w:lineRule="exact"/>
      </w:pPr>
    </w:p>
    <w:p w:rsidR="006257E0" w:rsidRDefault="00012664">
      <w:pPr>
        <w:spacing w:line="260" w:lineRule="exact"/>
        <w:rPr>
          <w:sz w:val="24"/>
          <w:szCs w:val="24"/>
        </w:rPr>
        <w:sectPr w:rsidR="006257E0">
          <w:type w:val="continuous"/>
          <w:pgSz w:w="12240" w:h="15840"/>
          <w:pgMar w:top="900" w:right="1620" w:bottom="280" w:left="1640" w:header="720" w:footer="720" w:gutter="0"/>
          <w:cols w:num="2" w:space="720" w:equalWidth="0">
            <w:col w:w="1431" w:space="1142"/>
            <w:col w:w="6407"/>
          </w:cols>
        </w:sectPr>
      </w:pPr>
      <w:r>
        <w:rPr>
          <w:b/>
          <w:position w:val="-1"/>
          <w:sz w:val="24"/>
          <w:szCs w:val="24"/>
          <w:u w:val="thick" w:color="000000"/>
        </w:rPr>
        <w:t>DIS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ECTING</w:t>
      </w:r>
      <w:r>
        <w:rPr>
          <w:b/>
          <w:spacing w:val="58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TE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-1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HY</w:t>
      </w:r>
    </w:p>
    <w:p w:rsidR="006257E0" w:rsidRDefault="006257E0">
      <w:pPr>
        <w:spacing w:before="3" w:line="120" w:lineRule="exact"/>
        <w:rPr>
          <w:sz w:val="12"/>
          <w:szCs w:val="12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before="29"/>
        <w:ind w:left="160" w:right="141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 made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–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RGB)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GB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omponent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lett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 xml:space="preserve">II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),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y</w:t>
      </w:r>
      <w:r>
        <w:rPr>
          <w:b/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olor.</w:t>
      </w:r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hide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</w:p>
    <w:p w:rsidR="006257E0" w:rsidRDefault="00012664">
      <w:pPr>
        <w:ind w:left="160" w:right="144"/>
        <w:jc w:val="both"/>
        <w:rPr>
          <w:sz w:val="24"/>
          <w:szCs w:val="24"/>
        </w:rPr>
      </w:pPr>
      <w:r>
        <w:rPr>
          <w:sz w:val="24"/>
          <w:szCs w:val="24"/>
        </w:rPr>
        <w:t>‘di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’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lor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hide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RGB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‘</w:t>
      </w:r>
      <w:r>
        <w:rPr>
          <w:sz w:val="24"/>
          <w:szCs w:val="24"/>
        </w:rPr>
        <w:t>D’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1"/>
          <w:sz w:val="24"/>
          <w:szCs w:val="24"/>
        </w:rPr>
        <w:t>if</w:t>
      </w:r>
      <w:r>
        <w:rPr>
          <w:sz w:val="24"/>
          <w:szCs w:val="24"/>
        </w:rPr>
        <w:t>y th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:rsidR="006257E0" w:rsidRDefault="00012664">
      <w:pPr>
        <w:spacing w:line="260" w:lineRule="exact"/>
        <w:ind w:left="160" w:right="7755"/>
        <w:jc w:val="both"/>
        <w:rPr>
          <w:sz w:val="24"/>
          <w:szCs w:val="24"/>
        </w:rPr>
      </w:pPr>
      <w:r>
        <w:rPr>
          <w:sz w:val="24"/>
          <w:szCs w:val="24"/>
        </w:rPr>
        <w:t>14th p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D91B80">
      <w:pPr>
        <w:spacing w:line="200" w:lineRule="exact"/>
      </w:pPr>
      <w:r>
        <w:rPr>
          <w:noProof/>
        </w:rPr>
        <w:pict>
          <v:shape id="_x0000_s1067" type="#_x0000_t75" style="position:absolute;margin-left:-13pt;margin-top:12.9pt;width:147pt;height:123pt;z-index:-251643392">
            <v:imagedata r:id="rId9" o:title=""/>
          </v:shape>
        </w:pic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D91B80">
      <w:pPr>
        <w:spacing w:line="200" w:lineRule="exact"/>
      </w:pPr>
      <w:r>
        <w:rPr>
          <w:noProof/>
        </w:rPr>
        <w:pict>
          <v:shape id="_x0000_s1072" style="position:absolute;margin-left:142.3pt;margin-top:4pt;width:81.4pt;height:80.6pt;z-index:-251648512" coordorigin="4486,9215" coordsize="1628,1612" path="m5670,10827r444,-493l5898,10337r-4,-202l5890,10059r-8,-75l5870,9911r-16,-70l5834,9773r-24,-65l5782,9646r-30,-59l5718,9531r-37,-51l5641,9432r-42,-44l5555,9348r-47,-35l5459,9284r-51,-25l5355,9239r-54,-14l5246,9217r-56,-2l4486,9227r9,485l5198,9700r18,2l5250,9712r33,22l5313,9765r14,19l5341,9805r12,23l5365,9853r11,27l5386,9908r9,30l5402,9970r7,32l5414,10036r4,35l5421,10106r1,37l5426,10345r-217,4l5670,10827xe" filled="f">
            <v:path arrowok="t"/>
          </v:shape>
        </w:pict>
      </w:r>
      <w:r>
        <w:rPr>
          <w:noProof/>
        </w:rPr>
        <w:pict>
          <v:shape id="_x0000_s1073" style="position:absolute;margin-left:142.3pt;margin-top:4pt;width:81.4pt;height:80.6pt;z-index:-251649536" coordorigin="4486,9215" coordsize="1628,1612" path="m5898,10337r-4,-202l5890,10059r-8,-75l5870,9911r-16,-70l5834,9773r-24,-65l5782,9646r-30,-59l5718,9531r-37,-51l5641,9432r-42,-44l5555,9348r-47,-35l5459,9284r-51,-25l5355,9239r-54,-14l5246,9217r-56,-2l4486,9227r9,485l5198,9700r18,2l5250,9712r33,22l5313,9765r14,19l5341,9805r12,23l5365,9853r11,27l5386,9908r9,30l5402,9970r7,32l5414,10036r4,35l5421,10106r1,37l5426,10345r-217,4l5670,10827r444,-493l5898,10337xe" fillcolor="#747474" stroked="f">
            <v:path arrowok="t"/>
          </v:shape>
        </w:pic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line="260" w:lineRule="exact"/>
        <w:ind w:left="3161"/>
        <w:rPr>
          <w:sz w:val="24"/>
          <w:szCs w:val="24"/>
        </w:rPr>
      </w:pPr>
      <w:r>
        <w:rPr>
          <w:b/>
          <w:color w:val="FF0000"/>
          <w:position w:val="-1"/>
          <w:sz w:val="24"/>
          <w:szCs w:val="24"/>
        </w:rPr>
        <w:t>1</w:t>
      </w:r>
      <w:r>
        <w:rPr>
          <w:b/>
          <w:color w:val="000000"/>
          <w:position w:val="-1"/>
          <w:sz w:val="24"/>
          <w:szCs w:val="24"/>
        </w:rPr>
        <w:t>010101</w:t>
      </w:r>
      <w:r>
        <w:rPr>
          <w:b/>
          <w:color w:val="006400"/>
          <w:position w:val="-1"/>
          <w:sz w:val="24"/>
          <w:szCs w:val="24"/>
        </w:rPr>
        <w:t xml:space="preserve">0                 </w:t>
      </w:r>
      <w:r>
        <w:rPr>
          <w:b/>
          <w:color w:val="000000"/>
          <w:position w:val="-1"/>
          <w:sz w:val="24"/>
          <w:szCs w:val="24"/>
          <w:u w:val="thick" w:color="000000"/>
        </w:rPr>
        <w:t>ASCII CHAR</w:t>
      </w:r>
      <w:r>
        <w:rPr>
          <w:b/>
          <w:color w:val="000000"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color w:val="000000"/>
          <w:position w:val="-1"/>
          <w:sz w:val="24"/>
          <w:szCs w:val="24"/>
          <w:u w:val="thick" w:color="000000"/>
        </w:rPr>
        <w:t>CT</w:t>
      </w:r>
      <w:r>
        <w:rPr>
          <w:b/>
          <w:color w:val="000000"/>
          <w:spacing w:val="1"/>
          <w:position w:val="-1"/>
          <w:sz w:val="24"/>
          <w:szCs w:val="24"/>
          <w:u w:val="thick" w:color="000000"/>
        </w:rPr>
        <w:t>E</w:t>
      </w:r>
      <w:r>
        <w:rPr>
          <w:b/>
          <w:color w:val="000000"/>
          <w:position w:val="-1"/>
          <w:sz w:val="24"/>
          <w:szCs w:val="24"/>
          <w:u w:val="thick" w:color="000000"/>
        </w:rPr>
        <w:t xml:space="preserve">R </w:t>
      </w:r>
      <w:r>
        <w:rPr>
          <w:b/>
          <w:color w:val="000000"/>
          <w:spacing w:val="-1"/>
          <w:position w:val="-1"/>
          <w:sz w:val="24"/>
          <w:szCs w:val="24"/>
          <w:u w:val="thick" w:color="000000"/>
        </w:rPr>
        <w:t>C</w:t>
      </w:r>
      <w:r>
        <w:rPr>
          <w:b/>
          <w:color w:val="000000"/>
          <w:position w:val="-1"/>
          <w:sz w:val="24"/>
          <w:szCs w:val="24"/>
          <w:u w:val="thick" w:color="000000"/>
        </w:rPr>
        <w:t>ODE</w:t>
      </w:r>
    </w:p>
    <w:p w:rsidR="006257E0" w:rsidRDefault="006257E0">
      <w:pPr>
        <w:spacing w:before="12" w:line="240" w:lineRule="exact"/>
        <w:rPr>
          <w:sz w:val="24"/>
          <w:szCs w:val="24"/>
        </w:rPr>
        <w:sectPr w:rsidR="006257E0">
          <w:type w:val="continuous"/>
          <w:pgSz w:w="12240" w:h="15840"/>
          <w:pgMar w:top="900" w:right="1620" w:bottom="280" w:left="1640" w:header="720" w:footer="720" w:gutter="0"/>
          <w:cols w:space="720"/>
        </w:sectPr>
      </w:pPr>
    </w:p>
    <w:p w:rsidR="006257E0" w:rsidRDefault="00012664">
      <w:pPr>
        <w:spacing w:before="29"/>
        <w:ind w:left="280" w:right="-56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0</w:t>
      </w:r>
      <w:r>
        <w:rPr>
          <w:b/>
          <w:color w:val="000000"/>
          <w:sz w:val="24"/>
          <w:szCs w:val="24"/>
        </w:rPr>
        <w:t>101010</w:t>
      </w:r>
      <w:r>
        <w:rPr>
          <w:b/>
          <w:color w:val="006400"/>
          <w:sz w:val="24"/>
          <w:szCs w:val="24"/>
        </w:rPr>
        <w:t xml:space="preserve">0       </w:t>
      </w:r>
      <w:r>
        <w:rPr>
          <w:b/>
          <w:color w:val="FF0000"/>
          <w:sz w:val="24"/>
          <w:szCs w:val="24"/>
        </w:rPr>
        <w:t>0</w:t>
      </w:r>
      <w:r>
        <w:rPr>
          <w:b/>
          <w:color w:val="000000"/>
          <w:sz w:val="24"/>
          <w:szCs w:val="24"/>
        </w:rPr>
        <w:t>10101</w:t>
      </w:r>
      <w:r>
        <w:rPr>
          <w:b/>
          <w:color w:val="000000"/>
          <w:spacing w:val="1"/>
          <w:sz w:val="24"/>
          <w:szCs w:val="24"/>
        </w:rPr>
        <w:t>0</w:t>
      </w:r>
      <w:r>
        <w:rPr>
          <w:b/>
          <w:color w:val="006400"/>
          <w:sz w:val="24"/>
          <w:szCs w:val="24"/>
        </w:rPr>
        <w:t xml:space="preserve">0         </w:t>
      </w:r>
      <w:r>
        <w:rPr>
          <w:b/>
          <w:color w:val="FF0000"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>010101</w:t>
      </w:r>
      <w:r>
        <w:rPr>
          <w:b/>
          <w:color w:val="006400"/>
          <w:sz w:val="24"/>
          <w:szCs w:val="24"/>
        </w:rPr>
        <w:t>0</w:t>
      </w:r>
    </w:p>
    <w:p w:rsidR="006257E0" w:rsidRDefault="00012664">
      <w:pPr>
        <w:spacing w:before="6" w:line="100" w:lineRule="exact"/>
        <w:rPr>
          <w:sz w:val="10"/>
          <w:szCs w:val="10"/>
        </w:rPr>
      </w:pPr>
      <w:r>
        <w:br w:type="column"/>
      </w:r>
    </w:p>
    <w:p w:rsidR="006257E0" w:rsidRDefault="006257E0">
      <w:pPr>
        <w:spacing w:line="200" w:lineRule="exact"/>
      </w:pPr>
    </w:p>
    <w:p w:rsidR="006257E0" w:rsidRDefault="00012664">
      <w:pPr>
        <w:spacing w:line="260" w:lineRule="exact"/>
        <w:rPr>
          <w:sz w:val="24"/>
          <w:szCs w:val="24"/>
        </w:rPr>
        <w:sectPr w:rsidR="006257E0">
          <w:type w:val="continuous"/>
          <w:pgSz w:w="12240" w:h="15840"/>
          <w:pgMar w:top="900" w:right="1620" w:bottom="280" w:left="1640" w:header="720" w:footer="720" w:gutter="0"/>
          <w:cols w:num="2" w:space="720" w:equalWidth="0">
            <w:col w:w="4121" w:space="1080"/>
            <w:col w:w="3779"/>
          </w:cols>
        </w:sectPr>
      </w:pPr>
      <w:r>
        <w:rPr>
          <w:b/>
          <w:position w:val="-1"/>
          <w:sz w:val="24"/>
          <w:szCs w:val="24"/>
        </w:rPr>
        <w:t>D</w:t>
      </w:r>
      <w:r>
        <w:rPr>
          <w:b/>
          <w:spacing w:val="-1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01000100</w:t>
      </w:r>
    </w:p>
    <w:p w:rsidR="006257E0" w:rsidRDefault="00D91B80">
      <w:pPr>
        <w:spacing w:before="5"/>
        <w:ind w:left="280"/>
        <w:rPr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pict>
          <v:shape id="_x0000_s1068" style="position:absolute;left:0;text-align:left;margin-left:192.5pt;margin-top:12.8pt;width:18pt;height:45pt;z-index:-251644416" coordorigin="5490,11264" coordsize="360,900" path="m5490,11489r90,l5580,12164r180,l5760,11489r90,l5670,11264r-180,225xe" filled="f">
            <v:path arrowok="t"/>
          </v:shape>
        </w:pict>
      </w:r>
      <w:r>
        <w:rPr>
          <w:b/>
          <w:noProof/>
          <w:color w:val="FF0000"/>
          <w:sz w:val="24"/>
          <w:szCs w:val="24"/>
        </w:rPr>
        <w:pict>
          <v:shape id="_x0000_s1069" style="position:absolute;left:0;text-align:left;margin-left:192.5pt;margin-top:12.8pt;width:18pt;height:45pt;z-index:-251645440" coordorigin="5490,11264" coordsize="360,900" path="m5670,11264r-180,225l5580,11489r,675l5760,12164r,-675l5850,11489r-180,-225xe" fillcolor="#747474" stroked="f">
            <v:path arrowok="t"/>
          </v:shape>
        </w:pict>
      </w:r>
      <w:r w:rsidR="00012664">
        <w:rPr>
          <w:b/>
          <w:color w:val="FF0000"/>
          <w:sz w:val="24"/>
          <w:szCs w:val="24"/>
        </w:rPr>
        <w:t>0</w:t>
      </w:r>
      <w:r w:rsidR="00012664">
        <w:rPr>
          <w:b/>
          <w:color w:val="000000"/>
          <w:sz w:val="24"/>
          <w:szCs w:val="24"/>
        </w:rPr>
        <w:t>101010</w:t>
      </w:r>
      <w:r w:rsidR="00012664">
        <w:rPr>
          <w:b/>
          <w:color w:val="006400"/>
          <w:sz w:val="24"/>
          <w:szCs w:val="24"/>
        </w:rPr>
        <w:t xml:space="preserve">0       </w:t>
      </w:r>
      <w:r w:rsidR="00012664">
        <w:rPr>
          <w:b/>
          <w:color w:val="FF0000"/>
          <w:sz w:val="24"/>
          <w:szCs w:val="24"/>
        </w:rPr>
        <w:t>0</w:t>
      </w:r>
      <w:r w:rsidR="00012664">
        <w:rPr>
          <w:b/>
          <w:color w:val="000000"/>
          <w:sz w:val="24"/>
          <w:szCs w:val="24"/>
        </w:rPr>
        <w:t>10101</w:t>
      </w:r>
      <w:r w:rsidR="00012664">
        <w:rPr>
          <w:b/>
          <w:color w:val="000000"/>
          <w:spacing w:val="1"/>
          <w:sz w:val="24"/>
          <w:szCs w:val="24"/>
        </w:rPr>
        <w:t>0</w:t>
      </w:r>
      <w:r w:rsidR="00012664">
        <w:rPr>
          <w:b/>
          <w:color w:val="006400"/>
          <w:sz w:val="24"/>
          <w:szCs w:val="24"/>
        </w:rPr>
        <w:t xml:space="preserve">0                                           </w:t>
      </w:r>
      <w:r w:rsidR="00012664">
        <w:rPr>
          <w:b/>
          <w:color w:val="000000"/>
          <w:sz w:val="24"/>
          <w:szCs w:val="24"/>
        </w:rPr>
        <w:t>I</w:t>
      </w:r>
      <w:r w:rsidR="00012664">
        <w:rPr>
          <w:b/>
          <w:color w:val="000000"/>
          <w:spacing w:val="-1"/>
          <w:sz w:val="24"/>
          <w:szCs w:val="24"/>
        </w:rPr>
        <w:t>-</w:t>
      </w:r>
      <w:r w:rsidR="00012664">
        <w:rPr>
          <w:b/>
          <w:color w:val="000000"/>
          <w:sz w:val="24"/>
          <w:szCs w:val="24"/>
        </w:rPr>
        <w:t>01101001</w:t>
      </w:r>
    </w:p>
    <w:p w:rsidR="006257E0" w:rsidRDefault="00012664">
      <w:pPr>
        <w:ind w:left="5201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01100111</w:t>
      </w:r>
    </w:p>
    <w:p w:rsidR="006257E0" w:rsidRDefault="00012664">
      <w:pPr>
        <w:spacing w:line="200" w:lineRule="exact"/>
        <w:ind w:left="5201"/>
        <w:rPr>
          <w:sz w:val="24"/>
          <w:szCs w:val="24"/>
        </w:rPr>
        <w:sectPr w:rsidR="006257E0">
          <w:type w:val="continuous"/>
          <w:pgSz w:w="12240" w:h="15840"/>
          <w:pgMar w:top="900" w:right="1620" w:bottom="280" w:left="1640" w:header="720" w:footer="720" w:gutter="0"/>
          <w:cols w:space="720"/>
        </w:sectPr>
      </w:pPr>
      <w:r>
        <w:rPr>
          <w:b/>
          <w:position w:val="-5"/>
          <w:sz w:val="24"/>
          <w:szCs w:val="24"/>
        </w:rPr>
        <w:t>I</w:t>
      </w:r>
      <w:r>
        <w:rPr>
          <w:b/>
          <w:spacing w:val="-1"/>
          <w:position w:val="-5"/>
          <w:sz w:val="24"/>
          <w:szCs w:val="24"/>
        </w:rPr>
        <w:t>-</w:t>
      </w:r>
      <w:r>
        <w:rPr>
          <w:b/>
          <w:position w:val="-5"/>
          <w:sz w:val="24"/>
          <w:szCs w:val="24"/>
        </w:rPr>
        <w:t>01101001</w:t>
      </w:r>
    </w:p>
    <w:p w:rsidR="006257E0" w:rsidRDefault="00D91B80">
      <w:pPr>
        <w:spacing w:line="240" w:lineRule="exact"/>
        <w:jc w:val="right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70" style="position:absolute;left:0;text-align:left;margin-left:8.15pt;margin-top:1.95pt;width:18pt;height:45.05pt;z-index:-251646464" coordorigin="1803,11804" coordsize="360,901" path="m2163,12032r-90,-2l2064,12705r-180,-2l1893,12028r-90,-1l1986,11804r177,228xe" filled="f">
            <v:path arrowok="t"/>
          </v:shape>
        </w:pict>
      </w:r>
      <w:r>
        <w:rPr>
          <w:b/>
          <w:noProof/>
          <w:sz w:val="24"/>
          <w:szCs w:val="24"/>
        </w:rPr>
        <w:pict>
          <v:shape id="_x0000_s1071" style="position:absolute;left:0;text-align:left;margin-left:8.15pt;margin-top:1.95pt;width:18pt;height:45.05pt;z-index:-251647488" coordorigin="1803,11804" coordsize="360,901" path="m1986,11804r-183,223l1893,12028r-9,675l2064,12705r9,-675l2163,12032r-177,-228xe" fillcolor="#747474" stroked="f">
            <v:path arrowok="t"/>
          </v:shape>
        </w:pict>
      </w:r>
      <w:r w:rsidR="00012664">
        <w:rPr>
          <w:b/>
          <w:sz w:val="24"/>
          <w:szCs w:val="24"/>
        </w:rPr>
        <w:t>L</w:t>
      </w:r>
      <w:r w:rsidR="00012664">
        <w:rPr>
          <w:b/>
          <w:spacing w:val="1"/>
          <w:sz w:val="24"/>
          <w:szCs w:val="24"/>
        </w:rPr>
        <w:t>S</w:t>
      </w:r>
      <w:r w:rsidR="00012664">
        <w:rPr>
          <w:b/>
          <w:sz w:val="24"/>
          <w:szCs w:val="24"/>
        </w:rPr>
        <w:t>B</w:t>
      </w:r>
    </w:p>
    <w:p w:rsidR="006257E0" w:rsidRDefault="00012664">
      <w:pPr>
        <w:spacing w:before="58" w:line="260" w:lineRule="exact"/>
        <w:rPr>
          <w:sz w:val="24"/>
          <w:szCs w:val="24"/>
        </w:rPr>
        <w:sectPr w:rsidR="006257E0">
          <w:type w:val="continuous"/>
          <w:pgSz w:w="12240" w:h="15840"/>
          <w:pgMar w:top="900" w:right="1620" w:bottom="280" w:left="1640" w:header="720" w:footer="720" w:gutter="0"/>
          <w:cols w:num="2" w:space="720" w:equalWidth="0">
            <w:col w:w="4188" w:space="1014"/>
            <w:col w:w="3778"/>
          </w:cols>
        </w:sectPr>
      </w:pPr>
      <w:r>
        <w:br w:type="column"/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01110100</w:t>
      </w:r>
    </w:p>
    <w:p w:rsidR="006257E0" w:rsidRDefault="00012664">
      <w:pPr>
        <w:spacing w:before="12" w:line="240" w:lineRule="exact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69pt;margin-top:409.65pt;width:147pt;height:124.35pt;z-index:-251658752;mso-position-horizontal-relative:page;mso-position-vertical-relative:page" filled="f" stroked="f">
            <v:textbox inset="0,0,0,0">
              <w:txbxContent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line="200" w:lineRule="exact"/>
                  </w:pPr>
                </w:p>
                <w:p w:rsidR="006257E0" w:rsidRDefault="006257E0">
                  <w:pPr>
                    <w:spacing w:before="16" w:line="200" w:lineRule="exact"/>
                  </w:pPr>
                </w:p>
                <w:p w:rsidR="006257E0" w:rsidRDefault="00012664">
                  <w:pPr>
                    <w:spacing w:line="260" w:lineRule="exact"/>
                    <w:ind w:left="540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position w:val="-1"/>
                      <w:sz w:val="24"/>
                      <w:szCs w:val="24"/>
                    </w:rPr>
                    <w:t>0</w:t>
                  </w:r>
                  <w:r>
                    <w:rPr>
                      <w:b/>
                      <w:color w:val="000000"/>
                      <w:position w:val="-1"/>
                      <w:sz w:val="24"/>
                      <w:szCs w:val="24"/>
                    </w:rPr>
                    <w:t>000000</w:t>
                  </w:r>
                  <w:r>
                    <w:rPr>
                      <w:b/>
                      <w:color w:val="006400"/>
                      <w:position w:val="-1"/>
                      <w:sz w:val="24"/>
                      <w:szCs w:val="24"/>
                    </w:rPr>
                    <w:t xml:space="preserve">0      </w:t>
                  </w:r>
                  <w:r>
                    <w:rPr>
                      <w:b/>
                      <w:color w:val="FF0000"/>
                      <w:position w:val="-1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color w:val="000000"/>
                      <w:position w:val="-1"/>
                      <w:sz w:val="24"/>
                      <w:szCs w:val="24"/>
                    </w:rPr>
                    <w:t>11111</w:t>
                  </w:r>
                  <w:r>
                    <w:rPr>
                      <w:b/>
                      <w:color w:val="000000"/>
                      <w:spacing w:val="1"/>
                      <w:position w:val="-1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color w:val="006400"/>
                      <w:position w:val="-1"/>
                      <w:sz w:val="24"/>
                      <w:szCs w:val="2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6257E0" w:rsidRDefault="00012664">
      <w:pPr>
        <w:spacing w:before="29"/>
        <w:ind w:left="160"/>
        <w:rPr>
          <w:sz w:val="24"/>
          <w:szCs w:val="24"/>
        </w:rPr>
        <w:sectPr w:rsidR="006257E0">
          <w:type w:val="continuous"/>
          <w:pgSz w:w="12240" w:h="15840"/>
          <w:pgMar w:top="900" w:right="1620" w:bottom="280" w:left="1640" w:header="720" w:footer="720" w:gutter="0"/>
          <w:cols w:space="720"/>
        </w:sectPr>
      </w:pP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B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10" w:line="200" w:lineRule="exact"/>
      </w:pPr>
    </w:p>
    <w:p w:rsidR="006257E0" w:rsidRDefault="00012664">
      <w:pPr>
        <w:spacing w:before="29" w:line="260" w:lineRule="exact"/>
        <w:ind w:left="1262"/>
        <w:rPr>
          <w:sz w:val="24"/>
          <w:szCs w:val="24"/>
        </w:rPr>
      </w:pPr>
      <w:proofErr w:type="gramStart"/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M</w:t>
      </w:r>
      <w:r>
        <w:rPr>
          <w:b/>
          <w:position w:val="-1"/>
          <w:sz w:val="24"/>
          <w:szCs w:val="24"/>
          <w:u w:val="thick" w:color="000000"/>
        </w:rPr>
        <w:t>OUNT  OF</w:t>
      </w:r>
      <w:proofErr w:type="gramEnd"/>
      <w:r>
        <w:rPr>
          <w:b/>
          <w:position w:val="-1"/>
          <w:sz w:val="24"/>
          <w:szCs w:val="24"/>
          <w:u w:val="thick" w:color="000000"/>
        </w:rPr>
        <w:t xml:space="preserve">  D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 xml:space="preserve">TA 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TORED  I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 xml:space="preserve">IDE       </w:t>
      </w:r>
      <w:r>
        <w:rPr>
          <w:b/>
          <w:spacing w:val="58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 xml:space="preserve">A   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ICT</w:t>
      </w:r>
      <w:r>
        <w:rPr>
          <w:b/>
          <w:spacing w:val="2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RE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3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uppose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4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1024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768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tell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 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ronic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photo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s).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2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 (102</w:t>
      </w:r>
      <w:r>
        <w:rPr>
          <w:spacing w:val="-1"/>
          <w:sz w:val="24"/>
          <w:szCs w:val="24"/>
        </w:rPr>
        <w:t>4</w:t>
      </w:r>
      <w:r>
        <w:rPr>
          <w:sz w:val="24"/>
          <w:szCs w:val="24"/>
        </w:rPr>
        <w:t>x768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24/8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2,359,296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s). 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G</w:t>
      </w:r>
      <w:r>
        <w:rPr>
          <w:spacing w:val="-1"/>
          <w:sz w:val="24"/>
          <w:szCs w:val="24"/>
        </w:rPr>
        <w:t>ree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lue.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3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(8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s).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"/>
          <w:sz w:val="24"/>
          <w:szCs w:val="24"/>
        </w:rPr>
        <w:t>4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nt</w:t>
      </w:r>
      <w:r>
        <w:rPr>
          <w:spacing w:val="3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it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3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 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" i</w:t>
      </w:r>
      <w:r>
        <w:rPr>
          <w:spacing w:val="1"/>
          <w:sz w:val="24"/>
          <w:szCs w:val="24"/>
        </w:rPr>
        <w:t>ma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if 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side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side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z w:val="24"/>
          <w:szCs w:val="24"/>
        </w:rPr>
        <w:t>the 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inal.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13" w:line="220" w:lineRule="exact"/>
        <w:rPr>
          <w:sz w:val="22"/>
          <w:szCs w:val="22"/>
        </w:rPr>
      </w:pPr>
    </w:p>
    <w:p w:rsidR="006257E0" w:rsidRDefault="00012664">
      <w:pPr>
        <w:spacing w:line="260" w:lineRule="exact"/>
        <w:ind w:left="1144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TE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S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OR HIDI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 AN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-1"/>
          <w:position w:val="-1"/>
          <w:sz w:val="24"/>
          <w:szCs w:val="24"/>
        </w:rPr>
        <w:t>M</w:t>
      </w:r>
      <w:r>
        <w:rPr>
          <w:b/>
          <w:spacing w:val="2"/>
          <w:position w:val="-1"/>
          <w:sz w:val="24"/>
          <w:szCs w:val="24"/>
        </w:rPr>
        <w:t>A</w:t>
      </w:r>
      <w:r>
        <w:rPr>
          <w:b/>
          <w:spacing w:val="-2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E USING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spacing w:val="3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-2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spacing w:val="3"/>
          <w:position w:val="-1"/>
          <w:sz w:val="24"/>
          <w:szCs w:val="24"/>
        </w:rPr>
        <w:t>O</w:t>
      </w:r>
      <w:r>
        <w:rPr>
          <w:b/>
          <w:spacing w:val="-2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A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HY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39"/>
        <w:jc w:val="both"/>
        <w:rPr>
          <w:sz w:val="24"/>
          <w:szCs w:val="24"/>
        </w:rPr>
      </w:pPr>
      <w:r>
        <w:rPr>
          <w:sz w:val="24"/>
          <w:szCs w:val="24"/>
        </w:rPr>
        <w:t>1.st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tool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wind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rop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2.drag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nto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z w:val="24"/>
          <w:szCs w:val="24"/>
        </w:rPr>
        <w:t>window in 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4301"/>
        <w:jc w:val="both"/>
        <w:rPr>
          <w:sz w:val="24"/>
          <w:szCs w:val="24"/>
        </w:rPr>
      </w:pPr>
      <w:r>
        <w:rPr>
          <w:sz w:val="24"/>
          <w:szCs w:val="24"/>
        </w:rPr>
        <w:t>3.drag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379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ive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phr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iv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too.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258"/>
        <w:jc w:val="both"/>
        <w:rPr>
          <w:sz w:val="24"/>
          <w:szCs w:val="24"/>
        </w:rPr>
      </w:pPr>
      <w:r>
        <w:rPr>
          <w:sz w:val="24"/>
          <w:szCs w:val="24"/>
        </w:rPr>
        <w:t>5.the hidd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iver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to cli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l” button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41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pie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hides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files (im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sounds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 ins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 (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mail,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).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37"/>
        <w:jc w:val="both"/>
        <w:rPr>
          <w:sz w:val="24"/>
          <w:szCs w:val="24"/>
        </w:rPr>
        <w:sectPr w:rsidR="006257E0">
          <w:pgSz w:w="12240" w:h="15840"/>
          <w:pgMar w:top="900" w:right="1620" w:bottom="280" w:left="1640" w:header="715" w:footer="0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nowing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>m</w:t>
      </w:r>
      <w:r>
        <w:rPr>
          <w:sz w:val="24"/>
          <w:szCs w:val="24"/>
        </w:rPr>
        <w:t>. 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shutt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landing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proofErr w:type="gramEnd"/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ivate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short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58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ontain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our</w:t>
      </w:r>
      <w:proofErr w:type="gramEnd"/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's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plans 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hidden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rk" 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softw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fer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 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w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t</w:t>
      </w:r>
      <w:r>
        <w:rPr>
          <w:spacing w:val="2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rm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r</w:t>
      </w:r>
      <w:r>
        <w:rPr>
          <w:spacing w:val="1"/>
          <w:sz w:val="24"/>
          <w:szCs w:val="24"/>
          <w:u w:val="single" w:color="000000"/>
        </w:rPr>
        <w:t>k</w:t>
      </w:r>
      <w:r>
        <w:rPr>
          <w:sz w:val="24"/>
          <w:szCs w:val="24"/>
          <w:u w:val="single" w:color="000000"/>
        </w:rPr>
        <w:t>ing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10" w:line="200" w:lineRule="exact"/>
      </w:pPr>
    </w:p>
    <w:p w:rsidR="006257E0" w:rsidRDefault="00012664">
      <w:pPr>
        <w:spacing w:before="29" w:line="260" w:lineRule="exact"/>
        <w:ind w:left="2871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DI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AL WAT</w:t>
      </w:r>
      <w:r>
        <w:rPr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-1"/>
          <w:position w:val="-1"/>
          <w:sz w:val="24"/>
          <w:szCs w:val="24"/>
          <w:u w:val="thick" w:color="000000"/>
        </w:rPr>
        <w:t>M</w:t>
      </w:r>
      <w:r>
        <w:rPr>
          <w:b/>
          <w:spacing w:val="2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2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G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36"/>
        <w:jc w:val="both"/>
        <w:rPr>
          <w:sz w:val="24"/>
          <w:szCs w:val="24"/>
        </w:rPr>
      </w:pP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hidden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un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 xml:space="preserve">ontent in which it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but 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holds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medium.</w:t>
      </w:r>
      <w:r>
        <w:rPr>
          <w:spacing w:val="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number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media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mod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laim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rodu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ts.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steg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void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mos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6257E0" w:rsidRDefault="006257E0">
      <w:pPr>
        <w:spacing w:before="1" w:line="280" w:lineRule="exact"/>
        <w:rPr>
          <w:sz w:val="28"/>
          <w:szCs w:val="28"/>
        </w:rPr>
      </w:pPr>
    </w:p>
    <w:p w:rsidR="006257E0" w:rsidRDefault="00012664">
      <w:pPr>
        <w:spacing w:line="260" w:lineRule="exact"/>
        <w:ind w:left="2923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Ty</w:t>
      </w:r>
      <w:r>
        <w:rPr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s of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1"/>
          <w:position w:val="-1"/>
          <w:sz w:val="24"/>
          <w:szCs w:val="24"/>
          <w:u w:val="thick" w:color="000000"/>
        </w:rPr>
        <w:t>d</w:t>
      </w:r>
      <w:r>
        <w:rPr>
          <w:b/>
          <w:position w:val="-1"/>
          <w:sz w:val="24"/>
          <w:szCs w:val="24"/>
          <w:u w:val="thick" w:color="000000"/>
        </w:rPr>
        <w:t>ig</w:t>
      </w:r>
      <w:r>
        <w:rPr>
          <w:b/>
          <w:spacing w:val="1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tal</w:t>
      </w:r>
      <w:r>
        <w:rPr>
          <w:b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te</w:t>
      </w:r>
      <w:r>
        <w:rPr>
          <w:b/>
          <w:spacing w:val="1"/>
          <w:position w:val="-1"/>
          <w:sz w:val="24"/>
          <w:szCs w:val="24"/>
          <w:u w:val="thick" w:color="000000"/>
        </w:rPr>
        <w:t>r</w:t>
      </w:r>
      <w:r>
        <w:rPr>
          <w:b/>
          <w:spacing w:val="-1"/>
          <w:position w:val="-1"/>
          <w:sz w:val="24"/>
          <w:szCs w:val="24"/>
          <w:u w:val="thick" w:color="000000"/>
        </w:rPr>
        <w:t>m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g</w:t>
      </w:r>
    </w:p>
    <w:p w:rsidR="006257E0" w:rsidRDefault="006257E0">
      <w:pPr>
        <w:spacing w:before="8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39"/>
        <w:jc w:val="both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ROBUST</w:t>
      </w:r>
      <w:r>
        <w:rPr>
          <w:b/>
          <w:spacing w:val="3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DI</w:t>
      </w:r>
      <w:r>
        <w:rPr>
          <w:b/>
          <w:spacing w:val="-2"/>
          <w:sz w:val="24"/>
          <w:szCs w:val="24"/>
          <w:u w:val="thick" w:color="000000"/>
        </w:rPr>
        <w:t>G</w:t>
      </w:r>
      <w:r>
        <w:rPr>
          <w:b/>
          <w:sz w:val="24"/>
          <w:szCs w:val="24"/>
          <w:u w:val="thick" w:color="000000"/>
        </w:rPr>
        <w:t>I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AL</w:t>
      </w:r>
      <w:r>
        <w:rPr>
          <w:b/>
          <w:spacing w:val="31"/>
          <w:sz w:val="24"/>
          <w:szCs w:val="24"/>
          <w:u w:val="thick" w:color="000000"/>
        </w:rPr>
        <w:t xml:space="preserve"> </w:t>
      </w:r>
      <w:proofErr w:type="gramStart"/>
      <w:r>
        <w:rPr>
          <w:b/>
          <w:sz w:val="24"/>
          <w:szCs w:val="24"/>
          <w:u w:val="thick" w:color="000000"/>
        </w:rPr>
        <w:t>WAT</w:t>
      </w:r>
      <w:r>
        <w:rPr>
          <w:b/>
          <w:spacing w:val="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R</w:t>
      </w:r>
      <w:r>
        <w:rPr>
          <w:b/>
          <w:spacing w:val="-1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pacing w:val="-2"/>
          <w:sz w:val="24"/>
          <w:szCs w:val="24"/>
          <w:u w:val="thick" w:color="000000"/>
        </w:rPr>
        <w:t>K</w:t>
      </w:r>
      <w:r>
        <w:rPr>
          <w:b/>
          <w:spacing w:val="2"/>
          <w:sz w:val="24"/>
          <w:szCs w:val="24"/>
          <w:u w:val="thick" w:color="000000"/>
        </w:rPr>
        <w:t>I</w:t>
      </w:r>
      <w:r>
        <w:rPr>
          <w:b/>
          <w:sz w:val="24"/>
          <w:szCs w:val="24"/>
          <w:u w:val="thick" w:color="000000"/>
        </w:rPr>
        <w:t>NG</w:t>
      </w:r>
      <w:r>
        <w:rPr>
          <w:b/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file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moved.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sour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of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survive mod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that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pping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phot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sn’t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king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udio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m. 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ote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mon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torin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tamp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ional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36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z w:val="24"/>
          <w:szCs w:val="24"/>
        </w:rPr>
        <w:t>DI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AL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z w:val="24"/>
          <w:szCs w:val="24"/>
        </w:rPr>
        <w:t>WAT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 the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opied in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rk 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rupt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the file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f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rk, the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rigin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tor of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 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oving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160" w:right="14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nsuri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without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ulprit.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Compatib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1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 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t does not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 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 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</w:p>
    <w:p w:rsidR="006257E0" w:rsidRDefault="00012664">
      <w:pPr>
        <w:spacing w:before="5" w:line="260" w:lineRule="exact"/>
        <w:ind w:left="28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 xml:space="preserve"> </w:t>
      </w:r>
      <w:proofErr w:type="gramStart"/>
      <w:r>
        <w:rPr>
          <w:b/>
          <w:position w:val="-1"/>
          <w:sz w:val="24"/>
          <w:szCs w:val="24"/>
          <w:u w:val="thick" w:color="000000"/>
        </w:rPr>
        <w:t>WHAT  IS</w:t>
      </w:r>
      <w:proofErr w:type="gramEnd"/>
      <w:r>
        <w:rPr>
          <w:b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“S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2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 xml:space="preserve">E 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 YSIS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 xml:space="preserve">”? 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160" w:right="13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ec</w:t>
      </w:r>
      <w:r>
        <w:rPr>
          <w:sz w:val="24"/>
          <w:szCs w:val="24"/>
        </w:rPr>
        <w:t>oding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hidden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y is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ste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siest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steg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pies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hidden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tor.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malicious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ier file without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of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or the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ntend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ina</w:t>
      </w:r>
      <w:r>
        <w:rPr>
          <w:spacing w:val="-1"/>
          <w:sz w:val="24"/>
          <w:szCs w:val="24"/>
        </w:rPr>
        <w:t>cc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rate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inal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6257E0" w:rsidRDefault="006257E0">
      <w:pPr>
        <w:spacing w:before="7" w:line="140" w:lineRule="exact"/>
        <w:rPr>
          <w:sz w:val="15"/>
          <w:szCs w:val="15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line="260" w:lineRule="exact"/>
        <w:ind w:left="2779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OME OUT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TA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DI</w:t>
      </w:r>
      <w:r>
        <w:rPr>
          <w:b/>
          <w:spacing w:val="-3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 xml:space="preserve">G </w:t>
      </w:r>
      <w:r>
        <w:rPr>
          <w:b/>
          <w:spacing w:val="-3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C</w:t>
      </w:r>
      <w:r>
        <w:rPr>
          <w:b/>
          <w:position w:val="-1"/>
          <w:sz w:val="24"/>
          <w:szCs w:val="24"/>
          <w:u w:val="thick" w:color="000000"/>
        </w:rPr>
        <w:t>TS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012664">
      <w:pPr>
        <w:spacing w:before="29"/>
        <w:ind w:left="520" w:right="138" w:hanging="360"/>
        <w:jc w:val="both"/>
        <w:rPr>
          <w:sz w:val="24"/>
          <w:szCs w:val="24"/>
        </w:rPr>
        <w:sectPr w:rsidR="006257E0">
          <w:pgSz w:w="12240" w:h="15840"/>
          <w:pgMar w:top="900" w:right="1620" w:bottom="280" w:left="1640" w:header="715" w:footer="0" w:gutter="0"/>
          <w:cols w:space="720"/>
        </w:sectPr>
      </w:pPr>
      <w:r>
        <w:rPr>
          <w:sz w:val="24"/>
          <w:szCs w:val="24"/>
        </w:rPr>
        <w:t xml:space="preserve">1.   </w:t>
      </w:r>
      <w:proofErr w:type="spellStart"/>
      <w:r>
        <w:rPr>
          <w:sz w:val="24"/>
          <w:szCs w:val="24"/>
        </w:rPr>
        <w:t>ste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nos</w:t>
      </w:r>
      <w:proofErr w:type="spellEnd"/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pacing w:val="3"/>
          <w:sz w:val="24"/>
          <w:szCs w:val="24"/>
        </w:rPr>
        <w:t>8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bit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n 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ion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our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steg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our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5" w:line="200" w:lineRule="exact"/>
      </w:pPr>
    </w:p>
    <w:p w:rsidR="006257E0" w:rsidRDefault="00012664">
      <w:pPr>
        <w:spacing w:before="29"/>
        <w:ind w:left="520" w:right="139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ndside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of st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to con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looks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identic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inal,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50k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hidden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pted to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uthori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acce</w:t>
      </w:r>
      <w:r>
        <w:rPr>
          <w:sz w:val="24"/>
          <w:szCs w:val="24"/>
        </w:rPr>
        <w:t>ss.</w:t>
      </w:r>
    </w:p>
    <w:p w:rsidR="006257E0" w:rsidRDefault="00012664">
      <w:pPr>
        <w:ind w:left="520" w:right="139" w:hanging="360"/>
        <w:jc w:val="both"/>
        <w:rPr>
          <w:sz w:val="24"/>
          <w:szCs w:val="24"/>
        </w:rPr>
      </w:pPr>
      <w:r>
        <w:rPr>
          <w:sz w:val="24"/>
          <w:szCs w:val="24"/>
        </w:rPr>
        <w:t>3.   Mp3s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hides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mp3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ssed</w:t>
      </w:r>
      <w:proofErr w:type="gramEnd"/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 xml:space="preserve">pted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  hidden  in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mp3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mp3ste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ten </w:t>
      </w:r>
      <w:r>
        <w:rPr>
          <w:spacing w:val="-1"/>
          <w:sz w:val="24"/>
          <w:szCs w:val="24"/>
        </w:rPr>
        <w:t>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th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in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nd, 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mp3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6257E0" w:rsidRDefault="006257E0">
      <w:pPr>
        <w:spacing w:before="3" w:line="120" w:lineRule="exact"/>
        <w:rPr>
          <w:sz w:val="12"/>
          <w:szCs w:val="12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before="29" w:line="242" w:lineRule="auto"/>
        <w:ind w:left="160" w:right="141" w:firstLine="18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RECENT</w:t>
      </w:r>
      <w:r>
        <w:rPr>
          <w:b/>
          <w:i/>
          <w:spacing w:val="-3"/>
          <w:sz w:val="24"/>
          <w:szCs w:val="24"/>
        </w:rPr>
        <w:t>L</w:t>
      </w:r>
      <w:r>
        <w:rPr>
          <w:b/>
          <w:i/>
          <w:spacing w:val="2"/>
          <w:sz w:val="24"/>
          <w:szCs w:val="24"/>
        </w:rPr>
        <w:t>Y</w:t>
      </w:r>
      <w:r>
        <w:rPr>
          <w:b/>
          <w:i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NEWS CO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FI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1"/>
          <w:sz w:val="24"/>
          <w:szCs w:val="24"/>
        </w:rPr>
        <w:t>E</w:t>
      </w:r>
      <w:r>
        <w:rPr>
          <w:b/>
          <w:i/>
          <w:sz w:val="24"/>
          <w:szCs w:val="24"/>
        </w:rPr>
        <w:t>D TH</w:t>
      </w:r>
      <w:r>
        <w:rPr>
          <w:b/>
          <w:i/>
          <w:spacing w:val="1"/>
          <w:sz w:val="24"/>
          <w:szCs w:val="24"/>
        </w:rPr>
        <w:t>A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1"/>
          <w:sz w:val="24"/>
          <w:szCs w:val="24"/>
        </w:rPr>
        <w:t>AS</w:t>
      </w:r>
      <w:r>
        <w:rPr>
          <w:b/>
          <w:i/>
          <w:sz w:val="24"/>
          <w:szCs w:val="24"/>
        </w:rPr>
        <w:t>TE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>MIND OS</w:t>
      </w:r>
      <w:r>
        <w:rPr>
          <w:b/>
          <w:i/>
          <w:spacing w:val="1"/>
          <w:sz w:val="24"/>
          <w:szCs w:val="24"/>
        </w:rPr>
        <w:t>A</w:t>
      </w:r>
      <w:r>
        <w:rPr>
          <w:b/>
          <w:i/>
          <w:spacing w:val="-2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BIN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LADEN W</w:t>
      </w:r>
      <w:r>
        <w:rPr>
          <w:b/>
          <w:i/>
          <w:spacing w:val="1"/>
          <w:sz w:val="24"/>
          <w:szCs w:val="24"/>
        </w:rPr>
        <w:t>A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USING</w:t>
      </w:r>
      <w:r>
        <w:rPr>
          <w:b/>
          <w:i/>
          <w:spacing w:val="1"/>
          <w:sz w:val="24"/>
          <w:szCs w:val="24"/>
        </w:rPr>
        <w:t xml:space="preserve"> S</w:t>
      </w:r>
      <w:r>
        <w:rPr>
          <w:b/>
          <w:i/>
          <w:spacing w:val="-3"/>
          <w:sz w:val="24"/>
          <w:szCs w:val="24"/>
        </w:rPr>
        <w:t>T</w:t>
      </w:r>
      <w:r>
        <w:rPr>
          <w:b/>
          <w:i/>
          <w:sz w:val="24"/>
          <w:szCs w:val="24"/>
        </w:rPr>
        <w:t>EGAN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GR</w:t>
      </w:r>
      <w:r>
        <w:rPr>
          <w:b/>
          <w:i/>
          <w:spacing w:val="1"/>
          <w:sz w:val="24"/>
          <w:szCs w:val="24"/>
        </w:rPr>
        <w:t>A</w:t>
      </w:r>
      <w:r>
        <w:rPr>
          <w:b/>
          <w:i/>
          <w:sz w:val="24"/>
          <w:szCs w:val="24"/>
        </w:rPr>
        <w:t>PHIC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TE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HNIQ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ES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FOR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-2"/>
          <w:sz w:val="24"/>
          <w:szCs w:val="24"/>
        </w:rPr>
        <w:t>R</w:t>
      </w:r>
      <w:r>
        <w:rPr>
          <w:b/>
          <w:i/>
          <w:sz w:val="24"/>
          <w:szCs w:val="24"/>
        </w:rPr>
        <w:t>DE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>ING H</w:t>
      </w:r>
      <w:r>
        <w:rPr>
          <w:b/>
          <w:i/>
          <w:spacing w:val="-2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S </w:t>
      </w:r>
      <w:r>
        <w:rPr>
          <w:b/>
          <w:i/>
          <w:sz w:val="24"/>
          <w:szCs w:val="24"/>
          <w:u w:val="thick" w:color="000000"/>
        </w:rPr>
        <w:t>FOL</w:t>
      </w:r>
      <w:r>
        <w:rPr>
          <w:b/>
          <w:i/>
          <w:spacing w:val="-1"/>
          <w:sz w:val="24"/>
          <w:szCs w:val="24"/>
          <w:u w:val="thick" w:color="000000"/>
        </w:rPr>
        <w:t>L</w:t>
      </w:r>
      <w:r>
        <w:rPr>
          <w:b/>
          <w:i/>
          <w:sz w:val="24"/>
          <w:szCs w:val="24"/>
          <w:u w:val="thick" w:color="000000"/>
        </w:rPr>
        <w:t>OWE</w:t>
      </w:r>
      <w:r>
        <w:rPr>
          <w:b/>
          <w:i/>
          <w:spacing w:val="1"/>
          <w:sz w:val="24"/>
          <w:szCs w:val="24"/>
          <w:u w:val="thick" w:color="000000"/>
        </w:rPr>
        <w:t>RS</w:t>
      </w:r>
      <w:r>
        <w:rPr>
          <w:b/>
          <w:i/>
          <w:sz w:val="24"/>
          <w:szCs w:val="24"/>
          <w:u w:val="thick" w:color="000000"/>
        </w:rPr>
        <w:t>.</w:t>
      </w:r>
    </w:p>
    <w:p w:rsidR="006257E0" w:rsidRDefault="006257E0">
      <w:pPr>
        <w:spacing w:line="140" w:lineRule="exact"/>
        <w:rPr>
          <w:sz w:val="14"/>
          <w:szCs w:val="14"/>
        </w:rPr>
      </w:pPr>
    </w:p>
    <w:p w:rsidR="006257E0" w:rsidRDefault="006257E0">
      <w:pPr>
        <w:spacing w:line="200" w:lineRule="exact"/>
      </w:pPr>
    </w:p>
    <w:p w:rsidR="006257E0" w:rsidRDefault="00012664">
      <w:pPr>
        <w:spacing w:before="29"/>
        <w:ind w:left="160" w:right="135"/>
        <w:jc w:val="both"/>
        <w:rPr>
          <w:sz w:val="24"/>
          <w:szCs w:val="24"/>
        </w:rPr>
      </w:pP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 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q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reful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noi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ood </w:t>
      </w:r>
      <w:proofErr w:type="spellStart"/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phic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to obs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rve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l,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to 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rithms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 the noise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phic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"en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"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sophist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</w:t>
      </w:r>
    </w:p>
    <w:p w:rsidR="006257E0" w:rsidRDefault="006257E0">
      <w:pPr>
        <w:spacing w:line="200" w:lineRule="exact"/>
      </w:pPr>
    </w:p>
    <w:p w:rsidR="006257E0" w:rsidRDefault="006257E0">
      <w:pPr>
        <w:spacing w:before="15" w:line="260" w:lineRule="exact"/>
        <w:rPr>
          <w:sz w:val="26"/>
          <w:szCs w:val="26"/>
        </w:rPr>
      </w:pPr>
    </w:p>
    <w:p w:rsidR="006257E0" w:rsidRDefault="00012664">
      <w:pPr>
        <w:ind w:left="160" w:right="137"/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5"/>
          <w:sz w:val="24"/>
          <w:szCs w:val="24"/>
        </w:rPr>
        <w:t>c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ics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small f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looks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tual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pla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 noise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ipher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Noise in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mun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ten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ted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modu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ros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vi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influ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the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kinds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proofErr w:type="spellStart"/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onse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quire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be und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s long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the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 unknown.</w:t>
      </w:r>
    </w:p>
    <w:p w:rsidR="006257E0" w:rsidRDefault="00012664">
      <w:pPr>
        <w:spacing w:before="99"/>
        <w:ind w:left="160" w:right="137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m</w:t>
      </w:r>
      <w:r>
        <w:rPr>
          <w:sz w:val="24"/>
          <w:szCs w:val="24"/>
        </w:rPr>
        <w:t>y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ph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ientific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ld.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mentioned</w:t>
      </w:r>
      <w:proofErr w:type="gram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oblems in 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hic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stems 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ture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few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shed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r.</w:t>
      </w:r>
    </w:p>
    <w:p w:rsidR="006257E0" w:rsidRDefault="006257E0">
      <w:pPr>
        <w:spacing w:line="200" w:lineRule="exact"/>
      </w:pPr>
    </w:p>
    <w:p w:rsidR="006257E0" w:rsidRDefault="006257E0">
      <w:pPr>
        <w:spacing w:before="18" w:line="260" w:lineRule="exact"/>
        <w:rPr>
          <w:sz w:val="26"/>
          <w:szCs w:val="26"/>
        </w:rPr>
      </w:pPr>
    </w:p>
    <w:p w:rsidR="006257E0" w:rsidRDefault="00012664">
      <w:pPr>
        <w:ind w:left="160" w:right="137"/>
        <w:jc w:val="both"/>
        <w:rPr>
          <w:sz w:val="24"/>
          <w:szCs w:val="24"/>
        </w:rPr>
        <w:sectPr w:rsidR="006257E0">
          <w:pgSz w:w="12240" w:h="15840"/>
          <w:pgMar w:top="900" w:right="1620" w:bottom="280" w:left="1640" w:header="715" w:footer="0" w:gutter="0"/>
          <w:cols w:space="720"/>
        </w:sect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 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ourage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discussion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steg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the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L mail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stablished.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op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 b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ptogr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ng,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matics,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hic</w:t>
      </w:r>
      <w:proofErr w:type="spellEnd"/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stati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</w:p>
    <w:p w:rsidR="006257E0" w:rsidRDefault="00012664">
      <w:pPr>
        <w:spacing w:before="9" w:line="120" w:lineRule="exact"/>
        <w:rPr>
          <w:sz w:val="12"/>
          <w:szCs w:val="12"/>
        </w:rPr>
      </w:pPr>
      <w:r>
        <w:lastRenderedPageBreak/>
        <w:pict>
          <v:group id="_x0000_s1049" style="position:absolute;margin-left:69.4pt;margin-top:358.3pt;width:15.2pt;height:30.4pt;z-index:-251651584;mso-position-horizontal-relative:page;mso-position-vertical-relative:page" coordorigin="1388,7167" coordsize="304,608">
            <v:shape id="_x0000_s1053" style="position:absolute;left:1395;top:7349;width:164;height:415" coordorigin="1395,7349" coordsize="164,415" path="m1398,7745r5,8l1407,7760r6,4l1428,7764r7,-7l1440,7742r6,-20l1452,7699r6,-22l1464,7657r5,-19l1473,7621r4,-15l1480,7592r7,-3l1506,7583r19,-7l1543,7570r16,-89l1539,7487r-16,6l1509,7499r-1,-150l1501,7370r-7,20l1486,7409r-6,19l1473,7447r-6,18l1461,7483r-6,17l1450,7516r-7,4l1431,7534r-4,23l1427,7566r1,8l1431,7581r-4,13l1419,7624r-8,27l1406,7673r-5,19l1398,7707r-2,11l1395,7725r,11l1398,7745xe" fillcolor="#747474" stroked="f">
              <v:path arrowok="t"/>
            </v:shape>
            <v:shape id="_x0000_s1052" style="position:absolute;left:1508;top:7174;width:176;height:593" coordorigin="1508,7174" coordsize="176,593" path="m1531,7289r-13,34l1516,7328r-8,21l1509,7499r4,-13l1520,7467r7,-18l1534,7430r7,-19l1548,7392r8,-18l1563,7355r6,-19l1576,7317r2,14l1581,7350r2,20l1586,7390r2,20l1591,7430r2,20l1596,7469r-15,5l1559,7481r-16,89l1551,7567r21,-7l1591,7554r16,-4l1608,7557r2,26l1613,7607r3,21l1618,7646r2,15l1622,7674r7,34l1636,7734r8,18l1652,7763r8,4l1666,7767r6,-4l1677,7756r5,-8l1684,7739r,-13l1682,7710r-5,-25l1672,7662r-4,-20l1664,7623r-2,-16l1659,7587r-2,-20l1654,7548r-2,-20l1649,7508r-3,-20l1644,7468r-3,-20l1639,7429r-3,-20l1634,7389r-3,-20l1629,7349r-2,-13l1625,7317r-2,-20l1620,7277r-2,-20l1616,7237r-2,-20l1610,7201r-9,-20l1588,7174r-1,l1583,7177r-6,8l1571,7197r-9,16l1553,7234r-10,25l1531,7289xe" fillcolor="#747474" stroked="f">
              <v:path arrowok="t"/>
            </v:shape>
            <v:shape id="_x0000_s1051" style="position:absolute;left:1395;top:7174;width:289;height:593" coordorigin="1395,7174" coordsize="289,593" path="m1660,7767r-8,-4l1644,7752r-8,-18l1629,7708r-7,-33l1620,7661r-2,-15l1616,7628r-3,-21l1610,7583r-2,-26l1607,7550r-16,4l1572,7560r-21,7l1543,7570r-18,6l1506,7583r-19,6l1480,7592r-3,14l1473,7621r-4,17l1464,7657r-6,20l1452,7699r-6,23l1440,7742r-5,15l1428,7764r-9,l1413,7764r-6,-4l1403,7753r-5,-8l1395,7736r,-11l1396,7718r2,-11l1401,7692r5,-19l1411,7651r8,-27l1427,7594r4,-13l1428,7574r-1,-8l1427,7557r4,-23l1443,7520r7,-4l1455,7500r6,-17l1467,7465r6,-18l1480,7428r6,-19l1494,7390r7,-20l1508,7349r8,-21l1531,7289r12,-30l1553,7234r9,-21l1571,7197r6,-12l1587,7174r1,l1601,7181r9,20l1614,7217r2,20l1618,7257r2,20l1623,7297r2,20l1627,7336r2,13l1631,7369r3,20l1636,7409r3,20l1641,7448r3,20l1646,7488r3,20l1652,7528r2,20l1657,7567r2,20l1662,7607r2,16l1668,7642r4,20l1677,7681r5,29l1684,7726r,1l1684,7739r-2,9l1677,7756r-5,7l1666,7767r-6,xe" filled="f">
              <v:path arrowok="t"/>
            </v:shape>
            <v:shape id="_x0000_s1050" style="position:absolute;left:1509;top:7317;width:87;height:181" coordorigin="1509,7317" coordsize="87,181" path="m1576,7317r-7,19l1563,7355r-7,19l1548,7392r-7,19l1534,7430r-7,19l1520,7467r-7,19l1509,7499r14,-6l1539,7487r20,-6l1581,7474r15,-5l1593,7450r-2,-20l1588,7410r-2,-20l1583,7370r-2,-20l1578,7331r-2,-14xe" filled="f">
              <v:path arrowok="t"/>
            </v:shape>
            <w10:wrap anchorx="page" anchory="page"/>
          </v:group>
        </w:pic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before="29"/>
        <w:ind w:left="160" w:right="144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ftw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ontrol of </w:t>
      </w:r>
      <w:proofErr w:type="spellStart"/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</w:t>
      </w:r>
      <w:proofErr w:type="spellEnd"/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stems.</w:t>
      </w: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6257E0">
      <w:pPr>
        <w:spacing w:before="18" w:line="240" w:lineRule="exact"/>
        <w:rPr>
          <w:sz w:val="24"/>
          <w:szCs w:val="24"/>
        </w:rPr>
      </w:pPr>
    </w:p>
    <w:p w:rsidR="006257E0" w:rsidRDefault="00012664">
      <w:pPr>
        <w:spacing w:line="260" w:lineRule="exact"/>
        <w:ind w:left="2405"/>
        <w:rPr>
          <w:sz w:val="24"/>
          <w:szCs w:val="24"/>
        </w:rPr>
      </w:pPr>
      <w:r>
        <w:rPr>
          <w:b/>
          <w:i/>
          <w:position w:val="-1"/>
          <w:sz w:val="24"/>
          <w:szCs w:val="24"/>
          <w:u w:val="thick" w:color="000000"/>
        </w:rPr>
        <w:t>A</w:t>
      </w:r>
      <w:r>
        <w:rPr>
          <w:b/>
          <w:i/>
          <w:spacing w:val="2"/>
          <w:position w:val="-1"/>
          <w:sz w:val="24"/>
          <w:szCs w:val="24"/>
          <w:u w:val="thick" w:color="000000"/>
        </w:rPr>
        <w:t>D</w:t>
      </w:r>
      <w:r>
        <w:rPr>
          <w:b/>
          <w:i/>
          <w:spacing w:val="-4"/>
          <w:position w:val="-1"/>
          <w:sz w:val="24"/>
          <w:szCs w:val="24"/>
          <w:u w:val="thick" w:color="000000"/>
        </w:rPr>
        <w:t>V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i/>
          <w:position w:val="-1"/>
          <w:sz w:val="24"/>
          <w:szCs w:val="24"/>
          <w:u w:val="thick" w:color="000000"/>
        </w:rPr>
        <w:t>NTAGES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 xml:space="preserve">OF 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i/>
          <w:position w:val="-1"/>
          <w:sz w:val="24"/>
          <w:szCs w:val="24"/>
          <w:u w:val="thick" w:color="000000"/>
        </w:rPr>
        <w:t>TEGAN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>O</w:t>
      </w:r>
      <w:r>
        <w:rPr>
          <w:b/>
          <w:i/>
          <w:position w:val="-1"/>
          <w:sz w:val="24"/>
          <w:szCs w:val="24"/>
          <w:u w:val="thick" w:color="000000"/>
        </w:rPr>
        <w:t>GR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i/>
          <w:position w:val="-1"/>
          <w:sz w:val="24"/>
          <w:szCs w:val="24"/>
          <w:u w:val="thick" w:color="000000"/>
        </w:rPr>
        <w:t>PHY</w:t>
      </w:r>
    </w:p>
    <w:p w:rsidR="006257E0" w:rsidRDefault="006257E0">
      <w:pPr>
        <w:spacing w:before="6" w:line="240" w:lineRule="exact"/>
        <w:rPr>
          <w:sz w:val="24"/>
          <w:szCs w:val="24"/>
        </w:rPr>
      </w:pPr>
    </w:p>
    <w:p w:rsidR="006257E0" w:rsidRDefault="00012664">
      <w:pPr>
        <w:spacing w:before="30"/>
        <w:ind w:left="880" w:right="145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med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 xml:space="preserve">riting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6257E0" w:rsidRDefault="006257E0">
      <w:pPr>
        <w:spacing w:before="16" w:line="260" w:lineRule="exact"/>
        <w:rPr>
          <w:sz w:val="26"/>
          <w:szCs w:val="26"/>
        </w:rPr>
      </w:pPr>
    </w:p>
    <w:p w:rsidR="006257E0" w:rsidRDefault="00012664">
      <w:pPr>
        <w:ind w:left="5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igen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sen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dat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6257E0" w:rsidRDefault="006257E0">
      <w:pPr>
        <w:spacing w:before="7" w:line="140" w:lineRule="exact"/>
        <w:rPr>
          <w:sz w:val="15"/>
          <w:szCs w:val="15"/>
        </w:rPr>
      </w:pPr>
    </w:p>
    <w:p w:rsidR="006257E0" w:rsidRDefault="006257E0">
      <w:pPr>
        <w:spacing w:line="200" w:lineRule="exact"/>
      </w:pPr>
    </w:p>
    <w:p w:rsidR="006257E0" w:rsidRDefault="006257E0">
      <w:pPr>
        <w:spacing w:line="200" w:lineRule="exact"/>
      </w:pPr>
    </w:p>
    <w:p w:rsidR="006257E0" w:rsidRDefault="00012664">
      <w:pPr>
        <w:spacing w:line="260" w:lineRule="exact"/>
        <w:ind w:left="2272"/>
        <w:rPr>
          <w:sz w:val="24"/>
          <w:szCs w:val="24"/>
        </w:rPr>
      </w:pPr>
      <w:r>
        <w:rPr>
          <w:b/>
          <w:i/>
          <w:position w:val="-1"/>
          <w:sz w:val="24"/>
          <w:szCs w:val="24"/>
          <w:u w:val="thick" w:color="000000"/>
        </w:rPr>
        <w:t>DIS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i/>
          <w:position w:val="-1"/>
          <w:sz w:val="24"/>
          <w:szCs w:val="24"/>
          <w:u w:val="thick" w:color="000000"/>
        </w:rPr>
        <w:t>D</w:t>
      </w:r>
      <w:r>
        <w:rPr>
          <w:b/>
          <w:i/>
          <w:spacing w:val="-5"/>
          <w:position w:val="-1"/>
          <w:sz w:val="24"/>
          <w:szCs w:val="24"/>
          <w:u w:val="thick" w:color="000000"/>
        </w:rPr>
        <w:t>V</w:t>
      </w:r>
      <w:r>
        <w:rPr>
          <w:b/>
          <w:i/>
          <w:position w:val="-1"/>
          <w:sz w:val="24"/>
          <w:szCs w:val="24"/>
          <w:u w:val="thick" w:color="000000"/>
        </w:rPr>
        <w:t xml:space="preserve">ANTAGE OF </w:t>
      </w:r>
      <w:r>
        <w:rPr>
          <w:b/>
          <w:i/>
          <w:spacing w:val="4"/>
          <w:position w:val="-1"/>
          <w:sz w:val="24"/>
          <w:szCs w:val="24"/>
          <w:u w:val="thick" w:color="000000"/>
        </w:rPr>
        <w:t>S</w:t>
      </w:r>
      <w:r>
        <w:rPr>
          <w:b/>
          <w:i/>
          <w:position w:val="-1"/>
          <w:sz w:val="24"/>
          <w:szCs w:val="24"/>
          <w:u w:val="thick" w:color="000000"/>
        </w:rPr>
        <w:t>TEGAN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>O</w:t>
      </w:r>
      <w:r>
        <w:rPr>
          <w:b/>
          <w:i/>
          <w:position w:val="-1"/>
          <w:sz w:val="24"/>
          <w:szCs w:val="24"/>
          <w:u w:val="thick" w:color="000000"/>
        </w:rPr>
        <w:t>GR</w:t>
      </w:r>
      <w:r>
        <w:rPr>
          <w:b/>
          <w:i/>
          <w:spacing w:val="1"/>
          <w:position w:val="-1"/>
          <w:sz w:val="24"/>
          <w:szCs w:val="24"/>
          <w:u w:val="thick" w:color="000000"/>
        </w:rPr>
        <w:t>A</w:t>
      </w:r>
      <w:r>
        <w:rPr>
          <w:b/>
          <w:i/>
          <w:position w:val="-1"/>
          <w:sz w:val="24"/>
          <w:szCs w:val="24"/>
          <w:u w:val="thick" w:color="000000"/>
        </w:rPr>
        <w:t>PHY</w:t>
      </w:r>
    </w:p>
    <w:p w:rsidR="006257E0" w:rsidRDefault="006257E0">
      <w:pPr>
        <w:spacing w:before="7" w:line="240" w:lineRule="exact"/>
        <w:rPr>
          <w:sz w:val="24"/>
          <w:szCs w:val="24"/>
        </w:rPr>
      </w:pPr>
    </w:p>
    <w:p w:rsidR="006257E0" w:rsidRDefault="00D91B80">
      <w:pPr>
        <w:spacing w:before="29"/>
        <w:ind w:left="160" w:right="145"/>
        <w:rPr>
          <w:sz w:val="24"/>
          <w:szCs w:val="24"/>
        </w:rPr>
      </w:pPr>
      <w:r>
        <w:rPr>
          <w:noProof/>
        </w:rPr>
        <w:pict>
          <v:shape id="_x0000_s1032" style="position:absolute;left:0;text-align:left;margin-left:232.2pt;margin-top:97pt;width:4.35pt;height:9.05pt;z-index:-251625984" coordorigin="6284,7317" coordsize="87,181" path="m6352,7317r-7,19l6338,7355r-7,19l6324,7392r-7,19l6310,7430r-8,19l6295,7467r-6,19l6284,7499r14,-6l6314,7487r20,-6l6356,7474r15,-5l6368,7450r-2,-20l6363,7410r-2,-20l6358,7370r-2,-20l6353,7331r-1,-14xe" filled="f">
            <v:path arrowok="t"/>
          </v:shape>
        </w:pict>
      </w:r>
      <w:r>
        <w:rPr>
          <w:noProof/>
        </w:rPr>
        <w:pict>
          <v:shape id="_x0000_s1033" style="position:absolute;left:0;text-align:left;margin-left:226.5pt;margin-top:89.85pt;width:14.45pt;height:29.65pt;z-index:-251627008" coordorigin="6170,7174" coordsize="289,593" path="m6435,7767r-8,-4l6419,7752r-8,-18l6404,7708r-7,-33l6395,7662r-2,-16l6391,7628r-3,-21l6386,7583r-3,-26l6382,7550r-16,4l6347,7560r-21,7l6319,7570r-19,6l6281,7583r-19,6l6256,7592r-4,14l6249,7621r-5,17l6239,7657r-6,20l6227,7699r-6,23l6215,7742r-5,15l6203,7764r-8,l6188,7764r-5,-4l6178,7753r-5,-8l6170,7736r,-11l6171,7718r2,-11l6176,7692r5,-19l6187,7651r7,-27l6202,7594r4,-13l6203,7574r-1,-8l6202,7557r4,-23l6219,7520r6,-4l6231,7500r5,-17l6242,7465r6,-18l6255,7428r7,-19l6269,7390r7,-20l6284,7349r7,-21l6306,7289r12,-30l6328,7234r10,-21l6346,7197r7,-12l6362,7174r1,l6376,7181r10,20l6389,7217r2,20l6393,7257r3,20l6398,7297r2,20l6402,7336r2,13l6406,7369r3,20l6411,7409r3,20l6417,7448r2,20l6422,7488r2,20l6427,7528r3,20l6432,7567r3,20l6437,7607r2,16l6443,7642r5,20l6452,7681r1,4l6457,7710r3,16l6460,7727r,12l6457,7748r-5,8l6447,7763r-5,4l6435,7767xe" filled="f">
            <v:path arrowok="t"/>
          </v:shape>
        </w:pict>
      </w:r>
      <w:r>
        <w:rPr>
          <w:noProof/>
        </w:rPr>
        <w:pict>
          <v:shape id="_x0000_s1034" type="#_x0000_t75" style="position:absolute;left:0;text-align:left;margin-left:402.25pt;margin-top:87.95pt;width:92.1pt;height:33.3pt;z-index:-251628032">
            <v:imagedata r:id="rId10" o:title=""/>
          </v:shape>
        </w:pict>
      </w:r>
      <w:r>
        <w:rPr>
          <w:noProof/>
        </w:rPr>
        <w:pict>
          <v:shape id="_x0000_s1035" type="#_x0000_t75" style="position:absolute;left:0;text-align:left;margin-left:250.95pt;margin-top:87.95pt;width:141.95pt;height:33.3pt;z-index:-251629056">
            <v:imagedata r:id="rId11" o:title=""/>
          </v:shape>
        </w:pict>
      </w:r>
      <w:r>
        <w:rPr>
          <w:noProof/>
        </w:rPr>
        <w:pict>
          <v:shape id="_x0000_s1036" style="position:absolute;left:0;text-align:left;margin-left:232.2pt;margin-top:89.85pt;width:8.8pt;height:29.65pt;z-index:-251630080" coordorigin="6284,7174" coordsize="176,593" path="m6306,7289r-13,34l6291,7328r-7,21l6284,7499r5,-13l6295,7467r7,-18l6310,7430r7,-19l6324,7392r7,-18l6338,7355r7,-19l6352,7317r1,14l6356,7350r2,20l6361,7390r2,20l6366,7430r2,20l6371,7469r-15,5l6334,7481r-15,89l6326,7567r21,-7l6366,7554r16,-4l6383,7557r3,26l6388,7607r3,21l6393,7646r2,16l6397,7674r7,34l6411,7734r8,18l6427,7763r8,4l6442,7767r5,-4l6452,7756r5,-8l6460,7739r,-13l6457,7710r-4,-25l6452,7681r-4,-19l6443,7642r-4,-19l6437,7607r-2,-20l6432,7567r-2,-19l6427,7528r-3,-20l6422,7488r-3,-20l6417,7448r-3,-19l6411,7409r-2,-20l6406,7369r-2,-20l6402,7336r-2,-19l6398,7297r-2,-20l6393,7257r-2,-20l6389,7217r-3,-16l6376,7181r-13,-7l6362,7174r-4,3l6353,7185r-7,12l6338,7213r-10,21l6318,7259r-12,30xe" fillcolor="#747474" stroked="f">
            <v:path arrowok="t"/>
          </v:shape>
        </w:pict>
      </w:r>
      <w:r>
        <w:rPr>
          <w:noProof/>
        </w:rPr>
        <w:pict>
          <v:shape id="_x0000_s1037" style="position:absolute;left:0;text-align:left;margin-left:226.5pt;margin-top:98.6pt;width:8.2pt;height:20.75pt;z-index:-251631104" coordorigin="6170,7349" coordsize="164,415" path="m6173,7745r5,8l6183,7760r5,4l6203,7764r7,-7l6215,7742r6,-20l6227,7699r6,-22l6239,7657r5,-19l6249,7621r3,-15l6256,7592r6,-3l6281,7583r19,-7l6319,7570r15,-89l6314,7487r-16,6l6284,7499r,-150l6276,7370r-7,20l6262,7409r-7,19l6248,7447r-6,18l6236,7483r-5,17l6225,7516r-6,4l6206,7534r-4,23l6202,7566r1,8l6206,7581r-4,13l6194,7624r-7,27l6181,7673r-5,19l6173,7707r-2,11l6170,7725r,11l6173,7745xe" fillcolor="#747474" stroked="f">
            <v:path arrowok="t"/>
          </v:shape>
        </w:pict>
      </w:r>
      <w:r>
        <w:rPr>
          <w:noProof/>
        </w:rPr>
        <w:pict>
          <v:shape id="_x0000_s1038" type="#_x0000_t75" style="position:absolute;left:0;text-align:left;margin-left:124.9pt;margin-top:87pt;width:92pt;height:34.5pt;z-index:-251632128">
            <v:imagedata r:id="rId12" o:title=""/>
          </v:shape>
        </w:pict>
      </w:r>
      <w:r>
        <w:rPr>
          <w:noProof/>
        </w:rPr>
        <w:pict>
          <v:shape id="_x0000_s1039" type="#_x0000_t75" style="position:absolute;left:0;text-align:left;margin-left:12pt;margin-top:87pt;width:104.05pt;height:34.25pt;z-index:-251633152">
            <v:imagedata r:id="rId13" o:title=""/>
          </v:shape>
        </w:pict>
      </w:r>
      <w:r>
        <w:rPr>
          <w:noProof/>
        </w:rPr>
        <w:pict>
          <v:shape id="_x0000_s1040" style="position:absolute;left:0;text-align:left;margin-left:252.45pt;margin-top:216.5pt;width:4.35pt;height:9.05pt;z-index:-251634176" coordorigin="6689,9707" coordsize="87,181" path="m6757,9707r-7,19l6743,9745r-7,19l6729,9782r-7,19l6715,9820r-8,19l6700,9857r-6,19l6689,9889r14,-6l6719,9877r20,-6l6761,9864r15,-5l6773,9840r-2,-20l6768,9800r-2,-20l6763,9760r-2,-20l6758,9721r-1,-14xe" filled="f">
            <v:path arrowok="t"/>
          </v:shape>
        </w:pict>
      </w:r>
      <w:r>
        <w:rPr>
          <w:noProof/>
        </w:rPr>
        <w:pict>
          <v:shape id="_x0000_s1041" style="position:absolute;left:0;text-align:left;margin-left:246.75pt;margin-top:209.35pt;width:14.45pt;height:29.65pt;z-index:-251635200" coordorigin="6575,9564" coordsize="289,593" path="m6840,10157r-8,-4l6824,10142r-8,-18l6809,10098r-7,-33l6800,10052r-2,-16l6796,10018r-3,-21l6791,9973r-3,-26l6787,9940r-16,4l6752,9950r-21,7l6724,9960r-19,6l6686,9973r-19,6l6661,9982r-4,14l6654,10011r-5,17l6644,10047r-6,20l6632,10089r-6,23l6620,10132r-5,15l6608,10154r-8,l6593,10154r-5,-4l6583,10143r-5,-8l6575,10126r,-11l6576,10108r2,-11l6581,10082r5,-19l6592,10041r7,-27l6607,9984r4,-13l6608,9964r-1,-8l6607,9947r4,-23l6624,9910r6,-4l6636,9890r5,-17l6647,9855r6,-18l6660,9818r7,-19l6674,9780r7,-20l6689,9739r7,-21l6711,9679r12,-30l6733,9624r10,-21l6751,9587r7,-12l6767,9564r1,l6781,9571r10,20l6794,9607r2,20l6798,9647r3,20l6803,9687r2,20l6807,9726r2,13l6811,9759r3,20l6816,9799r3,20l6822,9838r2,20l6827,9878r2,20l6832,9918r3,20l6837,9957r3,20l6842,9997r2,16l6848,10032r5,20l6857,10071r1,4l6862,10100r3,16l6865,10117r,12l6862,10138r-5,8l6852,10153r-5,4l6840,10157xe" filled="f">
            <v:path arrowok="t"/>
          </v:shape>
        </w:pict>
      </w:r>
      <w:r>
        <w:rPr>
          <w:noProof/>
        </w:rPr>
        <w:pict>
          <v:shape id="_x0000_s1042" type="#_x0000_t75" style="position:absolute;left:0;text-align:left;margin-left:422.4pt;margin-top:207.45pt;width:92.35pt;height:33.4pt;z-index:-251636224">
            <v:imagedata r:id="rId14" o:title=""/>
          </v:shape>
        </w:pict>
      </w:r>
      <w:r>
        <w:rPr>
          <w:noProof/>
        </w:rPr>
        <w:pict>
          <v:shape id="_x0000_s1043" type="#_x0000_t75" style="position:absolute;left:0;text-align:left;margin-left:271.1pt;margin-top:207.3pt;width:142.2pt;height:33.55pt;z-index:-251637248">
            <v:imagedata r:id="rId15" o:title=""/>
          </v:shape>
        </w:pict>
      </w:r>
      <w:r>
        <w:rPr>
          <w:noProof/>
        </w:rPr>
        <w:pict>
          <v:shape id="_x0000_s1044" style="position:absolute;left:0;text-align:left;margin-left:252.45pt;margin-top:209.35pt;width:8.8pt;height:29.65pt;z-index:-251638272" coordorigin="6689,9564" coordsize="176,593" path="m6711,9679r-13,34l6696,9718r-7,21l6689,9889r5,-13l6700,9857r7,-18l6715,9820r7,-19l6729,9782r7,-18l6743,9745r7,-19l6757,9707r1,14l6761,9740r2,20l6766,9780r2,20l6771,9820r2,20l6776,9859r-15,5l6739,9871r-15,89l6731,9957r21,-7l6771,9944r16,-4l6788,9947r3,26l6793,9997r3,21l6798,10036r2,16l6802,10064r7,34l6816,10124r8,18l6832,10153r8,4l6847,10157r5,-4l6857,10146r5,-8l6865,10129r,-13l6862,10100r-4,-25l6857,10071r-4,-19l6848,10032r-4,-19l6842,9997r-2,-20l6837,9957r-2,-19l6832,9918r-3,-20l6827,9878r-3,-20l6822,9838r-3,-19l6816,9799r-2,-20l6811,9759r-2,-20l6807,9726r-2,-19l6803,9687r-2,-20l6798,9647r-2,-20l6794,9607r-3,-16l6781,9571r-13,-7l6767,9564r-4,3l6758,9575r-7,12l6743,9603r-10,21l6723,9649r-12,30xe" fillcolor="#747474" stroked="f">
            <v:path arrowok="t"/>
          </v:shape>
        </w:pict>
      </w:r>
      <w:r>
        <w:rPr>
          <w:noProof/>
        </w:rPr>
        <w:pict>
          <v:shape id="_x0000_s1045" style="position:absolute;left:0;text-align:left;margin-left:246.75pt;margin-top:218.1pt;width:8.2pt;height:20.75pt;z-index:-251639296" coordorigin="6575,9739" coordsize="164,415" path="m6578,10135r5,8l6588,10150r5,4l6608,10154r7,-7l6620,10132r6,-20l6632,10089r6,-22l6644,10047r5,-19l6654,10011r3,-15l6661,9982r6,-3l6686,9973r19,-7l6724,9960r15,-89l6719,9877r-16,6l6689,9889r,-150l6681,9760r-7,20l6667,9799r-7,19l6653,9837r-6,18l6641,9873r-5,17l6630,9906r-6,4l6611,9924r-4,23l6607,9956r1,8l6611,9971r-4,13l6599,10014r-7,27l6586,10063r-5,19l6578,10097r-2,11l6575,10115r,11l6578,10135xe" fillcolor="#747474" stroked="f">
            <v:path arrowok="t"/>
          </v:shape>
        </w:pict>
      </w:r>
      <w:r>
        <w:rPr>
          <w:noProof/>
        </w:rPr>
        <w:pict>
          <v:shape id="_x0000_s1046" type="#_x0000_t75" style="position:absolute;left:0;text-align:left;margin-left:145.05pt;margin-top:206.35pt;width:92.25pt;height:34.75pt;z-index:-251640320">
            <v:imagedata r:id="rId16" o:title=""/>
          </v:shape>
        </w:pict>
      </w:r>
      <w:r>
        <w:rPr>
          <w:noProof/>
        </w:rPr>
        <w:pict>
          <v:shape id="_x0000_s1047" type="#_x0000_t75" style="position:absolute;left:0;text-align:left;margin-left:32.15pt;margin-top:206.35pt;width:104.3pt;height:34.5pt;z-index:-251641344">
            <v:imagedata r:id="rId17" o:title=""/>
          </v:shape>
        </w:pict>
      </w:r>
      <w:r w:rsidR="00012664">
        <w:pict>
          <v:group id="_x0000_s1026" style="position:absolute;left:0;text-align:left;margin-left:89.5pt;margin-top:207.2pt;width:15.45pt;height:30.65pt;z-index:-251652608;mso-position-horizontal-relative:page" coordorigin="1790,4144" coordsize="309,613">
            <v:shape id="_x0000_s1030" style="position:absolute;left:1800;top:4330;width:164;height:415" coordorigin="1800,4330" coordsize="164,415" path="m1803,4726r5,7l1812,4741r6,4l1833,4745r7,-8l1845,4723r6,-20l1857,4680r6,-22l1869,4637r5,-18l1878,4602r4,-16l1885,4572r7,-2l1911,4563r19,-6l1948,4550r16,-89l1944,4468r-16,6l1914,4479r-1,-149l1906,4350r-7,20l1891,4390r-6,19l1878,4427r-6,18l1866,4463r-6,17l1855,4497r-7,3l1836,4515r-4,23l1832,4547r1,8l1836,4561r-4,14l1824,4605r-8,26l1811,4654r-5,18l1803,4687r-2,11l1800,4705r,11l1803,4726xe" fillcolor="#747474" stroked="f">
              <v:path arrowok="t"/>
            </v:shape>
            <v:shape id="_x0000_s1029" style="position:absolute;left:1913;top:4154;width:176;height:593" coordorigin="1913,4154" coordsize="176,593" path="m1936,4269r-13,34l1921,4309r-8,21l1914,4479r4,-13l1925,4448r7,-19l1939,4410r7,-18l1953,4373r8,-19l1968,4335r6,-18l1981,4298r2,13l1986,4331r2,20l1991,4370r2,20l1996,4410r2,20l2001,4450r-15,4l1964,4461r-16,89l1956,4548r21,-7l1996,4535r16,-4l2013,4538r2,26l2018,4587r3,21l2023,4627r2,15l2027,4655r7,33l2041,4714r8,19l2057,4744r8,3l2071,4747r6,-3l2082,4736r5,-7l2089,4719r,-13l2087,4690r-5,-25l2077,4642r-4,-19l2069,4603r-2,-15l2064,4568r-2,-20l2059,4528r-2,-20l2054,4488r-3,-19l2049,4449r-3,-20l2044,4409r-3,-20l2039,4369r-3,-20l2034,4330r-2,-13l2030,4297r-2,-20l2025,4257r-2,-20l2021,4218r-2,-20l2015,4182r-9,-21l1993,4154r-1,1l1988,4158r-6,7l1976,4177r-9,17l1958,4214r-10,26l1936,4269xe" fillcolor="#747474" stroked="f">
              <v:path arrowok="t"/>
            </v:shape>
            <v:shape id="_x0000_s1028" style="position:absolute;left:1800;top:4154;width:289;height:593" coordorigin="1800,4154" coordsize="289,593" path="m2065,4747r-8,-3l2049,4733r-8,-19l2034,4688r-7,-33l2025,4642r-2,-15l2021,4608r-3,-21l2015,4564r-2,-26l2012,4531r-16,4l1977,4541r-21,7l1948,4550r-18,7l1911,4563r-19,7l1885,4572r-3,14l1878,4602r-4,17l1869,4637r-6,21l1857,4680r-6,23l1845,4723r-5,14l1833,4745r-9,l1818,4745r-6,-4l1808,4733r-5,-7l1800,4716r,-11l1801,4698r2,-11l1806,4672r5,-18l1816,4631r8,-26l1832,4575r4,-14l1833,4555r-1,-8l1832,4538r4,-23l1848,4500r7,-3l1860,4480r6,-17l1872,4445r6,-18l1885,4409r6,-19l1899,4370r7,-20l1913,4330r8,-21l1936,4269r12,-29l1958,4214r9,-20l1976,4177r6,-12l1992,4155r1,-1l2006,4161r9,21l2019,4198r2,20l2023,4237r2,20l2028,4277r2,20l2032,4317r2,13l2036,4349r3,20l2041,4389r3,20l2046,4429r3,20l2051,4469r3,19l2057,4508r2,20l2062,4548r2,20l2067,4588r2,15l2073,4623r4,19l2082,4662r5,28l2089,4706r,2l2089,4719r-2,10l2082,4736r-5,8l2071,4747r-6,xe" filled="f">
              <v:path arrowok="t"/>
            </v:shape>
            <v:shape id="_x0000_s1027" style="position:absolute;left:1914;top:4298;width:87;height:181" coordorigin="1914,4298" coordsize="87,181" path="m1981,4298r-7,19l1968,4335r-7,19l1953,4373r-7,19l1939,4410r-7,19l1925,4448r-7,18l1914,4479r14,-5l1944,4468r20,-7l1986,4454r15,-4l1998,4430r-2,-20l1993,4390r-2,-20l1988,4351r-2,-20l1983,4311r-2,-13xe" filled="f">
              <v:path arrowok="t"/>
            </v:shape>
            <w10:wrap anchorx="page"/>
          </v:group>
        </w:pict>
      </w:r>
      <w:r w:rsidR="00012664">
        <w:rPr>
          <w:sz w:val="24"/>
          <w:szCs w:val="24"/>
        </w:rPr>
        <w:t>Ma</w:t>
      </w:r>
      <w:r w:rsidR="00012664">
        <w:rPr>
          <w:spacing w:val="1"/>
          <w:sz w:val="24"/>
          <w:szCs w:val="24"/>
        </w:rPr>
        <w:t>n</w:t>
      </w:r>
      <w:r w:rsidR="00012664">
        <w:rPr>
          <w:sz w:val="24"/>
          <w:szCs w:val="24"/>
        </w:rPr>
        <w:t>y</w:t>
      </w:r>
      <w:r w:rsidR="00012664">
        <w:rPr>
          <w:spacing w:val="33"/>
          <w:sz w:val="24"/>
          <w:szCs w:val="24"/>
        </w:rPr>
        <w:t xml:space="preserve"> </w:t>
      </w:r>
      <w:proofErr w:type="gramStart"/>
      <w:r w:rsidR="00012664">
        <w:rPr>
          <w:sz w:val="24"/>
          <w:szCs w:val="24"/>
        </w:rPr>
        <w:t>a</w:t>
      </w:r>
      <w:r w:rsidR="00012664">
        <w:rPr>
          <w:spacing w:val="35"/>
          <w:sz w:val="24"/>
          <w:szCs w:val="24"/>
        </w:rPr>
        <w:t xml:space="preserve"> </w:t>
      </w:r>
      <w:r w:rsidR="00012664">
        <w:rPr>
          <w:sz w:val="24"/>
          <w:szCs w:val="24"/>
        </w:rPr>
        <w:t>te</w:t>
      </w:r>
      <w:r w:rsidR="00012664">
        <w:rPr>
          <w:spacing w:val="-1"/>
          <w:sz w:val="24"/>
          <w:szCs w:val="24"/>
        </w:rPr>
        <w:t>r</w:t>
      </w:r>
      <w:r w:rsidR="00012664">
        <w:rPr>
          <w:sz w:val="24"/>
          <w:szCs w:val="24"/>
        </w:rPr>
        <w:t>ro</w:t>
      </w:r>
      <w:r w:rsidR="00012664">
        <w:rPr>
          <w:spacing w:val="-1"/>
          <w:sz w:val="24"/>
          <w:szCs w:val="24"/>
        </w:rPr>
        <w:t>r</w:t>
      </w:r>
      <w:r w:rsidR="00012664">
        <w:rPr>
          <w:sz w:val="24"/>
          <w:szCs w:val="24"/>
        </w:rPr>
        <w:t>ist</w:t>
      </w:r>
      <w:r w:rsidR="00012664">
        <w:rPr>
          <w:spacing w:val="37"/>
          <w:sz w:val="24"/>
          <w:szCs w:val="24"/>
        </w:rPr>
        <w:t xml:space="preserve"> </w:t>
      </w:r>
      <w:r w:rsidR="00012664">
        <w:rPr>
          <w:sz w:val="24"/>
          <w:szCs w:val="24"/>
        </w:rPr>
        <w:t>and</w:t>
      </w:r>
      <w:r w:rsidR="00012664">
        <w:rPr>
          <w:spacing w:val="36"/>
          <w:sz w:val="24"/>
          <w:szCs w:val="24"/>
        </w:rPr>
        <w:t xml:space="preserve"> </w:t>
      </w:r>
      <w:proofErr w:type="spellStart"/>
      <w:r w:rsidR="00012664">
        <w:rPr>
          <w:spacing w:val="-1"/>
          <w:sz w:val="24"/>
          <w:szCs w:val="24"/>
        </w:rPr>
        <w:t>a</w:t>
      </w:r>
      <w:r w:rsidR="00012664">
        <w:rPr>
          <w:sz w:val="24"/>
          <w:szCs w:val="24"/>
        </w:rPr>
        <w:t>n</w:t>
      </w:r>
      <w:r w:rsidR="00012664">
        <w:rPr>
          <w:spacing w:val="3"/>
          <w:sz w:val="24"/>
          <w:szCs w:val="24"/>
        </w:rPr>
        <w:t>t</w:t>
      </w:r>
      <w:r w:rsidR="00012664">
        <w:rPr>
          <w:sz w:val="24"/>
          <w:szCs w:val="24"/>
        </w:rPr>
        <w:t>i</w:t>
      </w:r>
      <w:r w:rsidR="00012664">
        <w:rPr>
          <w:spacing w:val="36"/>
          <w:sz w:val="24"/>
          <w:szCs w:val="24"/>
        </w:rPr>
        <w:t xml:space="preserve"> </w:t>
      </w:r>
      <w:r w:rsidR="00012664">
        <w:rPr>
          <w:sz w:val="24"/>
          <w:szCs w:val="24"/>
        </w:rPr>
        <w:t>humanist</w:t>
      </w:r>
      <w:proofErr w:type="spellEnd"/>
      <w:r w:rsidR="00012664">
        <w:rPr>
          <w:spacing w:val="36"/>
          <w:sz w:val="24"/>
          <w:szCs w:val="24"/>
        </w:rPr>
        <w:t xml:space="preserve"> </w:t>
      </w:r>
      <w:r w:rsidR="00012664">
        <w:rPr>
          <w:spacing w:val="-1"/>
          <w:sz w:val="24"/>
          <w:szCs w:val="24"/>
        </w:rPr>
        <w:t>ac</w:t>
      </w:r>
      <w:r w:rsidR="00012664">
        <w:rPr>
          <w:sz w:val="24"/>
          <w:szCs w:val="24"/>
        </w:rPr>
        <w:t>t</w:t>
      </w:r>
      <w:r w:rsidR="00012664">
        <w:rPr>
          <w:spacing w:val="1"/>
          <w:sz w:val="24"/>
          <w:szCs w:val="24"/>
        </w:rPr>
        <w:t>i</w:t>
      </w:r>
      <w:r w:rsidR="00012664">
        <w:rPr>
          <w:sz w:val="24"/>
          <w:szCs w:val="24"/>
        </w:rPr>
        <w:t>vi</w:t>
      </w:r>
      <w:r w:rsidR="00012664">
        <w:rPr>
          <w:spacing w:val="1"/>
          <w:sz w:val="24"/>
          <w:szCs w:val="24"/>
        </w:rPr>
        <w:t>t</w:t>
      </w:r>
      <w:r w:rsidR="00012664">
        <w:rPr>
          <w:sz w:val="24"/>
          <w:szCs w:val="24"/>
        </w:rPr>
        <w:t>ies</w:t>
      </w:r>
      <w:proofErr w:type="gramEnd"/>
      <w:r w:rsidR="00012664">
        <w:rPr>
          <w:spacing w:val="36"/>
          <w:sz w:val="24"/>
          <w:szCs w:val="24"/>
        </w:rPr>
        <w:t xml:space="preserve"> </w:t>
      </w:r>
      <w:r w:rsidR="00012664">
        <w:rPr>
          <w:sz w:val="24"/>
          <w:szCs w:val="24"/>
        </w:rPr>
        <w:t>h</w:t>
      </w:r>
      <w:r w:rsidR="00012664">
        <w:rPr>
          <w:spacing w:val="-1"/>
          <w:sz w:val="24"/>
          <w:szCs w:val="24"/>
        </w:rPr>
        <w:t>a</w:t>
      </w:r>
      <w:r w:rsidR="00012664">
        <w:rPr>
          <w:spacing w:val="-2"/>
          <w:sz w:val="24"/>
          <w:szCs w:val="24"/>
        </w:rPr>
        <w:t>v</w:t>
      </w:r>
      <w:r w:rsidR="00012664">
        <w:rPr>
          <w:sz w:val="24"/>
          <w:szCs w:val="24"/>
        </w:rPr>
        <w:t>e</w:t>
      </w:r>
      <w:r w:rsidR="00012664">
        <w:rPr>
          <w:spacing w:val="35"/>
          <w:sz w:val="24"/>
          <w:szCs w:val="24"/>
        </w:rPr>
        <w:t xml:space="preserve"> </w:t>
      </w:r>
      <w:r w:rsidR="00012664">
        <w:rPr>
          <w:sz w:val="24"/>
          <w:szCs w:val="24"/>
        </w:rPr>
        <w:t>b</w:t>
      </w:r>
      <w:r w:rsidR="00012664">
        <w:rPr>
          <w:spacing w:val="-1"/>
          <w:sz w:val="24"/>
          <w:szCs w:val="24"/>
        </w:rPr>
        <w:t>ee</w:t>
      </w:r>
      <w:r w:rsidR="00012664">
        <w:rPr>
          <w:sz w:val="24"/>
          <w:szCs w:val="24"/>
        </w:rPr>
        <w:t>n</w:t>
      </w:r>
      <w:r w:rsidR="00012664">
        <w:rPr>
          <w:spacing w:val="36"/>
          <w:sz w:val="24"/>
          <w:szCs w:val="24"/>
        </w:rPr>
        <w:t xml:space="preserve"> </w:t>
      </w:r>
      <w:r w:rsidR="00012664">
        <w:rPr>
          <w:spacing w:val="1"/>
          <w:sz w:val="24"/>
          <w:szCs w:val="24"/>
        </w:rPr>
        <w:t>c</w:t>
      </w:r>
      <w:r w:rsidR="00012664">
        <w:rPr>
          <w:spacing w:val="-1"/>
          <w:sz w:val="24"/>
          <w:szCs w:val="24"/>
        </w:rPr>
        <w:t>a</w:t>
      </w:r>
      <w:r w:rsidR="00012664">
        <w:rPr>
          <w:sz w:val="24"/>
          <w:szCs w:val="24"/>
        </w:rPr>
        <w:t>r</w:t>
      </w:r>
      <w:r w:rsidR="00012664">
        <w:rPr>
          <w:spacing w:val="-1"/>
          <w:sz w:val="24"/>
          <w:szCs w:val="24"/>
        </w:rPr>
        <w:t>r</w:t>
      </w:r>
      <w:r w:rsidR="00012664">
        <w:rPr>
          <w:sz w:val="24"/>
          <w:szCs w:val="24"/>
        </w:rPr>
        <w:t>ied</w:t>
      </w:r>
      <w:r w:rsidR="00012664">
        <w:rPr>
          <w:spacing w:val="35"/>
          <w:sz w:val="24"/>
          <w:szCs w:val="24"/>
        </w:rPr>
        <w:t xml:space="preserve"> </w:t>
      </w:r>
      <w:r w:rsidR="00012664">
        <w:rPr>
          <w:sz w:val="24"/>
          <w:szCs w:val="24"/>
        </w:rPr>
        <w:t>out</w:t>
      </w:r>
      <w:r w:rsidR="00012664">
        <w:rPr>
          <w:spacing w:val="36"/>
          <w:sz w:val="24"/>
          <w:szCs w:val="24"/>
        </w:rPr>
        <w:t xml:space="preserve"> </w:t>
      </w:r>
      <w:r w:rsidR="00012664">
        <w:rPr>
          <w:spacing w:val="-1"/>
          <w:sz w:val="24"/>
          <w:szCs w:val="24"/>
        </w:rPr>
        <w:t>c</w:t>
      </w:r>
      <w:r w:rsidR="00012664">
        <w:rPr>
          <w:sz w:val="24"/>
          <w:szCs w:val="24"/>
        </w:rPr>
        <w:t>loa</w:t>
      </w:r>
      <w:r w:rsidR="00012664">
        <w:rPr>
          <w:spacing w:val="2"/>
          <w:sz w:val="24"/>
          <w:szCs w:val="24"/>
        </w:rPr>
        <w:t>k</w:t>
      </w:r>
      <w:r w:rsidR="00012664">
        <w:rPr>
          <w:spacing w:val="-1"/>
          <w:sz w:val="24"/>
          <w:szCs w:val="24"/>
        </w:rPr>
        <w:t>e</w:t>
      </w:r>
      <w:r w:rsidR="00012664">
        <w:rPr>
          <w:sz w:val="24"/>
          <w:szCs w:val="24"/>
        </w:rPr>
        <w:t>d</w:t>
      </w:r>
      <w:r w:rsidR="00012664">
        <w:rPr>
          <w:spacing w:val="36"/>
          <w:sz w:val="24"/>
          <w:szCs w:val="24"/>
        </w:rPr>
        <w:t xml:space="preserve"> </w:t>
      </w:r>
      <w:r w:rsidR="00012664">
        <w:rPr>
          <w:sz w:val="24"/>
          <w:szCs w:val="24"/>
        </w:rPr>
        <w:t>und</w:t>
      </w:r>
      <w:r w:rsidR="00012664">
        <w:rPr>
          <w:spacing w:val="-1"/>
          <w:sz w:val="24"/>
          <w:szCs w:val="24"/>
        </w:rPr>
        <w:t>e</w:t>
      </w:r>
      <w:r w:rsidR="00012664">
        <w:rPr>
          <w:sz w:val="24"/>
          <w:szCs w:val="24"/>
        </w:rPr>
        <w:t>r</w:t>
      </w:r>
      <w:r w:rsidR="00012664">
        <w:rPr>
          <w:spacing w:val="35"/>
          <w:sz w:val="24"/>
          <w:szCs w:val="24"/>
        </w:rPr>
        <w:t xml:space="preserve"> </w:t>
      </w:r>
      <w:r w:rsidR="00012664">
        <w:rPr>
          <w:sz w:val="24"/>
          <w:szCs w:val="24"/>
        </w:rPr>
        <w:t>th</w:t>
      </w:r>
      <w:r w:rsidR="00012664">
        <w:rPr>
          <w:spacing w:val="1"/>
          <w:sz w:val="24"/>
          <w:szCs w:val="24"/>
        </w:rPr>
        <w:t>i</w:t>
      </w:r>
      <w:r w:rsidR="00012664">
        <w:rPr>
          <w:sz w:val="24"/>
          <w:szCs w:val="24"/>
        </w:rPr>
        <w:t>s te</w:t>
      </w:r>
      <w:r w:rsidR="00012664">
        <w:rPr>
          <w:spacing w:val="-1"/>
          <w:sz w:val="24"/>
          <w:szCs w:val="24"/>
        </w:rPr>
        <w:t>c</w:t>
      </w:r>
      <w:r w:rsidR="00012664">
        <w:rPr>
          <w:sz w:val="24"/>
          <w:szCs w:val="24"/>
        </w:rPr>
        <w:t>hnique.</w:t>
      </w:r>
    </w:p>
    <w:sectPr w:rsidR="006257E0">
      <w:pgSz w:w="12240" w:h="15840"/>
      <w:pgMar w:top="900" w:right="1620" w:bottom="280" w:left="164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664" w:rsidRDefault="00012664">
      <w:r>
        <w:separator/>
      </w:r>
    </w:p>
  </w:endnote>
  <w:endnote w:type="continuationSeparator" w:id="0">
    <w:p w:rsidR="00012664" w:rsidRDefault="0001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664" w:rsidRDefault="00012664">
      <w:r>
        <w:separator/>
      </w:r>
    </w:p>
  </w:footnote>
  <w:footnote w:type="continuationSeparator" w:id="0">
    <w:p w:rsidR="00012664" w:rsidRDefault="00012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7E0" w:rsidRDefault="00D91B8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2.05pt;margin-top:22.3pt;width:192.15pt;height:17.95pt;z-index:-251658240;mso-position-horizontal-relative:page;mso-position-vertical-relative:page" filled="f" stroked="f">
          <v:textbox inset="0,0,0,0">
            <w:txbxContent>
              <w:p w:rsidR="00D91B80" w:rsidRDefault="00D91B80" w:rsidP="00D91B80">
                <w:pPr>
                  <w:spacing w:line="340" w:lineRule="exact"/>
                  <w:ind w:left="20" w:right="-48"/>
                  <w:jc w:val="center"/>
                  <w:rPr>
                    <w:rFonts w:ascii="Cambria" w:eastAsia="Cambria" w:hAnsi="Cambria" w:cs="Cambria"/>
                    <w:b/>
                    <w:color w:val="7030A0"/>
                    <w:sz w:val="36"/>
                    <w:szCs w:val="36"/>
                  </w:rPr>
                </w:pPr>
                <w:r>
                  <w:rPr>
                    <w:b/>
                    <w:color w:val="7030A0"/>
                    <w:sz w:val="36"/>
                    <w:szCs w:val="36"/>
                  </w:rPr>
                  <w:t>www.SeminarSlide.com</w:t>
                </w:r>
              </w:p>
              <w:p w:rsidR="006257E0" w:rsidRDefault="006257E0">
                <w:pPr>
                  <w:spacing w:line="340" w:lineRule="exact"/>
                  <w:ind w:left="20" w:right="-48"/>
                  <w:rPr>
                    <w:rFonts w:ascii="Cambria" w:eastAsia="Cambria" w:hAnsi="Cambria" w:cs="Cambria"/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  <w:r w:rsidR="00012664">
      <w:pict>
        <v:group id="_x0000_s2050" style="position:absolute;margin-left:87.05pt;margin-top:55.75pt;width:438.05pt;height:4.55pt;z-index:-251659264;mso-position-horizontal-relative:page;mso-position-vertical-relative:page" coordorigin="1741,1115" coordsize="8761,91">
          <v:shape id="_x0000_s2052" style="position:absolute;left:1772;top:1175;width:8699;height:0" coordorigin="1772,1175" coordsize="8699,0" path="m1772,1175r8699,e" filled="f" strokecolor="#612322" strokeweight="3.1pt">
            <v:path arrowok="t"/>
          </v:shape>
          <v:shape id="_x0000_s2051" style="position:absolute;left:1772;top:1123;width:8699;height:0" coordorigin="1772,1123" coordsize="8699,0" path="m1772,1123r8699,e" filled="f" strokecolor="#612322" strokeweight=".8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659"/>
    <w:multiLevelType w:val="multilevel"/>
    <w:tmpl w:val="FFB2F7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E0"/>
    <w:rsid w:val="00012664"/>
    <w:rsid w:val="006257E0"/>
    <w:rsid w:val="00D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5508447"/>
  <w15:docId w15:val="{30604E6C-A42B-4CEC-BD59-C2121E41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B8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91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B80"/>
  </w:style>
  <w:style w:type="paragraph" w:styleId="Footer">
    <w:name w:val="footer"/>
    <w:basedOn w:val="Normal"/>
    <w:link w:val="FooterChar"/>
    <w:uiPriority w:val="99"/>
    <w:unhideWhenUsed/>
    <w:rsid w:val="00D91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2215</Words>
  <Characters>12628</Characters>
  <Application>Microsoft Office Word</Application>
  <DocSecurity>0</DocSecurity>
  <Lines>105</Lines>
  <Paragraphs>29</Paragraphs>
  <ScaleCrop>false</ScaleCrop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</cp:lastModifiedBy>
  <cp:revision>2</cp:revision>
  <dcterms:created xsi:type="dcterms:W3CDTF">2017-09-12T19:11:00Z</dcterms:created>
  <dcterms:modified xsi:type="dcterms:W3CDTF">2017-09-12T19:12:00Z</dcterms:modified>
</cp:coreProperties>
</file>