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7BA" w:rsidRDefault="008447BA">
      <w:pPr>
        <w:spacing w:before="5" w:line="120" w:lineRule="exact"/>
        <w:rPr>
          <w:sz w:val="13"/>
          <w:szCs w:val="13"/>
        </w:rPr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DD7C52">
      <w:pPr>
        <w:spacing w:before="20" w:line="538" w:lineRule="auto"/>
        <w:ind w:left="3854" w:right="3879" w:firstLine="11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>
        <w:rPr>
          <w:spacing w:val="-1"/>
          <w:sz w:val="32"/>
          <w:szCs w:val="32"/>
        </w:rPr>
        <w:t>S</w:t>
      </w:r>
      <w:r>
        <w:rPr>
          <w:spacing w:val="-4"/>
          <w:sz w:val="32"/>
          <w:szCs w:val="32"/>
        </w:rPr>
        <w:t>e</w:t>
      </w:r>
      <w:r>
        <w:rPr>
          <w:sz w:val="32"/>
          <w:szCs w:val="32"/>
        </w:rPr>
        <w:t>m</w:t>
      </w:r>
      <w:r>
        <w:rPr>
          <w:spacing w:val="1"/>
          <w:sz w:val="32"/>
          <w:szCs w:val="32"/>
        </w:rPr>
        <w:t>i</w:t>
      </w:r>
      <w:r>
        <w:rPr>
          <w:spacing w:val="2"/>
          <w:sz w:val="32"/>
          <w:szCs w:val="32"/>
        </w:rPr>
        <w:t>n</w:t>
      </w:r>
      <w:r>
        <w:rPr>
          <w:spacing w:val="1"/>
          <w:sz w:val="32"/>
          <w:szCs w:val="32"/>
        </w:rPr>
        <w:t>a</w:t>
      </w:r>
      <w:r>
        <w:rPr>
          <w:sz w:val="32"/>
          <w:szCs w:val="32"/>
        </w:rPr>
        <w:t xml:space="preserve">r </w:t>
      </w:r>
      <w:r w:rsidR="000360FF">
        <w:rPr>
          <w:spacing w:val="-2"/>
          <w:sz w:val="32"/>
          <w:szCs w:val="32"/>
        </w:rPr>
        <w:t>R</w:t>
      </w:r>
      <w:r>
        <w:rPr>
          <w:spacing w:val="-4"/>
          <w:sz w:val="32"/>
          <w:szCs w:val="32"/>
        </w:rPr>
        <w:t>e</w:t>
      </w:r>
      <w:r>
        <w:rPr>
          <w:spacing w:val="2"/>
          <w:sz w:val="32"/>
          <w:szCs w:val="32"/>
        </w:rPr>
        <w:t>p</w:t>
      </w:r>
      <w:r>
        <w:rPr>
          <w:spacing w:val="-2"/>
          <w:sz w:val="32"/>
          <w:szCs w:val="32"/>
        </w:rPr>
        <w:t>or</w:t>
      </w:r>
      <w:r>
        <w:rPr>
          <w:sz w:val="32"/>
          <w:szCs w:val="32"/>
        </w:rPr>
        <w:t>t</w:t>
      </w:r>
    </w:p>
    <w:p w:rsidR="008447BA" w:rsidRDefault="00DD7C52">
      <w:pPr>
        <w:spacing w:before="21"/>
        <w:ind w:left="4601" w:right="4621"/>
        <w:jc w:val="center"/>
        <w:rPr>
          <w:sz w:val="32"/>
          <w:szCs w:val="32"/>
        </w:rPr>
      </w:pPr>
      <w:r>
        <w:rPr>
          <w:spacing w:val="-2"/>
          <w:sz w:val="32"/>
          <w:szCs w:val="32"/>
        </w:rPr>
        <w:t>On</w:t>
      </w:r>
    </w:p>
    <w:p w:rsidR="008447BA" w:rsidRDefault="008447BA">
      <w:pPr>
        <w:spacing w:before="8" w:line="180" w:lineRule="exact"/>
        <w:rPr>
          <w:sz w:val="18"/>
          <w:szCs w:val="18"/>
        </w:rPr>
      </w:pPr>
    </w:p>
    <w:p w:rsidR="008447BA" w:rsidRDefault="00DD7C52">
      <w:pPr>
        <w:ind w:left="3312" w:right="3333"/>
        <w:jc w:val="center"/>
        <w:rPr>
          <w:b/>
          <w:sz w:val="48"/>
          <w:szCs w:val="48"/>
        </w:rPr>
      </w:pPr>
      <w:r>
        <w:rPr>
          <w:b/>
          <w:spacing w:val="2"/>
          <w:sz w:val="48"/>
          <w:szCs w:val="48"/>
        </w:rPr>
        <w:t>S</w:t>
      </w:r>
      <w:r>
        <w:rPr>
          <w:b/>
          <w:spacing w:val="-6"/>
          <w:sz w:val="48"/>
          <w:szCs w:val="48"/>
        </w:rPr>
        <w:t>m</w:t>
      </w:r>
      <w:r>
        <w:rPr>
          <w:b/>
          <w:sz w:val="48"/>
          <w:szCs w:val="48"/>
        </w:rPr>
        <w:t>a</w:t>
      </w:r>
      <w:r>
        <w:rPr>
          <w:b/>
          <w:spacing w:val="2"/>
          <w:sz w:val="48"/>
          <w:szCs w:val="48"/>
        </w:rPr>
        <w:t>r</w:t>
      </w:r>
      <w:r>
        <w:rPr>
          <w:b/>
          <w:sz w:val="48"/>
          <w:szCs w:val="48"/>
        </w:rPr>
        <w:t>t</w:t>
      </w:r>
      <w:r>
        <w:rPr>
          <w:b/>
          <w:spacing w:val="3"/>
          <w:sz w:val="48"/>
          <w:szCs w:val="48"/>
        </w:rPr>
        <w:t xml:space="preserve"> </w:t>
      </w:r>
      <w:r>
        <w:rPr>
          <w:b/>
          <w:spacing w:val="-4"/>
          <w:sz w:val="48"/>
          <w:szCs w:val="48"/>
        </w:rPr>
        <w:t>F</w:t>
      </w:r>
      <w:r>
        <w:rPr>
          <w:b/>
          <w:sz w:val="48"/>
          <w:szCs w:val="48"/>
        </w:rPr>
        <w:t>a</w:t>
      </w:r>
      <w:r>
        <w:rPr>
          <w:b/>
          <w:spacing w:val="1"/>
          <w:sz w:val="48"/>
          <w:szCs w:val="48"/>
        </w:rPr>
        <w:t>b</w:t>
      </w:r>
      <w:r>
        <w:rPr>
          <w:b/>
          <w:spacing w:val="-2"/>
          <w:sz w:val="48"/>
          <w:szCs w:val="48"/>
        </w:rPr>
        <w:t>r</w:t>
      </w:r>
      <w:r>
        <w:rPr>
          <w:b/>
          <w:sz w:val="48"/>
          <w:szCs w:val="48"/>
        </w:rPr>
        <w:t>ics</w:t>
      </w:r>
    </w:p>
    <w:p w:rsidR="000360FF" w:rsidRDefault="000360FF">
      <w:pPr>
        <w:ind w:left="3312" w:right="3333"/>
        <w:jc w:val="center"/>
        <w:rPr>
          <w:sz w:val="48"/>
          <w:szCs w:val="48"/>
        </w:rPr>
      </w:pPr>
    </w:p>
    <w:p w:rsidR="008447BA" w:rsidRDefault="00DD7C52">
      <w:pPr>
        <w:spacing w:before="3" w:line="260" w:lineRule="exact"/>
        <w:ind w:left="1259" w:right="1284"/>
        <w:jc w:val="center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ubm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e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n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og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0360FF" w:rsidRDefault="000360FF" w:rsidP="000360FF">
      <w:pPr>
        <w:spacing w:line="340" w:lineRule="exact"/>
        <w:ind w:left="20" w:right="-48"/>
        <w:jc w:val="center"/>
        <w:rPr>
          <w:rFonts w:ascii="Cambria" w:eastAsia="Cambria" w:hAnsi="Cambria" w:cs="Cambria"/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www.SeminarSlide.com</w:t>
      </w:r>
    </w:p>
    <w:p w:rsidR="008447BA" w:rsidRDefault="008447BA">
      <w:pPr>
        <w:ind w:left="759"/>
        <w:sectPr w:rsidR="008447BA">
          <w:headerReference w:type="default" r:id="rId7"/>
          <w:pgSz w:w="12240" w:h="15840"/>
          <w:pgMar w:top="900" w:right="1260" w:bottom="280" w:left="1280" w:header="718" w:footer="0" w:gutter="0"/>
          <w:cols w:space="720"/>
        </w:sectPr>
      </w:pPr>
    </w:p>
    <w:p w:rsidR="008447BA" w:rsidRDefault="008447BA">
      <w:pPr>
        <w:spacing w:before="10" w:line="120" w:lineRule="exact"/>
        <w:rPr>
          <w:sz w:val="13"/>
          <w:szCs w:val="13"/>
        </w:rPr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5C3AD3">
      <w:pPr>
        <w:spacing w:before="20"/>
        <w:ind w:right="175"/>
        <w:jc w:val="right"/>
        <w:rPr>
          <w:sz w:val="32"/>
          <w:szCs w:val="32"/>
        </w:rPr>
      </w:pPr>
      <w:r>
        <w:pict>
          <v:group id="_x0000_s1160" style="position:absolute;left:0;text-align:left;margin-left:69.45pt;margin-top:27.4pt;width:470.95pt;height:.05pt;z-index:-251697664;mso-position-horizontal-relative:page" coordorigin="1389,548" coordsize="9419,1">
            <v:shape id="_x0000_s1161" style="position:absolute;left:1389;top:548;width:9419;height:1" coordorigin="1389,548" coordsize="9419,1" path="m1389,548r9419,1e" filled="f">
              <v:path arrowok="t"/>
            </v:shape>
            <w10:wrap anchorx="page"/>
          </v:group>
        </w:pict>
      </w:r>
      <w:r w:rsidR="00DD7C52">
        <w:rPr>
          <w:b/>
          <w:spacing w:val="-2"/>
          <w:sz w:val="32"/>
          <w:szCs w:val="32"/>
        </w:rPr>
        <w:t>C</w:t>
      </w:r>
      <w:r w:rsidR="00DD7C52">
        <w:rPr>
          <w:b/>
          <w:sz w:val="32"/>
          <w:szCs w:val="32"/>
        </w:rPr>
        <w:t>H</w:t>
      </w:r>
      <w:r w:rsidR="00DD7C52">
        <w:rPr>
          <w:b/>
          <w:spacing w:val="-2"/>
          <w:sz w:val="32"/>
          <w:szCs w:val="32"/>
        </w:rPr>
        <w:t>A</w:t>
      </w:r>
      <w:r w:rsidR="00DD7C52">
        <w:rPr>
          <w:b/>
          <w:sz w:val="32"/>
          <w:szCs w:val="32"/>
        </w:rPr>
        <w:t>P</w:t>
      </w:r>
      <w:r w:rsidR="00DD7C52">
        <w:rPr>
          <w:b/>
          <w:spacing w:val="2"/>
          <w:sz w:val="32"/>
          <w:szCs w:val="32"/>
        </w:rPr>
        <w:t>T</w:t>
      </w:r>
      <w:r w:rsidR="00DD7C52">
        <w:rPr>
          <w:b/>
          <w:spacing w:val="1"/>
          <w:sz w:val="32"/>
          <w:szCs w:val="32"/>
        </w:rPr>
        <w:t>E</w:t>
      </w:r>
      <w:r w:rsidR="00DD7C52">
        <w:rPr>
          <w:b/>
          <w:sz w:val="32"/>
          <w:szCs w:val="32"/>
        </w:rPr>
        <w:t>R</w:t>
      </w:r>
      <w:r w:rsidR="00DD7C52">
        <w:rPr>
          <w:b/>
          <w:spacing w:val="-5"/>
          <w:sz w:val="32"/>
          <w:szCs w:val="32"/>
        </w:rPr>
        <w:t xml:space="preserve"> </w:t>
      </w:r>
      <w:r w:rsidR="00DD7C52">
        <w:rPr>
          <w:b/>
          <w:sz w:val="32"/>
          <w:szCs w:val="32"/>
        </w:rPr>
        <w:t>1</w:t>
      </w:r>
    </w:p>
    <w:p w:rsidR="008447BA" w:rsidRDefault="008447BA">
      <w:pPr>
        <w:spacing w:before="3" w:line="160" w:lineRule="exact"/>
        <w:rPr>
          <w:sz w:val="17"/>
          <w:szCs w:val="17"/>
        </w:rPr>
      </w:pPr>
    </w:p>
    <w:p w:rsidR="008447BA" w:rsidRDefault="008447BA">
      <w:pPr>
        <w:spacing w:line="200" w:lineRule="exact"/>
      </w:pPr>
    </w:p>
    <w:p w:rsidR="008447BA" w:rsidRDefault="00DD7C52">
      <w:pPr>
        <w:spacing w:line="400" w:lineRule="exact"/>
        <w:ind w:right="182"/>
        <w:jc w:val="right"/>
        <w:rPr>
          <w:sz w:val="36"/>
          <w:szCs w:val="36"/>
        </w:rPr>
      </w:pPr>
      <w:r>
        <w:rPr>
          <w:b/>
          <w:position w:val="-1"/>
          <w:sz w:val="36"/>
          <w:szCs w:val="36"/>
        </w:rPr>
        <w:t>I</w:t>
      </w:r>
      <w:r>
        <w:rPr>
          <w:b/>
          <w:spacing w:val="-1"/>
          <w:position w:val="-1"/>
          <w:sz w:val="36"/>
          <w:szCs w:val="36"/>
        </w:rPr>
        <w:t>N</w:t>
      </w:r>
      <w:r>
        <w:rPr>
          <w:b/>
          <w:position w:val="-1"/>
          <w:sz w:val="36"/>
          <w:szCs w:val="36"/>
        </w:rPr>
        <w:t>TR</w:t>
      </w:r>
      <w:r>
        <w:rPr>
          <w:b/>
          <w:spacing w:val="-3"/>
          <w:position w:val="-1"/>
          <w:sz w:val="36"/>
          <w:szCs w:val="36"/>
        </w:rPr>
        <w:t>O</w:t>
      </w:r>
      <w:r>
        <w:rPr>
          <w:b/>
          <w:position w:val="-1"/>
          <w:sz w:val="36"/>
          <w:szCs w:val="36"/>
        </w:rPr>
        <w:t>D</w:t>
      </w:r>
      <w:r>
        <w:rPr>
          <w:b/>
          <w:spacing w:val="-1"/>
          <w:position w:val="-1"/>
          <w:sz w:val="36"/>
          <w:szCs w:val="36"/>
        </w:rPr>
        <w:t>U</w:t>
      </w:r>
      <w:r>
        <w:rPr>
          <w:b/>
          <w:position w:val="-1"/>
          <w:sz w:val="36"/>
          <w:szCs w:val="36"/>
        </w:rPr>
        <w:t>CT</w:t>
      </w:r>
      <w:r>
        <w:rPr>
          <w:b/>
          <w:spacing w:val="3"/>
          <w:position w:val="-1"/>
          <w:sz w:val="36"/>
          <w:szCs w:val="36"/>
        </w:rPr>
        <w:t>I</w:t>
      </w:r>
      <w:r>
        <w:rPr>
          <w:b/>
          <w:spacing w:val="-2"/>
          <w:position w:val="-1"/>
          <w:sz w:val="36"/>
          <w:szCs w:val="36"/>
        </w:rPr>
        <w:t>O</w:t>
      </w:r>
      <w:r>
        <w:rPr>
          <w:b/>
          <w:position w:val="-1"/>
          <w:sz w:val="36"/>
          <w:szCs w:val="36"/>
        </w:rPr>
        <w:t>N</w:t>
      </w:r>
    </w:p>
    <w:p w:rsidR="008447BA" w:rsidRDefault="008447BA">
      <w:pPr>
        <w:spacing w:before="4" w:line="180" w:lineRule="exact"/>
        <w:rPr>
          <w:sz w:val="19"/>
          <w:szCs w:val="19"/>
        </w:rPr>
      </w:pPr>
    </w:p>
    <w:p w:rsidR="008447BA" w:rsidRDefault="008447BA">
      <w:pPr>
        <w:spacing w:line="200" w:lineRule="exact"/>
      </w:pPr>
    </w:p>
    <w:p w:rsidR="008447BA" w:rsidRDefault="00DD7C52">
      <w:pPr>
        <w:spacing w:before="22"/>
        <w:ind w:left="160" w:right="6734"/>
        <w:jc w:val="both"/>
        <w:rPr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b/>
          <w:spacing w:val="2"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>
        <w:rPr>
          <w:b/>
          <w:spacing w:val="27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S</w:t>
      </w:r>
      <w:r>
        <w:rPr>
          <w:b/>
          <w:spacing w:val="6"/>
          <w:sz w:val="28"/>
          <w:szCs w:val="28"/>
        </w:rPr>
        <w:t>M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T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pacing w:val="3"/>
          <w:sz w:val="28"/>
          <w:szCs w:val="28"/>
        </w:rPr>
        <w:t>F</w:t>
      </w:r>
      <w:r>
        <w:rPr>
          <w:b/>
          <w:sz w:val="28"/>
          <w:szCs w:val="28"/>
        </w:rPr>
        <w:t>A</w:t>
      </w:r>
      <w:r>
        <w:rPr>
          <w:b/>
          <w:spacing w:val="2"/>
          <w:sz w:val="28"/>
          <w:szCs w:val="28"/>
        </w:rPr>
        <w:t>B</w:t>
      </w:r>
      <w:r>
        <w:rPr>
          <w:b/>
          <w:sz w:val="28"/>
          <w:szCs w:val="28"/>
        </w:rPr>
        <w:t>R</w:t>
      </w:r>
      <w:r>
        <w:rPr>
          <w:b/>
          <w:spacing w:val="3"/>
          <w:sz w:val="28"/>
          <w:szCs w:val="28"/>
        </w:rPr>
        <w:t>I</w:t>
      </w:r>
      <w:r>
        <w:rPr>
          <w:b/>
          <w:sz w:val="28"/>
          <w:szCs w:val="28"/>
        </w:rPr>
        <w:t>CS</w:t>
      </w:r>
    </w:p>
    <w:p w:rsidR="008447BA" w:rsidRDefault="008447BA">
      <w:pPr>
        <w:spacing w:before="1" w:line="120" w:lineRule="exact"/>
        <w:rPr>
          <w:sz w:val="12"/>
          <w:szCs w:val="12"/>
        </w:rPr>
      </w:pPr>
    </w:p>
    <w:p w:rsidR="008447BA" w:rsidRDefault="008447BA">
      <w:pPr>
        <w:spacing w:line="200" w:lineRule="exact"/>
      </w:pPr>
    </w:p>
    <w:p w:rsidR="008447BA" w:rsidRPr="000360FF" w:rsidRDefault="005C3AD3" w:rsidP="000360FF">
      <w:pPr>
        <w:spacing w:line="276" w:lineRule="auto"/>
        <w:ind w:left="160" w:right="128"/>
        <w:jc w:val="both"/>
        <w:rPr>
          <w:spacing w:val="66"/>
          <w:sz w:val="28"/>
          <w:szCs w:val="28"/>
        </w:rPr>
      </w:pPr>
      <w:r>
        <w:pict>
          <v:group id="_x0000_s1157" style="position:absolute;left:0;text-align:left;margin-left:442.85pt;margin-top:94.6pt;width:7.6pt;height:7.6pt;z-index:-251699712;mso-position-horizontal-relative:page" coordorigin="8857,1892" coordsize="152,152">
            <v:shape id="_x0000_s1158" style="position:absolute;left:8857;top:1892;width:152;height:152" coordorigin="8857,1892" coordsize="152,152" path="m8875,1911r-10,13l8858,1942r-1,21l8857,1965r4,19l8869,2002r14,17l8900,2033r18,8l8938,2044r18,l8974,2038r16,-12l9001,2013r7,-19l9009,1973r,l9005,1953r-8,-18l8983,1918r-18,-14l8947,1896r-19,-4l8910,1893r-18,6l8875,1911xe" fillcolor="#1f487c" stroked="f">
              <v:path arrowok="t"/>
            </v:shape>
            <w10:wrap anchorx="page"/>
          </v:group>
        </w:pict>
      </w:r>
      <w:r w:rsidR="00DD7C52">
        <w:rPr>
          <w:spacing w:val="3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5"/>
          <w:sz w:val="28"/>
          <w:szCs w:val="28"/>
        </w:rPr>
        <w:t>o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d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s</w:t>
      </w:r>
      <w:r w:rsidR="00DD7C52">
        <w:rPr>
          <w:spacing w:val="17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 xml:space="preserve">ly 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7"/>
          <w:sz w:val="28"/>
          <w:szCs w:val="28"/>
        </w:rPr>
        <w:t>s</w:t>
      </w:r>
      <w:r w:rsidR="00DD7C52">
        <w:rPr>
          <w:sz w:val="28"/>
          <w:szCs w:val="28"/>
        </w:rPr>
        <w:t>ing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w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ds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9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w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,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a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16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z w:val="28"/>
          <w:szCs w:val="28"/>
        </w:rPr>
        <w:t>l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ig</w:t>
      </w:r>
      <w:r w:rsidR="00DD7C52">
        <w:rPr>
          <w:spacing w:val="5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 d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>s</w:t>
      </w:r>
      <w:r w:rsidR="00DD7C52">
        <w:rPr>
          <w:sz w:val="28"/>
          <w:szCs w:val="28"/>
        </w:rPr>
        <w:t>;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 xml:space="preserve">m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lv</w:t>
      </w:r>
      <w:r w:rsidR="00DD7C52">
        <w:rPr>
          <w:spacing w:val="-1"/>
          <w:sz w:val="28"/>
          <w:szCs w:val="28"/>
        </w:rPr>
        <w:t>i</w:t>
      </w:r>
      <w:r w:rsidR="00DD7C52">
        <w:rPr>
          <w:sz w:val="28"/>
          <w:szCs w:val="28"/>
        </w:rPr>
        <w:t>ng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nd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iv</w:t>
      </w:r>
      <w:r w:rsidR="00DD7C52">
        <w:rPr>
          <w:spacing w:val="-6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y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z w:val="28"/>
          <w:szCs w:val="28"/>
        </w:rPr>
        <w:t>−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10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u</w:t>
      </w:r>
      <w:r w:rsidR="00DD7C52">
        <w:rPr>
          <w:sz w:val="28"/>
          <w:szCs w:val="28"/>
        </w:rPr>
        <w:t>t</w:t>
      </w:r>
      <w:r w:rsidR="00DD7C52">
        <w:rPr>
          <w:spacing w:val="9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b</w:t>
      </w:r>
      <w:r w:rsidR="00DD7C52">
        <w:rPr>
          <w:sz w:val="28"/>
          <w:szCs w:val="28"/>
        </w:rPr>
        <w:t>i</w:t>
      </w:r>
      <w:r w:rsidR="00DD7C52">
        <w:rPr>
          <w:spacing w:val="-6"/>
          <w:sz w:val="28"/>
          <w:szCs w:val="28"/>
        </w:rPr>
        <w:t>l</w:t>
      </w:r>
      <w:r w:rsidR="00DD7C52">
        <w:rPr>
          <w:sz w:val="28"/>
          <w:szCs w:val="28"/>
        </w:rPr>
        <w:t>e</w:t>
      </w:r>
      <w:r w:rsidR="00DD7C52">
        <w:rPr>
          <w:spacing w:val="16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s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(</w:t>
      </w:r>
      <w:r w:rsidR="00DD7C52">
        <w:rPr>
          <w:spacing w:val="1"/>
          <w:sz w:val="28"/>
          <w:szCs w:val="28"/>
        </w:rPr>
        <w:t>ca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 xml:space="preserve">,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o</w:t>
      </w:r>
      <w:r w:rsidR="00DD7C52">
        <w:rPr>
          <w:spacing w:val="61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y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m</w:t>
      </w:r>
      <w:proofErr w:type="gramStart"/>
      <w:r w:rsidR="00DD7C52">
        <w:rPr>
          <w:sz w:val="28"/>
          <w:szCs w:val="28"/>
        </w:rPr>
        <w:t>),  i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z w:val="28"/>
          <w:szCs w:val="28"/>
        </w:rPr>
        <w:t>l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ig</w:t>
      </w:r>
      <w:r w:rsidR="00DD7C52">
        <w:rPr>
          <w:spacing w:val="5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</w:t>
      </w:r>
      <w:proofErr w:type="gramEnd"/>
      <w:r w:rsidR="00DD7C52">
        <w:rPr>
          <w:spacing w:val="63"/>
          <w:sz w:val="28"/>
          <w:szCs w:val="28"/>
        </w:rPr>
        <w:t xml:space="preserve"> </w:t>
      </w:r>
      <w:r w:rsidR="00DD7C52">
        <w:rPr>
          <w:sz w:val="28"/>
          <w:szCs w:val="28"/>
        </w:rPr>
        <w:t>jet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,</w:t>
      </w:r>
      <w:r w:rsidR="00DD7C52">
        <w:rPr>
          <w:spacing w:val="65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 xml:space="preserve">t  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s</w:t>
      </w:r>
      <w:r w:rsidR="00DD7C52">
        <w:rPr>
          <w:spacing w:val="65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nd</w:t>
      </w:r>
      <w:r w:rsidR="00DD7C52">
        <w:rPr>
          <w:spacing w:val="63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</w:t>
      </w:r>
      <w:r w:rsidR="00DD7C52">
        <w:rPr>
          <w:spacing w:val="-5"/>
          <w:sz w:val="28"/>
          <w:szCs w:val="28"/>
        </w:rPr>
        <w:t>g</w:t>
      </w:r>
      <w:r w:rsidR="00DD7C52">
        <w:rPr>
          <w:spacing w:val="7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62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fr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m</w:t>
      </w:r>
      <w:r w:rsidR="00DD7C52">
        <w:rPr>
          <w:spacing w:val="66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ny</w:t>
      </w:r>
      <w:r w:rsidR="00DD7C52">
        <w:rPr>
          <w:spacing w:val="61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64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1"/>
          <w:sz w:val="28"/>
          <w:szCs w:val="28"/>
        </w:rPr>
        <w:t>u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 xml:space="preserve">h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toc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c p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g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,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 xml:space="preserve">e </w:t>
      </w:r>
      <w:r w:rsidR="00DD7C52">
        <w:rPr>
          <w:spacing w:val="26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‘S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I</w:t>
      </w:r>
      <w:r w:rsidR="00DD7C52">
        <w:rPr>
          <w:sz w:val="28"/>
          <w:szCs w:val="28"/>
        </w:rPr>
        <w:t>ntell</w:t>
      </w:r>
      <w:r w:rsidR="00DD7C52">
        <w:rPr>
          <w:spacing w:val="-1"/>
          <w:sz w:val="28"/>
          <w:szCs w:val="28"/>
        </w:rPr>
        <w:t>i</w:t>
      </w:r>
      <w:r w:rsidR="00DD7C52">
        <w:rPr>
          <w:sz w:val="28"/>
          <w:szCs w:val="28"/>
        </w:rPr>
        <w:t>g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 xml:space="preserve">t </w:t>
      </w:r>
      <w:proofErr w:type="spellStart"/>
      <w:r w:rsidR="00DD7C52">
        <w:rPr>
          <w:spacing w:val="-2"/>
          <w:sz w:val="28"/>
          <w:szCs w:val="28"/>
        </w:rPr>
        <w:t>T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x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6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3"/>
          <w:sz w:val="28"/>
          <w:szCs w:val="28"/>
        </w:rPr>
        <w:t>’</w:t>
      </w:r>
      <w:r w:rsidR="00DD7C52">
        <w:rPr>
          <w:spacing w:val="2"/>
          <w:sz w:val="28"/>
          <w:szCs w:val="28"/>
        </w:rPr>
        <w:t>.</w:t>
      </w:r>
      <w:r w:rsidR="00DD7C52">
        <w:rPr>
          <w:spacing w:val="-3"/>
          <w:sz w:val="28"/>
          <w:szCs w:val="28"/>
        </w:rPr>
        <w:t>B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6"/>
          <w:sz w:val="28"/>
          <w:szCs w:val="28"/>
        </w:rPr>
        <w:t>f</w:t>
      </w:r>
      <w:r w:rsidR="00DD7C52">
        <w:rPr>
          <w:sz w:val="28"/>
          <w:szCs w:val="28"/>
        </w:rPr>
        <w:t>o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proofErr w:type="spellEnd"/>
      <w:r w:rsidR="00DD7C52">
        <w:rPr>
          <w:spacing w:val="-1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g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ing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u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,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z w:val="28"/>
          <w:szCs w:val="28"/>
        </w:rPr>
        <w:t xml:space="preserve">a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i</w:t>
      </w:r>
      <w:r w:rsidR="00DD7C52">
        <w:rPr>
          <w:spacing w:val="-2"/>
          <w:sz w:val="28"/>
          <w:szCs w:val="28"/>
        </w:rPr>
        <w:t>f</w:t>
      </w:r>
      <w:r w:rsidR="00DD7C52">
        <w:rPr>
          <w:sz w:val="28"/>
          <w:szCs w:val="28"/>
        </w:rPr>
        <w:t>ic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 xml:space="preserve">n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21"/>
          <w:sz w:val="28"/>
          <w:szCs w:val="28"/>
        </w:rPr>
        <w:t xml:space="preserve"> </w:t>
      </w:r>
      <w:r w:rsidR="00DD7C52">
        <w:rPr>
          <w:sz w:val="28"/>
          <w:szCs w:val="28"/>
        </w:rPr>
        <w:t>te</w:t>
      </w:r>
      <w:r w:rsidR="00DD7C52">
        <w:rPr>
          <w:spacing w:val="4"/>
          <w:sz w:val="28"/>
          <w:szCs w:val="28"/>
        </w:rPr>
        <w:t>r</w:t>
      </w:r>
      <w:r w:rsidR="00DD7C52">
        <w:rPr>
          <w:sz w:val="28"/>
          <w:szCs w:val="28"/>
        </w:rPr>
        <w:t>m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nd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z w:val="28"/>
          <w:szCs w:val="28"/>
        </w:rPr>
        <w:t>d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in</w:t>
      </w:r>
      <w:r w:rsidR="00DD7C52">
        <w:rPr>
          <w:spacing w:val="-1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19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10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19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-1"/>
          <w:sz w:val="28"/>
          <w:szCs w:val="28"/>
        </w:rPr>
        <w:t>t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l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g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nt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z w:val="28"/>
          <w:szCs w:val="28"/>
        </w:rPr>
        <w:t>x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6"/>
          <w:sz w:val="28"/>
          <w:szCs w:val="28"/>
        </w:rPr>
        <w:t>l</w:t>
      </w:r>
      <w:r w:rsidR="00DD7C52">
        <w:rPr>
          <w:sz w:val="28"/>
          <w:szCs w:val="28"/>
        </w:rPr>
        <w:t>e</w:t>
      </w:r>
      <w:r w:rsidR="00DD7C52">
        <w:rPr>
          <w:spacing w:val="18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s</w:t>
      </w:r>
      <w:r w:rsidR="00DD7C52">
        <w:rPr>
          <w:spacing w:val="19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ss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 xml:space="preserve">. </w:t>
      </w:r>
      <w:r w:rsidR="00DD7C52">
        <w:rPr>
          <w:spacing w:val="3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63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s</w:t>
      </w:r>
      <w:r w:rsidR="00DD7C52">
        <w:rPr>
          <w:spacing w:val="69"/>
          <w:sz w:val="28"/>
          <w:szCs w:val="28"/>
        </w:rPr>
        <w:t xml:space="preserve"> </w:t>
      </w:r>
      <w:r w:rsidR="00DD7C52">
        <w:rPr>
          <w:sz w:val="28"/>
          <w:szCs w:val="28"/>
        </w:rPr>
        <w:t>a</w:t>
      </w:r>
      <w:r w:rsidR="00DD7C52">
        <w:rPr>
          <w:spacing w:val="64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u</w:t>
      </w:r>
      <w:r w:rsidR="00DD7C52">
        <w:rPr>
          <w:sz w:val="28"/>
          <w:szCs w:val="28"/>
        </w:rPr>
        <w:t>b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ive</w:t>
      </w:r>
      <w:r w:rsidR="00DD7C52">
        <w:rPr>
          <w:spacing w:val="5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>i</w:t>
      </w:r>
      <w:r w:rsidR="00DD7C52">
        <w:rPr>
          <w:spacing w:val="-2"/>
          <w:sz w:val="28"/>
          <w:szCs w:val="28"/>
        </w:rPr>
        <w:t>f</w:t>
      </w:r>
      <w:r w:rsidR="00DD7C52">
        <w:rPr>
          <w:spacing w:val="-1"/>
          <w:sz w:val="28"/>
          <w:szCs w:val="28"/>
        </w:rPr>
        <w:t>f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e</w:t>
      </w:r>
      <w:r w:rsidR="00DD7C52">
        <w:rPr>
          <w:spacing w:val="54"/>
          <w:sz w:val="28"/>
          <w:szCs w:val="28"/>
        </w:rPr>
        <w:t xml:space="preserve"> </w:t>
      </w:r>
      <w:r w:rsidR="00DD7C52">
        <w:rPr>
          <w:sz w:val="28"/>
          <w:szCs w:val="28"/>
        </w:rPr>
        <w:t>b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tw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</w:t>
      </w:r>
      <w:r w:rsidR="00DD7C52">
        <w:rPr>
          <w:spacing w:val="55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67"/>
          <w:sz w:val="28"/>
          <w:szCs w:val="28"/>
        </w:rPr>
        <w:t xml:space="preserve"> </w:t>
      </w:r>
      <w:r w:rsidR="00DD7C52">
        <w:rPr>
          <w:sz w:val="28"/>
          <w:szCs w:val="28"/>
        </w:rPr>
        <w:t>te</w:t>
      </w:r>
      <w:r w:rsidR="00DD7C52">
        <w:rPr>
          <w:spacing w:val="4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,</w:t>
      </w:r>
      <w:r w:rsidR="00DD7C52">
        <w:rPr>
          <w:spacing w:val="69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‘S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t’</w:t>
      </w:r>
      <w:r w:rsidR="00DD7C52">
        <w:rPr>
          <w:spacing w:val="58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60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‘I</w:t>
      </w:r>
      <w:r w:rsidR="00DD7C52">
        <w:rPr>
          <w:sz w:val="28"/>
          <w:szCs w:val="28"/>
        </w:rPr>
        <w:t>nt</w:t>
      </w:r>
      <w:r w:rsidR="00DD7C52">
        <w:rPr>
          <w:spacing w:val="5"/>
          <w:sz w:val="28"/>
          <w:szCs w:val="28"/>
        </w:rPr>
        <w:t>e</w:t>
      </w:r>
      <w:r w:rsidR="00DD7C52">
        <w:rPr>
          <w:sz w:val="28"/>
          <w:szCs w:val="28"/>
        </w:rPr>
        <w:t>l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g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nt</w:t>
      </w:r>
      <w:r w:rsidR="00DD7C52">
        <w:rPr>
          <w:spacing w:val="3"/>
          <w:sz w:val="28"/>
          <w:szCs w:val="28"/>
        </w:rPr>
        <w:t>’</w:t>
      </w:r>
      <w:r w:rsidR="00DD7C52">
        <w:rPr>
          <w:sz w:val="28"/>
          <w:szCs w:val="28"/>
        </w:rPr>
        <w:t xml:space="preserve">, </w:t>
      </w:r>
      <w:r w:rsidR="00DD7C52">
        <w:rPr>
          <w:spacing w:val="3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42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s</w:t>
      </w:r>
      <w:r w:rsidR="00DD7C52">
        <w:rPr>
          <w:spacing w:val="3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r</w:t>
      </w:r>
      <w:r w:rsidR="00DD7C52">
        <w:rPr>
          <w:spacing w:val="37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z w:val="28"/>
          <w:szCs w:val="28"/>
        </w:rPr>
        <w:t>x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6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s</w:t>
      </w:r>
      <w:r w:rsidR="00DD7C52">
        <w:rPr>
          <w:spacing w:val="34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</w:t>
      </w:r>
      <w:r w:rsidR="00DD7C52">
        <w:rPr>
          <w:spacing w:val="36"/>
          <w:sz w:val="28"/>
          <w:szCs w:val="28"/>
        </w:rPr>
        <w:t xml:space="preserve"> </w:t>
      </w:r>
      <w:r w:rsidR="00DD7C52">
        <w:rPr>
          <w:sz w:val="28"/>
          <w:szCs w:val="28"/>
        </w:rPr>
        <w:t>be</w:t>
      </w:r>
      <w:r w:rsidR="00DD7C52">
        <w:rPr>
          <w:spacing w:val="38"/>
          <w:sz w:val="28"/>
          <w:szCs w:val="28"/>
        </w:rPr>
        <w:t xml:space="preserve"> </w:t>
      </w:r>
      <w:r w:rsidR="00DD7C52">
        <w:rPr>
          <w:sz w:val="28"/>
          <w:szCs w:val="28"/>
        </w:rPr>
        <w:t>d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ined</w:t>
      </w:r>
      <w:r w:rsidR="00DD7C52">
        <w:rPr>
          <w:spacing w:val="37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s</w:t>
      </w:r>
      <w:r w:rsidR="00DD7C52">
        <w:rPr>
          <w:spacing w:val="40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48"/>
          <w:sz w:val="28"/>
          <w:szCs w:val="28"/>
        </w:rPr>
        <w:t xml:space="preserve"> </w:t>
      </w:r>
      <w:r w:rsidR="00DD7C52">
        <w:rPr>
          <w:spacing w:val="-10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te</w:t>
      </w:r>
      <w:r w:rsidR="00DD7C52">
        <w:rPr>
          <w:spacing w:val="4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s</w:t>
      </w:r>
      <w:r w:rsidR="00DD7C52">
        <w:rPr>
          <w:spacing w:val="32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nd</w:t>
      </w:r>
      <w:r w:rsidR="00DD7C52">
        <w:rPr>
          <w:spacing w:val="36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u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s</w:t>
      </w:r>
      <w:r w:rsidR="00DD7C52">
        <w:rPr>
          <w:spacing w:val="31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>hi</w:t>
      </w:r>
      <w:r w:rsidR="00DD7C52">
        <w:rPr>
          <w:spacing w:val="5"/>
          <w:sz w:val="28"/>
          <w:szCs w:val="28"/>
        </w:rPr>
        <w:t>c</w:t>
      </w:r>
      <w:r w:rsidR="00DD7C52">
        <w:rPr>
          <w:sz w:val="28"/>
          <w:szCs w:val="28"/>
        </w:rPr>
        <w:t xml:space="preserve">h </w:t>
      </w:r>
      <w:proofErr w:type="gramStart"/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v</w:t>
      </w:r>
      <w:r w:rsidR="00DD7C52">
        <w:rPr>
          <w:sz w:val="28"/>
          <w:szCs w:val="28"/>
        </w:rPr>
        <w:t xml:space="preserve">e </w:t>
      </w:r>
      <w:r w:rsidR="00DD7C52">
        <w:rPr>
          <w:spacing w:val="17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e</w:t>
      </w:r>
      <w:proofErr w:type="gramEnd"/>
      <w:r w:rsidR="00DD7C52">
        <w:rPr>
          <w:sz w:val="28"/>
          <w:szCs w:val="28"/>
        </w:rPr>
        <w:t xml:space="preserve"> </w:t>
      </w:r>
      <w:r w:rsidR="00DD7C52">
        <w:rPr>
          <w:spacing w:val="16"/>
          <w:sz w:val="28"/>
          <w:szCs w:val="28"/>
        </w:rPr>
        <w:t xml:space="preserve"> </w:t>
      </w:r>
      <w:r w:rsidR="00DD7C52">
        <w:rPr>
          <w:sz w:val="28"/>
          <w:szCs w:val="28"/>
        </w:rPr>
        <w:t xml:space="preserve">or </w:t>
      </w:r>
      <w:r w:rsidR="00DD7C52">
        <w:rPr>
          <w:spacing w:val="17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 xml:space="preserve">n 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 xml:space="preserve">e </w:t>
      </w:r>
      <w:r w:rsidR="00DD7C52">
        <w:rPr>
          <w:spacing w:val="16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 xml:space="preserve">e </w:t>
      </w:r>
      <w:r w:rsidR="00DD7C52">
        <w:rPr>
          <w:spacing w:val="19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nv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nme</w:t>
      </w:r>
      <w:r w:rsidR="00DD7C52">
        <w:rPr>
          <w:spacing w:val="-4"/>
          <w:sz w:val="28"/>
          <w:szCs w:val="28"/>
        </w:rPr>
        <w:t>n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a</w:t>
      </w:r>
      <w:r w:rsidR="00DD7C52">
        <w:rPr>
          <w:sz w:val="28"/>
          <w:szCs w:val="28"/>
        </w:rPr>
        <w:t xml:space="preserve">l 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 xml:space="preserve">s </w:t>
      </w:r>
      <w:r w:rsidR="00DD7C52">
        <w:rPr>
          <w:spacing w:val="16"/>
          <w:sz w:val="28"/>
          <w:szCs w:val="28"/>
        </w:rPr>
        <w:t xml:space="preserve"> </w:t>
      </w:r>
      <w:r w:rsidR="00DD7C52">
        <w:rPr>
          <w:sz w:val="28"/>
          <w:szCs w:val="28"/>
        </w:rPr>
        <w:t xml:space="preserve">or </w:t>
      </w:r>
      <w:r w:rsidR="00DD7C52">
        <w:rPr>
          <w:spacing w:val="17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m</w:t>
      </w:r>
      <w:r w:rsidR="00DD7C52">
        <w:rPr>
          <w:sz w:val="28"/>
          <w:szCs w:val="28"/>
        </w:rPr>
        <w:t>ul</w:t>
      </w:r>
      <w:r w:rsidR="00DD7C52">
        <w:rPr>
          <w:spacing w:val="11"/>
          <w:sz w:val="28"/>
          <w:szCs w:val="28"/>
        </w:rPr>
        <w:t>i</w:t>
      </w:r>
      <w:r w:rsidR="00DD7C52">
        <w:rPr>
          <w:sz w:val="28"/>
          <w:szCs w:val="28"/>
        </w:rPr>
        <w:t xml:space="preserve">, 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ea</w:t>
      </w:r>
      <w:r w:rsidR="00DD7C52">
        <w:rPr>
          <w:sz w:val="28"/>
          <w:szCs w:val="28"/>
        </w:rPr>
        <w:t>s in</w:t>
      </w:r>
      <w:r w:rsidR="00DD7C52">
        <w:rPr>
          <w:spacing w:val="-1"/>
          <w:sz w:val="28"/>
          <w:szCs w:val="28"/>
        </w:rPr>
        <w:t>t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l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g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x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6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 xml:space="preserve"> c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z w:val="28"/>
          <w:szCs w:val="28"/>
        </w:rPr>
        <w:t>be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z w:val="28"/>
          <w:szCs w:val="28"/>
        </w:rPr>
        <w:t>d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s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x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6"/>
          <w:sz w:val="28"/>
          <w:szCs w:val="28"/>
        </w:rPr>
        <w:t>l</w:t>
      </w:r>
      <w:r w:rsidR="00DD7C52">
        <w:rPr>
          <w:sz w:val="28"/>
          <w:szCs w:val="28"/>
        </w:rPr>
        <w:t>e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s</w:t>
      </w:r>
      <w:r w:rsidR="00DD7C52">
        <w:rPr>
          <w:spacing w:val="-2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ot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nly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pacing w:val="13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</w:t>
      </w:r>
      <w:r w:rsidR="00DD7C52">
        <w:rPr>
          <w:spacing w:val="-2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e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b</w:t>
      </w:r>
      <w:r w:rsidR="00DD7C52">
        <w:rPr>
          <w:sz w:val="28"/>
          <w:szCs w:val="28"/>
        </w:rPr>
        <w:t xml:space="preserve">ut </w:t>
      </w:r>
      <w:r w:rsidR="00DD7C52">
        <w:rPr>
          <w:spacing w:val="1"/>
          <w:sz w:val="28"/>
          <w:szCs w:val="28"/>
        </w:rPr>
        <w:t>ca</w:t>
      </w:r>
      <w:r w:rsidR="00DD7C52">
        <w:rPr>
          <w:sz w:val="28"/>
          <w:szCs w:val="28"/>
        </w:rPr>
        <w:t>n</w:t>
      </w:r>
      <w:r w:rsidR="00DD7C52">
        <w:rPr>
          <w:spacing w:val="-7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o</w:t>
      </w:r>
      <w:r w:rsidR="00DD7C52">
        <w:rPr>
          <w:spacing w:val="-3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eac</w:t>
      </w:r>
      <w:r w:rsidR="00DD7C52">
        <w:rPr>
          <w:sz w:val="28"/>
          <w:szCs w:val="28"/>
        </w:rPr>
        <w:t>t</w:t>
      </w:r>
      <w:r w:rsidR="00DD7C52">
        <w:rPr>
          <w:spacing w:val="-4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-2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p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-7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nvi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on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-19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>i</w:t>
      </w:r>
      <w:r w:rsidR="00DD7C52">
        <w:rPr>
          <w:spacing w:val="3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s</w:t>
      </w:r>
      <w:r w:rsidR="00DD7C52">
        <w:rPr>
          <w:spacing w:val="-8"/>
          <w:sz w:val="28"/>
          <w:szCs w:val="28"/>
        </w:rPr>
        <w:t xml:space="preserve"> </w:t>
      </w:r>
      <w:r w:rsidR="00DD7C52">
        <w:rPr>
          <w:sz w:val="28"/>
          <w:szCs w:val="28"/>
        </w:rPr>
        <w:t>or</w:t>
      </w:r>
      <w:r w:rsidR="00DD7C52">
        <w:rPr>
          <w:spacing w:val="-2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ti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uli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z w:val="28"/>
          <w:szCs w:val="28"/>
        </w:rPr>
        <w:t>.</w:t>
      </w:r>
      <w:r w:rsidR="00DD7C52">
        <w:rPr>
          <w:spacing w:val="3"/>
          <w:sz w:val="28"/>
          <w:szCs w:val="28"/>
        </w:rPr>
        <w:t xml:space="preserve"> 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e</w:t>
      </w:r>
      <w:r w:rsidR="00DD7C52">
        <w:rPr>
          <w:spacing w:val="-4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6"/>
          <w:sz w:val="28"/>
          <w:szCs w:val="28"/>
        </w:rPr>
        <w:t>m</w:t>
      </w:r>
      <w:r w:rsidR="00DD7C52">
        <w:rPr>
          <w:sz w:val="28"/>
          <w:szCs w:val="28"/>
        </w:rPr>
        <w:t>uli</w:t>
      </w:r>
      <w:r w:rsidR="00DD7C52">
        <w:rPr>
          <w:spacing w:val="-7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s w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ll</w:t>
      </w:r>
      <w:r w:rsidR="00DD7C52">
        <w:rPr>
          <w:spacing w:val="1"/>
          <w:sz w:val="28"/>
          <w:szCs w:val="28"/>
        </w:rPr>
        <w:t xml:space="preserve"> a</w:t>
      </w:r>
      <w:r w:rsidR="00DD7C52">
        <w:rPr>
          <w:sz w:val="28"/>
          <w:szCs w:val="28"/>
        </w:rPr>
        <w:t>s</w:t>
      </w:r>
      <w:r w:rsidR="00DD7C52">
        <w:rPr>
          <w:spacing w:val="11"/>
          <w:sz w:val="28"/>
          <w:szCs w:val="28"/>
        </w:rPr>
        <w:t xml:space="preserve"> </w:t>
      </w:r>
      <w:proofErr w:type="gramStart"/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p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z w:val="28"/>
          <w:szCs w:val="28"/>
        </w:rPr>
        <w:t>,</w:t>
      </w:r>
      <w:proofErr w:type="gramEnd"/>
      <w:r w:rsidR="00DD7C52">
        <w:rPr>
          <w:spacing w:val="13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ould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z w:val="28"/>
          <w:szCs w:val="28"/>
        </w:rPr>
        <w:t>be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,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m</w:t>
      </w:r>
      <w:r w:rsidR="00DD7C52">
        <w:rPr>
          <w:spacing w:val="-6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,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 xml:space="preserve">, 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ec</w:t>
      </w:r>
      <w:r w:rsidR="00DD7C52">
        <w:rPr>
          <w:sz w:val="28"/>
          <w:szCs w:val="28"/>
        </w:rPr>
        <w:t>t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,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g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c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z w:val="28"/>
          <w:szCs w:val="28"/>
        </w:rPr>
        <w:t xml:space="preserve">or </w:t>
      </w:r>
      <w:r w:rsidR="00DD7C52">
        <w:rPr>
          <w:spacing w:val="-1"/>
          <w:sz w:val="28"/>
          <w:szCs w:val="28"/>
        </w:rPr>
        <w:t>fr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r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e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z w:val="28"/>
          <w:szCs w:val="28"/>
        </w:rPr>
        <w:t>.</w:t>
      </w:r>
      <w:r w:rsidR="00DD7C52">
        <w:rPr>
          <w:spacing w:val="17"/>
          <w:sz w:val="28"/>
          <w:szCs w:val="28"/>
        </w:rPr>
        <w:t xml:space="preserve"> </w:t>
      </w:r>
      <w:r w:rsidR="00DD7C52">
        <w:rPr>
          <w:spacing w:val="-4"/>
          <w:sz w:val="28"/>
          <w:szCs w:val="28"/>
        </w:rPr>
        <w:t>A</w:t>
      </w:r>
      <w:r w:rsidR="00DD7C52">
        <w:rPr>
          <w:spacing w:val="1"/>
          <w:sz w:val="28"/>
          <w:szCs w:val="28"/>
        </w:rPr>
        <w:t>cc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>ing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9"/>
          <w:sz w:val="28"/>
          <w:szCs w:val="28"/>
        </w:rPr>
        <w:t xml:space="preserve"> </w:t>
      </w:r>
      <w:proofErr w:type="gramStart"/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 xml:space="preserve">e </w:t>
      </w:r>
      <w:r w:rsidR="00DD7C52">
        <w:rPr>
          <w:spacing w:val="37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r</w:t>
      </w:r>
      <w:proofErr w:type="gramEnd"/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eac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,</w:t>
      </w:r>
      <w:r w:rsidR="00DD7C52">
        <w:rPr>
          <w:spacing w:val="4"/>
          <w:sz w:val="28"/>
          <w:szCs w:val="28"/>
        </w:rPr>
        <w:t xml:space="preserve"> 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y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z w:val="28"/>
          <w:szCs w:val="28"/>
        </w:rPr>
        <w:t>be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>iv</w:t>
      </w:r>
      <w:r w:rsidR="00DD7C52">
        <w:rPr>
          <w:spacing w:val="-6"/>
          <w:sz w:val="28"/>
          <w:szCs w:val="28"/>
        </w:rPr>
        <w:t>i</w:t>
      </w:r>
      <w:r w:rsidR="00DD7C52">
        <w:rPr>
          <w:sz w:val="28"/>
          <w:szCs w:val="28"/>
        </w:rPr>
        <w:t>d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21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o p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2"/>
          <w:sz w:val="28"/>
          <w:szCs w:val="28"/>
        </w:rPr>
        <w:t>ss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v</w:t>
      </w:r>
      <w:r w:rsidR="00DD7C52">
        <w:rPr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10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t,</w:t>
      </w:r>
      <w:r w:rsidR="00DD7C52">
        <w:rPr>
          <w:spacing w:val="-4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ac</w:t>
      </w:r>
      <w:r w:rsidR="00DD7C52">
        <w:rPr>
          <w:sz w:val="28"/>
          <w:szCs w:val="28"/>
        </w:rPr>
        <w:t>t</w:t>
      </w:r>
      <w:r w:rsidR="00DD7C52">
        <w:rPr>
          <w:spacing w:val="-1"/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v</w:t>
      </w:r>
      <w:r w:rsidR="00DD7C52">
        <w:rPr>
          <w:sz w:val="28"/>
          <w:szCs w:val="28"/>
        </w:rPr>
        <w:t>e</w:t>
      </w:r>
      <w:r w:rsidR="00DD7C52">
        <w:rPr>
          <w:spacing w:val="-4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y</w:t>
      </w:r>
      <w:r w:rsidR="00DD7C52">
        <w:rPr>
          <w:spacing w:val="-8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t</w:t>
      </w:r>
    </w:p>
    <w:p w:rsidR="008447BA" w:rsidRDefault="00DD7C52">
      <w:pPr>
        <w:spacing w:before="1"/>
        <w:ind w:left="160" w:right="8394"/>
        <w:jc w:val="both"/>
        <w:rPr>
          <w:sz w:val="28"/>
          <w:szCs w:val="28"/>
        </w:rPr>
      </w:pP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:</w:t>
      </w:r>
    </w:p>
    <w:p w:rsidR="008447BA" w:rsidRDefault="00DD7C52">
      <w:pPr>
        <w:spacing w:before="43" w:line="361" w:lineRule="auto"/>
        <w:ind w:left="881" w:right="144" w:hanging="361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pacing w:val="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2"/>
          <w:sz w:val="28"/>
          <w:szCs w:val="28"/>
        </w:rPr>
        <w:t>ss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66"/>
          <w:sz w:val="28"/>
          <w:szCs w:val="28"/>
        </w:rPr>
        <w:t xml:space="preserve"> </w:t>
      </w:r>
      <w:proofErr w:type="gramStart"/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 xml:space="preserve">t </w:t>
      </w:r>
      <w:r>
        <w:rPr>
          <w:spacing w:val="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te</w:t>
      </w:r>
      <w:r>
        <w:rPr>
          <w:spacing w:val="4"/>
          <w:sz w:val="28"/>
          <w:szCs w:val="28"/>
        </w:rPr>
        <w:t>r</w:t>
      </w:r>
      <w:r>
        <w:rPr>
          <w:sz w:val="28"/>
          <w:szCs w:val="28"/>
        </w:rPr>
        <w:t>i</w:t>
      </w:r>
      <w:r>
        <w:rPr>
          <w:spacing w:val="5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s</w:t>
      </w:r>
      <w:proofErr w:type="gramEnd"/>
      <w:r>
        <w:rPr>
          <w:spacing w:val="6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ca</w:t>
      </w:r>
      <w:r>
        <w:rPr>
          <w:sz w:val="28"/>
          <w:szCs w:val="28"/>
        </w:rPr>
        <w:t xml:space="preserve">n 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nly</w:t>
      </w:r>
      <w:r>
        <w:rPr>
          <w:spacing w:val="63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 xml:space="preserve">e 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nvi</w:t>
      </w:r>
      <w:r>
        <w:rPr>
          <w:spacing w:val="-2"/>
          <w:sz w:val="28"/>
          <w:szCs w:val="28"/>
        </w:rPr>
        <w:t>r</w:t>
      </w:r>
      <w:r>
        <w:rPr>
          <w:spacing w:val="4"/>
          <w:sz w:val="28"/>
          <w:szCs w:val="28"/>
        </w:rPr>
        <w:t>on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5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s</w:t>
      </w:r>
      <w:r>
        <w:rPr>
          <w:spacing w:val="68"/>
          <w:sz w:val="28"/>
          <w:szCs w:val="28"/>
        </w:rPr>
        <w:t xml:space="preserve"> </w:t>
      </w:r>
      <w:r>
        <w:rPr>
          <w:sz w:val="28"/>
          <w:szCs w:val="28"/>
        </w:rPr>
        <w:t xml:space="preserve">or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mu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i;</w:t>
      </w:r>
      <w:r>
        <w:rPr>
          <w:spacing w:val="-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6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e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8447BA" w:rsidRDefault="00DD7C52">
      <w:pPr>
        <w:tabs>
          <w:tab w:val="left" w:pos="940"/>
        </w:tabs>
        <w:spacing w:before="5" w:line="357" w:lineRule="auto"/>
        <w:ind w:left="881" w:right="148" w:hanging="361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pacing w:val="-4"/>
          <w:sz w:val="28"/>
          <w:szCs w:val="28"/>
        </w:rPr>
        <w:t>A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48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5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s</w:t>
      </w:r>
      <w:r>
        <w:rPr>
          <w:spacing w:val="46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l</w:t>
      </w:r>
      <w:r>
        <w:rPr>
          <w:spacing w:val="45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e</w:t>
      </w:r>
      <w:r>
        <w:rPr>
          <w:spacing w:val="49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5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eac</w:t>
      </w:r>
      <w:r>
        <w:rPr>
          <w:sz w:val="28"/>
          <w:szCs w:val="28"/>
        </w:rPr>
        <w:t>t</w:t>
      </w:r>
      <w:r>
        <w:rPr>
          <w:spacing w:val="49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5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5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s</w:t>
      </w:r>
      <w:r>
        <w:rPr>
          <w:spacing w:val="4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5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m</w:t>
      </w:r>
      <w:r>
        <w:rPr>
          <w:sz w:val="28"/>
          <w:szCs w:val="28"/>
        </w:rPr>
        <w:t>u</w:t>
      </w:r>
      <w:r>
        <w:rPr>
          <w:spacing w:val="4"/>
          <w:sz w:val="28"/>
          <w:szCs w:val="28"/>
        </w:rPr>
        <w:t>l</w:t>
      </w:r>
      <w:r>
        <w:rPr>
          <w:sz w:val="28"/>
          <w:szCs w:val="28"/>
        </w:rPr>
        <w:t>i, b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-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</w:p>
    <w:p w:rsidR="008447BA" w:rsidRDefault="00DD7C52">
      <w:pPr>
        <w:spacing w:before="11"/>
        <w:ind w:left="52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pacing w:val="10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or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,</w:t>
      </w:r>
      <w:r>
        <w:rPr>
          <w:spacing w:val="-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o</w:t>
      </w:r>
      <w:r>
        <w:rPr>
          <w:spacing w:val="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ac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-13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ac</w:t>
      </w:r>
      <w:r>
        <w:rPr>
          <w:sz w:val="28"/>
          <w:szCs w:val="28"/>
        </w:rPr>
        <w:t>te</w:t>
      </w:r>
      <w:r>
        <w:rPr>
          <w:spacing w:val="4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;</w:t>
      </w:r>
    </w:p>
    <w:p w:rsidR="008447BA" w:rsidRDefault="008447BA">
      <w:pPr>
        <w:spacing w:before="3" w:line="160" w:lineRule="exact"/>
        <w:rPr>
          <w:sz w:val="16"/>
          <w:szCs w:val="16"/>
        </w:rPr>
      </w:pPr>
    </w:p>
    <w:p w:rsidR="008447BA" w:rsidRDefault="00DD7C52">
      <w:pPr>
        <w:ind w:left="52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V</w:t>
      </w:r>
      <w:r>
        <w:rPr>
          <w:spacing w:val="1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y</w:t>
      </w:r>
      <w:r>
        <w:rPr>
          <w:spacing w:val="-9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10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t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te</w:t>
      </w:r>
      <w:r>
        <w:rPr>
          <w:spacing w:val="4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s</w:t>
      </w:r>
      <w:r>
        <w:rPr>
          <w:spacing w:val="-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7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,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eac</w:t>
      </w:r>
      <w:r>
        <w:rPr>
          <w:sz w:val="28"/>
          <w:szCs w:val="28"/>
        </w:rPr>
        <w:t>t</w:t>
      </w:r>
      <w:r>
        <w:rPr>
          <w:spacing w:val="-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pt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1"/>
          <w:sz w:val="28"/>
          <w:szCs w:val="28"/>
        </w:rPr>
        <w:t>e</w:t>
      </w:r>
      <w:r>
        <w:rPr>
          <w:spacing w:val="-10"/>
          <w:sz w:val="28"/>
          <w:szCs w:val="28"/>
        </w:rPr>
        <w:t>m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-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acc</w:t>
      </w:r>
      <w:r>
        <w:rPr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ing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y;</w:t>
      </w:r>
    </w:p>
    <w:p w:rsidR="008447BA" w:rsidRDefault="008447BA">
      <w:pPr>
        <w:spacing w:before="8" w:line="140" w:lineRule="exact"/>
        <w:rPr>
          <w:sz w:val="15"/>
          <w:szCs w:val="15"/>
        </w:rPr>
      </w:pPr>
    </w:p>
    <w:p w:rsidR="008447BA" w:rsidRDefault="00DD7C52">
      <w:pPr>
        <w:tabs>
          <w:tab w:val="left" w:pos="940"/>
        </w:tabs>
        <w:spacing w:line="361" w:lineRule="auto"/>
        <w:ind w:left="881" w:right="142" w:hanging="361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An</w:t>
      </w:r>
      <w:r>
        <w:rPr>
          <w:spacing w:val="1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higher</w:t>
      </w:r>
      <w:r>
        <w:rPr>
          <w:spacing w:val="1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l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spacing w:val="1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ig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ca</w:t>
      </w:r>
      <w:r>
        <w:rPr>
          <w:sz w:val="28"/>
          <w:szCs w:val="28"/>
        </w:rPr>
        <w:t>n</w:t>
      </w:r>
      <w:r>
        <w:rPr>
          <w:spacing w:val="1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e</w:t>
      </w:r>
      <w:r>
        <w:rPr>
          <w:spacing w:val="1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ac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16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-1"/>
          <w:sz w:val="28"/>
          <w:szCs w:val="28"/>
        </w:rPr>
        <w:t>r</w:t>
      </w:r>
      <w:r>
        <w:rPr>
          <w:spacing w:val="9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ho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e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>t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g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 xml:space="preserve">nt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s</w:t>
      </w:r>
    </w:p>
    <w:p w:rsidR="008447BA" w:rsidRDefault="00DD7C52">
      <w:pPr>
        <w:spacing w:before="1"/>
        <w:ind w:left="520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>
        <w:rPr>
          <w:spacing w:val="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2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ca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p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ing</w:t>
      </w:r>
      <w:r>
        <w:rPr>
          <w:spacing w:val="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1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ac</w:t>
      </w:r>
      <w:r>
        <w:rPr>
          <w:spacing w:val="1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m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2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a</w:t>
      </w:r>
    </w:p>
    <w:p w:rsidR="008447BA" w:rsidRDefault="008447BA">
      <w:pPr>
        <w:spacing w:before="3" w:line="160" w:lineRule="exact"/>
        <w:rPr>
          <w:sz w:val="16"/>
          <w:szCs w:val="16"/>
        </w:rPr>
      </w:pPr>
    </w:p>
    <w:p w:rsidR="008447BA" w:rsidRDefault="00DD7C52">
      <w:pPr>
        <w:spacing w:line="300" w:lineRule="exact"/>
        <w:ind w:left="881"/>
        <w:rPr>
          <w:sz w:val="28"/>
          <w:szCs w:val="28"/>
        </w:rPr>
      </w:pPr>
      <w:r>
        <w:rPr>
          <w:spacing w:val="-5"/>
          <w:position w:val="-1"/>
          <w:sz w:val="28"/>
          <w:szCs w:val="28"/>
        </w:rPr>
        <w:t>m</w:t>
      </w:r>
      <w:r>
        <w:rPr>
          <w:spacing w:val="6"/>
          <w:position w:val="-1"/>
          <w:sz w:val="28"/>
          <w:szCs w:val="28"/>
        </w:rPr>
        <w:t>a</w:t>
      </w:r>
      <w:r>
        <w:rPr>
          <w:position w:val="-1"/>
          <w:sz w:val="28"/>
          <w:szCs w:val="28"/>
        </w:rPr>
        <w:t>n</w:t>
      </w:r>
      <w:r>
        <w:rPr>
          <w:spacing w:val="-5"/>
          <w:position w:val="-1"/>
          <w:sz w:val="28"/>
          <w:szCs w:val="28"/>
        </w:rPr>
        <w:t>u</w:t>
      </w:r>
      <w:r>
        <w:rPr>
          <w:spacing w:val="6"/>
          <w:position w:val="-1"/>
          <w:sz w:val="28"/>
          <w:szCs w:val="28"/>
        </w:rPr>
        <w:t>a</w:t>
      </w:r>
      <w:r>
        <w:rPr>
          <w:position w:val="-1"/>
          <w:sz w:val="28"/>
          <w:szCs w:val="28"/>
        </w:rPr>
        <w:t>l</w:t>
      </w:r>
      <w:r>
        <w:rPr>
          <w:spacing w:val="-11"/>
          <w:position w:val="-1"/>
          <w:sz w:val="28"/>
          <w:szCs w:val="28"/>
        </w:rPr>
        <w:t xml:space="preserve"> </w:t>
      </w:r>
      <w:r>
        <w:rPr>
          <w:spacing w:val="4"/>
          <w:position w:val="-1"/>
          <w:sz w:val="28"/>
          <w:szCs w:val="28"/>
        </w:rPr>
        <w:t>o</w:t>
      </w:r>
      <w:r>
        <w:rPr>
          <w:position w:val="-1"/>
          <w:sz w:val="28"/>
          <w:szCs w:val="28"/>
        </w:rPr>
        <w:t>r</w:t>
      </w:r>
      <w:r>
        <w:rPr>
          <w:spacing w:val="-2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p</w:t>
      </w:r>
      <w:r>
        <w:rPr>
          <w:spacing w:val="-1"/>
          <w:position w:val="-1"/>
          <w:sz w:val="28"/>
          <w:szCs w:val="28"/>
        </w:rPr>
        <w:t>r</w:t>
      </w:r>
      <w:r>
        <w:rPr>
          <w:spacing w:val="2"/>
          <w:position w:val="-1"/>
          <w:sz w:val="28"/>
          <w:szCs w:val="28"/>
        </w:rPr>
        <w:t>e</w:t>
      </w:r>
      <w:r>
        <w:rPr>
          <w:spacing w:val="-2"/>
          <w:position w:val="-1"/>
          <w:sz w:val="28"/>
          <w:szCs w:val="28"/>
        </w:rPr>
        <w:t>-</w:t>
      </w:r>
      <w:r>
        <w:rPr>
          <w:spacing w:val="4"/>
          <w:position w:val="-1"/>
          <w:sz w:val="28"/>
          <w:szCs w:val="28"/>
        </w:rPr>
        <w:t>p</w:t>
      </w:r>
      <w:r>
        <w:rPr>
          <w:spacing w:val="-1"/>
          <w:position w:val="-1"/>
          <w:sz w:val="28"/>
          <w:szCs w:val="28"/>
        </w:rPr>
        <w:t>r</w:t>
      </w:r>
      <w:r>
        <w:rPr>
          <w:spacing w:val="4"/>
          <w:position w:val="-1"/>
          <w:sz w:val="28"/>
          <w:szCs w:val="28"/>
        </w:rPr>
        <w:t>o</w:t>
      </w:r>
      <w:r>
        <w:rPr>
          <w:position w:val="-1"/>
          <w:sz w:val="28"/>
          <w:szCs w:val="28"/>
        </w:rPr>
        <w:t>g</w:t>
      </w:r>
      <w:r>
        <w:rPr>
          <w:spacing w:val="-1"/>
          <w:position w:val="-1"/>
          <w:sz w:val="28"/>
          <w:szCs w:val="28"/>
        </w:rPr>
        <w:t>r</w:t>
      </w:r>
      <w:r>
        <w:rPr>
          <w:spacing w:val="6"/>
          <w:position w:val="-1"/>
          <w:sz w:val="28"/>
          <w:szCs w:val="28"/>
        </w:rPr>
        <w:t>a</w:t>
      </w:r>
      <w:r>
        <w:rPr>
          <w:position w:val="-1"/>
          <w:sz w:val="28"/>
          <w:szCs w:val="28"/>
        </w:rPr>
        <w:t>m</w:t>
      </w:r>
      <w:r>
        <w:rPr>
          <w:spacing w:val="-6"/>
          <w:position w:val="-1"/>
          <w:sz w:val="28"/>
          <w:szCs w:val="28"/>
        </w:rPr>
        <w:t>m</w:t>
      </w:r>
      <w:r>
        <w:rPr>
          <w:spacing w:val="1"/>
          <w:position w:val="-1"/>
          <w:sz w:val="28"/>
          <w:szCs w:val="28"/>
        </w:rPr>
        <w:t>e</w:t>
      </w:r>
      <w:r>
        <w:rPr>
          <w:position w:val="-1"/>
          <w:sz w:val="28"/>
          <w:szCs w:val="28"/>
        </w:rPr>
        <w:t>d</w:t>
      </w:r>
      <w:r>
        <w:rPr>
          <w:spacing w:val="-12"/>
          <w:position w:val="-1"/>
          <w:sz w:val="28"/>
          <w:szCs w:val="28"/>
        </w:rPr>
        <w:t xml:space="preserve"> </w:t>
      </w:r>
      <w:r>
        <w:rPr>
          <w:spacing w:val="-5"/>
          <w:position w:val="-1"/>
          <w:sz w:val="28"/>
          <w:szCs w:val="28"/>
        </w:rPr>
        <w:t>m</w:t>
      </w:r>
      <w:r>
        <w:rPr>
          <w:spacing w:val="6"/>
          <w:position w:val="-1"/>
          <w:sz w:val="28"/>
          <w:szCs w:val="28"/>
        </w:rPr>
        <w:t>a</w:t>
      </w:r>
      <w:r>
        <w:rPr>
          <w:position w:val="-1"/>
          <w:sz w:val="28"/>
          <w:szCs w:val="28"/>
        </w:rPr>
        <w:t>n</w:t>
      </w:r>
      <w:r>
        <w:rPr>
          <w:spacing w:val="-5"/>
          <w:position w:val="-1"/>
          <w:sz w:val="28"/>
          <w:szCs w:val="28"/>
        </w:rPr>
        <w:t>n</w:t>
      </w:r>
      <w:r>
        <w:rPr>
          <w:spacing w:val="6"/>
          <w:position w:val="-1"/>
          <w:sz w:val="28"/>
          <w:szCs w:val="28"/>
        </w:rPr>
        <w:t>e</w:t>
      </w:r>
      <w:r>
        <w:rPr>
          <w:spacing w:val="-1"/>
          <w:position w:val="-1"/>
          <w:sz w:val="28"/>
          <w:szCs w:val="28"/>
        </w:rPr>
        <w:t>r</w:t>
      </w:r>
      <w:r>
        <w:rPr>
          <w:position w:val="-1"/>
          <w:sz w:val="28"/>
          <w:szCs w:val="28"/>
        </w:rPr>
        <w:t>.</w:t>
      </w:r>
    </w:p>
    <w:p w:rsidR="008447BA" w:rsidRDefault="008447BA">
      <w:pPr>
        <w:spacing w:before="6" w:line="140" w:lineRule="exact"/>
        <w:rPr>
          <w:sz w:val="14"/>
          <w:szCs w:val="14"/>
        </w:rPr>
      </w:pPr>
    </w:p>
    <w:p w:rsidR="008447BA" w:rsidRDefault="00DD7C52">
      <w:pPr>
        <w:spacing w:before="22"/>
        <w:ind w:left="520"/>
        <w:rPr>
          <w:sz w:val="28"/>
          <w:szCs w:val="28"/>
        </w:rPr>
        <w:sectPr w:rsidR="008447BA">
          <w:pgSz w:w="12240" w:h="15840"/>
          <w:pgMar w:top="900" w:right="1260" w:bottom="280" w:left="1280" w:header="718" w:footer="0" w:gutter="0"/>
          <w:cols w:space="720"/>
        </w:sectPr>
      </w:pPr>
      <w:r>
        <w:rPr>
          <w:sz w:val="28"/>
          <w:szCs w:val="28"/>
        </w:rPr>
        <w:t>7.</w:t>
      </w:r>
    </w:p>
    <w:p w:rsidR="008447BA" w:rsidRDefault="008447BA">
      <w:pPr>
        <w:spacing w:before="10" w:line="120" w:lineRule="exact"/>
        <w:rPr>
          <w:sz w:val="13"/>
          <w:szCs w:val="13"/>
        </w:rPr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5C3AD3">
      <w:pPr>
        <w:spacing w:before="20"/>
        <w:ind w:right="175"/>
        <w:jc w:val="right"/>
        <w:rPr>
          <w:sz w:val="32"/>
          <w:szCs w:val="32"/>
        </w:rPr>
      </w:pPr>
      <w:r>
        <w:pict>
          <v:group id="_x0000_s1154" style="position:absolute;left:0;text-align:left;margin-left:67.75pt;margin-top:28.25pt;width:471.85pt;height:0;z-index:-251693568;mso-position-horizontal-relative:page" coordorigin="1355,565" coordsize="9437,0">
            <v:shape id="_x0000_s1155" style="position:absolute;left:1355;top:565;width:9437;height:0" coordorigin="1355,565" coordsize="9437,0" path="m1355,565r9437,e" filled="f">
              <v:path arrowok="t"/>
            </v:shape>
            <w10:wrap anchorx="page"/>
          </v:group>
        </w:pict>
      </w:r>
      <w:r w:rsidR="00DD7C52">
        <w:rPr>
          <w:b/>
          <w:spacing w:val="-2"/>
          <w:sz w:val="32"/>
          <w:szCs w:val="32"/>
        </w:rPr>
        <w:t>C</w:t>
      </w:r>
      <w:r w:rsidR="00DD7C52">
        <w:rPr>
          <w:b/>
          <w:sz w:val="32"/>
          <w:szCs w:val="32"/>
        </w:rPr>
        <w:t>H</w:t>
      </w:r>
      <w:r w:rsidR="00DD7C52">
        <w:rPr>
          <w:b/>
          <w:spacing w:val="-2"/>
          <w:sz w:val="32"/>
          <w:szCs w:val="32"/>
        </w:rPr>
        <w:t>A</w:t>
      </w:r>
      <w:r w:rsidR="00DD7C52">
        <w:rPr>
          <w:b/>
          <w:sz w:val="32"/>
          <w:szCs w:val="32"/>
        </w:rPr>
        <w:t>P</w:t>
      </w:r>
      <w:r w:rsidR="00DD7C52">
        <w:rPr>
          <w:b/>
          <w:spacing w:val="2"/>
          <w:sz w:val="32"/>
          <w:szCs w:val="32"/>
        </w:rPr>
        <w:t>T</w:t>
      </w:r>
      <w:r w:rsidR="00DD7C52">
        <w:rPr>
          <w:b/>
          <w:spacing w:val="1"/>
          <w:sz w:val="32"/>
          <w:szCs w:val="32"/>
        </w:rPr>
        <w:t>E</w:t>
      </w:r>
      <w:r w:rsidR="00DD7C52">
        <w:rPr>
          <w:b/>
          <w:sz w:val="32"/>
          <w:szCs w:val="32"/>
        </w:rPr>
        <w:t>R</w:t>
      </w:r>
      <w:r w:rsidR="00DD7C52">
        <w:rPr>
          <w:b/>
          <w:spacing w:val="-5"/>
          <w:sz w:val="32"/>
          <w:szCs w:val="32"/>
        </w:rPr>
        <w:t xml:space="preserve"> </w:t>
      </w:r>
      <w:r w:rsidR="00DD7C52">
        <w:rPr>
          <w:b/>
          <w:sz w:val="32"/>
          <w:szCs w:val="32"/>
        </w:rPr>
        <w:t>2</w:t>
      </w:r>
    </w:p>
    <w:p w:rsidR="008447BA" w:rsidRDefault="008447BA">
      <w:pPr>
        <w:spacing w:before="3" w:line="160" w:lineRule="exact"/>
        <w:rPr>
          <w:sz w:val="17"/>
          <w:szCs w:val="17"/>
        </w:rPr>
      </w:pPr>
    </w:p>
    <w:p w:rsidR="008447BA" w:rsidRDefault="008447BA">
      <w:pPr>
        <w:spacing w:line="200" w:lineRule="exact"/>
      </w:pPr>
    </w:p>
    <w:p w:rsidR="008447BA" w:rsidRDefault="00DD7C52">
      <w:pPr>
        <w:ind w:right="172"/>
        <w:jc w:val="right"/>
        <w:rPr>
          <w:sz w:val="36"/>
          <w:szCs w:val="36"/>
        </w:rPr>
      </w:pPr>
      <w:r>
        <w:rPr>
          <w:b/>
          <w:spacing w:val="5"/>
          <w:sz w:val="36"/>
          <w:szCs w:val="36"/>
        </w:rPr>
        <w:t>M</w:t>
      </w:r>
      <w:r>
        <w:rPr>
          <w:b/>
          <w:sz w:val="36"/>
          <w:szCs w:val="36"/>
        </w:rPr>
        <w:t>ATE</w:t>
      </w:r>
      <w:r>
        <w:rPr>
          <w:b/>
          <w:spacing w:val="-2"/>
          <w:sz w:val="36"/>
          <w:szCs w:val="36"/>
        </w:rPr>
        <w:t>R</w:t>
      </w:r>
      <w:r>
        <w:rPr>
          <w:b/>
          <w:sz w:val="36"/>
          <w:szCs w:val="36"/>
        </w:rPr>
        <w:t>I</w:t>
      </w:r>
      <w:r>
        <w:rPr>
          <w:b/>
          <w:spacing w:val="-1"/>
          <w:sz w:val="36"/>
          <w:szCs w:val="36"/>
        </w:rPr>
        <w:t>A</w:t>
      </w:r>
      <w:r>
        <w:rPr>
          <w:b/>
          <w:sz w:val="36"/>
          <w:szCs w:val="36"/>
        </w:rPr>
        <w:t>L</w:t>
      </w:r>
    </w:p>
    <w:p w:rsidR="008447BA" w:rsidRDefault="008447BA">
      <w:pPr>
        <w:spacing w:line="200" w:lineRule="exact"/>
      </w:pPr>
    </w:p>
    <w:p w:rsidR="008447BA" w:rsidRDefault="008447BA">
      <w:pPr>
        <w:spacing w:before="5" w:line="200" w:lineRule="exact"/>
      </w:pPr>
    </w:p>
    <w:p w:rsidR="008447BA" w:rsidRPr="000360FF" w:rsidRDefault="005C3AD3" w:rsidP="000360FF">
      <w:pPr>
        <w:spacing w:line="276" w:lineRule="auto"/>
        <w:ind w:left="160" w:right="133"/>
        <w:jc w:val="both"/>
        <w:rPr>
          <w:spacing w:val="9"/>
          <w:sz w:val="28"/>
          <w:szCs w:val="28"/>
        </w:rPr>
        <w:sectPr w:rsidR="008447BA" w:rsidRPr="000360FF">
          <w:pgSz w:w="12240" w:h="15840"/>
          <w:pgMar w:top="900" w:right="1260" w:bottom="280" w:left="1280" w:header="718" w:footer="0" w:gutter="0"/>
          <w:cols w:space="720"/>
        </w:sectPr>
      </w:pPr>
      <w:r>
        <w:pict>
          <v:group id="_x0000_s1151" style="position:absolute;left:0;text-align:left;margin-left:442.85pt;margin-top:127pt;width:7.6pt;height:7.6pt;z-index:-251695616;mso-position-horizontal-relative:page" coordorigin="8857,2540" coordsize="152,152">
            <v:shape id="_x0000_s1152" style="position:absolute;left:8857;top:2540;width:152;height:152" coordorigin="8857,2540" coordsize="152,152" path="m8875,2559r-10,13l8858,2590r-1,21l8857,2613r4,19l8869,2650r14,17l8900,2681r18,8l8938,2692r18,l8974,2686r16,-12l9001,2661r7,-19l9009,2621r,l9005,2601r-8,-18l8983,2566r-18,-14l8947,2544r-19,-4l8910,2541r-18,6l8875,2559xe" fillcolor="#1f487c" stroked="f">
              <v:path arrowok="t"/>
            </v:shape>
            <w10:wrap anchorx="page"/>
          </v:group>
        </w:pic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or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y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s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x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6"/>
          <w:sz w:val="28"/>
          <w:szCs w:val="28"/>
        </w:rPr>
        <w:t>l</w:t>
      </w:r>
      <w:r w:rsidR="00DD7C52">
        <w:rPr>
          <w:sz w:val="28"/>
          <w:szCs w:val="28"/>
        </w:rPr>
        <w:t>e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 xml:space="preserve">y 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s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>b</w:t>
      </w:r>
      <w:r w:rsidR="00DD7C52">
        <w:rPr>
          <w:spacing w:val="1"/>
          <w:sz w:val="28"/>
          <w:szCs w:val="28"/>
        </w:rPr>
        <w:t>ee</w:t>
      </w:r>
      <w:r w:rsidR="00DD7C52">
        <w:rPr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1"/>
          <w:sz w:val="28"/>
          <w:szCs w:val="28"/>
        </w:rPr>
        <w:t>ea</w:t>
      </w:r>
      <w:r w:rsidR="00DD7C52">
        <w:rPr>
          <w:sz w:val="28"/>
          <w:szCs w:val="28"/>
        </w:rPr>
        <w:t>ving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-1"/>
          <w:sz w:val="28"/>
          <w:szCs w:val="28"/>
        </w:rPr>
        <w:t>l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y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s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o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s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r d</w:t>
      </w:r>
      <w:r w:rsidR="00DD7C52">
        <w:rPr>
          <w:spacing w:val="1"/>
          <w:sz w:val="28"/>
          <w:szCs w:val="28"/>
        </w:rPr>
        <w:t>ec</w:t>
      </w:r>
      <w:r w:rsidR="00DD7C52">
        <w:rPr>
          <w:sz w:val="28"/>
          <w:szCs w:val="28"/>
        </w:rPr>
        <w:t>o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v</w:t>
      </w:r>
      <w:r w:rsidR="00DD7C52">
        <w:rPr>
          <w:sz w:val="28"/>
          <w:szCs w:val="28"/>
        </w:rPr>
        <w:t>e</w:t>
      </w:r>
      <w:r w:rsidR="00DD7C52">
        <w:rPr>
          <w:spacing w:val="5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p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p</w:t>
      </w:r>
      <w:r w:rsidR="00DD7C52">
        <w:rPr>
          <w:sz w:val="28"/>
          <w:szCs w:val="28"/>
        </w:rPr>
        <w:t>o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.</w:t>
      </w:r>
      <w:r w:rsidR="00DD7C52">
        <w:rPr>
          <w:spacing w:val="55"/>
          <w:sz w:val="28"/>
          <w:szCs w:val="28"/>
        </w:rPr>
        <w:t xml:space="preserve"> </w:t>
      </w:r>
      <w:r w:rsidR="00DD7C52">
        <w:rPr>
          <w:spacing w:val="-2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66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i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59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on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v</w:t>
      </w:r>
      <w:r w:rsidR="00DD7C52">
        <w:rPr>
          <w:sz w:val="28"/>
          <w:szCs w:val="28"/>
        </w:rPr>
        <w:t>e</w:t>
      </w:r>
      <w:r w:rsidR="00DD7C52">
        <w:rPr>
          <w:spacing w:val="58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c</w:t>
      </w:r>
      <w:r w:rsidR="00DD7C52">
        <w:rPr>
          <w:spacing w:val="58"/>
          <w:sz w:val="28"/>
          <w:szCs w:val="28"/>
        </w:rPr>
        <w:t xml:space="preserve"> </w:t>
      </w:r>
      <w:r w:rsidR="00DD7C52">
        <w:rPr>
          <w:sz w:val="28"/>
          <w:szCs w:val="28"/>
        </w:rPr>
        <w:t>we</w:t>
      </w:r>
      <w:r w:rsidR="00DD7C52">
        <w:rPr>
          <w:spacing w:val="63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x</w:t>
      </w:r>
      <w:r w:rsidR="00DD7C52">
        <w:rPr>
          <w:spacing w:val="4"/>
          <w:sz w:val="28"/>
          <w:szCs w:val="28"/>
        </w:rPr>
        <w:t>p</w:t>
      </w:r>
      <w:r w:rsidR="00DD7C52">
        <w:rPr>
          <w:sz w:val="28"/>
          <w:szCs w:val="28"/>
        </w:rPr>
        <w:t>lo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54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s</w:t>
      </w:r>
      <w:r w:rsidR="00DD7C52">
        <w:rPr>
          <w:spacing w:val="62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i</w:t>
      </w:r>
      <w:r w:rsidR="00DD7C52">
        <w:rPr>
          <w:spacing w:val="-6"/>
          <w:sz w:val="28"/>
          <w:szCs w:val="28"/>
        </w:rPr>
        <w:t>l</w:t>
      </w:r>
      <w:r w:rsidR="00DD7C52">
        <w:rPr>
          <w:sz w:val="28"/>
          <w:szCs w:val="28"/>
        </w:rPr>
        <w:t>k</w:t>
      </w:r>
      <w:r w:rsidR="00DD7C52">
        <w:rPr>
          <w:spacing w:val="60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g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z</w:t>
      </w:r>
      <w:r w:rsidR="00DD7C52">
        <w:rPr>
          <w:sz w:val="28"/>
          <w:szCs w:val="28"/>
        </w:rPr>
        <w:t>a wh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t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s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z w:val="28"/>
          <w:szCs w:val="28"/>
        </w:rPr>
        <w:t>two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y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 xml:space="preserve"> o</w:t>
      </w:r>
      <w:r w:rsidR="00DD7C52">
        <w:rPr>
          <w:sz w:val="28"/>
          <w:szCs w:val="28"/>
        </w:rPr>
        <w:t>f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b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.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O</w:t>
      </w:r>
      <w:r w:rsidR="00DD7C52">
        <w:rPr>
          <w:sz w:val="28"/>
          <w:szCs w:val="28"/>
        </w:rPr>
        <w:t xml:space="preserve">n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p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s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z w:val="28"/>
          <w:szCs w:val="28"/>
        </w:rPr>
        <w:t>a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p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in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z w:val="28"/>
          <w:szCs w:val="28"/>
        </w:rPr>
        <w:t>i</w:t>
      </w:r>
      <w:r w:rsidR="00DD7C52">
        <w:rPr>
          <w:spacing w:val="-6"/>
          <w:sz w:val="28"/>
          <w:szCs w:val="28"/>
        </w:rPr>
        <w:t>l</w:t>
      </w:r>
      <w:r w:rsidR="00DD7C52">
        <w:rPr>
          <w:sz w:val="28"/>
          <w:szCs w:val="28"/>
        </w:rPr>
        <w:t>k</w:t>
      </w:r>
      <w:r w:rsidR="00DD7C52">
        <w:rPr>
          <w:spacing w:val="4"/>
          <w:sz w:val="28"/>
          <w:szCs w:val="28"/>
        </w:rPr>
        <w:t xml:space="preserve"> t</w:t>
      </w:r>
      <w:r w:rsidR="00DD7C52">
        <w:rPr>
          <w:sz w:val="28"/>
          <w:szCs w:val="28"/>
        </w:rPr>
        <w:t>h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ea</w:t>
      </w:r>
      <w:r w:rsidR="00DD7C52">
        <w:rPr>
          <w:sz w:val="28"/>
          <w:szCs w:val="28"/>
        </w:rPr>
        <w:t>d.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R</w:t>
      </w:r>
      <w:r w:rsidR="00DD7C52">
        <w:rPr>
          <w:sz w:val="28"/>
          <w:szCs w:val="28"/>
        </w:rPr>
        <w:t>unning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i</w:t>
      </w:r>
      <w:r w:rsidR="00DD7C52">
        <w:rPr>
          <w:sz w:val="28"/>
          <w:szCs w:val="28"/>
        </w:rPr>
        <w:t>n 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r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>i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ec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 xml:space="preserve">n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6"/>
          <w:sz w:val="28"/>
          <w:szCs w:val="28"/>
        </w:rPr>
        <w:t>f</w:t>
      </w:r>
      <w:r w:rsidR="00DD7C52">
        <w:rPr>
          <w:sz w:val="28"/>
          <w:szCs w:val="28"/>
        </w:rPr>
        <w:t>t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s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z w:val="28"/>
          <w:szCs w:val="28"/>
        </w:rPr>
        <w:t>a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k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ea</w:t>
      </w:r>
      <w:r w:rsidR="00DD7C52">
        <w:rPr>
          <w:sz w:val="28"/>
          <w:szCs w:val="28"/>
        </w:rPr>
        <w:t>d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pp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hin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opp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r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i</w:t>
      </w:r>
      <w:r w:rsidR="00DD7C52">
        <w:rPr>
          <w:spacing w:val="-6"/>
          <w:sz w:val="28"/>
          <w:szCs w:val="28"/>
        </w:rPr>
        <w:t>l</w:t>
      </w:r>
      <w:r w:rsidR="00DD7C52">
        <w:rPr>
          <w:sz w:val="28"/>
          <w:szCs w:val="28"/>
        </w:rPr>
        <w:t>.</w:t>
      </w:r>
      <w:r w:rsidR="00DD7C52">
        <w:rPr>
          <w:spacing w:val="16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 xml:space="preserve">s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ic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y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n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s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p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 xml:space="preserve">d </w:t>
      </w:r>
      <w:r w:rsidR="00DD7C52">
        <w:rPr>
          <w:spacing w:val="4"/>
          <w:sz w:val="28"/>
          <w:szCs w:val="28"/>
        </w:rPr>
        <w:t>j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z w:val="28"/>
          <w:szCs w:val="28"/>
        </w:rPr>
        <w:t>l</w:t>
      </w:r>
      <w:r w:rsidR="00DD7C52">
        <w:rPr>
          <w:spacing w:val="-1"/>
          <w:sz w:val="28"/>
          <w:szCs w:val="28"/>
        </w:rPr>
        <w:t>i</w:t>
      </w:r>
      <w:r w:rsidR="00DD7C52">
        <w:rPr>
          <w:sz w:val="28"/>
          <w:szCs w:val="28"/>
        </w:rPr>
        <w:t>ke</w:t>
      </w:r>
      <w:r w:rsidR="00DD7C52">
        <w:rPr>
          <w:spacing w:val="6"/>
          <w:sz w:val="28"/>
          <w:szCs w:val="28"/>
        </w:rPr>
        <w:t xml:space="preserve"> c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7"/>
          <w:sz w:val="28"/>
          <w:szCs w:val="28"/>
        </w:rPr>
        <w:t>h</w:t>
      </w:r>
      <w:r w:rsidR="00DD7C52">
        <w:rPr>
          <w:spacing w:val="-2"/>
          <w:sz w:val="28"/>
          <w:szCs w:val="28"/>
        </w:rPr>
        <w:t>-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o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>p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,</w:t>
      </w:r>
      <w:r w:rsidR="00DD7C52">
        <w:rPr>
          <w:spacing w:val="6"/>
          <w:sz w:val="28"/>
          <w:szCs w:val="28"/>
        </w:rPr>
        <w:t xml:space="preserve"> 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s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z w:val="28"/>
          <w:szCs w:val="28"/>
        </w:rPr>
        <w:t>high</w:t>
      </w:r>
      <w:r w:rsidR="00DD7C52">
        <w:rPr>
          <w:spacing w:val="3"/>
          <w:sz w:val="28"/>
          <w:szCs w:val="28"/>
        </w:rPr>
        <w:t>l</w:t>
      </w:r>
      <w:r w:rsidR="00DD7C52">
        <w:rPr>
          <w:sz w:val="28"/>
          <w:szCs w:val="28"/>
        </w:rPr>
        <w:t xml:space="preserve">y 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 xml:space="preserve">. </w:t>
      </w:r>
      <w:r w:rsidR="00DD7C52">
        <w:rPr>
          <w:spacing w:val="3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z w:val="28"/>
          <w:szCs w:val="28"/>
        </w:rPr>
        <w:t>i</w:t>
      </w:r>
      <w:r w:rsidR="00DD7C52">
        <w:rPr>
          <w:spacing w:val="-6"/>
          <w:sz w:val="28"/>
          <w:szCs w:val="28"/>
        </w:rPr>
        <w:t>l</w:t>
      </w:r>
      <w:r w:rsidR="00DD7C52">
        <w:rPr>
          <w:sz w:val="28"/>
          <w:szCs w:val="28"/>
        </w:rPr>
        <w:t>k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pacing w:val="3"/>
          <w:sz w:val="28"/>
          <w:szCs w:val="28"/>
        </w:rPr>
        <w:t>i</w:t>
      </w:r>
      <w:r w:rsidR="00DD7C52">
        <w:rPr>
          <w:sz w:val="28"/>
          <w:szCs w:val="28"/>
        </w:rPr>
        <w:t>b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r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o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s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z w:val="28"/>
          <w:szCs w:val="28"/>
        </w:rPr>
        <w:t>a</w:t>
      </w:r>
      <w:r w:rsidR="00DD7C52">
        <w:rPr>
          <w:spacing w:val="16"/>
          <w:sz w:val="28"/>
          <w:szCs w:val="28"/>
        </w:rPr>
        <w:t xml:space="preserve"> </w:t>
      </w:r>
      <w:r w:rsidR="00DD7C52">
        <w:rPr>
          <w:sz w:val="28"/>
          <w:szCs w:val="28"/>
        </w:rPr>
        <w:t>high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z w:val="28"/>
          <w:szCs w:val="28"/>
        </w:rPr>
        <w:t>te</w:t>
      </w:r>
      <w:r w:rsidR="00DD7C52">
        <w:rPr>
          <w:spacing w:val="-4"/>
          <w:sz w:val="28"/>
          <w:szCs w:val="28"/>
        </w:rPr>
        <w:t>n</w:t>
      </w:r>
      <w:r w:rsidR="00DD7C52">
        <w:rPr>
          <w:spacing w:val="7"/>
          <w:sz w:val="28"/>
          <w:szCs w:val="28"/>
        </w:rPr>
        <w:t>s</w:t>
      </w:r>
      <w:r w:rsidR="00DD7C52">
        <w:rPr>
          <w:sz w:val="28"/>
          <w:szCs w:val="28"/>
        </w:rPr>
        <w:t>i</w:t>
      </w:r>
      <w:r w:rsidR="00DD7C52">
        <w:rPr>
          <w:spacing w:val="-6"/>
          <w:sz w:val="28"/>
          <w:szCs w:val="28"/>
        </w:rPr>
        <w:t>l</w:t>
      </w:r>
      <w:r w:rsidR="00DD7C52">
        <w:rPr>
          <w:sz w:val="28"/>
          <w:szCs w:val="28"/>
        </w:rPr>
        <w:t>e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</w:t>
      </w:r>
      <w:r w:rsidR="00DD7C52">
        <w:rPr>
          <w:spacing w:val="-5"/>
          <w:sz w:val="28"/>
          <w:szCs w:val="28"/>
        </w:rPr>
        <w:t>g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z w:val="28"/>
          <w:szCs w:val="28"/>
        </w:rPr>
        <w:t>hi</w:t>
      </w:r>
      <w:r w:rsidR="00DD7C52">
        <w:rPr>
          <w:spacing w:val="4"/>
          <w:sz w:val="28"/>
          <w:szCs w:val="28"/>
        </w:rPr>
        <w:t>g</w:t>
      </w:r>
      <w:r w:rsidR="00DD7C52">
        <w:rPr>
          <w:sz w:val="28"/>
          <w:szCs w:val="28"/>
        </w:rPr>
        <w:t>h t</w:t>
      </w:r>
      <w:r w:rsidR="00DD7C52">
        <w:rPr>
          <w:spacing w:val="5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u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,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-6"/>
          <w:sz w:val="28"/>
          <w:szCs w:val="28"/>
        </w:rPr>
        <w:t>l</w:t>
      </w:r>
      <w:r w:rsidR="00DD7C52">
        <w:rPr>
          <w:sz w:val="28"/>
          <w:szCs w:val="28"/>
        </w:rPr>
        <w:t>o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>ing</w:t>
      </w:r>
      <w:r w:rsidR="00DD7C52">
        <w:rPr>
          <w:spacing w:val="4"/>
          <w:sz w:val="28"/>
          <w:szCs w:val="28"/>
        </w:rPr>
        <w:t xml:space="preserve"> 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y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n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z w:val="28"/>
          <w:szCs w:val="28"/>
        </w:rPr>
        <w:t>be</w:t>
      </w:r>
      <w:r w:rsidR="00DD7C52">
        <w:rPr>
          <w:spacing w:val="17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wn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z w:val="28"/>
          <w:szCs w:val="28"/>
        </w:rPr>
        <w:t>or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d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 xml:space="preserve">d </w:t>
      </w:r>
      <w:r w:rsidR="00DD7C52">
        <w:rPr>
          <w:spacing w:val="5"/>
          <w:sz w:val="28"/>
          <w:szCs w:val="28"/>
        </w:rPr>
        <w:t>w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 xml:space="preserve">l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hine</w:t>
      </w:r>
      <w:r w:rsidR="00DD7C52">
        <w:rPr>
          <w:spacing w:val="4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y</w:t>
      </w:r>
      <w:r w:rsidR="00DD7C52">
        <w:rPr>
          <w:sz w:val="28"/>
          <w:szCs w:val="28"/>
        </w:rPr>
        <w:t>.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ing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z w:val="28"/>
          <w:szCs w:val="28"/>
        </w:rPr>
        <w:t>b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tw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e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s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o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t</w:t>
      </w:r>
      <w:r w:rsidR="00DD7C52">
        <w:rPr>
          <w:sz w:val="28"/>
          <w:szCs w:val="28"/>
        </w:rPr>
        <w:t>s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1"/>
          <w:sz w:val="28"/>
          <w:szCs w:val="28"/>
        </w:rPr>
        <w:t>e</w:t>
      </w:r>
      <w:r w:rsidR="00DD7C52">
        <w:rPr>
          <w:sz w:val="28"/>
          <w:szCs w:val="28"/>
        </w:rPr>
        <w:t xml:space="preserve">m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o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z w:val="28"/>
          <w:szCs w:val="28"/>
        </w:rPr>
        <w:t>be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>iv</w:t>
      </w:r>
      <w:r w:rsidR="00DD7C52">
        <w:rPr>
          <w:spacing w:val="-1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3"/>
          <w:sz w:val="28"/>
          <w:szCs w:val="28"/>
        </w:rPr>
        <w:t>l</w:t>
      </w:r>
      <w:r w:rsidR="00DD7C52">
        <w:rPr>
          <w:sz w:val="28"/>
          <w:szCs w:val="28"/>
        </w:rPr>
        <w:t xml:space="preserve">y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dd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ss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d,</w:t>
      </w:r>
      <w:r w:rsidR="00DD7C52">
        <w:rPr>
          <w:spacing w:val="25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o</w:t>
      </w:r>
      <w:r w:rsidR="00DD7C52">
        <w:rPr>
          <w:spacing w:val="33"/>
          <w:sz w:val="28"/>
          <w:szCs w:val="28"/>
        </w:rPr>
        <w:t xml:space="preserve"> </w:t>
      </w:r>
      <w:r w:rsidR="00DD7C52">
        <w:rPr>
          <w:sz w:val="28"/>
          <w:szCs w:val="28"/>
        </w:rPr>
        <w:t>a</w:t>
      </w:r>
      <w:r w:rsidR="00DD7C52">
        <w:rPr>
          <w:spacing w:val="35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p</w:t>
      </w:r>
      <w:r w:rsidR="00DD7C52">
        <w:rPr>
          <w:spacing w:val="35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3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s</w:t>
      </w:r>
      <w:r w:rsidR="00DD7C52">
        <w:rPr>
          <w:spacing w:val="38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c</w:t>
      </w:r>
      <w:r w:rsidR="00DD7C52">
        <w:rPr>
          <w:spacing w:val="34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</w:t>
      </w:r>
      <w:r w:rsidR="00DD7C52">
        <w:rPr>
          <w:spacing w:val="40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pacing w:val="4"/>
          <w:sz w:val="28"/>
          <w:szCs w:val="28"/>
        </w:rPr>
        <w:t>u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</w:t>
      </w:r>
      <w:r w:rsidR="00DD7C52">
        <w:rPr>
          <w:spacing w:val="27"/>
          <w:sz w:val="28"/>
          <w:szCs w:val="28"/>
        </w:rPr>
        <w:t xml:space="preserve"> </w:t>
      </w:r>
      <w:r w:rsidR="00DD7C52">
        <w:rPr>
          <w:sz w:val="28"/>
          <w:szCs w:val="28"/>
        </w:rPr>
        <w:t>l</w:t>
      </w:r>
      <w:r w:rsidR="00DD7C52">
        <w:rPr>
          <w:spacing w:val="-1"/>
          <w:sz w:val="28"/>
          <w:szCs w:val="28"/>
        </w:rPr>
        <w:t>i</w:t>
      </w:r>
      <w:r w:rsidR="00DD7C52">
        <w:rPr>
          <w:sz w:val="28"/>
          <w:szCs w:val="28"/>
        </w:rPr>
        <w:t>ke</w:t>
      </w:r>
      <w:r w:rsidR="00DD7C52">
        <w:rPr>
          <w:spacing w:val="32"/>
          <w:sz w:val="28"/>
          <w:szCs w:val="28"/>
        </w:rPr>
        <w:t xml:space="preserve"> </w:t>
      </w:r>
      <w:r w:rsidR="00DD7C52">
        <w:rPr>
          <w:sz w:val="28"/>
          <w:szCs w:val="28"/>
        </w:rPr>
        <w:t>a</w:t>
      </w:r>
      <w:r w:rsidR="00DD7C52">
        <w:rPr>
          <w:spacing w:val="40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b</w:t>
      </w:r>
      <w:r w:rsidR="00DD7C52">
        <w:rPr>
          <w:spacing w:val="4"/>
          <w:sz w:val="28"/>
          <w:szCs w:val="28"/>
        </w:rPr>
        <w:t>bo</w:t>
      </w:r>
      <w:r w:rsidR="00DD7C52">
        <w:rPr>
          <w:sz w:val="28"/>
          <w:szCs w:val="28"/>
        </w:rPr>
        <w:t>n</w:t>
      </w:r>
      <w:r w:rsidR="00DD7C52">
        <w:rPr>
          <w:spacing w:val="24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ca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.</w:t>
      </w:r>
      <w:r w:rsidR="00DD7C52">
        <w:rPr>
          <w:spacing w:val="35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s</w:t>
      </w:r>
      <w:r w:rsidR="00DD7C52">
        <w:rPr>
          <w:spacing w:val="32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31"/>
          <w:sz w:val="28"/>
          <w:szCs w:val="28"/>
        </w:rPr>
        <w:t xml:space="preserve"> </w:t>
      </w:r>
      <w:r w:rsidR="00DD7C52">
        <w:rPr>
          <w:spacing w:val="9"/>
          <w:sz w:val="28"/>
          <w:szCs w:val="28"/>
        </w:rPr>
        <w:t>o</w:t>
      </w:r>
      <w:r w:rsidR="00DD7C52">
        <w:rPr>
          <w:sz w:val="28"/>
          <w:szCs w:val="28"/>
        </w:rPr>
        <w:t xml:space="preserve">f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s b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</w:t>
      </w:r>
      <w:r w:rsidR="00DD7C52">
        <w:rPr>
          <w:spacing w:val="-8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</w:t>
      </w:r>
      <w:r w:rsidR="00DD7C52">
        <w:rPr>
          <w:spacing w:val="-5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a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r</w:t>
      </w:r>
      <w:r w:rsidR="00DD7C52">
        <w:rPr>
          <w:spacing w:val="-3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-4"/>
          <w:sz w:val="28"/>
          <w:szCs w:val="28"/>
        </w:rPr>
        <w:t xml:space="preserve"> </w:t>
      </w:r>
      <w:r w:rsidR="00DD7C52">
        <w:rPr>
          <w:sz w:val="28"/>
          <w:szCs w:val="28"/>
        </w:rPr>
        <w:t>a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u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y</w:t>
      </w:r>
      <w:r w:rsidR="00DD7C52">
        <w:rPr>
          <w:sz w:val="28"/>
          <w:szCs w:val="28"/>
        </w:rPr>
        <w:t xml:space="preserve">,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r</w:t>
      </w:r>
      <w:r w:rsidR="00DD7C52">
        <w:rPr>
          <w:spacing w:val="-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-1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p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p</w:t>
      </w:r>
      <w:r w:rsidR="00DD7C52">
        <w:rPr>
          <w:sz w:val="28"/>
          <w:szCs w:val="28"/>
        </w:rPr>
        <w:t>o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,</w:t>
      </w:r>
      <w:r w:rsidR="00DD7C52">
        <w:rPr>
          <w:spacing w:val="-7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7"/>
          <w:sz w:val="28"/>
          <w:szCs w:val="28"/>
        </w:rPr>
        <w:t>s</w:t>
      </w:r>
      <w:r w:rsidR="00DD7C52">
        <w:rPr>
          <w:sz w:val="28"/>
          <w:szCs w:val="28"/>
        </w:rPr>
        <w:t xml:space="preserve">ing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l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,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g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d,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nd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r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.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ui</w:t>
      </w:r>
      <w:r w:rsidR="00DD7C52">
        <w:rPr>
          <w:spacing w:val="-1"/>
          <w:sz w:val="28"/>
          <w:szCs w:val="28"/>
        </w:rPr>
        <w:t>t</w:t>
      </w:r>
      <w:r w:rsidR="00DD7C52">
        <w:rPr>
          <w:sz w:val="28"/>
          <w:szCs w:val="28"/>
        </w:rPr>
        <w:t>s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ca</w:t>
      </w:r>
      <w:r w:rsidR="00DD7C52">
        <w:rPr>
          <w:sz w:val="28"/>
          <w:szCs w:val="28"/>
        </w:rPr>
        <w:t xml:space="preserve">ted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g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z</w:t>
      </w:r>
      <w:r w:rsidR="00DD7C52">
        <w:rPr>
          <w:sz w:val="28"/>
          <w:szCs w:val="28"/>
        </w:rPr>
        <w:t>a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nly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ee</w:t>
      </w:r>
      <w:r w:rsidR="00DD7C52">
        <w:rPr>
          <w:sz w:val="28"/>
          <w:szCs w:val="28"/>
        </w:rPr>
        <w:t>d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z w:val="28"/>
          <w:szCs w:val="28"/>
        </w:rPr>
        <w:t>be p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ote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ted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fr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m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l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>ing</w:t>
      </w:r>
      <w:r w:rsidR="00DD7C52">
        <w:rPr>
          <w:spacing w:val="1"/>
          <w:sz w:val="28"/>
          <w:szCs w:val="28"/>
        </w:rPr>
        <w:t xml:space="preserve"> c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nta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t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se</w:t>
      </w:r>
      <w:r w:rsidR="00DD7C52">
        <w:rPr>
          <w:sz w:val="28"/>
          <w:szCs w:val="28"/>
        </w:rPr>
        <w:t>l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,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9"/>
          <w:sz w:val="28"/>
          <w:szCs w:val="28"/>
        </w:rPr>
        <w:t>w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z w:val="28"/>
          <w:szCs w:val="28"/>
        </w:rPr>
        <w:t>be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acc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p</w:t>
      </w:r>
      <w:r w:rsidR="00DD7C52">
        <w:rPr>
          <w:sz w:val="28"/>
          <w:szCs w:val="28"/>
        </w:rPr>
        <w:t>l</w:t>
      </w:r>
      <w:r w:rsidR="00DD7C52">
        <w:rPr>
          <w:spacing w:val="-6"/>
          <w:sz w:val="28"/>
          <w:szCs w:val="28"/>
        </w:rPr>
        <w:t>i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 xml:space="preserve">d </w:t>
      </w:r>
      <w:r w:rsidR="00DD7C52">
        <w:rPr>
          <w:spacing w:val="9"/>
          <w:sz w:val="28"/>
          <w:szCs w:val="28"/>
        </w:rPr>
        <w:t>b</w:t>
      </w:r>
      <w:r w:rsidR="00DD7C52">
        <w:rPr>
          <w:sz w:val="28"/>
          <w:szCs w:val="28"/>
        </w:rPr>
        <w:t xml:space="preserve">y 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o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</w:t>
      </w:r>
      <w:r w:rsidR="00DD7C52">
        <w:rPr>
          <w:spacing w:val="-1"/>
          <w:sz w:val="28"/>
          <w:szCs w:val="28"/>
        </w:rPr>
        <w:t>i</w:t>
      </w:r>
      <w:r w:rsidR="00DD7C52">
        <w:rPr>
          <w:sz w:val="28"/>
          <w:szCs w:val="28"/>
        </w:rPr>
        <w:t>n</w:t>
      </w:r>
      <w:r w:rsidR="00DD7C52">
        <w:rPr>
          <w:spacing w:val="-5"/>
          <w:sz w:val="28"/>
          <w:szCs w:val="28"/>
        </w:rPr>
        <w:t>g</w:t>
      </w:r>
      <w:r w:rsidR="00DD7C52">
        <w:rPr>
          <w:sz w:val="28"/>
          <w:szCs w:val="28"/>
        </w:rPr>
        <w:t>,</w:t>
      </w:r>
      <w:r w:rsidR="00DD7C52">
        <w:rPr>
          <w:spacing w:val="-5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u</w:t>
      </w:r>
      <w:r w:rsidR="00DD7C52">
        <w:rPr>
          <w:sz w:val="28"/>
          <w:szCs w:val="28"/>
        </w:rPr>
        <w:t>p</w:t>
      </w:r>
      <w:r w:rsidR="00DD7C52">
        <w:rPr>
          <w:spacing w:val="4"/>
          <w:sz w:val="28"/>
          <w:szCs w:val="28"/>
        </w:rPr>
        <w:t>p</w:t>
      </w:r>
      <w:r w:rsidR="00DD7C52">
        <w:rPr>
          <w:sz w:val="28"/>
          <w:szCs w:val="28"/>
        </w:rPr>
        <w:t>o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ing</w:t>
      </w:r>
      <w:r w:rsidR="00DD7C52">
        <w:rPr>
          <w:spacing w:val="-11"/>
          <w:sz w:val="28"/>
          <w:szCs w:val="28"/>
        </w:rPr>
        <w:t xml:space="preserve"> </w:t>
      </w:r>
      <w:r w:rsidR="00DD7C52">
        <w:rPr>
          <w:sz w:val="28"/>
          <w:szCs w:val="28"/>
        </w:rPr>
        <w:t>or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z w:val="28"/>
          <w:szCs w:val="28"/>
        </w:rPr>
        <w:t>b</w:t>
      </w:r>
      <w:r w:rsidR="00DD7C52">
        <w:rPr>
          <w:spacing w:val="1"/>
          <w:sz w:val="28"/>
          <w:szCs w:val="28"/>
        </w:rPr>
        <w:t>ac</w:t>
      </w:r>
      <w:r w:rsidR="00DD7C52">
        <w:rPr>
          <w:spacing w:val="4"/>
          <w:sz w:val="28"/>
          <w:szCs w:val="28"/>
        </w:rPr>
        <w:t>k</w:t>
      </w:r>
      <w:r w:rsidR="00DD7C52">
        <w:rPr>
          <w:sz w:val="28"/>
          <w:szCs w:val="28"/>
        </w:rPr>
        <w:t>ing</w:t>
      </w:r>
      <w:r w:rsidR="00DD7C52">
        <w:rPr>
          <w:spacing w:val="-1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c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r w:rsidR="00DD7C52">
        <w:rPr>
          <w:spacing w:val="-3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7"/>
          <w:sz w:val="28"/>
          <w:szCs w:val="28"/>
        </w:rPr>
        <w:t>s</w:t>
      </w:r>
      <w:r w:rsidR="00DD7C52">
        <w:rPr>
          <w:sz w:val="28"/>
          <w:szCs w:val="28"/>
        </w:rPr>
        <w:t>u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ing</w:t>
      </w:r>
      <w:r w:rsidR="00DD7C52">
        <w:rPr>
          <w:spacing w:val="-5"/>
          <w:sz w:val="28"/>
          <w:szCs w:val="28"/>
        </w:rPr>
        <w:t xml:space="preserve"> l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y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r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</w:t>
      </w:r>
      <w:r w:rsidR="00DD7C52">
        <w:rPr>
          <w:spacing w:val="-10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</w:t>
      </w:r>
      <w:r w:rsidR="00DD7C52">
        <w:rPr>
          <w:spacing w:val="-7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o</w:t>
      </w:r>
      <w:r w:rsidR="00DD7C52">
        <w:rPr>
          <w:spacing w:val="-3"/>
          <w:sz w:val="28"/>
          <w:szCs w:val="28"/>
        </w:rPr>
        <w:t xml:space="preserve"> </w:t>
      </w:r>
      <w:r w:rsidR="00DD7C52">
        <w:rPr>
          <w:sz w:val="28"/>
          <w:szCs w:val="28"/>
        </w:rPr>
        <w:t xml:space="preserve">be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.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o,</w:t>
      </w:r>
      <w:r w:rsidR="00DD7C52">
        <w:rPr>
          <w:spacing w:val="6"/>
          <w:sz w:val="28"/>
          <w:szCs w:val="28"/>
        </w:rPr>
        <w:t xml:space="preserve"> c</w:t>
      </w:r>
      <w:r w:rsidR="00DD7C52">
        <w:rPr>
          <w:sz w:val="28"/>
          <w:szCs w:val="28"/>
        </w:rPr>
        <w:t>i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u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ts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o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s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hi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v</w:t>
      </w:r>
      <w:r w:rsidR="00DD7C52">
        <w:rPr>
          <w:sz w:val="28"/>
          <w:szCs w:val="28"/>
        </w:rPr>
        <w:t>e</w:t>
      </w:r>
      <w:r w:rsidR="00DD7C52">
        <w:rPr>
          <w:spacing w:val="16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ny d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g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ee</w:t>
      </w:r>
      <w:r w:rsidR="00DD7C52">
        <w:rPr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 xml:space="preserve"> o</w:t>
      </w:r>
      <w:r w:rsidR="00DD7C52">
        <w:rPr>
          <w:sz w:val="28"/>
          <w:szCs w:val="28"/>
        </w:rPr>
        <w:t>f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l</w:t>
      </w:r>
      <w:r w:rsidR="00DD7C52">
        <w:rPr>
          <w:spacing w:val="5"/>
          <w:sz w:val="28"/>
          <w:szCs w:val="28"/>
        </w:rPr>
        <w:t>e</w:t>
      </w:r>
      <w:r w:rsidR="00DD7C52">
        <w:rPr>
          <w:sz w:val="28"/>
          <w:szCs w:val="28"/>
        </w:rPr>
        <w:t>x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b</w:t>
      </w:r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i</w:t>
      </w:r>
      <w:r w:rsidR="00DD7C52">
        <w:rPr>
          <w:spacing w:val="3"/>
          <w:sz w:val="28"/>
          <w:szCs w:val="28"/>
        </w:rPr>
        <w:t>t</w:t>
      </w:r>
      <w:r w:rsidR="00DD7C52">
        <w:rPr>
          <w:sz w:val="28"/>
          <w:szCs w:val="28"/>
        </w:rPr>
        <w:t xml:space="preserve">y </w:t>
      </w:r>
      <w:r w:rsidR="00DD7C52">
        <w:rPr>
          <w:spacing w:val="3"/>
          <w:sz w:val="28"/>
          <w:szCs w:val="28"/>
        </w:rPr>
        <w:t>(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2"/>
          <w:sz w:val="28"/>
          <w:szCs w:val="28"/>
        </w:rPr>
        <w:t>.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. 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y</w:t>
      </w:r>
      <w:r w:rsidR="00DD7C52">
        <w:rPr>
          <w:spacing w:val="64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</w:t>
      </w:r>
      <w:r w:rsidR="00DD7C52">
        <w:rPr>
          <w:spacing w:val="65"/>
          <w:sz w:val="28"/>
          <w:szCs w:val="28"/>
        </w:rPr>
        <w:t xml:space="preserve"> </w:t>
      </w:r>
      <w:proofErr w:type="gramStart"/>
      <w:r w:rsidR="00DD7C52">
        <w:rPr>
          <w:sz w:val="28"/>
          <w:szCs w:val="28"/>
        </w:rPr>
        <w:t xml:space="preserve">be 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dd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proofErr w:type="gramEnd"/>
      <w:r w:rsidR="00DD7C52">
        <w:rPr>
          <w:spacing w:val="65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4"/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)</w:t>
      </w:r>
      <w:r w:rsidR="00DD7C52">
        <w:rPr>
          <w:sz w:val="28"/>
          <w:szCs w:val="28"/>
        </w:rPr>
        <w:t xml:space="preserve">, </w:t>
      </w:r>
      <w:r w:rsidR="00DD7C52">
        <w:rPr>
          <w:spacing w:val="1"/>
          <w:sz w:val="28"/>
          <w:szCs w:val="28"/>
        </w:rPr>
        <w:t xml:space="preserve"> a</w:t>
      </w:r>
      <w:r w:rsidR="00DD7C52">
        <w:rPr>
          <w:sz w:val="28"/>
          <w:szCs w:val="28"/>
        </w:rPr>
        <w:t xml:space="preserve">s 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o</w:t>
      </w:r>
      <w:r w:rsidR="00DD7C52">
        <w:rPr>
          <w:spacing w:val="-10"/>
          <w:sz w:val="28"/>
          <w:szCs w:val="28"/>
        </w:rPr>
        <w:t>m</w:t>
      </w:r>
      <w:r w:rsidR="00DD7C52">
        <w:rPr>
          <w:sz w:val="28"/>
          <w:szCs w:val="28"/>
        </w:rPr>
        <w:t>p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62"/>
          <w:sz w:val="28"/>
          <w:szCs w:val="28"/>
        </w:rPr>
        <w:t xml:space="preserve"> </w:t>
      </w:r>
      <w:r w:rsidR="00DD7C52">
        <w:rPr>
          <w:sz w:val="28"/>
          <w:szCs w:val="28"/>
        </w:rPr>
        <w:t>to  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 xml:space="preserve">e 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ing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e</w:t>
      </w:r>
      <w:r w:rsidR="00DD7C52">
        <w:rPr>
          <w:spacing w:val="67"/>
          <w:sz w:val="28"/>
          <w:szCs w:val="28"/>
        </w:rPr>
        <w:t xml:space="preserve"> </w:t>
      </w:r>
      <w:r w:rsidR="00DD7C52">
        <w:rPr>
          <w:sz w:val="28"/>
          <w:szCs w:val="28"/>
        </w:rPr>
        <w:t>d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g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e</w:t>
      </w:r>
      <w:r w:rsidR="00DD7C52">
        <w:rPr>
          <w:spacing w:val="66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 xml:space="preserve">f 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x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b</w:t>
      </w:r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i</w:t>
      </w:r>
      <w:r w:rsidR="00DD7C52">
        <w:rPr>
          <w:spacing w:val="3"/>
          <w:sz w:val="28"/>
          <w:szCs w:val="28"/>
        </w:rPr>
        <w:t>t</w:t>
      </w:r>
      <w:r w:rsidR="00DD7C52">
        <w:rPr>
          <w:sz w:val="28"/>
          <w:szCs w:val="28"/>
        </w:rPr>
        <w:t>y</w:t>
      </w:r>
      <w:r w:rsidR="00DD7C52">
        <w:rPr>
          <w:spacing w:val="57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 xml:space="preserve">t 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on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-13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u</w:t>
      </w:r>
      <w:r w:rsidR="00DD7C52">
        <w:rPr>
          <w:sz w:val="28"/>
          <w:szCs w:val="28"/>
        </w:rPr>
        <w:t>b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tes</w:t>
      </w:r>
      <w:r w:rsidR="00DD7C52">
        <w:rPr>
          <w:spacing w:val="-2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ca</w:t>
      </w:r>
      <w:r w:rsidR="00DD7C52">
        <w:rPr>
          <w:sz w:val="28"/>
          <w:szCs w:val="28"/>
        </w:rPr>
        <w:t>n</w:t>
      </w:r>
      <w:r w:rsidR="00DD7C52">
        <w:rPr>
          <w:spacing w:val="-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v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d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 xml:space="preserve">. </w:t>
      </w:r>
      <w:r w:rsidR="00DD7C52">
        <w:rPr>
          <w:spacing w:val="3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 xml:space="preserve">e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o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v</w:t>
      </w:r>
      <w:r w:rsidR="00DD7C52">
        <w:rPr>
          <w:sz w:val="28"/>
          <w:szCs w:val="28"/>
        </w:rPr>
        <w:t xml:space="preserve">e </w:t>
      </w:r>
      <w:r w:rsidR="00DD7C52">
        <w:rPr>
          <w:spacing w:val="-5"/>
          <w:sz w:val="28"/>
          <w:szCs w:val="28"/>
        </w:rPr>
        <w:t>y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s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nu</w:t>
      </w:r>
      <w:r w:rsidR="00DD7C52">
        <w:rPr>
          <w:spacing w:val="-1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ac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 xml:space="preserve">d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ec</w:t>
      </w:r>
      <w:r w:rsidR="00DD7C52">
        <w:rPr>
          <w:sz w:val="28"/>
          <w:szCs w:val="28"/>
        </w:rPr>
        <w:t>i</w:t>
      </w:r>
      <w:r w:rsidR="00DD7C52">
        <w:rPr>
          <w:spacing w:val="-2"/>
          <w:sz w:val="28"/>
          <w:szCs w:val="28"/>
        </w:rPr>
        <w:t>f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y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or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ing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s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r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o</w:t>
      </w:r>
      <w:r w:rsidR="00DD7C52">
        <w:rPr>
          <w:spacing w:val="1"/>
          <w:sz w:val="28"/>
          <w:szCs w:val="28"/>
        </w:rPr>
        <w:t>ce</w:t>
      </w:r>
      <w:r w:rsidR="00DD7C52">
        <w:rPr>
          <w:spacing w:val="2"/>
          <w:sz w:val="28"/>
          <w:szCs w:val="28"/>
        </w:rPr>
        <w:t>ss</w:t>
      </w:r>
      <w:r w:rsidR="00DD7C52">
        <w:rPr>
          <w:sz w:val="28"/>
          <w:szCs w:val="28"/>
        </w:rPr>
        <w:t xml:space="preserve">ing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e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z w:val="28"/>
          <w:szCs w:val="28"/>
        </w:rPr>
        <w:t>powd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.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e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y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 xml:space="preserve">s 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v</w:t>
      </w:r>
      <w:r w:rsidR="00DD7C52">
        <w:rPr>
          <w:sz w:val="28"/>
          <w:szCs w:val="28"/>
        </w:rPr>
        <w:t>e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v</w:t>
      </w:r>
      <w:r w:rsidR="00DD7C52">
        <w:rPr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4"/>
          <w:sz w:val="28"/>
          <w:szCs w:val="28"/>
        </w:rPr>
        <w:t>ot</w:t>
      </w:r>
      <w:r w:rsidR="00DD7C52">
        <w:rPr>
          <w:sz w:val="28"/>
          <w:szCs w:val="28"/>
        </w:rPr>
        <w:t>h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b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s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 th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ugh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u</w:t>
      </w:r>
      <w:r w:rsidR="00DD7C52">
        <w:rPr>
          <w:sz w:val="28"/>
          <w:szCs w:val="28"/>
        </w:rPr>
        <w:t>t.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z w:val="28"/>
          <w:szCs w:val="28"/>
        </w:rPr>
        <w:t>V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ying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15"/>
          <w:sz w:val="28"/>
          <w:szCs w:val="28"/>
        </w:rPr>
        <w:t>t</w:t>
      </w:r>
      <w:r w:rsidR="00DD7C52">
        <w:rPr>
          <w:sz w:val="28"/>
          <w:szCs w:val="28"/>
        </w:rPr>
        <w:t>io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he two</w:t>
      </w:r>
      <w:r w:rsidR="00DD7C52">
        <w:rPr>
          <w:spacing w:val="17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nt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ibe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s</w:t>
      </w:r>
      <w:r w:rsidR="00DD7C52">
        <w:rPr>
          <w:spacing w:val="22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ea</w:t>
      </w:r>
      <w:r w:rsidR="00DD7C52">
        <w:rPr>
          <w:sz w:val="28"/>
          <w:szCs w:val="28"/>
        </w:rPr>
        <w:t>ds</w:t>
      </w:r>
      <w:r w:rsidR="00DD7C52">
        <w:rPr>
          <w:spacing w:val="17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o</w:t>
      </w:r>
      <w:r w:rsidR="00DD7C52">
        <w:rPr>
          <w:spacing w:val="19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>i</w:t>
      </w:r>
      <w:r w:rsidR="00DD7C52">
        <w:rPr>
          <w:spacing w:val="-2"/>
          <w:sz w:val="28"/>
          <w:szCs w:val="28"/>
        </w:rPr>
        <w:t>f</w:t>
      </w:r>
      <w:r w:rsidR="00DD7C52">
        <w:rPr>
          <w:spacing w:val="-1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ce</w:t>
      </w:r>
      <w:r w:rsidR="00DD7C52">
        <w:rPr>
          <w:sz w:val="28"/>
          <w:szCs w:val="28"/>
        </w:rPr>
        <w:t>s</w:t>
      </w:r>
      <w:r w:rsidR="00DD7C52">
        <w:rPr>
          <w:spacing w:val="16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18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iv</w:t>
      </w:r>
      <w:r w:rsidR="00DD7C52">
        <w:rPr>
          <w:spacing w:val="-1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y</w:t>
      </w:r>
      <w:r w:rsidR="00DD7C52">
        <w:rPr>
          <w:sz w:val="28"/>
          <w:szCs w:val="28"/>
        </w:rPr>
        <w:t>.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e</w:t>
      </w:r>
      <w:r w:rsidR="00DD7C52">
        <w:rPr>
          <w:spacing w:val="20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ibe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s</w:t>
      </w:r>
      <w:r w:rsidR="00DD7C52">
        <w:rPr>
          <w:spacing w:val="17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</w:t>
      </w:r>
      <w:r w:rsidR="00DD7C52">
        <w:rPr>
          <w:spacing w:val="17"/>
          <w:sz w:val="28"/>
          <w:szCs w:val="28"/>
        </w:rPr>
        <w:t xml:space="preserve"> </w:t>
      </w:r>
      <w:r w:rsidR="00DD7C52">
        <w:rPr>
          <w:sz w:val="28"/>
          <w:szCs w:val="28"/>
        </w:rPr>
        <w:t>be</w:t>
      </w:r>
      <w:r w:rsidR="00DD7C52">
        <w:rPr>
          <w:spacing w:val="19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>n to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ea</w:t>
      </w:r>
      <w:r w:rsidR="00DD7C52">
        <w:rPr>
          <w:sz w:val="28"/>
          <w:szCs w:val="28"/>
        </w:rPr>
        <w:t>te</w:t>
      </w:r>
      <w:r w:rsidR="00DD7C52">
        <w:rPr>
          <w:spacing w:val="-5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v</w:t>
      </w:r>
      <w:r w:rsidR="00DD7C52">
        <w:rPr>
          <w:sz w:val="28"/>
          <w:szCs w:val="28"/>
        </w:rPr>
        <w:t>e</w:t>
      </w:r>
      <w:r w:rsidR="00DD7C52">
        <w:rPr>
          <w:spacing w:val="-4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ace</w:t>
      </w:r>
      <w:r w:rsidR="00DD7C52">
        <w:rPr>
          <w:sz w:val="28"/>
          <w:szCs w:val="28"/>
        </w:rPr>
        <w:t>s</w:t>
      </w:r>
      <w:r w:rsidR="00DD7C52">
        <w:rPr>
          <w:spacing w:val="-3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v</w:t>
      </w:r>
      <w:r w:rsidR="00DD7C52">
        <w:rPr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nt</w:t>
      </w:r>
      <w:r w:rsidR="00DD7C52">
        <w:rPr>
          <w:spacing w:val="1"/>
          <w:sz w:val="28"/>
          <w:szCs w:val="28"/>
        </w:rPr>
        <w:t>s</w:t>
      </w:r>
      <w:r w:rsidR="00DD7C52">
        <w:rPr>
          <w:sz w:val="28"/>
          <w:szCs w:val="28"/>
        </w:rPr>
        <w:t>.</w:t>
      </w:r>
      <w:r w:rsidR="00DD7C52">
        <w:rPr>
          <w:spacing w:val="-7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W</w:t>
      </w:r>
      <w:r w:rsidR="00DD7C52">
        <w:rPr>
          <w:sz w:val="28"/>
          <w:szCs w:val="28"/>
        </w:rPr>
        <w:t>hi</w:t>
      </w:r>
      <w:r w:rsidR="00DD7C52">
        <w:rPr>
          <w:spacing w:val="-6"/>
          <w:sz w:val="28"/>
          <w:szCs w:val="28"/>
        </w:rPr>
        <w:t>l</w:t>
      </w:r>
      <w:r w:rsidR="00DD7C52">
        <w:rPr>
          <w:sz w:val="28"/>
          <w:szCs w:val="28"/>
        </w:rPr>
        <w:t>e</w:t>
      </w:r>
      <w:r w:rsidR="00DD7C52">
        <w:rPr>
          <w:spacing w:val="-4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9"/>
          <w:sz w:val="28"/>
          <w:szCs w:val="28"/>
        </w:rPr>
        <w:t>o</w:t>
      </w:r>
      <w:r w:rsidR="00DD7C52">
        <w:rPr>
          <w:spacing w:val="-10"/>
          <w:sz w:val="28"/>
          <w:szCs w:val="28"/>
        </w:rPr>
        <w:t>m</w:t>
      </w:r>
      <w:r w:rsidR="00DD7C52">
        <w:rPr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po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ts</w:t>
      </w:r>
      <w:r w:rsidR="00DD7C52">
        <w:rPr>
          <w:spacing w:val="-11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</w:t>
      </w:r>
      <w:r w:rsidR="00DD7C52">
        <w:rPr>
          <w:spacing w:val="-8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 xml:space="preserve">s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,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ca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ac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to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 xml:space="preserve">,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i</w:t>
      </w:r>
      <w:r w:rsidR="00DD7C52">
        <w:rPr>
          <w:spacing w:val="-6"/>
          <w:sz w:val="28"/>
          <w:szCs w:val="28"/>
        </w:rPr>
        <w:t>l</w:t>
      </w:r>
      <w:r w:rsidR="00DD7C52">
        <w:rPr>
          <w:sz w:val="28"/>
          <w:szCs w:val="28"/>
        </w:rPr>
        <w:t>s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ca</w:t>
      </w:r>
      <w:r w:rsidR="00DD7C52">
        <w:rPr>
          <w:sz w:val="28"/>
          <w:szCs w:val="28"/>
        </w:rPr>
        <w:t>n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z w:val="28"/>
          <w:szCs w:val="28"/>
        </w:rPr>
        <w:t>be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 xml:space="preserve">n 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u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ic,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s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z w:val="28"/>
          <w:szCs w:val="28"/>
        </w:rPr>
        <w:t>a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5"/>
          <w:sz w:val="28"/>
          <w:szCs w:val="28"/>
        </w:rPr>
        <w:t>e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z w:val="28"/>
          <w:szCs w:val="28"/>
        </w:rPr>
        <w:t xml:space="preserve">to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</w:t>
      </w:r>
      <w:r w:rsidR="00DD7C52">
        <w:rPr>
          <w:spacing w:val="-1"/>
          <w:sz w:val="28"/>
          <w:szCs w:val="28"/>
        </w:rPr>
        <w:t>t</w:t>
      </w:r>
      <w:r w:rsidR="00DD7C52">
        <w:rPr>
          <w:spacing w:val="1"/>
          <w:sz w:val="28"/>
          <w:szCs w:val="28"/>
        </w:rPr>
        <w:t>ac</w:t>
      </w:r>
      <w:r w:rsidR="00DD7C52">
        <w:rPr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p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nts to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.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s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ca</w:t>
      </w:r>
      <w:r w:rsidR="00DD7C52">
        <w:rPr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z w:val="28"/>
          <w:szCs w:val="28"/>
        </w:rPr>
        <w:t>be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z w:val="28"/>
          <w:szCs w:val="28"/>
        </w:rPr>
        <w:t>d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e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b</w:t>
      </w:r>
      <w:r w:rsidR="00DD7C52">
        <w:rPr>
          <w:sz w:val="28"/>
          <w:szCs w:val="28"/>
        </w:rPr>
        <w:t>y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d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ing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ec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ly</w:t>
      </w:r>
      <w:r w:rsidR="00DD7C52">
        <w:rPr>
          <w:spacing w:val="4"/>
          <w:sz w:val="28"/>
          <w:szCs w:val="28"/>
        </w:rPr>
        <w:t xml:space="preserve"> o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 xml:space="preserve">to </w:t>
      </w:r>
      <w:proofErr w:type="gramStart"/>
      <w:r w:rsidR="00DD7C52">
        <w:rPr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 xml:space="preserve">e 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-1"/>
          <w:sz w:val="28"/>
          <w:szCs w:val="28"/>
        </w:rPr>
        <w:t>l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c</w:t>
      </w:r>
      <w:proofErr w:type="gramEnd"/>
      <w:r w:rsidR="00DD7C52">
        <w:rPr>
          <w:spacing w:val="59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y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.</w:t>
      </w:r>
      <w:r w:rsidR="00DD7C52">
        <w:rPr>
          <w:spacing w:val="60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S</w:t>
      </w:r>
      <w:r w:rsidR="00DD7C52">
        <w:rPr>
          <w:sz w:val="28"/>
          <w:szCs w:val="28"/>
        </w:rPr>
        <w:t>u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ac</w:t>
      </w:r>
      <w:r w:rsidR="00DD7C52">
        <w:rPr>
          <w:sz w:val="28"/>
          <w:szCs w:val="28"/>
        </w:rPr>
        <w:t>e</w:t>
      </w:r>
      <w:r w:rsidR="00DD7C52">
        <w:rPr>
          <w:spacing w:val="60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unt</w:t>
      </w:r>
      <w:r w:rsidR="00DD7C52">
        <w:rPr>
          <w:spacing w:val="60"/>
          <w:sz w:val="28"/>
          <w:szCs w:val="28"/>
        </w:rPr>
        <w:t xml:space="preserve"> </w:t>
      </w:r>
      <w:r w:rsidR="00DD7C52">
        <w:rPr>
          <w:spacing w:val="-2"/>
          <w:sz w:val="28"/>
          <w:szCs w:val="28"/>
        </w:rPr>
        <w:t>L</w:t>
      </w:r>
      <w:r w:rsidR="00DD7C52">
        <w:rPr>
          <w:spacing w:val="3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3"/>
          <w:sz w:val="28"/>
          <w:szCs w:val="28"/>
        </w:rPr>
        <w:t>s</w:t>
      </w:r>
      <w:r w:rsidR="00DD7C52">
        <w:rPr>
          <w:sz w:val="28"/>
          <w:szCs w:val="28"/>
        </w:rPr>
        <w:t>,</w:t>
      </w:r>
      <w:r w:rsidR="00DD7C52">
        <w:rPr>
          <w:spacing w:val="58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y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,</w:t>
      </w:r>
      <w:r w:rsidR="00DD7C52">
        <w:rPr>
          <w:spacing w:val="56"/>
          <w:sz w:val="28"/>
          <w:szCs w:val="28"/>
        </w:rPr>
        <w:t xml:space="preserve"> </w:t>
      </w:r>
      <w:r w:rsidR="00DD7C52">
        <w:rPr>
          <w:sz w:val="28"/>
          <w:szCs w:val="28"/>
        </w:rPr>
        <w:t>p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ez</w:t>
      </w:r>
      <w:r w:rsidR="00DD7C52">
        <w:rPr>
          <w:sz w:val="28"/>
          <w:szCs w:val="28"/>
        </w:rPr>
        <w:t>o</w:t>
      </w:r>
      <w:r w:rsidR="00DD7C52">
        <w:rPr>
          <w:spacing w:val="62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1"/>
          <w:sz w:val="28"/>
          <w:szCs w:val="28"/>
        </w:rPr>
        <w:t>ce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,</w:t>
      </w:r>
      <w:r w:rsidR="00DD7C52">
        <w:rPr>
          <w:spacing w:val="52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59"/>
          <w:sz w:val="28"/>
          <w:szCs w:val="28"/>
        </w:rPr>
        <w:t xml:space="preserve"> 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 xml:space="preserve">r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1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ac</w:t>
      </w:r>
      <w:r w:rsidR="00DD7C52">
        <w:rPr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u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</w:t>
      </w:r>
      <w:r w:rsidR="00DD7C52">
        <w:rPr>
          <w:spacing w:val="-6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po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ts</w:t>
      </w:r>
      <w:r w:rsidR="00DD7C52">
        <w:rPr>
          <w:spacing w:val="-11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r w:rsidR="00DD7C52">
        <w:rPr>
          <w:spacing w:val="-8"/>
          <w:sz w:val="28"/>
          <w:szCs w:val="28"/>
        </w:rPr>
        <w:t xml:space="preserve"> 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ds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ace</w:t>
      </w:r>
      <w:r w:rsidR="00DD7C52">
        <w:rPr>
          <w:sz w:val="28"/>
          <w:szCs w:val="28"/>
        </w:rPr>
        <w:t>d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pacing w:val="-10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-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</w:t>
      </w:r>
      <w:r w:rsidR="00DD7C52">
        <w:rPr>
          <w:spacing w:val="-8"/>
          <w:sz w:val="28"/>
          <w:szCs w:val="28"/>
        </w:rPr>
        <w:t xml:space="preserve"> </w:t>
      </w:r>
      <w:r w:rsidR="00DD7C52">
        <w:rPr>
          <w:sz w:val="28"/>
          <w:szCs w:val="28"/>
        </w:rPr>
        <w:t>0</w:t>
      </w:r>
      <w:r w:rsidR="00DD7C52">
        <w:rPr>
          <w:spacing w:val="2"/>
          <w:sz w:val="28"/>
          <w:szCs w:val="28"/>
        </w:rPr>
        <w:t>.</w:t>
      </w:r>
      <w:r w:rsidR="00DD7C52">
        <w:rPr>
          <w:sz w:val="28"/>
          <w:szCs w:val="28"/>
        </w:rPr>
        <w:t>100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</w:t>
      </w:r>
      <w:r w:rsidR="00DD7C52">
        <w:rPr>
          <w:spacing w:val="-8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 xml:space="preserve">e 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y</w:t>
      </w:r>
      <w:r w:rsidR="00DD7C52">
        <w:rPr>
          <w:spacing w:val="-8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 xml:space="preserve">o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d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r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to</w:t>
      </w:r>
      <w:r w:rsidR="00DD7C52">
        <w:rPr>
          <w:spacing w:val="4"/>
          <w:sz w:val="28"/>
          <w:szCs w:val="28"/>
        </w:rPr>
        <w:t xml:space="preserve"> 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.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po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 xml:space="preserve">ts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</w:t>
      </w:r>
      <w:r w:rsidR="00DD7C52">
        <w:rPr>
          <w:spacing w:val="-1"/>
          <w:sz w:val="28"/>
          <w:szCs w:val="28"/>
        </w:rPr>
        <w:t>t</w:t>
      </w:r>
      <w:r w:rsidR="00DD7C52">
        <w:rPr>
          <w:spacing w:val="1"/>
          <w:sz w:val="28"/>
          <w:szCs w:val="28"/>
        </w:rPr>
        <w:t>ac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 xml:space="preserve">d,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ir</w:t>
      </w:r>
      <w:r w:rsidR="00DD7C52">
        <w:rPr>
          <w:spacing w:val="1"/>
          <w:sz w:val="28"/>
          <w:szCs w:val="28"/>
        </w:rPr>
        <w:t xml:space="preserve"> c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ec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s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 xml:space="preserve">e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ic</w:t>
      </w:r>
      <w:r w:rsidR="00DD7C52">
        <w:rPr>
          <w:spacing w:val="46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y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n</w:t>
      </w:r>
      <w:r w:rsidR="00DD7C52">
        <w:rPr>
          <w:spacing w:val="49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y</w:t>
      </w:r>
      <w:r w:rsidR="00DD7C52">
        <w:rPr>
          <w:spacing w:val="45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45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47"/>
          <w:sz w:val="28"/>
          <w:szCs w:val="28"/>
        </w:rPr>
        <w:t xml:space="preserve"> </w:t>
      </w:r>
      <w:r w:rsidR="00DD7C52">
        <w:rPr>
          <w:sz w:val="28"/>
          <w:szCs w:val="28"/>
        </w:rPr>
        <w:t>be</w:t>
      </w:r>
      <w:r w:rsidR="00DD7C52">
        <w:rPr>
          <w:spacing w:val="57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y</w:t>
      </w:r>
      <w:r w:rsidR="00DD7C52">
        <w:rPr>
          <w:spacing w:val="35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</w:t>
      </w:r>
      <w:r w:rsidR="00DD7C52">
        <w:rPr>
          <w:spacing w:val="-5"/>
          <w:sz w:val="28"/>
          <w:szCs w:val="28"/>
        </w:rPr>
        <w:t>g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d.</w:t>
      </w:r>
      <w:r w:rsidR="00DD7C52">
        <w:rPr>
          <w:spacing w:val="37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s</w:t>
      </w:r>
      <w:r w:rsidR="00DD7C52">
        <w:rPr>
          <w:spacing w:val="47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</w:t>
      </w:r>
      <w:r w:rsidR="00DD7C52">
        <w:rPr>
          <w:spacing w:val="41"/>
          <w:sz w:val="28"/>
          <w:szCs w:val="28"/>
        </w:rPr>
        <w:t xml:space="preserve"> </w:t>
      </w:r>
      <w:r w:rsidR="00DD7C52">
        <w:rPr>
          <w:sz w:val="28"/>
          <w:szCs w:val="28"/>
        </w:rPr>
        <w:t>be</w:t>
      </w:r>
      <w:r w:rsidR="00DD7C52">
        <w:rPr>
          <w:spacing w:val="48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hi</w:t>
      </w:r>
      <w:r w:rsidR="00DD7C52">
        <w:rPr>
          <w:spacing w:val="5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 wi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ac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yl</w:t>
      </w:r>
      <w:r w:rsidR="00DD7C52">
        <w:rPr>
          <w:spacing w:val="-1"/>
          <w:sz w:val="28"/>
          <w:szCs w:val="28"/>
        </w:rPr>
        <w:t>i</w:t>
      </w:r>
      <w:r w:rsidR="00DD7C52">
        <w:rPr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z w:val="28"/>
          <w:szCs w:val="28"/>
        </w:rPr>
        <w:t>or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r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xi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e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o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in</w:t>
      </w:r>
      <w:r w:rsidR="00DD7C52">
        <w:rPr>
          <w:spacing w:val="-5"/>
          <w:sz w:val="28"/>
          <w:szCs w:val="28"/>
        </w:rPr>
        <w:t>g</w:t>
      </w:r>
      <w:r w:rsidR="00DD7C52">
        <w:rPr>
          <w:sz w:val="28"/>
          <w:szCs w:val="28"/>
        </w:rPr>
        <w:t>.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p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 xml:space="preserve">ts </w:t>
      </w:r>
      <w:r w:rsidR="00DD7C52">
        <w:rPr>
          <w:spacing w:val="5"/>
          <w:sz w:val="28"/>
          <w:szCs w:val="28"/>
        </w:rPr>
        <w:t>w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z w:val="28"/>
          <w:szCs w:val="28"/>
        </w:rPr>
        <w:t>o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y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ea</w:t>
      </w:r>
      <w:r w:rsidR="00DD7C52">
        <w:rPr>
          <w:sz w:val="28"/>
          <w:szCs w:val="28"/>
        </w:rPr>
        <w:t>ds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ca</w:t>
      </w:r>
      <w:r w:rsidR="00DD7C52">
        <w:rPr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z w:val="28"/>
          <w:szCs w:val="28"/>
        </w:rPr>
        <w:t xml:space="preserve">be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wn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>i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ec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ly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o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ui</w:t>
      </w:r>
      <w:r w:rsidR="00DD7C52">
        <w:rPr>
          <w:spacing w:val="-1"/>
          <w:sz w:val="28"/>
          <w:szCs w:val="28"/>
        </w:rPr>
        <w:t>t</w:t>
      </w:r>
      <w:r w:rsidR="00DD7C52">
        <w:rPr>
          <w:sz w:val="28"/>
          <w:szCs w:val="28"/>
        </w:rPr>
        <w:t>s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z w:val="28"/>
          <w:szCs w:val="28"/>
        </w:rPr>
        <w:t>on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,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ec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y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ee</w:t>
      </w:r>
      <w:r w:rsidR="00DD7C52">
        <w:rPr>
          <w:sz w:val="28"/>
          <w:szCs w:val="28"/>
        </w:rPr>
        <w:t>t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u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d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z w:val="28"/>
          <w:szCs w:val="28"/>
        </w:rPr>
        <w:t>be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z w:val="28"/>
          <w:szCs w:val="28"/>
        </w:rPr>
        <w:t>d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loped to</w:t>
      </w:r>
      <w:r w:rsidR="00DD7C52">
        <w:rPr>
          <w:spacing w:val="16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l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a</w:t>
      </w:r>
      <w:r w:rsidR="00DD7C52">
        <w:rPr>
          <w:sz w:val="28"/>
          <w:szCs w:val="28"/>
        </w:rPr>
        <w:t>te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s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z w:val="28"/>
          <w:szCs w:val="28"/>
        </w:rPr>
        <w:t>p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o</w:t>
      </w:r>
      <w:r w:rsidR="00DD7C52">
        <w:rPr>
          <w:spacing w:val="1"/>
          <w:sz w:val="28"/>
          <w:szCs w:val="28"/>
        </w:rPr>
        <w:t>ce</w:t>
      </w:r>
      <w:r w:rsidR="00DD7C52">
        <w:rPr>
          <w:spacing w:val="2"/>
          <w:sz w:val="28"/>
          <w:szCs w:val="28"/>
        </w:rPr>
        <w:t>ss</w:t>
      </w:r>
      <w:r w:rsidR="00DD7C52">
        <w:rPr>
          <w:sz w:val="28"/>
          <w:szCs w:val="28"/>
        </w:rPr>
        <w:t>.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>G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pp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ps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ke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x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l</w:t>
      </w:r>
      <w:r w:rsidR="00DD7C52">
        <w:rPr>
          <w:spacing w:val="-6"/>
          <w:sz w:val="28"/>
          <w:szCs w:val="28"/>
        </w:rPr>
        <w:t>l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nt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ec</w:t>
      </w:r>
      <w:r w:rsidR="00DD7C52">
        <w:rPr>
          <w:sz w:val="28"/>
          <w:szCs w:val="28"/>
        </w:rPr>
        <w:t>t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s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z w:val="28"/>
          <w:szCs w:val="28"/>
        </w:rPr>
        <w:t>b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tw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 xml:space="preserve">n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 xml:space="preserve">he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c</w:t>
      </w:r>
      <w:r w:rsidR="00DD7C52">
        <w:rPr>
          <w:spacing w:val="48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nd</w:t>
      </w:r>
      <w:r w:rsidR="00DD7C52">
        <w:rPr>
          <w:spacing w:val="50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ec</w:t>
      </w:r>
      <w:r w:rsidR="00DD7C52">
        <w:rPr>
          <w:sz w:val="28"/>
          <w:szCs w:val="28"/>
        </w:rPr>
        <w:t>t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nic</w:t>
      </w:r>
      <w:r w:rsidR="00DD7C52">
        <w:rPr>
          <w:spacing w:val="3"/>
          <w:sz w:val="28"/>
          <w:szCs w:val="28"/>
        </w:rPr>
        <w:t>s</w:t>
      </w:r>
      <w:r w:rsidR="00DD7C52">
        <w:rPr>
          <w:sz w:val="28"/>
          <w:szCs w:val="28"/>
        </w:rPr>
        <w:t>.</w:t>
      </w:r>
      <w:r w:rsidR="00DD7C52">
        <w:rPr>
          <w:spacing w:val="44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S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e</w:t>
      </w:r>
      <w:r w:rsidR="00DD7C52">
        <w:rPr>
          <w:spacing w:val="49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57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p</w:t>
      </w:r>
      <w:r w:rsidR="00DD7C52">
        <w:rPr>
          <w:spacing w:val="49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p</w:t>
      </w:r>
      <w:r w:rsidR="00DD7C52">
        <w:rPr>
          <w:sz w:val="28"/>
          <w:szCs w:val="28"/>
        </w:rPr>
        <w:t>ie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ce</w:t>
      </w:r>
      <w:r w:rsidR="00DD7C52">
        <w:rPr>
          <w:sz w:val="28"/>
          <w:szCs w:val="28"/>
        </w:rPr>
        <w:t>s</w:t>
      </w:r>
      <w:r w:rsidR="00DD7C52">
        <w:rPr>
          <w:spacing w:val="48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62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y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n</w:t>
      </w:r>
      <w:r w:rsidR="00DD7C52">
        <w:rPr>
          <w:spacing w:val="54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t</w:t>
      </w:r>
      <w:r w:rsidR="00DD7C52">
        <w:rPr>
          <w:spacing w:val="52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ea</w:t>
      </w:r>
      <w:r w:rsidR="00DD7C52">
        <w:rPr>
          <w:sz w:val="28"/>
          <w:szCs w:val="28"/>
        </w:rPr>
        <w:t>tes</w:t>
      </w:r>
      <w:r w:rsidR="00DD7C52">
        <w:rPr>
          <w:spacing w:val="49"/>
          <w:sz w:val="28"/>
          <w:szCs w:val="28"/>
        </w:rPr>
        <w:t xml:space="preserve"> </w:t>
      </w:r>
      <w:r w:rsidR="00DD7C52">
        <w:rPr>
          <w:sz w:val="28"/>
          <w:szCs w:val="28"/>
        </w:rPr>
        <w:t>a</w:t>
      </w:r>
      <w:r w:rsidR="00DD7C52">
        <w:rPr>
          <w:spacing w:val="54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p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7"/>
          <w:sz w:val="28"/>
          <w:szCs w:val="28"/>
        </w:rPr>
        <w:t>s</w:t>
      </w:r>
      <w:r w:rsidR="00DD7C52">
        <w:rPr>
          <w:sz w:val="28"/>
          <w:szCs w:val="28"/>
        </w:rPr>
        <w:t>ing</w:t>
      </w:r>
      <w:r w:rsidR="00DD7C52">
        <w:rPr>
          <w:spacing w:val="3"/>
          <w:sz w:val="28"/>
          <w:szCs w:val="28"/>
        </w:rPr>
        <w:t>l</w:t>
      </w:r>
      <w:r w:rsidR="00DD7C52">
        <w:rPr>
          <w:sz w:val="28"/>
          <w:szCs w:val="28"/>
        </w:rPr>
        <w:t>y</w:t>
      </w:r>
    </w:p>
    <w:p w:rsidR="008447BA" w:rsidRDefault="008447BA">
      <w:pPr>
        <w:spacing w:before="6" w:line="120" w:lineRule="exact"/>
        <w:rPr>
          <w:sz w:val="13"/>
          <w:szCs w:val="13"/>
        </w:rPr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DD7C52">
      <w:pPr>
        <w:spacing w:before="22" w:line="275" w:lineRule="auto"/>
        <w:ind w:left="160" w:right="137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b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ec</w:t>
      </w:r>
      <w:r>
        <w:rPr>
          <w:spacing w:val="4"/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l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ta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t.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t</w:t>
      </w:r>
      <w:r>
        <w:rPr>
          <w:spacing w:val="1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o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0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v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ood</w:t>
      </w:r>
      <w:r>
        <w:rPr>
          <w:spacing w:val="11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u</w:t>
      </w:r>
      <w:r>
        <w:rPr>
          <w:spacing w:val="3"/>
          <w:sz w:val="28"/>
          <w:szCs w:val="28"/>
        </w:rPr>
        <w:t>r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ac</w:t>
      </w:r>
      <w:r>
        <w:rPr>
          <w:sz w:val="28"/>
          <w:szCs w:val="28"/>
        </w:rPr>
        <w:t>e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3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to.</w:t>
      </w:r>
      <w:r>
        <w:rPr>
          <w:spacing w:val="14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y </w:t>
      </w:r>
      <w:r>
        <w:rPr>
          <w:spacing w:val="2"/>
          <w:sz w:val="28"/>
          <w:szCs w:val="28"/>
        </w:rPr>
        <w:t>s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b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s</w:t>
      </w:r>
      <w:r>
        <w:rPr>
          <w:spacing w:val="-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ca</w:t>
      </w:r>
      <w:r>
        <w:rPr>
          <w:sz w:val="28"/>
          <w:szCs w:val="28"/>
        </w:rPr>
        <w:t>n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 xml:space="preserve">be </w:t>
      </w:r>
      <w:r>
        <w:rPr>
          <w:spacing w:val="1"/>
          <w:sz w:val="28"/>
          <w:szCs w:val="28"/>
        </w:rPr>
        <w:t>ea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y</w:t>
      </w:r>
      <w:r>
        <w:rPr>
          <w:spacing w:val="-9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ot</w:t>
      </w:r>
      <w:r>
        <w:rPr>
          <w:sz w:val="28"/>
          <w:szCs w:val="28"/>
        </w:rPr>
        <w:t>hing</w:t>
      </w:r>
      <w:r>
        <w:rPr>
          <w:spacing w:val="-1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a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hin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.</w:t>
      </w:r>
    </w:p>
    <w:p w:rsidR="008447BA" w:rsidRDefault="008447BA">
      <w:pPr>
        <w:spacing w:before="7" w:line="160" w:lineRule="exact"/>
        <w:rPr>
          <w:sz w:val="16"/>
          <w:szCs w:val="16"/>
        </w:rPr>
      </w:pPr>
    </w:p>
    <w:p w:rsidR="008447BA" w:rsidRDefault="008447BA">
      <w:pPr>
        <w:spacing w:line="200" w:lineRule="exact"/>
      </w:pPr>
    </w:p>
    <w:p w:rsidR="008447BA" w:rsidRPr="000360FF" w:rsidRDefault="005C3AD3" w:rsidP="000360FF">
      <w:pPr>
        <w:spacing w:line="360" w:lineRule="auto"/>
        <w:ind w:left="160" w:right="138"/>
        <w:jc w:val="both"/>
        <w:rPr>
          <w:spacing w:val="19"/>
          <w:sz w:val="28"/>
          <w:szCs w:val="28"/>
        </w:rPr>
      </w:pPr>
      <w:r>
        <w:pict>
          <v:group id="_x0000_s1147" style="position:absolute;left:0;text-align:left;margin-left:442.85pt;margin-top:149.8pt;width:7.6pt;height:7.6pt;z-index:-251691520;mso-position-horizontal-relative:page" coordorigin="8857,2996" coordsize="152,152">
            <v:shape id="_x0000_s1148" style="position:absolute;left:8857;top:2996;width:152;height:152" coordorigin="8857,2996" coordsize="152,152" path="m8875,3015r-10,13l8858,3046r-1,21l8857,3069r4,19l8869,3106r14,17l8900,3137r18,8l8938,3148r18,l8974,3142r16,-12l9001,3117r7,-19l9009,3077r,l9005,3057r-8,-18l8983,3022r-18,-14l8947,3000r-19,-4l8910,2997r-18,6l8875,3015xe" fillcolor="#1f487c" stroked="f">
              <v:path arrowok="t"/>
            </v:shape>
            <w10:wrap anchorx="page"/>
          </v:group>
        </w:pict>
      </w:r>
      <w:r w:rsidR="00DD7C52">
        <w:rPr>
          <w:spacing w:val="3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 t</w:t>
      </w:r>
      <w:r w:rsidR="00DD7C52">
        <w:rPr>
          <w:spacing w:val="5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x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6"/>
          <w:sz w:val="28"/>
          <w:szCs w:val="28"/>
        </w:rPr>
        <w:t>l</w:t>
      </w:r>
      <w:r w:rsidR="00DD7C52">
        <w:rPr>
          <w:sz w:val="28"/>
          <w:szCs w:val="28"/>
        </w:rPr>
        <w:t>e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hing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y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s</w:t>
      </w:r>
      <w:r w:rsidR="00DD7C52">
        <w:rPr>
          <w:spacing w:val="18"/>
          <w:sz w:val="28"/>
          <w:szCs w:val="28"/>
        </w:rPr>
        <w:t xml:space="preserve"> </w:t>
      </w:r>
      <w:proofErr w:type="spellStart"/>
      <w:proofErr w:type="gramStart"/>
      <w:r w:rsidR="00DD7C52">
        <w:rPr>
          <w:sz w:val="28"/>
          <w:szCs w:val="28"/>
        </w:rPr>
        <w:t>loo</w:t>
      </w:r>
      <w:r w:rsidR="00DD7C52">
        <w:rPr>
          <w:spacing w:val="6"/>
          <w:sz w:val="28"/>
          <w:szCs w:val="28"/>
        </w:rPr>
        <w:t>s</w:t>
      </w:r>
      <w:r w:rsidR="00DD7C52">
        <w:rPr>
          <w:sz w:val="28"/>
          <w:szCs w:val="28"/>
        </w:rPr>
        <w:t>ing</w:t>
      </w:r>
      <w:proofErr w:type="spellEnd"/>
      <w:proofErr w:type="gramEnd"/>
      <w:r w:rsidR="00DD7C52">
        <w:rPr>
          <w:spacing w:val="3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t</w:t>
      </w:r>
      <w:r w:rsidR="00DD7C52">
        <w:rPr>
          <w:sz w:val="28"/>
          <w:szCs w:val="28"/>
        </w:rPr>
        <w:t>s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z w:val="28"/>
          <w:szCs w:val="28"/>
        </w:rPr>
        <w:t>jobs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ca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y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he No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c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unt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s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s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ll</w:t>
      </w:r>
      <w:r w:rsidR="00DD7C52">
        <w:rPr>
          <w:spacing w:val="-5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s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>h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e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E</w:t>
      </w:r>
      <w:r w:rsidR="00DD7C52">
        <w:rPr>
          <w:sz w:val="28"/>
          <w:szCs w:val="28"/>
        </w:rPr>
        <w:t>U.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8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y</w:t>
      </w:r>
      <w:r w:rsidR="00DD7C52">
        <w:rPr>
          <w:spacing w:val="-2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ee</w:t>
      </w:r>
      <w:r w:rsidR="00DD7C52">
        <w:rPr>
          <w:sz w:val="28"/>
          <w:szCs w:val="28"/>
        </w:rPr>
        <w:t>ds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 xml:space="preserve"> </w:t>
      </w:r>
      <w:proofErr w:type="gramStart"/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-5"/>
          <w:sz w:val="28"/>
          <w:szCs w:val="28"/>
        </w:rPr>
        <w:t>u</w:t>
      </w:r>
      <w:r w:rsidR="00DD7C52">
        <w:rPr>
          <w:sz w:val="28"/>
          <w:szCs w:val="28"/>
        </w:rPr>
        <w:t>e</w:t>
      </w:r>
      <w:r w:rsidR="00DD7C52">
        <w:rPr>
          <w:spacing w:val="1"/>
          <w:sz w:val="28"/>
          <w:szCs w:val="28"/>
        </w:rPr>
        <w:t xml:space="preserve"> a</w:t>
      </w:r>
      <w:r w:rsidR="00DD7C52">
        <w:rPr>
          <w:sz w:val="28"/>
          <w:szCs w:val="28"/>
        </w:rPr>
        <w:t>dd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proofErr w:type="gramEnd"/>
      <w:r w:rsidR="00DD7C52">
        <w:rPr>
          <w:sz w:val="28"/>
          <w:szCs w:val="28"/>
        </w:rPr>
        <w:t xml:space="preserve"> p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ts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 to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ow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o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p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ts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loo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>ing</w:t>
      </w:r>
      <w:r w:rsidR="00DD7C52">
        <w:rPr>
          <w:spacing w:val="-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k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t.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z w:val="28"/>
          <w:szCs w:val="28"/>
        </w:rPr>
        <w:t>l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g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nt te</w:t>
      </w:r>
      <w:r w:rsidR="00DD7C52">
        <w:rPr>
          <w:spacing w:val="-4"/>
          <w:sz w:val="28"/>
          <w:szCs w:val="28"/>
        </w:rPr>
        <w:t>x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z w:val="28"/>
          <w:szCs w:val="28"/>
        </w:rPr>
        <w:t>te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gy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s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z w:val="28"/>
          <w:szCs w:val="28"/>
        </w:rPr>
        <w:t>a</w:t>
      </w:r>
      <w:r w:rsidR="00DD7C52">
        <w:rPr>
          <w:spacing w:val="20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w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x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 xml:space="preserve">ing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z w:val="28"/>
          <w:szCs w:val="28"/>
        </w:rPr>
        <w:t>d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lo</w:t>
      </w:r>
      <w:r w:rsidR="00DD7C52">
        <w:rPr>
          <w:spacing w:val="4"/>
          <w:sz w:val="28"/>
          <w:szCs w:val="28"/>
        </w:rPr>
        <w:t>p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 xml:space="preserve">nt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a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o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5"/>
          <w:sz w:val="28"/>
          <w:szCs w:val="28"/>
        </w:rPr>
        <w:t>s</w:t>
      </w:r>
      <w:r w:rsidR="00DD7C52">
        <w:rPr>
          <w:spacing w:val="-1"/>
          <w:sz w:val="28"/>
          <w:szCs w:val="28"/>
        </w:rPr>
        <w:t>-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2"/>
          <w:sz w:val="28"/>
          <w:szCs w:val="28"/>
        </w:rPr>
        <w:t>f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 xml:space="preserve">y </w:t>
      </w:r>
      <w:r w:rsidR="00DD7C52">
        <w:rPr>
          <w:spacing w:val="4"/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p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ts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w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op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s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-1"/>
          <w:sz w:val="28"/>
          <w:szCs w:val="28"/>
        </w:rPr>
        <w:t>t</w:t>
      </w:r>
      <w:r w:rsidR="00DD7C52">
        <w:rPr>
          <w:sz w:val="28"/>
          <w:szCs w:val="28"/>
        </w:rPr>
        <w:t>o</w:t>
      </w:r>
      <w:r w:rsidR="00DD7C52">
        <w:rPr>
          <w:spacing w:val="18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9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>i</w:t>
      </w:r>
      <w:r w:rsidR="00DD7C52">
        <w:rPr>
          <w:spacing w:val="3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x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e p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t</w:t>
      </w:r>
      <w:r w:rsidR="00DD7C52">
        <w:rPr>
          <w:spacing w:val="1"/>
          <w:sz w:val="28"/>
          <w:szCs w:val="28"/>
        </w:rPr>
        <w:t>s</w:t>
      </w:r>
      <w:r w:rsidR="00DD7C52">
        <w:rPr>
          <w:sz w:val="28"/>
          <w:szCs w:val="28"/>
        </w:rPr>
        <w:t>,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s</w:t>
      </w:r>
      <w:r w:rsidR="00DD7C52">
        <w:rPr>
          <w:spacing w:val="17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ni</w:t>
      </w:r>
      <w:r w:rsidR="00DD7C52">
        <w:rPr>
          <w:spacing w:val="-1"/>
          <w:sz w:val="28"/>
          <w:szCs w:val="28"/>
        </w:rPr>
        <w:t>t</w:t>
      </w:r>
      <w:r w:rsidR="00DD7C52">
        <w:rPr>
          <w:sz w:val="28"/>
          <w:szCs w:val="28"/>
        </w:rPr>
        <w:t>o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 xml:space="preserve">ing </w:t>
      </w:r>
      <w:proofErr w:type="spellStart"/>
      <w:r w:rsidR="00DD7C52">
        <w:rPr>
          <w:spacing w:val="4"/>
          <w:sz w:val="28"/>
          <w:szCs w:val="28"/>
        </w:rPr>
        <w:t>b</w:t>
      </w:r>
      <w:r w:rsidR="00DD7C52">
        <w:rPr>
          <w:sz w:val="28"/>
          <w:szCs w:val="28"/>
        </w:rPr>
        <w:t>io</w:t>
      </w:r>
      <w:r w:rsidR="00DD7C52">
        <w:rPr>
          <w:spacing w:val="1"/>
          <w:sz w:val="28"/>
          <w:szCs w:val="28"/>
        </w:rPr>
        <w:t>s</w:t>
      </w:r>
      <w:r w:rsidR="00DD7C52">
        <w:rPr>
          <w:sz w:val="28"/>
          <w:szCs w:val="28"/>
        </w:rPr>
        <w:t>ign</w:t>
      </w:r>
      <w:r w:rsidR="00DD7C52">
        <w:rPr>
          <w:spacing w:val="5"/>
          <w:sz w:val="28"/>
          <w:szCs w:val="28"/>
        </w:rPr>
        <w:t>a</w:t>
      </w:r>
      <w:r w:rsidR="00DD7C52">
        <w:rPr>
          <w:sz w:val="28"/>
          <w:szCs w:val="28"/>
        </w:rPr>
        <w:t>ls</w:t>
      </w:r>
      <w:proofErr w:type="spellEnd"/>
      <w:r w:rsidR="00DD7C52">
        <w:rPr>
          <w:spacing w:val="3"/>
          <w:sz w:val="28"/>
          <w:szCs w:val="28"/>
        </w:rPr>
        <w:t xml:space="preserve"> </w:t>
      </w:r>
      <w:r w:rsidR="00DD7C52">
        <w:rPr>
          <w:sz w:val="28"/>
          <w:szCs w:val="28"/>
        </w:rPr>
        <w:t>th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ugh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x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6"/>
          <w:sz w:val="28"/>
          <w:szCs w:val="28"/>
        </w:rPr>
        <w:t>l</w:t>
      </w:r>
      <w:r w:rsidR="00DD7C52">
        <w:rPr>
          <w:sz w:val="28"/>
          <w:szCs w:val="28"/>
        </w:rPr>
        <w:t>e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b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dd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2"/>
          <w:sz w:val="28"/>
          <w:szCs w:val="28"/>
        </w:rPr>
        <w:t xml:space="preserve"> s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 xml:space="preserve">,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u</w:t>
      </w:r>
      <w:r w:rsidR="00DD7C52">
        <w:rPr>
          <w:sz w:val="28"/>
          <w:szCs w:val="28"/>
        </w:rPr>
        <w:t>t</w:t>
      </w:r>
      <w:r w:rsidR="00DD7C52">
        <w:rPr>
          <w:spacing w:val="9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c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gu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 b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p</w:t>
      </w:r>
      <w:r w:rsidR="00DD7C52">
        <w:rPr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e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</w:t>
      </w:r>
      <w:r w:rsidR="00DD7C52">
        <w:rPr>
          <w:spacing w:val="-5"/>
          <w:sz w:val="28"/>
          <w:szCs w:val="28"/>
        </w:rPr>
        <w:t>g</w:t>
      </w:r>
      <w:r w:rsidR="00DD7C52">
        <w:rPr>
          <w:sz w:val="28"/>
          <w:szCs w:val="28"/>
        </w:rPr>
        <w:t>e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r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pe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y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te</w:t>
      </w:r>
      <w:r w:rsidR="00DD7C52">
        <w:rPr>
          <w:spacing w:val="4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, t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r</w:t>
      </w:r>
      <w:r w:rsidR="00DD7C52">
        <w:rPr>
          <w:spacing w:val="-9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-7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z w:val="28"/>
          <w:szCs w:val="28"/>
        </w:rPr>
        <w:t>ig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s</w:t>
      </w:r>
      <w:r w:rsidR="00DD7C52">
        <w:rPr>
          <w:spacing w:val="-4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b</w:t>
      </w:r>
      <w:r w:rsidR="00DD7C52">
        <w:rPr>
          <w:sz w:val="28"/>
          <w:szCs w:val="28"/>
        </w:rPr>
        <w:t>y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s</w:t>
      </w:r>
      <w:r w:rsidR="00DD7C52">
        <w:rPr>
          <w:spacing w:val="-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-2"/>
          <w:sz w:val="28"/>
          <w:szCs w:val="28"/>
        </w:rPr>
        <w:t xml:space="preserve"> </w:t>
      </w:r>
      <w:proofErr w:type="spellStart"/>
      <w:r w:rsidR="00DD7C52">
        <w:rPr>
          <w:spacing w:val="-1"/>
          <w:sz w:val="28"/>
          <w:szCs w:val="28"/>
        </w:rPr>
        <w:t>f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b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proofErr w:type="spellEnd"/>
      <w:r w:rsidR="00DD7C52">
        <w:rPr>
          <w:spacing w:val="-2"/>
          <w:sz w:val="28"/>
          <w:szCs w:val="28"/>
        </w:rPr>
        <w:t xml:space="preserve"> </w:t>
      </w:r>
      <w:r w:rsidR="00DD7C52">
        <w:rPr>
          <w:sz w:val="28"/>
          <w:szCs w:val="28"/>
        </w:rPr>
        <w:t>op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,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tc.</w:t>
      </w:r>
    </w:p>
    <w:p w:rsidR="008447BA" w:rsidRDefault="008447BA">
      <w:pPr>
        <w:spacing w:line="200" w:lineRule="exact"/>
      </w:pPr>
    </w:p>
    <w:p w:rsidR="008447BA" w:rsidRDefault="008447BA">
      <w:pPr>
        <w:spacing w:before="13" w:line="280" w:lineRule="exact"/>
        <w:rPr>
          <w:sz w:val="28"/>
          <w:szCs w:val="28"/>
        </w:rPr>
      </w:pPr>
    </w:p>
    <w:p w:rsidR="008447BA" w:rsidRDefault="00DD7C52">
      <w:pPr>
        <w:spacing w:line="359" w:lineRule="auto"/>
        <w:ind w:left="160" w:right="133"/>
        <w:jc w:val="both"/>
        <w:rPr>
          <w:sz w:val="28"/>
          <w:szCs w:val="28"/>
        </w:rPr>
        <w:sectPr w:rsidR="008447BA">
          <w:pgSz w:w="12240" w:h="15840"/>
          <w:pgMar w:top="900" w:right="1260" w:bottom="280" w:left="1280" w:header="718" w:footer="0" w:gutter="0"/>
          <w:cols w:space="720"/>
        </w:sectPr>
      </w:pPr>
      <w:r>
        <w:rPr>
          <w:spacing w:val="-1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7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tes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 N</w:t>
      </w:r>
      <w:r>
        <w:rPr>
          <w:spacing w:val="5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-5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nd</w:t>
      </w:r>
      <w:r>
        <w:rPr>
          <w:spacing w:val="-2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B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ic</w:t>
      </w:r>
      <w:r>
        <w:rPr>
          <w:spacing w:val="-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-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ca</w:t>
      </w:r>
      <w:r>
        <w:rPr>
          <w:spacing w:val="-1"/>
          <w:sz w:val="28"/>
          <w:szCs w:val="28"/>
        </w:rPr>
        <w:t>r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-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t</w:t>
      </w:r>
      <w:r>
        <w:rPr>
          <w:spacing w:val="-3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R</w:t>
      </w:r>
      <w:r>
        <w:rPr>
          <w:sz w:val="28"/>
          <w:szCs w:val="28"/>
        </w:rPr>
        <w:t>&amp;D 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oje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ts</w:t>
      </w:r>
      <w:r>
        <w:rPr>
          <w:spacing w:val="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13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10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te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gy</w:t>
      </w:r>
      <w:r>
        <w:rPr>
          <w:spacing w:val="4"/>
          <w:sz w:val="28"/>
          <w:szCs w:val="28"/>
        </w:rPr>
        <w:t xml:space="preserve"> o</w:t>
      </w:r>
      <w:r>
        <w:rPr>
          <w:sz w:val="28"/>
          <w:szCs w:val="28"/>
        </w:rPr>
        <w:t>n</w:t>
      </w:r>
      <w:r>
        <w:rPr>
          <w:spacing w:val="1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r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n</w:t>
      </w:r>
      <w:r>
        <w:rPr>
          <w:spacing w:val="1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1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10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ight to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ni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e</w:t>
      </w:r>
      <w:r>
        <w:rPr>
          <w:spacing w:val="1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y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5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7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20</w:t>
      </w:r>
      <w:r>
        <w:rPr>
          <w:spacing w:val="4"/>
          <w:sz w:val="28"/>
          <w:szCs w:val="28"/>
        </w:rPr>
        <w:t>0</w:t>
      </w:r>
      <w:r>
        <w:rPr>
          <w:sz w:val="28"/>
          <w:szCs w:val="28"/>
        </w:rPr>
        <w:t>3</w:t>
      </w:r>
      <w:proofErr w:type="gramEnd"/>
      <w:r>
        <w:rPr>
          <w:spacing w:val="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t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11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lt</w:t>
      </w:r>
      <w:r>
        <w:rPr>
          <w:spacing w:val="4"/>
          <w:sz w:val="28"/>
          <w:szCs w:val="28"/>
        </w:rPr>
        <w:t xml:space="preserve"> 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4"/>
          <w:sz w:val="28"/>
          <w:szCs w:val="28"/>
        </w:rPr>
        <w:t xml:space="preserve"> b</w:t>
      </w:r>
      <w:r>
        <w:rPr>
          <w:sz w:val="28"/>
          <w:szCs w:val="28"/>
        </w:rPr>
        <w:t>y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j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ng</w:t>
      </w:r>
      <w:r>
        <w:rPr>
          <w:spacing w:val="6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ce</w:t>
      </w:r>
      <w:r>
        <w:rPr>
          <w:sz w:val="28"/>
          <w:szCs w:val="28"/>
        </w:rPr>
        <w:t>s</w:t>
      </w:r>
      <w:r>
        <w:rPr>
          <w:spacing w:val="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ce</w:t>
      </w:r>
      <w:r>
        <w:rPr>
          <w:sz w:val="28"/>
          <w:szCs w:val="28"/>
        </w:rPr>
        <w:t xml:space="preserve">s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d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be b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ug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t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10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oje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ts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t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1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q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if</w:t>
      </w:r>
      <w:r>
        <w:rPr>
          <w:sz w:val="28"/>
          <w:szCs w:val="28"/>
        </w:rPr>
        <w:t>y</w:t>
      </w:r>
      <w:r>
        <w:rPr>
          <w:spacing w:val="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l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un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in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,</w:t>
      </w:r>
      <w:r>
        <w:rPr>
          <w:spacing w:val="7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0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N</w:t>
      </w:r>
      <w:r>
        <w:rPr>
          <w:spacing w:val="-2"/>
          <w:sz w:val="28"/>
          <w:szCs w:val="28"/>
        </w:rPr>
        <w:t>E</w:t>
      </w:r>
      <w:r>
        <w:rPr>
          <w:spacing w:val="3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– No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9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l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e</w:t>
      </w:r>
      <w:r>
        <w:rPr>
          <w:spacing w:val="6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8"/>
          <w:sz w:val="28"/>
          <w:szCs w:val="28"/>
        </w:rPr>
        <w:t xml:space="preserve"> S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9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nd</w:t>
      </w:r>
      <w:r>
        <w:rPr>
          <w:spacing w:val="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Wea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7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gies w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 xml:space="preserve">s 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tabl</w:t>
      </w:r>
      <w:r>
        <w:rPr>
          <w:spacing w:val="-5"/>
          <w:sz w:val="28"/>
          <w:szCs w:val="28"/>
        </w:rPr>
        <w:t>i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d.</w:t>
      </w:r>
      <w:r>
        <w:rPr>
          <w:spacing w:val="5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11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4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E</w:t>
      </w:r>
      <w:proofErr w:type="spellEnd"/>
      <w:r>
        <w:rPr>
          <w:spacing w:val="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19"/>
          <w:sz w:val="28"/>
          <w:szCs w:val="28"/>
        </w:rPr>
        <w:t xml:space="preserve"> </w:t>
      </w:r>
      <w:proofErr w:type="spellStart"/>
      <w:r>
        <w:rPr>
          <w:spacing w:val="3"/>
          <w:sz w:val="28"/>
          <w:szCs w:val="28"/>
        </w:rPr>
        <w:t>S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tW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pacing w:val="-7"/>
          <w:sz w:val="28"/>
          <w:szCs w:val="28"/>
        </w:rPr>
        <w:t>L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b</w:t>
      </w:r>
      <w:proofErr w:type="spellEnd"/>
      <w:r>
        <w:rPr>
          <w:spacing w:val="-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7"/>
          <w:sz w:val="28"/>
          <w:szCs w:val="28"/>
        </w:rPr>
        <w:t xml:space="preserve"> </w:t>
      </w:r>
      <w:proofErr w:type="spellStart"/>
      <w:r>
        <w:rPr>
          <w:spacing w:val="-4"/>
          <w:sz w:val="28"/>
          <w:szCs w:val="28"/>
        </w:rPr>
        <w:t>K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k</w:t>
      </w:r>
      <w:r>
        <w:rPr>
          <w:spacing w:val="1"/>
          <w:sz w:val="28"/>
          <w:szCs w:val="28"/>
        </w:rPr>
        <w:t>a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ä</w:t>
      </w:r>
      <w:r>
        <w:rPr>
          <w:sz w:val="28"/>
          <w:szCs w:val="28"/>
        </w:rPr>
        <w:t>ä</w:t>
      </w:r>
      <w:proofErr w:type="spellEnd"/>
      <w:r>
        <w:rPr>
          <w:spacing w:val="3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U</w:t>
      </w:r>
      <w:r>
        <w:rPr>
          <w:sz w:val="28"/>
          <w:szCs w:val="28"/>
        </w:rPr>
        <w:t>nit</w:t>
      </w:r>
      <w:r>
        <w:rPr>
          <w:spacing w:val="10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 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3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te</w:t>
      </w:r>
      <w:r>
        <w:rPr>
          <w:spacing w:val="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12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ec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nics</w:t>
      </w:r>
      <w:r>
        <w:rPr>
          <w:spacing w:val="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7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Uni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 xml:space="preserve">y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11"/>
          <w:sz w:val="28"/>
          <w:szCs w:val="28"/>
        </w:rPr>
        <w:t>e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g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,</w:t>
      </w:r>
      <w:r>
        <w:rPr>
          <w:spacing w:val="4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I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P</w:t>
      </w:r>
      <w:r>
        <w:rPr>
          <w:spacing w:val="11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S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3"/>
          <w:sz w:val="28"/>
          <w:szCs w:val="28"/>
        </w:rPr>
        <w:t>M</w:t>
      </w:r>
      <w:r>
        <w:rPr>
          <w:spacing w:val="-1"/>
          <w:sz w:val="28"/>
          <w:szCs w:val="28"/>
        </w:rPr>
        <w:t>P</w:t>
      </w:r>
      <w:r>
        <w:rPr>
          <w:sz w:val="28"/>
          <w:szCs w:val="28"/>
        </w:rPr>
        <w:t xml:space="preserve">, 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h</w:t>
      </w:r>
      <w:r>
        <w:rPr>
          <w:spacing w:val="6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ho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64"/>
          <w:sz w:val="28"/>
          <w:szCs w:val="28"/>
        </w:rPr>
        <w:t xml:space="preserve"> </w:t>
      </w:r>
      <w:proofErr w:type="gramStart"/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f </w:t>
      </w:r>
      <w:r>
        <w:rPr>
          <w:spacing w:val="9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proofErr w:type="gramEnd"/>
      <w:r>
        <w:rPr>
          <w:sz w:val="28"/>
          <w:szCs w:val="28"/>
        </w:rPr>
        <w:t>,  D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i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 xml:space="preserve">h  </w:t>
      </w:r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g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61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 xml:space="preserve">ute,  </w:t>
      </w:r>
      <w:r>
        <w:rPr>
          <w:spacing w:val="-1"/>
          <w:sz w:val="28"/>
          <w:szCs w:val="28"/>
        </w:rPr>
        <w:t>SI</w:t>
      </w:r>
      <w:r>
        <w:rPr>
          <w:spacing w:val="5"/>
          <w:sz w:val="28"/>
          <w:szCs w:val="28"/>
        </w:rPr>
        <w:t>N</w:t>
      </w:r>
      <w:r>
        <w:rPr>
          <w:spacing w:val="3"/>
          <w:sz w:val="28"/>
          <w:szCs w:val="28"/>
        </w:rPr>
        <w:t>TE</w:t>
      </w:r>
      <w:r>
        <w:rPr>
          <w:sz w:val="28"/>
          <w:szCs w:val="28"/>
        </w:rPr>
        <w:t>F</w:t>
      </w:r>
      <w:r>
        <w:rPr>
          <w:spacing w:val="6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nd </w:t>
      </w:r>
      <w:r>
        <w:rPr>
          <w:spacing w:val="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a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ul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y</w:t>
      </w:r>
      <w:r>
        <w:rPr>
          <w:spacing w:val="-1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ign</w:t>
      </w:r>
      <w:r>
        <w:rPr>
          <w:spacing w:val="-1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 xml:space="preserve"> T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gy</w:t>
      </w:r>
      <w:r>
        <w:rPr>
          <w:spacing w:val="-1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K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un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Uni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.</w:t>
      </w:r>
    </w:p>
    <w:p w:rsidR="008447BA" w:rsidRDefault="008447BA">
      <w:pPr>
        <w:spacing w:before="10" w:line="120" w:lineRule="exact"/>
        <w:rPr>
          <w:sz w:val="13"/>
          <w:szCs w:val="13"/>
        </w:rPr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5C3AD3">
      <w:pPr>
        <w:spacing w:before="20"/>
        <w:ind w:right="175"/>
        <w:jc w:val="right"/>
        <w:rPr>
          <w:sz w:val="32"/>
          <w:szCs w:val="32"/>
        </w:rPr>
      </w:pPr>
      <w:r>
        <w:pict>
          <v:group id="_x0000_s1144" style="position:absolute;left:0;text-align:left;margin-left:69.45pt;margin-top:27.35pt;width:468.45pt;height:.05pt;z-index:-251686400;mso-position-horizontal-relative:page" coordorigin="1389,547" coordsize="9369,1">
            <v:shape id="_x0000_s1145" style="position:absolute;left:1389;top:547;width:9369;height:1" coordorigin="1389,547" coordsize="9369,1" path="m1389,547r9369,1e" filled="f">
              <v:path arrowok="t"/>
            </v:shape>
            <w10:wrap anchorx="page"/>
          </v:group>
        </w:pict>
      </w:r>
      <w:r w:rsidR="00DD7C52">
        <w:rPr>
          <w:b/>
          <w:spacing w:val="-2"/>
          <w:sz w:val="32"/>
          <w:szCs w:val="32"/>
        </w:rPr>
        <w:t>C</w:t>
      </w:r>
      <w:r w:rsidR="00DD7C52">
        <w:rPr>
          <w:b/>
          <w:sz w:val="32"/>
          <w:szCs w:val="32"/>
        </w:rPr>
        <w:t>H</w:t>
      </w:r>
      <w:r w:rsidR="00DD7C52">
        <w:rPr>
          <w:b/>
          <w:spacing w:val="-2"/>
          <w:sz w:val="32"/>
          <w:szCs w:val="32"/>
        </w:rPr>
        <w:t>A</w:t>
      </w:r>
      <w:r w:rsidR="00DD7C52">
        <w:rPr>
          <w:b/>
          <w:sz w:val="32"/>
          <w:szCs w:val="32"/>
        </w:rPr>
        <w:t>P</w:t>
      </w:r>
      <w:r w:rsidR="00DD7C52">
        <w:rPr>
          <w:b/>
          <w:spacing w:val="2"/>
          <w:sz w:val="32"/>
          <w:szCs w:val="32"/>
        </w:rPr>
        <w:t>T</w:t>
      </w:r>
      <w:r w:rsidR="00DD7C52">
        <w:rPr>
          <w:b/>
          <w:spacing w:val="1"/>
          <w:sz w:val="32"/>
          <w:szCs w:val="32"/>
        </w:rPr>
        <w:t>E</w:t>
      </w:r>
      <w:r w:rsidR="00DD7C52">
        <w:rPr>
          <w:b/>
          <w:sz w:val="32"/>
          <w:szCs w:val="32"/>
        </w:rPr>
        <w:t>R</w:t>
      </w:r>
      <w:r w:rsidR="00DD7C52">
        <w:rPr>
          <w:b/>
          <w:spacing w:val="-5"/>
          <w:sz w:val="32"/>
          <w:szCs w:val="32"/>
        </w:rPr>
        <w:t xml:space="preserve"> </w:t>
      </w:r>
      <w:r w:rsidR="00DD7C52">
        <w:rPr>
          <w:b/>
          <w:sz w:val="32"/>
          <w:szCs w:val="32"/>
        </w:rPr>
        <w:t>3</w:t>
      </w:r>
    </w:p>
    <w:p w:rsidR="008447BA" w:rsidRDefault="008447BA">
      <w:pPr>
        <w:spacing w:before="3" w:line="160" w:lineRule="exact"/>
        <w:rPr>
          <w:sz w:val="17"/>
          <w:szCs w:val="17"/>
        </w:rPr>
      </w:pPr>
    </w:p>
    <w:p w:rsidR="008447BA" w:rsidRDefault="008447BA">
      <w:pPr>
        <w:spacing w:line="200" w:lineRule="exact"/>
      </w:pPr>
    </w:p>
    <w:p w:rsidR="008447BA" w:rsidRDefault="00DD7C52">
      <w:pPr>
        <w:ind w:right="180"/>
        <w:jc w:val="right"/>
        <w:rPr>
          <w:sz w:val="36"/>
          <w:szCs w:val="36"/>
        </w:rPr>
      </w:pPr>
      <w:r>
        <w:rPr>
          <w:b/>
          <w:spacing w:val="-5"/>
          <w:sz w:val="36"/>
          <w:szCs w:val="36"/>
        </w:rPr>
        <w:t>W</w:t>
      </w:r>
      <w:r>
        <w:rPr>
          <w:b/>
          <w:spacing w:val="-2"/>
          <w:sz w:val="36"/>
          <w:szCs w:val="36"/>
        </w:rPr>
        <w:t>O</w:t>
      </w:r>
      <w:r>
        <w:rPr>
          <w:b/>
          <w:sz w:val="36"/>
          <w:szCs w:val="36"/>
        </w:rPr>
        <w:t>R</w:t>
      </w:r>
      <w:r>
        <w:rPr>
          <w:b/>
          <w:spacing w:val="2"/>
          <w:sz w:val="36"/>
          <w:szCs w:val="36"/>
        </w:rPr>
        <w:t>K</w:t>
      </w:r>
      <w:r>
        <w:rPr>
          <w:b/>
          <w:sz w:val="36"/>
          <w:szCs w:val="36"/>
        </w:rPr>
        <w:t>I</w:t>
      </w:r>
      <w:r>
        <w:rPr>
          <w:b/>
          <w:spacing w:val="-1"/>
          <w:sz w:val="36"/>
          <w:szCs w:val="36"/>
        </w:rPr>
        <w:t>N</w:t>
      </w:r>
      <w:r>
        <w:rPr>
          <w:b/>
          <w:sz w:val="36"/>
          <w:szCs w:val="36"/>
        </w:rPr>
        <w:t>G</w:t>
      </w:r>
    </w:p>
    <w:p w:rsidR="008447BA" w:rsidRDefault="008447BA">
      <w:pPr>
        <w:spacing w:line="200" w:lineRule="exact"/>
      </w:pPr>
    </w:p>
    <w:p w:rsidR="008447BA" w:rsidRDefault="008447BA">
      <w:pPr>
        <w:spacing w:before="5" w:line="200" w:lineRule="exact"/>
      </w:pPr>
    </w:p>
    <w:p w:rsidR="008447BA" w:rsidRPr="000360FF" w:rsidRDefault="005C3AD3" w:rsidP="000360FF">
      <w:pPr>
        <w:spacing w:line="276" w:lineRule="auto"/>
        <w:ind w:left="160" w:right="128"/>
        <w:jc w:val="both"/>
        <w:rPr>
          <w:spacing w:val="1"/>
          <w:sz w:val="28"/>
          <w:szCs w:val="28"/>
        </w:rPr>
      </w:pPr>
      <w:r>
        <w:pict>
          <v:group id="_x0000_s1141" style="position:absolute;left:0;text-align:left;margin-left:442.85pt;margin-top:127pt;width:7.6pt;height:7.6pt;z-index:-251688448;mso-position-horizontal-relative:page" coordorigin="8857,2540" coordsize="152,152">
            <v:shape id="_x0000_s1142" style="position:absolute;left:8857;top:2540;width:152;height:152" coordorigin="8857,2540" coordsize="152,152" path="m8875,2559r-10,13l8858,2590r-1,21l8857,2613r4,19l8869,2650r14,17l8900,2681r18,8l8938,2692r18,l8974,2686r16,-12l9001,2661r7,-19l9009,2621r,l9005,2601r-8,-18l8983,2566r-18,-14l8947,2544r-19,-4l8910,2541r-18,6l8875,2559xe" fillcolor="#1f487c" stroked="f">
              <v:path arrowok="t"/>
            </v:shape>
            <w10:wrap anchorx="page"/>
          </v:group>
        </w:pict>
      </w:r>
      <w:r w:rsidR="00DD7C52">
        <w:rPr>
          <w:spacing w:val="-1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i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u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ts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v</w:t>
      </w:r>
      <w:r w:rsidR="00DD7C52">
        <w:rPr>
          <w:sz w:val="28"/>
          <w:szCs w:val="28"/>
        </w:rPr>
        <w:t>e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z w:val="28"/>
          <w:szCs w:val="28"/>
        </w:rPr>
        <w:t>b</w:t>
      </w:r>
      <w:r w:rsidR="00DD7C52">
        <w:rPr>
          <w:spacing w:val="1"/>
          <w:sz w:val="28"/>
          <w:szCs w:val="28"/>
        </w:rPr>
        <w:t>ee</w:t>
      </w:r>
      <w:r w:rsidR="00DD7C52">
        <w:rPr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b</w:t>
      </w:r>
      <w:r w:rsidR="00DD7C52">
        <w:rPr>
          <w:sz w:val="28"/>
          <w:szCs w:val="28"/>
        </w:rPr>
        <w:t>ui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t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17"/>
          <w:sz w:val="28"/>
          <w:szCs w:val="28"/>
        </w:rPr>
        <w:t xml:space="preserve"> </w:t>
      </w:r>
      <w:r w:rsidR="00DD7C52">
        <w:rPr>
          <w:sz w:val="28"/>
          <w:szCs w:val="28"/>
        </w:rPr>
        <w:t>wi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c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z w:val="28"/>
          <w:szCs w:val="28"/>
        </w:rPr>
        <w:t>d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te,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lu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 xml:space="preserve">ing 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4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s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z w:val="28"/>
          <w:szCs w:val="28"/>
        </w:rPr>
        <w:t xml:space="preserve">to 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on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ec</w:t>
      </w:r>
      <w:r w:rsidR="00DD7C52">
        <w:rPr>
          <w:sz w:val="28"/>
          <w:szCs w:val="28"/>
        </w:rPr>
        <w:t>t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u</w:t>
      </w:r>
      <w:r w:rsidR="00DD7C52">
        <w:rPr>
          <w:sz w:val="28"/>
          <w:szCs w:val="28"/>
        </w:rPr>
        <w:t>s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>ig</w:t>
      </w:r>
      <w:r w:rsidR="00DD7C52">
        <w:rPr>
          <w:spacing w:val="-1"/>
          <w:sz w:val="28"/>
          <w:szCs w:val="28"/>
        </w:rPr>
        <w:t>i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z w:val="28"/>
          <w:szCs w:val="28"/>
        </w:rPr>
        <w:t>d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v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,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i</w:t>
      </w:r>
      <w:r w:rsidR="00DD7C52">
        <w:rPr>
          <w:spacing w:val="5"/>
          <w:sz w:val="28"/>
          <w:szCs w:val="28"/>
        </w:rPr>
        <w:t>c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o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l</w:t>
      </w:r>
      <w:r w:rsidR="00DD7C52">
        <w:rPr>
          <w:spacing w:val="-6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r</w:t>
      </w:r>
      <w:r w:rsidR="00DD7C52">
        <w:rPr>
          <w:spacing w:val="2"/>
          <w:sz w:val="28"/>
          <w:szCs w:val="28"/>
        </w:rPr>
        <w:t xml:space="preserve"> s</w:t>
      </w:r>
      <w:r w:rsidR="00DD7C52">
        <w:rPr>
          <w:spacing w:val="-5"/>
          <w:sz w:val="28"/>
          <w:szCs w:val="28"/>
        </w:rPr>
        <w:t>y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10"/>
          <w:sz w:val="28"/>
          <w:szCs w:val="28"/>
        </w:rPr>
        <w:t>e</w:t>
      </w:r>
      <w:r w:rsidR="00DD7C52">
        <w:rPr>
          <w:spacing w:val="-10"/>
          <w:sz w:val="28"/>
          <w:szCs w:val="28"/>
        </w:rPr>
        <w:t>m</w:t>
      </w:r>
      <w:r w:rsidR="00DD7C52">
        <w:rPr>
          <w:sz w:val="28"/>
          <w:szCs w:val="28"/>
        </w:rPr>
        <w:t>s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e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xi</w:t>
      </w:r>
      <w:r w:rsidR="00DD7C52">
        <w:rPr>
          <w:spacing w:val="-1"/>
          <w:sz w:val="28"/>
          <w:szCs w:val="28"/>
        </w:rPr>
        <w:t>m</w:t>
      </w:r>
      <w:r w:rsidR="00DD7C52">
        <w:rPr>
          <w:sz w:val="28"/>
          <w:szCs w:val="28"/>
        </w:rPr>
        <w:t>i</w:t>
      </w:r>
      <w:r w:rsidR="00DD7C52">
        <w:rPr>
          <w:spacing w:val="3"/>
          <w:sz w:val="28"/>
          <w:szCs w:val="28"/>
        </w:rPr>
        <w:t>t</w:t>
      </w:r>
      <w:r w:rsidR="00DD7C52">
        <w:rPr>
          <w:sz w:val="28"/>
          <w:szCs w:val="28"/>
        </w:rPr>
        <w:t xml:space="preserve">y 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nd t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,</w:t>
      </w:r>
      <w:r w:rsidR="00DD7C52">
        <w:rPr>
          <w:spacing w:val="-3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-2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l</w:t>
      </w:r>
      <w:r w:rsidR="00DD7C52">
        <w:rPr>
          <w:spacing w:val="3"/>
          <w:sz w:val="28"/>
          <w:szCs w:val="28"/>
        </w:rPr>
        <w:t>-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c</w:t>
      </w:r>
      <w:r w:rsidR="00DD7C52">
        <w:rPr>
          <w:spacing w:val="-7"/>
          <w:sz w:val="28"/>
          <w:szCs w:val="28"/>
        </w:rPr>
        <w:t xml:space="preserve"> </w:t>
      </w:r>
      <w:r w:rsidR="00DD7C52">
        <w:rPr>
          <w:sz w:val="28"/>
          <w:szCs w:val="28"/>
        </w:rPr>
        <w:t>k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y</w:t>
      </w:r>
      <w:r w:rsidR="00DD7C52">
        <w:rPr>
          <w:sz w:val="28"/>
          <w:szCs w:val="28"/>
        </w:rPr>
        <w:t>bo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ds</w:t>
      </w:r>
      <w:r w:rsidR="00DD7C52">
        <w:rPr>
          <w:spacing w:val="-8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4"/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d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.</w:t>
      </w:r>
      <w:r w:rsidR="00DD7C52">
        <w:rPr>
          <w:spacing w:val="-8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I</w:t>
      </w:r>
      <w:r w:rsidR="00DD7C52">
        <w:rPr>
          <w:sz w:val="28"/>
          <w:szCs w:val="28"/>
        </w:rPr>
        <w:t>n</w:t>
      </w:r>
      <w:r w:rsidR="00DD7C52">
        <w:rPr>
          <w:spacing w:val="-5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i</w:t>
      </w:r>
      <w:r w:rsidR="00DD7C52">
        <w:rPr>
          <w:spacing w:val="5"/>
          <w:sz w:val="28"/>
          <w:szCs w:val="28"/>
        </w:rPr>
        <w:t>c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o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l</w:t>
      </w:r>
      <w:r w:rsidR="00DD7C52">
        <w:rPr>
          <w:spacing w:val="-6"/>
          <w:sz w:val="28"/>
          <w:szCs w:val="28"/>
        </w:rPr>
        <w:t>l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r</w:t>
      </w:r>
      <w:r w:rsidR="00DD7C52">
        <w:rPr>
          <w:spacing w:val="-17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u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t</w:t>
      </w:r>
      <w:r w:rsidR="00DD7C52">
        <w:rPr>
          <w:spacing w:val="-6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o</w:t>
      </w:r>
      <w:r w:rsidR="00DD7C52">
        <w:rPr>
          <w:spacing w:val="10"/>
          <w:sz w:val="28"/>
          <w:szCs w:val="28"/>
        </w:rPr>
        <w:t>w</w:t>
      </w:r>
      <w:r w:rsidR="00DD7C52">
        <w:rPr>
          <w:sz w:val="28"/>
          <w:szCs w:val="28"/>
        </w:rPr>
        <w:t xml:space="preserve">n </w:t>
      </w:r>
      <w:proofErr w:type="gramStart"/>
      <w:r w:rsidR="00DD7C52">
        <w:rPr>
          <w:sz w:val="28"/>
          <w:szCs w:val="28"/>
        </w:rPr>
        <w:t xml:space="preserve">in 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igu</w:t>
      </w:r>
      <w:r w:rsidR="00DD7C52">
        <w:rPr>
          <w:spacing w:val="-2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proofErr w:type="gramEnd"/>
      <w:r w:rsidR="00DD7C52">
        <w:rPr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z w:val="28"/>
          <w:szCs w:val="28"/>
        </w:rPr>
        <w:t xml:space="preserve">1, 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z w:val="28"/>
          <w:szCs w:val="28"/>
        </w:rPr>
        <w:t xml:space="preserve">a 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16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 xml:space="preserve">84 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ic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o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nt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l</w:t>
      </w:r>
      <w:r w:rsidR="00DD7C52">
        <w:rPr>
          <w:spacing w:val="-1"/>
          <w:sz w:val="28"/>
          <w:szCs w:val="28"/>
        </w:rPr>
        <w:t>l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r</w:t>
      </w:r>
      <w:r w:rsidR="00DD7C52">
        <w:rPr>
          <w:spacing w:val="64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 xml:space="preserve">d 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 xml:space="preserve">ts 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u</w:t>
      </w:r>
      <w:r w:rsidR="00DD7C52">
        <w:rPr>
          <w:sz w:val="28"/>
          <w:szCs w:val="28"/>
        </w:rPr>
        <w:t>p</w:t>
      </w:r>
      <w:r w:rsidR="00DD7C52">
        <w:rPr>
          <w:spacing w:val="4"/>
          <w:sz w:val="28"/>
          <w:szCs w:val="28"/>
        </w:rPr>
        <w:t>p</w:t>
      </w:r>
      <w:r w:rsidR="00DD7C52">
        <w:rPr>
          <w:sz w:val="28"/>
          <w:szCs w:val="28"/>
        </w:rPr>
        <w:t>o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 xml:space="preserve">ing </w:t>
      </w:r>
      <w:r w:rsidR="00DD7C52">
        <w:rPr>
          <w:spacing w:val="1"/>
          <w:sz w:val="28"/>
          <w:szCs w:val="28"/>
        </w:rPr>
        <w:t xml:space="preserve"> 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po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 xml:space="preserve">ts 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 xml:space="preserve">e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d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-2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d</w:t>
      </w:r>
      <w:r w:rsidR="00DD7C52">
        <w:rPr>
          <w:sz w:val="28"/>
          <w:szCs w:val="28"/>
        </w:rPr>
        <w:t>i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ec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ly</w:t>
      </w:r>
      <w:r w:rsidR="00DD7C52">
        <w:rPr>
          <w:spacing w:val="-8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nto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z w:val="28"/>
          <w:szCs w:val="28"/>
        </w:rPr>
        <w:t>a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q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.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i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u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t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 xml:space="preserve"> 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 xml:space="preserve"> b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>i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ec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-8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I</w:t>
      </w:r>
      <w:r w:rsidR="00DD7C52">
        <w:rPr>
          <w:sz w:val="28"/>
          <w:szCs w:val="28"/>
        </w:rPr>
        <w:t>/O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p</w:t>
      </w:r>
      <w:r w:rsidR="00DD7C52">
        <w:rPr>
          <w:sz w:val="28"/>
          <w:szCs w:val="28"/>
        </w:rPr>
        <w:t>ins on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I</w:t>
      </w:r>
      <w:r w:rsidR="00DD7C52">
        <w:rPr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l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-2"/>
          <w:sz w:val="28"/>
          <w:szCs w:val="28"/>
        </w:rPr>
        <w:t>L</w:t>
      </w:r>
      <w:r w:rsidR="00DD7C52">
        <w:rPr>
          <w:spacing w:val="3"/>
          <w:sz w:val="28"/>
          <w:szCs w:val="28"/>
        </w:rPr>
        <w:t>E</w:t>
      </w:r>
      <w:r w:rsidR="00DD7C52">
        <w:rPr>
          <w:sz w:val="28"/>
          <w:szCs w:val="28"/>
        </w:rPr>
        <w:t>Ds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e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</w:t>
      </w:r>
      <w:r w:rsidR="00DD7C52">
        <w:rPr>
          <w:spacing w:val="-4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ng</w:t>
      </w:r>
      <w:r w:rsidR="00DD7C52">
        <w:rPr>
          <w:spacing w:val="-4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ng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-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,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z w:val="28"/>
          <w:szCs w:val="28"/>
        </w:rPr>
        <w:t>while p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v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>ing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u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ee</w:t>
      </w:r>
      <w:r w:rsidR="00DD7C52">
        <w:rPr>
          <w:sz w:val="28"/>
          <w:szCs w:val="28"/>
        </w:rPr>
        <w:t>db</w:t>
      </w:r>
      <w:r w:rsidR="00DD7C52">
        <w:rPr>
          <w:spacing w:val="1"/>
          <w:sz w:val="28"/>
          <w:szCs w:val="28"/>
        </w:rPr>
        <w:t>ac</w:t>
      </w:r>
      <w:r w:rsidR="00DD7C52">
        <w:rPr>
          <w:sz w:val="28"/>
          <w:szCs w:val="28"/>
        </w:rPr>
        <w:t>k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in</w:t>
      </w:r>
      <w:r w:rsidR="00DD7C52">
        <w:rPr>
          <w:spacing w:val="-2"/>
          <w:sz w:val="28"/>
          <w:szCs w:val="28"/>
        </w:rPr>
        <w:t>f</w:t>
      </w:r>
      <w:r w:rsidR="00DD7C52">
        <w:rPr>
          <w:sz w:val="28"/>
          <w:szCs w:val="28"/>
        </w:rPr>
        <w:t>o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he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e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z w:val="28"/>
          <w:szCs w:val="28"/>
        </w:rPr>
        <w:t>of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ac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.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B</w:t>
      </w:r>
      <w:r w:rsidR="00DD7C52">
        <w:rPr>
          <w:sz w:val="28"/>
          <w:szCs w:val="28"/>
        </w:rPr>
        <w:t>ui</w:t>
      </w:r>
      <w:r w:rsidR="00DD7C52">
        <w:rPr>
          <w:spacing w:val="-1"/>
          <w:sz w:val="28"/>
          <w:szCs w:val="28"/>
        </w:rPr>
        <w:t>l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 xml:space="preserve">ing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y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 xml:space="preserve">s </w:t>
      </w:r>
      <w:proofErr w:type="gramStart"/>
      <w:r w:rsidR="00DD7C52">
        <w:rPr>
          <w:sz w:val="28"/>
          <w:szCs w:val="28"/>
        </w:rPr>
        <w:t xml:space="preserve">in 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s</w:t>
      </w:r>
      <w:proofErr w:type="gramEnd"/>
      <w:r w:rsidR="00DD7C52">
        <w:rPr>
          <w:sz w:val="28"/>
          <w:szCs w:val="28"/>
        </w:rPr>
        <w:t xml:space="preserve"> 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 xml:space="preserve">y 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 xml:space="preserve">s 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 xml:space="preserve">y 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z w:val="28"/>
          <w:szCs w:val="28"/>
        </w:rPr>
        <w:t>b</w:t>
      </w:r>
      <w:r w:rsidR="00DD7C52">
        <w:rPr>
          <w:spacing w:val="1"/>
          <w:sz w:val="28"/>
          <w:szCs w:val="28"/>
        </w:rPr>
        <w:t>eca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 xml:space="preserve">e 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p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>n</w:t>
      </w:r>
      <w:r w:rsidR="00DD7C52">
        <w:rPr>
          <w:sz w:val="28"/>
          <w:szCs w:val="28"/>
        </w:rPr>
        <w:t xml:space="preserve">ts 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ca</w:t>
      </w:r>
      <w:r w:rsidR="00DD7C52">
        <w:rPr>
          <w:sz w:val="28"/>
          <w:szCs w:val="28"/>
        </w:rPr>
        <w:t xml:space="preserve">n 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z w:val="28"/>
          <w:szCs w:val="28"/>
        </w:rPr>
        <w:t xml:space="preserve">be 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d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 xml:space="preserve">d 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>i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ec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 xml:space="preserve">ly  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 xml:space="preserve">to 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 xml:space="preserve">e 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v</w:t>
      </w:r>
      <w:r w:rsidR="00DD7C52">
        <w:rPr>
          <w:sz w:val="28"/>
          <w:szCs w:val="28"/>
        </w:rPr>
        <w:t>e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y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.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>d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ss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b</w:t>
      </w:r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l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 xml:space="preserve">y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to</w:t>
      </w:r>
      <w:r w:rsidR="00DD7C52">
        <w:rPr>
          <w:spacing w:val="-2"/>
          <w:sz w:val="28"/>
          <w:szCs w:val="28"/>
        </w:rPr>
        <w:t>r</w:t>
      </w:r>
      <w:r w:rsidR="00DD7C52">
        <w:rPr>
          <w:sz w:val="28"/>
          <w:szCs w:val="28"/>
        </w:rPr>
        <w:t>s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7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c</w:t>
      </w:r>
      <w:r w:rsidR="00DD7C52">
        <w:rPr>
          <w:spacing w:val="19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ke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t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z w:val="28"/>
          <w:szCs w:val="28"/>
        </w:rPr>
        <w:t>a</w:t>
      </w:r>
      <w:r w:rsidR="00DD7C52">
        <w:rPr>
          <w:spacing w:val="24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g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 xml:space="preserve">d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63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or</w:t>
      </w:r>
      <w:r w:rsidR="00DD7C52">
        <w:rPr>
          <w:spacing w:val="68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oto</w:t>
      </w:r>
      <w:r w:rsidR="00DD7C52">
        <w:rPr>
          <w:spacing w:val="3"/>
          <w:sz w:val="28"/>
          <w:szCs w:val="28"/>
        </w:rPr>
        <w:t>t</w:t>
      </w:r>
      <w:r w:rsidR="00DD7C52">
        <w:rPr>
          <w:sz w:val="28"/>
          <w:szCs w:val="28"/>
        </w:rPr>
        <w:t>y</w:t>
      </w:r>
      <w:r w:rsidR="00DD7C52">
        <w:rPr>
          <w:spacing w:val="4"/>
          <w:sz w:val="28"/>
          <w:szCs w:val="28"/>
        </w:rPr>
        <w:t>p</w:t>
      </w:r>
      <w:r w:rsidR="00DD7C52">
        <w:rPr>
          <w:sz w:val="28"/>
          <w:szCs w:val="28"/>
        </w:rPr>
        <w:t>in</w:t>
      </w:r>
      <w:r w:rsidR="00DD7C52">
        <w:rPr>
          <w:spacing w:val="-5"/>
          <w:sz w:val="28"/>
          <w:szCs w:val="28"/>
        </w:rPr>
        <w:t>g</w:t>
      </w:r>
      <w:r w:rsidR="00DD7C52">
        <w:rPr>
          <w:sz w:val="28"/>
          <w:szCs w:val="28"/>
        </w:rPr>
        <w:t>,</w:t>
      </w:r>
      <w:r w:rsidR="00DD7C52">
        <w:rPr>
          <w:spacing w:val="62"/>
          <w:sz w:val="28"/>
          <w:szCs w:val="28"/>
        </w:rPr>
        <w:t xml:space="preserve"> </w:t>
      </w:r>
      <w:proofErr w:type="gramStart"/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 xml:space="preserve">d 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t</w:t>
      </w:r>
      <w:proofErr w:type="gramEnd"/>
      <w:r w:rsidR="00DD7C52">
        <w:rPr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 xml:space="preserve"> c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</w:t>
      </w:r>
      <w:r w:rsidR="00DD7C52">
        <w:rPr>
          <w:spacing w:val="65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i</w:t>
      </w:r>
      <w:r w:rsidR="00DD7C52">
        <w:rPr>
          <w:sz w:val="28"/>
          <w:szCs w:val="28"/>
        </w:rPr>
        <w:t>mp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y</w:t>
      </w:r>
      <w:r w:rsidR="00DD7C52">
        <w:rPr>
          <w:spacing w:val="66"/>
          <w:sz w:val="28"/>
          <w:szCs w:val="28"/>
        </w:rPr>
        <w:t xml:space="preserve"> </w:t>
      </w:r>
      <w:r w:rsidR="00DD7C52">
        <w:rPr>
          <w:sz w:val="28"/>
          <w:szCs w:val="28"/>
        </w:rPr>
        <w:t xml:space="preserve">be 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u</w:t>
      </w:r>
      <w:r w:rsidR="00DD7C52">
        <w:rPr>
          <w:sz w:val="28"/>
          <w:szCs w:val="28"/>
        </w:rPr>
        <w:t>t</w:t>
      </w:r>
      <w:r w:rsidR="00DD7C52">
        <w:rPr>
          <w:spacing w:val="69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67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z w:val="28"/>
          <w:szCs w:val="28"/>
        </w:rPr>
        <w:t>ig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 xml:space="preserve">s 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z w:val="28"/>
          <w:szCs w:val="28"/>
        </w:rPr>
        <w:t>l</w:t>
      </w:r>
      <w:r w:rsidR="00DD7C52">
        <w:rPr>
          <w:spacing w:val="-1"/>
          <w:sz w:val="28"/>
          <w:szCs w:val="28"/>
        </w:rPr>
        <w:t>i</w:t>
      </w:r>
      <w:r w:rsidR="00DD7C52">
        <w:rPr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 xml:space="preserve">s 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  to te</w:t>
      </w:r>
      <w:r w:rsidR="00DD7C52">
        <w:rPr>
          <w:spacing w:val="4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inat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.</w:t>
      </w:r>
    </w:p>
    <w:p w:rsidR="008447BA" w:rsidRDefault="008447BA">
      <w:pPr>
        <w:spacing w:before="1" w:line="160" w:lineRule="exact"/>
        <w:rPr>
          <w:sz w:val="17"/>
          <w:szCs w:val="17"/>
        </w:rPr>
      </w:pPr>
    </w:p>
    <w:p w:rsidR="008447BA" w:rsidRDefault="008447BA">
      <w:pPr>
        <w:spacing w:line="200" w:lineRule="exact"/>
      </w:pPr>
    </w:p>
    <w:p w:rsidR="008447BA" w:rsidRDefault="00DD7C52">
      <w:pPr>
        <w:spacing w:line="276" w:lineRule="auto"/>
        <w:ind w:left="160" w:right="134"/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spacing w:val="-4"/>
          <w:sz w:val="28"/>
          <w:szCs w:val="28"/>
        </w:rPr>
        <w:t>n</w:t>
      </w:r>
      <w:r>
        <w:rPr>
          <w:sz w:val="28"/>
          <w:szCs w:val="28"/>
        </w:rPr>
        <w:t>e</w:t>
      </w:r>
      <w:r>
        <w:rPr>
          <w:spacing w:val="50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k</w:t>
      </w:r>
      <w:r>
        <w:rPr>
          <w:sz w:val="28"/>
          <w:szCs w:val="28"/>
        </w:rPr>
        <w:t>ind</w:t>
      </w:r>
      <w:r>
        <w:rPr>
          <w:spacing w:val="4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56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48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bo</w:t>
      </w:r>
      <w:r>
        <w:rPr>
          <w:spacing w:val="6"/>
          <w:sz w:val="28"/>
          <w:szCs w:val="28"/>
        </w:rPr>
        <w:t>a</w:t>
      </w:r>
      <w:r>
        <w:rPr>
          <w:spacing w:val="4"/>
          <w:sz w:val="28"/>
          <w:szCs w:val="28"/>
        </w:rPr>
        <w:t>r</w:t>
      </w:r>
      <w:r>
        <w:rPr>
          <w:sz w:val="28"/>
          <w:szCs w:val="28"/>
        </w:rPr>
        <w:t>d</w:t>
      </w:r>
      <w:r>
        <w:rPr>
          <w:spacing w:val="4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5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ece</w:t>
      </w:r>
      <w:r>
        <w:rPr>
          <w:sz w:val="28"/>
          <w:szCs w:val="28"/>
        </w:rPr>
        <w:t>d</w:t>
      </w:r>
      <w:r>
        <w:rPr>
          <w:spacing w:val="4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43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ive</w:t>
      </w:r>
      <w:r>
        <w:rPr>
          <w:spacing w:val="44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 xml:space="preserve">,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wn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g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i</w:t>
      </w:r>
      <w:r>
        <w:rPr>
          <w:sz w:val="28"/>
          <w:szCs w:val="28"/>
        </w:rPr>
        <w:t>ke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2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q</w:t>
      </w:r>
      <w:r>
        <w:rPr>
          <w:sz w:val="28"/>
          <w:szCs w:val="28"/>
        </w:rPr>
        <w:t>ui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t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2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ke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21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9"/>
          <w:sz w:val="28"/>
          <w:szCs w:val="28"/>
        </w:rPr>
        <w:t>w</w:t>
      </w:r>
      <w:r>
        <w:rPr>
          <w:sz w:val="28"/>
          <w:szCs w:val="28"/>
        </w:rPr>
        <w:t>-</w:t>
      </w:r>
      <w:r>
        <w:rPr>
          <w:spacing w:val="2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4"/>
          <w:sz w:val="28"/>
          <w:szCs w:val="28"/>
        </w:rPr>
        <w:t>u</w:t>
      </w:r>
      <w:r>
        <w:rPr>
          <w:spacing w:val="-5"/>
          <w:sz w:val="28"/>
          <w:szCs w:val="28"/>
        </w:rPr>
        <w:t>m</w:t>
      </w:r>
      <w:r>
        <w:rPr>
          <w:spacing w:val="2"/>
          <w:sz w:val="28"/>
          <w:szCs w:val="28"/>
        </w:rPr>
        <w:t>n</w:t>
      </w:r>
      <w:r>
        <w:rPr>
          <w:spacing w:val="-2"/>
          <w:sz w:val="28"/>
          <w:szCs w:val="28"/>
        </w:rPr>
        <w:t>-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d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ss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 xml:space="preserve">e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.</w:t>
      </w:r>
      <w:r>
        <w:rPr>
          <w:spacing w:val="14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 qui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ted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 xml:space="preserve">e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4"/>
          <w:sz w:val="28"/>
          <w:szCs w:val="28"/>
        </w:rPr>
        <w:t>u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ns</w:t>
      </w:r>
      <w:r>
        <w:rPr>
          <w:spacing w:val="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ted</w:t>
      </w:r>
      <w:r>
        <w:rPr>
          <w:spacing w:val="1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ows</w:t>
      </w:r>
      <w:r>
        <w:rPr>
          <w:spacing w:val="8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o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t, th</w:t>
      </w:r>
      <w:r>
        <w:rPr>
          <w:spacing w:val="-6"/>
          <w:sz w:val="28"/>
          <w:szCs w:val="28"/>
        </w:rPr>
        <w:t>i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k</w:t>
      </w:r>
      <w:r>
        <w:rPr>
          <w:spacing w:val="5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,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ke</w:t>
      </w:r>
      <w:r>
        <w:rPr>
          <w:spacing w:val="8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,</w:t>
      </w:r>
      <w:r>
        <w:rPr>
          <w:spacing w:val="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 xml:space="preserve">t,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q</w:t>
      </w:r>
      <w:r>
        <w:rPr>
          <w:sz w:val="28"/>
          <w:szCs w:val="28"/>
        </w:rPr>
        <w:t>ui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t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12"/>
          <w:sz w:val="28"/>
          <w:szCs w:val="28"/>
        </w:rPr>
        <w:t>t</w:t>
      </w:r>
      <w:r>
        <w:rPr>
          <w:sz w:val="28"/>
          <w:szCs w:val="28"/>
        </w:rPr>
        <w:t>in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.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5"/>
          <w:sz w:val="28"/>
          <w:szCs w:val="28"/>
        </w:rPr>
        <w:t>o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4"/>
          <w:sz w:val="28"/>
          <w:szCs w:val="28"/>
        </w:rPr>
        <w:t xml:space="preserve"> 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ula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 xml:space="preserve">ing 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6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l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y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 xml:space="preserve">r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w</w:t>
      </w:r>
      <w:r>
        <w:rPr>
          <w:spacing w:val="6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6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ow</w:t>
      </w:r>
      <w:r>
        <w:rPr>
          <w:spacing w:val="6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6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4"/>
          <w:sz w:val="28"/>
          <w:szCs w:val="28"/>
        </w:rPr>
        <w:t>u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n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to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57"/>
          <w:sz w:val="28"/>
          <w:szCs w:val="28"/>
        </w:rPr>
        <w:t xml:space="preserve"> </w:t>
      </w:r>
      <w:proofErr w:type="gramStart"/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 xml:space="preserve">o  </w:t>
      </w:r>
      <w:r>
        <w:rPr>
          <w:spacing w:val="-10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ke</w:t>
      </w:r>
      <w:proofErr w:type="gramEnd"/>
      <w:r>
        <w:rPr>
          <w:spacing w:val="6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nta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58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5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ea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57"/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60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 p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d.</w:t>
      </w:r>
      <w:r>
        <w:rPr>
          <w:spacing w:val="9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n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o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vides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ing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y</w:t>
      </w:r>
      <w:r>
        <w:rPr>
          <w:spacing w:val="3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p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ing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,</w:t>
      </w:r>
      <w:r>
        <w:rPr>
          <w:spacing w:val="1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b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t</w:t>
      </w:r>
      <w:r>
        <w:rPr>
          <w:spacing w:val="4"/>
          <w:sz w:val="28"/>
          <w:szCs w:val="28"/>
        </w:rPr>
        <w:t>o</w:t>
      </w:r>
      <w:r>
        <w:rPr>
          <w:spacing w:val="11"/>
          <w:sz w:val="28"/>
          <w:szCs w:val="28"/>
        </w:rPr>
        <w:t>n</w:t>
      </w:r>
      <w:r>
        <w:rPr>
          <w:spacing w:val="3"/>
          <w:sz w:val="28"/>
          <w:szCs w:val="28"/>
        </w:rPr>
        <w:t>-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 xml:space="preserve">ke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12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ff</w:t>
      </w:r>
      <w:r>
        <w:rPr>
          <w:spacing w:val="1"/>
          <w:sz w:val="28"/>
          <w:szCs w:val="28"/>
        </w:rPr>
        <w:t>ec</w:t>
      </w:r>
      <w:r>
        <w:rPr>
          <w:sz w:val="28"/>
          <w:szCs w:val="28"/>
        </w:rPr>
        <w:t>t.</w:t>
      </w:r>
      <w:r>
        <w:rPr>
          <w:spacing w:val="2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onta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2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3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de</w:t>
      </w:r>
      <w:r>
        <w:rPr>
          <w:spacing w:val="25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2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eac</w:t>
      </w:r>
      <w:r>
        <w:rPr>
          <w:sz w:val="28"/>
          <w:szCs w:val="28"/>
        </w:rPr>
        <w:t>h</w:t>
      </w:r>
      <w:r>
        <w:rPr>
          <w:spacing w:val="2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w</w:t>
      </w:r>
      <w:r>
        <w:rPr>
          <w:spacing w:val="2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2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4"/>
          <w:sz w:val="28"/>
          <w:szCs w:val="28"/>
        </w:rPr>
        <w:t>u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n</w:t>
      </w:r>
      <w:r>
        <w:rPr>
          <w:spacing w:val="23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3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g</w:t>
      </w:r>
      <w:r>
        <w:rPr>
          <w:spacing w:val="16"/>
          <w:sz w:val="28"/>
          <w:szCs w:val="28"/>
        </w:rPr>
        <w:t>r</w:t>
      </w:r>
      <w:r>
        <w:rPr>
          <w:sz w:val="28"/>
          <w:szCs w:val="28"/>
        </w:rPr>
        <w:t>ipper</w:t>
      </w:r>
      <w:r>
        <w:rPr>
          <w:spacing w:val="22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 xml:space="preserve">p,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ea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3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</w:t>
      </w:r>
      <w:r>
        <w:rPr>
          <w:spacing w:val="6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7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o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wi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whi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le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ds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d</w:t>
      </w:r>
      <w:r>
        <w:rPr>
          <w:spacing w:val="-3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ing</w:t>
      </w:r>
      <w:r>
        <w:rPr>
          <w:spacing w:val="-9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>r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 xml:space="preserve">y. 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bo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d</w:t>
      </w:r>
      <w:r>
        <w:rPr>
          <w:spacing w:val="-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ca</w:t>
      </w:r>
      <w:r>
        <w:rPr>
          <w:sz w:val="28"/>
          <w:szCs w:val="28"/>
        </w:rPr>
        <w:t>n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be w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 xml:space="preserve">p,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n</w:t>
      </w:r>
      <w:r>
        <w:rPr>
          <w:spacing w:val="-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 w</w:t>
      </w:r>
      <w:r>
        <w:rPr>
          <w:spacing w:val="1"/>
          <w:sz w:val="28"/>
          <w:szCs w:val="28"/>
        </w:rPr>
        <w:t>a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,</w:t>
      </w:r>
      <w:r>
        <w:rPr>
          <w:spacing w:val="-2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-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pot</w:t>
      </w:r>
      <w:r>
        <w:rPr>
          <w:spacing w:val="-5"/>
          <w:sz w:val="28"/>
          <w:szCs w:val="28"/>
        </w:rPr>
        <w:t>h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lder if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i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d.</w:t>
      </w:r>
      <w:r>
        <w:rPr>
          <w:spacing w:val="12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S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8"/>
          <w:sz w:val="28"/>
          <w:szCs w:val="28"/>
        </w:rPr>
        <w:t>w</w:t>
      </w:r>
      <w:r>
        <w:rPr>
          <w:spacing w:val="-2"/>
          <w:sz w:val="28"/>
          <w:szCs w:val="28"/>
        </w:rPr>
        <w:t>-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>-</w:t>
      </w:r>
      <w:r>
        <w:rPr>
          <w:spacing w:val="6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lu</w:t>
      </w:r>
      <w:r>
        <w:rPr>
          <w:spacing w:val="-6"/>
          <w:sz w:val="28"/>
          <w:szCs w:val="28"/>
        </w:rPr>
        <w:t>m</w:t>
      </w:r>
      <w:r>
        <w:rPr>
          <w:sz w:val="28"/>
          <w:szCs w:val="28"/>
        </w:rPr>
        <w:t xml:space="preserve">n 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ca</w:t>
      </w:r>
      <w:r>
        <w:rPr>
          <w:sz w:val="28"/>
          <w:szCs w:val="28"/>
        </w:rPr>
        <w:t>n</w:t>
      </w:r>
      <w:r>
        <w:rPr>
          <w:spacing w:val="10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o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26"/>
          <w:sz w:val="28"/>
          <w:szCs w:val="28"/>
        </w:rPr>
        <w:t xml:space="preserve"> </w:t>
      </w:r>
      <w:r>
        <w:rPr>
          <w:spacing w:val="-10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de</w:t>
      </w:r>
      <w:r>
        <w:rPr>
          <w:spacing w:val="1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y</w:t>
      </w:r>
      <w:r>
        <w:rPr>
          <w:spacing w:val="1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b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ide</w:t>
      </w:r>
      <w:r>
        <w:rPr>
          <w:spacing w:val="4"/>
          <w:sz w:val="28"/>
          <w:szCs w:val="28"/>
        </w:rPr>
        <w:t>r</w:t>
      </w:r>
      <w:r>
        <w:rPr>
          <w:sz w:val="28"/>
          <w:szCs w:val="28"/>
        </w:rPr>
        <w:t>ing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 xml:space="preserve">or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pacing w:val="5"/>
          <w:sz w:val="28"/>
          <w:szCs w:val="28"/>
        </w:rPr>
        <w:t>k</w:t>
      </w:r>
      <w:r>
        <w:rPr>
          <w:spacing w:val="-2"/>
          <w:sz w:val="28"/>
          <w:szCs w:val="28"/>
        </w:rPr>
        <w:t>-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c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ning</w:t>
      </w:r>
      <w:r>
        <w:rPr>
          <w:spacing w:val="-1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ta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ace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8447BA" w:rsidRDefault="00DD7C52">
      <w:pPr>
        <w:spacing w:before="6"/>
        <w:ind w:left="160" w:right="6019"/>
        <w:jc w:val="both"/>
        <w:rPr>
          <w:sz w:val="28"/>
          <w:szCs w:val="28"/>
        </w:rPr>
      </w:pPr>
      <w:r>
        <w:rPr>
          <w:sz w:val="28"/>
          <w:szCs w:val="28"/>
        </w:rPr>
        <w:t>Al</w:t>
      </w:r>
      <w:r>
        <w:rPr>
          <w:spacing w:val="-1"/>
          <w:sz w:val="28"/>
          <w:szCs w:val="28"/>
        </w:rPr>
        <w:t>l</w:t>
      </w:r>
      <w:r>
        <w:rPr>
          <w:spacing w:val="3"/>
          <w:sz w:val="28"/>
          <w:szCs w:val="28"/>
        </w:rPr>
        <w:t>-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-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ca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ac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bo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d.</w:t>
      </w:r>
    </w:p>
    <w:p w:rsidR="008447BA" w:rsidRDefault="00DD7C52">
      <w:pPr>
        <w:spacing w:before="47" w:line="275" w:lineRule="auto"/>
        <w:ind w:left="160" w:right="137"/>
        <w:jc w:val="both"/>
        <w:rPr>
          <w:sz w:val="28"/>
          <w:szCs w:val="28"/>
        </w:rPr>
        <w:sectPr w:rsidR="008447BA">
          <w:pgSz w:w="12240" w:h="15840"/>
          <w:pgMar w:top="900" w:right="1260" w:bottom="280" w:left="1280" w:header="718" w:footer="0" w:gutter="0"/>
          <w:cols w:space="720"/>
        </w:sectPr>
      </w:pPr>
      <w:r>
        <w:rPr>
          <w:spacing w:val="-4"/>
          <w:sz w:val="28"/>
          <w:szCs w:val="28"/>
        </w:rPr>
        <w:t>K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bo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ds 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2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o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1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de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0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ing</w:t>
      </w:r>
      <w:r>
        <w:rPr>
          <w:spacing w:val="-6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la</w:t>
      </w:r>
      <w:r>
        <w:rPr>
          <w:spacing w:val="-4"/>
          <w:sz w:val="28"/>
          <w:szCs w:val="28"/>
        </w:rPr>
        <w:t>y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12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10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u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ing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ca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5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n</w:t>
      </w:r>
      <w:r>
        <w:rPr>
          <w:sz w:val="28"/>
          <w:szCs w:val="28"/>
        </w:rPr>
        <w:t xml:space="preserve">g </w:t>
      </w:r>
      <w:r>
        <w:rPr>
          <w:spacing w:val="-1"/>
          <w:sz w:val="28"/>
          <w:szCs w:val="28"/>
        </w:rPr>
        <w:t>[</w:t>
      </w:r>
      <w:r>
        <w:rPr>
          <w:spacing w:val="-3"/>
          <w:sz w:val="28"/>
          <w:szCs w:val="28"/>
        </w:rPr>
        <w:t>B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xte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9</w:t>
      </w:r>
      <w:r>
        <w:rPr>
          <w:spacing w:val="5"/>
          <w:sz w:val="28"/>
          <w:szCs w:val="28"/>
        </w:rPr>
        <w:t>7</w:t>
      </w:r>
      <w:r>
        <w:rPr>
          <w:b/>
          <w:spacing w:val="-2"/>
          <w:sz w:val="28"/>
          <w:szCs w:val="28"/>
        </w:rPr>
        <w:t>]</w:t>
      </w:r>
      <w:r>
        <w:rPr>
          <w:sz w:val="28"/>
          <w:szCs w:val="28"/>
        </w:rPr>
        <w:t>,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-4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e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y</w:t>
      </w:r>
      <w:r>
        <w:rPr>
          <w:spacing w:val="-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b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r>
        <w:rPr>
          <w:spacing w:val="3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pacing w:val="6"/>
          <w:sz w:val="28"/>
          <w:szCs w:val="28"/>
        </w:rPr>
        <w:t>k</w:t>
      </w:r>
      <w:r>
        <w:rPr>
          <w:spacing w:val="-1"/>
          <w:sz w:val="28"/>
          <w:szCs w:val="28"/>
        </w:rPr>
        <w:t>-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c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-8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ec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2"/>
          <w:sz w:val="28"/>
          <w:szCs w:val="28"/>
        </w:rPr>
        <w:t xml:space="preserve"> </w:t>
      </w:r>
      <w:r>
        <w:rPr>
          <w:spacing w:val="-10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ke</w:t>
      </w:r>
      <w:r>
        <w:rPr>
          <w:spacing w:val="6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p</w:t>
      </w:r>
      <w:r>
        <w:rPr>
          <w:spacing w:val="4"/>
          <w:sz w:val="28"/>
          <w:szCs w:val="28"/>
        </w:rPr>
        <w:t xml:space="preserve"> t</w:t>
      </w:r>
      <w:r>
        <w:rPr>
          <w:sz w:val="28"/>
          <w:szCs w:val="28"/>
        </w:rPr>
        <w:t>he p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ts</w:t>
      </w:r>
      <w:r>
        <w:rPr>
          <w:spacing w:val="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nta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t.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ing</w:t>
      </w:r>
      <w:r>
        <w:rPr>
          <w:spacing w:val="5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-2"/>
          <w:sz w:val="28"/>
          <w:szCs w:val="28"/>
        </w:rPr>
        <w:t>'</w:t>
      </w:r>
      <w:r>
        <w:rPr>
          <w:sz w:val="28"/>
          <w:szCs w:val="28"/>
        </w:rPr>
        <w:t>s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nta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 xml:space="preserve">h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6"/>
          <w:sz w:val="28"/>
          <w:szCs w:val="28"/>
        </w:rPr>
        <w:t xml:space="preserve"> e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ec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ode</w:t>
      </w:r>
      <w:r>
        <w:rPr>
          <w:spacing w:val="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12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y</w:t>
      </w:r>
      <w:r>
        <w:rPr>
          <w:spacing w:val="1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ea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u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n</w:t>
      </w:r>
      <w:r>
        <w:rPr>
          <w:sz w:val="28"/>
          <w:szCs w:val="28"/>
        </w:rPr>
        <w:t>g 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inc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ea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0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ec</w:t>
      </w:r>
      <w:r>
        <w:rPr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od</w:t>
      </w:r>
      <w:r>
        <w:rPr>
          <w:spacing w:val="6"/>
          <w:sz w:val="28"/>
          <w:szCs w:val="28"/>
        </w:rPr>
        <w:t>e</w:t>
      </w:r>
      <w:r>
        <w:rPr>
          <w:spacing w:val="-7"/>
          <w:sz w:val="28"/>
          <w:szCs w:val="28"/>
        </w:rPr>
        <w:t>'</w:t>
      </w:r>
      <w:r>
        <w:rPr>
          <w:sz w:val="28"/>
          <w:szCs w:val="28"/>
        </w:rPr>
        <w:t>s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ca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ce</w:t>
      </w:r>
      <w:r>
        <w:rPr>
          <w:sz w:val="28"/>
          <w:szCs w:val="28"/>
        </w:rPr>
        <w:t xml:space="preserve">.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t</w:t>
      </w:r>
      <w:r>
        <w:rPr>
          <w:spacing w:val="1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5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6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ot</w:t>
      </w:r>
      <w:r>
        <w:rPr>
          <w:sz w:val="28"/>
          <w:szCs w:val="28"/>
        </w:rPr>
        <w:t xml:space="preserve">ing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be do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e</w:t>
      </w:r>
      <w:r>
        <w:rPr>
          <w:spacing w:val="7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6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ing</w:t>
      </w:r>
      <w:r>
        <w:rPr>
          <w:spacing w:val="-6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b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ec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ig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 xml:space="preserve"> I</w:t>
      </w:r>
      <w:r>
        <w:rPr>
          <w:sz w:val="28"/>
          <w:szCs w:val="28"/>
        </w:rPr>
        <w:t>/O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pin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ec</w:t>
      </w:r>
      <w:r>
        <w:rPr>
          <w:spacing w:val="4"/>
          <w:sz w:val="28"/>
          <w:szCs w:val="28"/>
        </w:rPr>
        <w:t>t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,</w:t>
      </w:r>
      <w:r>
        <w:rPr>
          <w:spacing w:val="-2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ea</w:t>
      </w:r>
      <w:r>
        <w:rPr>
          <w:sz w:val="28"/>
          <w:szCs w:val="28"/>
        </w:rPr>
        <w:t>k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i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r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wn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38"/>
          <w:sz w:val="28"/>
          <w:szCs w:val="28"/>
        </w:rPr>
        <w:t xml:space="preserve"> </w:t>
      </w:r>
      <w:r>
        <w:rPr>
          <w:sz w:val="28"/>
          <w:szCs w:val="28"/>
        </w:rPr>
        <w:t>high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y</w:t>
      </w:r>
      <w:r>
        <w:rPr>
          <w:spacing w:val="3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i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40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y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.</w:t>
      </w:r>
      <w:r>
        <w:rPr>
          <w:spacing w:val="3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Ca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34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ing</w:t>
      </w:r>
      <w:r>
        <w:rPr>
          <w:spacing w:val="2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s</w:t>
      </w:r>
      <w:r>
        <w:rPr>
          <w:spacing w:val="3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ca</w:t>
      </w:r>
      <w:r>
        <w:rPr>
          <w:sz w:val="28"/>
          <w:szCs w:val="28"/>
        </w:rPr>
        <w:t>n</w:t>
      </w:r>
      <w:r>
        <w:rPr>
          <w:spacing w:val="32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o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4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37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4"/>
          <w:sz w:val="28"/>
          <w:szCs w:val="28"/>
        </w:rPr>
        <w:t>l</w:t>
      </w:r>
      <w:r>
        <w:rPr>
          <w:sz w:val="28"/>
          <w:szCs w:val="28"/>
        </w:rPr>
        <w:t>l</w:t>
      </w:r>
    </w:p>
    <w:p w:rsidR="008447BA" w:rsidRDefault="008447BA">
      <w:pPr>
        <w:spacing w:before="6" w:line="120" w:lineRule="exact"/>
        <w:rPr>
          <w:sz w:val="13"/>
          <w:szCs w:val="13"/>
        </w:rPr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DD7C52">
      <w:pPr>
        <w:spacing w:before="22" w:line="275" w:lineRule="auto"/>
        <w:ind w:left="160" w:right="144"/>
        <w:jc w:val="both"/>
        <w:rPr>
          <w:sz w:val="28"/>
          <w:szCs w:val="28"/>
        </w:rPr>
      </w:pPr>
      <w:proofErr w:type="gramStart"/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ow 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ll</w:t>
      </w:r>
      <w:proofErr w:type="gramEnd"/>
      <w:r>
        <w:rPr>
          <w:spacing w:val="67"/>
          <w:sz w:val="28"/>
          <w:szCs w:val="28"/>
        </w:rPr>
        <w:t xml:space="preserve"> </w:t>
      </w:r>
      <w:r>
        <w:rPr>
          <w:sz w:val="28"/>
          <w:szCs w:val="28"/>
        </w:rPr>
        <w:t xml:space="preserve">a </w:t>
      </w:r>
      <w:r>
        <w:rPr>
          <w:spacing w:val="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ec</w:t>
      </w:r>
      <w:r>
        <w:rPr>
          <w:sz w:val="28"/>
          <w:szCs w:val="28"/>
        </w:rPr>
        <w:t xml:space="preserve">e </w:t>
      </w:r>
      <w:r>
        <w:rPr>
          <w:spacing w:val="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70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lo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 xml:space="preserve">hing </w:t>
      </w:r>
      <w:r>
        <w:rPr>
          <w:spacing w:val="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 xml:space="preserve">ts </w:t>
      </w:r>
      <w:r>
        <w:rPr>
          <w:spacing w:val="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, 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eca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 xml:space="preserve">e 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5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ig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l </w:t>
      </w:r>
      <w:r>
        <w:rPr>
          <w:spacing w:val="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 xml:space="preserve">s </w:t>
      </w:r>
      <w:r>
        <w:rPr>
          <w:spacing w:val="3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i</w:t>
      </w:r>
      <w:r>
        <w:rPr>
          <w:spacing w:val="9"/>
          <w:sz w:val="28"/>
          <w:szCs w:val="28"/>
        </w:rPr>
        <w:t>t</w:t>
      </w:r>
      <w:r>
        <w:rPr>
          <w:sz w:val="28"/>
          <w:szCs w:val="28"/>
        </w:rPr>
        <w:t>h p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ss</w:t>
      </w:r>
      <w:r>
        <w:rPr>
          <w:spacing w:val="-5"/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.</w:t>
      </w:r>
    </w:p>
    <w:p w:rsidR="008447BA" w:rsidRDefault="00DD7C52">
      <w:pPr>
        <w:spacing w:before="1" w:line="276" w:lineRule="auto"/>
        <w:ind w:left="160" w:right="133"/>
        <w:jc w:val="both"/>
        <w:rPr>
          <w:sz w:val="28"/>
          <w:szCs w:val="28"/>
        </w:rPr>
      </w:pP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o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n</w:t>
      </w:r>
      <w:r>
        <w:rPr>
          <w:spacing w:val="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1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pacing w:val="2"/>
          <w:sz w:val="28"/>
          <w:szCs w:val="28"/>
        </w:rPr>
        <w:t>s</w:t>
      </w:r>
      <w:r>
        <w:rPr>
          <w:spacing w:val="9"/>
          <w:sz w:val="28"/>
          <w:szCs w:val="28"/>
        </w:rPr>
        <w:t>s</w:t>
      </w:r>
      <w:r>
        <w:rPr>
          <w:spacing w:val="-2"/>
          <w:sz w:val="28"/>
          <w:szCs w:val="28"/>
        </w:rPr>
        <w:t>-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ce</w:t>
      </w:r>
      <w:r>
        <w:rPr>
          <w:sz w:val="28"/>
          <w:szCs w:val="28"/>
        </w:rPr>
        <w:t>d</w:t>
      </w:r>
      <w:r>
        <w:rPr>
          <w:spacing w:val="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u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ing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 xml:space="preserve">y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b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pacing w:val="8"/>
          <w:sz w:val="28"/>
          <w:szCs w:val="28"/>
        </w:rPr>
        <w:t>r</w:t>
      </w:r>
      <w:r>
        <w:rPr>
          <w:sz w:val="28"/>
          <w:szCs w:val="28"/>
        </w:rPr>
        <w:t>y te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hni</w:t>
      </w:r>
      <w:r>
        <w:rPr>
          <w:spacing w:val="4"/>
          <w:sz w:val="28"/>
          <w:szCs w:val="28"/>
        </w:rPr>
        <w:t>q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-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i</w:t>
      </w:r>
      <w:r>
        <w:rPr>
          <w:sz w:val="28"/>
          <w:szCs w:val="28"/>
        </w:rPr>
        <w:t>l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ly</w:t>
      </w:r>
      <w:r>
        <w:rPr>
          <w:spacing w:val="-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ive</w:t>
      </w:r>
      <w:r>
        <w:rPr>
          <w:spacing w:val="-10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ea</w:t>
      </w:r>
      <w:r>
        <w:rPr>
          <w:sz w:val="28"/>
          <w:szCs w:val="28"/>
        </w:rPr>
        <w:t>d.</w:t>
      </w:r>
      <w:r>
        <w:rPr>
          <w:spacing w:val="3"/>
          <w:sz w:val="28"/>
          <w:szCs w:val="28"/>
        </w:rPr>
        <w:t xml:space="preserve"> 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-1"/>
          <w:sz w:val="28"/>
          <w:szCs w:val="28"/>
        </w:rPr>
        <w:t xml:space="preserve"> r</w:t>
      </w:r>
      <w:r>
        <w:rPr>
          <w:spacing w:val="1"/>
          <w:sz w:val="28"/>
          <w:szCs w:val="28"/>
        </w:rPr>
        <w:t>e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 xml:space="preserve">t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d</w:t>
      </w:r>
      <w:r>
        <w:rPr>
          <w:spacing w:val="-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pacing w:val="-5"/>
          <w:sz w:val="28"/>
          <w:szCs w:val="28"/>
        </w:rPr>
        <w:t>l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x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b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,</w:t>
      </w:r>
    </w:p>
    <w:p w:rsidR="008447BA" w:rsidRDefault="008447BA">
      <w:pPr>
        <w:spacing w:before="1" w:line="160" w:lineRule="exact"/>
        <w:rPr>
          <w:sz w:val="17"/>
          <w:szCs w:val="17"/>
        </w:rPr>
      </w:pPr>
    </w:p>
    <w:p w:rsidR="008447BA" w:rsidRDefault="008447BA">
      <w:pPr>
        <w:spacing w:line="200" w:lineRule="exact"/>
      </w:pPr>
    </w:p>
    <w:p w:rsidR="008447BA" w:rsidRPr="000360FF" w:rsidRDefault="005C3AD3" w:rsidP="000360FF">
      <w:pPr>
        <w:spacing w:line="276" w:lineRule="auto"/>
        <w:ind w:left="160" w:right="136"/>
        <w:jc w:val="both"/>
        <w:rPr>
          <w:spacing w:val="38"/>
          <w:sz w:val="28"/>
          <w:szCs w:val="28"/>
        </w:rPr>
      </w:pPr>
      <w:r>
        <w:pict>
          <v:group id="_x0000_s1137" style="position:absolute;left:0;text-align:left;margin-left:442.85pt;margin-top:112.6pt;width:7.6pt;height:7.6pt;z-index:-251684352;mso-position-horizontal-relative:page" coordorigin="8857,2252" coordsize="152,152">
            <v:shape id="_x0000_s1138" style="position:absolute;left:8857;top:2252;width:152;height:152" coordorigin="8857,2252" coordsize="152,152" path="m8875,2271r-10,13l8858,2302r-1,21l8857,2325r4,19l8869,2362r14,17l8900,2393r18,8l8938,2404r18,l8974,2398r16,-12l9001,2373r7,-19l9009,2333r,l9005,2313r-8,-18l8983,2278r-18,-14l8947,2256r-19,-4l8910,2253r-18,6l8875,2271xe" fillcolor="#1f487c" stroked="f">
              <v:path arrowok="t"/>
            </v:shape>
            <w10:wrap anchorx="page"/>
          </v:group>
        </w:pict>
      </w:r>
      <w:r w:rsidR="00DD7C52">
        <w:rPr>
          <w:sz w:val="28"/>
          <w:szCs w:val="28"/>
        </w:rPr>
        <w:t>du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,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nd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p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7"/>
          <w:sz w:val="28"/>
          <w:szCs w:val="28"/>
        </w:rPr>
        <w:t>s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v</w:t>
      </w:r>
      <w:r w:rsidR="00DD7C52">
        <w:rPr>
          <w:sz w:val="28"/>
          <w:szCs w:val="28"/>
        </w:rPr>
        <w:t>e to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to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.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z w:val="28"/>
          <w:szCs w:val="28"/>
        </w:rPr>
        <w:t>A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p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i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u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t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z w:val="28"/>
          <w:szCs w:val="28"/>
        </w:rPr>
        <w:t>bo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d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u</w:t>
      </w:r>
      <w:r w:rsidR="00DD7C52">
        <w:rPr>
          <w:sz w:val="28"/>
          <w:szCs w:val="28"/>
        </w:rPr>
        <w:t>ppo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ts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p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 xml:space="preserve">nts 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ece</w:t>
      </w:r>
      <w:r w:rsidR="00DD7C52">
        <w:rPr>
          <w:spacing w:val="2"/>
          <w:sz w:val="28"/>
          <w:szCs w:val="28"/>
        </w:rPr>
        <w:t>ss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y to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z w:val="28"/>
          <w:szCs w:val="28"/>
        </w:rPr>
        <w:t>do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ca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ive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7"/>
          <w:sz w:val="28"/>
          <w:szCs w:val="28"/>
        </w:rPr>
        <w:t>s</w:t>
      </w:r>
      <w:r w:rsidR="00DD7C52">
        <w:rPr>
          <w:sz w:val="28"/>
          <w:szCs w:val="28"/>
        </w:rPr>
        <w:t>ing</w:t>
      </w:r>
      <w:r w:rsidR="00DD7C52">
        <w:rPr>
          <w:spacing w:val="6"/>
          <w:sz w:val="28"/>
          <w:szCs w:val="28"/>
        </w:rPr>
        <w:t xml:space="preserve"> 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4"/>
          <w:sz w:val="28"/>
          <w:szCs w:val="28"/>
        </w:rPr>
        <w:t>tp</w:t>
      </w:r>
      <w:r w:rsidR="00DD7C52">
        <w:rPr>
          <w:spacing w:val="-5"/>
          <w:sz w:val="28"/>
          <w:szCs w:val="28"/>
        </w:rPr>
        <w:t>u</w:t>
      </w:r>
      <w:r w:rsidR="00DD7C52">
        <w:rPr>
          <w:sz w:val="28"/>
          <w:szCs w:val="28"/>
        </w:rPr>
        <w:t>t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z w:val="28"/>
          <w:szCs w:val="28"/>
        </w:rPr>
        <w:t>k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y</w:t>
      </w:r>
      <w:r w:rsidR="00DD7C52">
        <w:rPr>
          <w:spacing w:val="4"/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s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ts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s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z w:val="28"/>
          <w:szCs w:val="28"/>
        </w:rPr>
        <w:t>a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z w:val="28"/>
          <w:szCs w:val="28"/>
        </w:rPr>
        <w:t>d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 xml:space="preserve">ta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10"/>
          <w:sz w:val="28"/>
          <w:szCs w:val="28"/>
        </w:rPr>
        <w:t>m</w:t>
      </w:r>
      <w:r w:rsidR="00DD7C52">
        <w:rPr>
          <w:sz w:val="28"/>
          <w:szCs w:val="28"/>
        </w:rPr>
        <w:t>.</w:t>
      </w:r>
      <w:r w:rsidR="00DD7C52">
        <w:rPr>
          <w:spacing w:val="39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37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i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u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t</w:t>
      </w:r>
      <w:r w:rsidR="00DD7C52">
        <w:rPr>
          <w:spacing w:val="37"/>
          <w:sz w:val="28"/>
          <w:szCs w:val="28"/>
        </w:rPr>
        <w:t xml:space="preserve"> </w:t>
      </w:r>
      <w:r w:rsidR="00DD7C52">
        <w:rPr>
          <w:sz w:val="28"/>
          <w:szCs w:val="28"/>
        </w:rPr>
        <w:t>bo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d</w:t>
      </w:r>
      <w:r w:rsidR="00DD7C52">
        <w:rPr>
          <w:spacing w:val="39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k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s</w:t>
      </w:r>
      <w:r w:rsidR="00DD7C52">
        <w:rPr>
          <w:spacing w:val="35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nta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t</w:t>
      </w:r>
      <w:r w:rsidR="00DD7C52">
        <w:rPr>
          <w:spacing w:val="36"/>
          <w:sz w:val="28"/>
          <w:szCs w:val="28"/>
        </w:rPr>
        <w:t xml:space="preserve"> </w:t>
      </w:r>
      <w:r w:rsidR="00DD7C52">
        <w:rPr>
          <w:sz w:val="28"/>
          <w:szCs w:val="28"/>
        </w:rPr>
        <w:t>wi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r w:rsidR="00DD7C52">
        <w:rPr>
          <w:spacing w:val="31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43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ec</w:t>
      </w:r>
      <w:r w:rsidR="00DD7C52">
        <w:rPr>
          <w:sz w:val="28"/>
          <w:szCs w:val="28"/>
        </w:rPr>
        <w:t>t</w:t>
      </w:r>
      <w:r w:rsidR="00DD7C52">
        <w:rPr>
          <w:spacing w:val="-2"/>
          <w:sz w:val="28"/>
          <w:szCs w:val="28"/>
        </w:rPr>
        <w:t>r</w:t>
      </w:r>
      <w:r w:rsidR="00DD7C52">
        <w:rPr>
          <w:sz w:val="28"/>
          <w:szCs w:val="28"/>
        </w:rPr>
        <w:t>od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s</w:t>
      </w:r>
      <w:r w:rsidR="00DD7C52">
        <w:rPr>
          <w:spacing w:val="31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</w:t>
      </w:r>
      <w:r w:rsidR="00DD7C52">
        <w:rPr>
          <w:spacing w:val="4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38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i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u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r</w:t>
      </w:r>
      <w:r w:rsidR="00DD7C52">
        <w:rPr>
          <w:spacing w:val="34"/>
          <w:sz w:val="28"/>
          <w:szCs w:val="28"/>
        </w:rPr>
        <w:t xml:space="preserve"> 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ds only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t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z w:val="28"/>
          <w:szCs w:val="28"/>
        </w:rPr>
        <w:t>bot</w:t>
      </w:r>
      <w:r w:rsidR="00DD7C52">
        <w:rPr>
          <w:spacing w:val="-1"/>
          <w:sz w:val="28"/>
          <w:szCs w:val="28"/>
        </w:rPr>
        <w:t>t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 xml:space="preserve">m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ec</w:t>
      </w:r>
      <w:r w:rsidR="00DD7C52">
        <w:rPr>
          <w:sz w:val="28"/>
          <w:szCs w:val="28"/>
        </w:rPr>
        <w:t>t</w:t>
      </w:r>
      <w:r w:rsidR="00DD7C52">
        <w:rPr>
          <w:spacing w:val="-2"/>
          <w:sz w:val="28"/>
          <w:szCs w:val="28"/>
        </w:rPr>
        <w:t>r</w:t>
      </w:r>
      <w:r w:rsidR="00DD7C52">
        <w:rPr>
          <w:sz w:val="28"/>
          <w:szCs w:val="28"/>
        </w:rPr>
        <w:t>ode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</w:t>
      </w:r>
      <w:r w:rsidR="00DD7C52">
        <w:rPr>
          <w:spacing w:val="-1"/>
          <w:sz w:val="28"/>
          <w:szCs w:val="28"/>
        </w:rPr>
        <w:t>t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.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I</w:t>
      </w:r>
      <w:r w:rsidR="00DD7C52">
        <w:rPr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z w:val="28"/>
          <w:szCs w:val="28"/>
        </w:rPr>
        <w:t>a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z w:val="28"/>
          <w:szCs w:val="28"/>
        </w:rPr>
        <w:t>te</w:t>
      </w:r>
      <w:r w:rsidR="00DD7C52">
        <w:rPr>
          <w:spacing w:val="3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p</w:t>
      </w:r>
      <w:r w:rsidR="00DD7C52">
        <w:rPr>
          <w:spacing w:val="4"/>
          <w:sz w:val="28"/>
          <w:szCs w:val="28"/>
        </w:rPr>
        <w:t>p</w:t>
      </w:r>
      <w:r w:rsidR="00DD7C52">
        <w:rPr>
          <w:sz w:val="28"/>
          <w:szCs w:val="28"/>
        </w:rPr>
        <w:t>l</w:t>
      </w:r>
      <w:r w:rsidR="00DD7C52">
        <w:rPr>
          <w:spacing w:val="-6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ca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,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z w:val="28"/>
          <w:szCs w:val="28"/>
        </w:rPr>
        <w:t>50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z w:val="28"/>
          <w:szCs w:val="28"/>
        </w:rPr>
        <w:t>d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i</w:t>
      </w:r>
      <w:r w:rsidR="00DD7C52">
        <w:rPr>
          <w:sz w:val="28"/>
          <w:szCs w:val="28"/>
        </w:rPr>
        <w:t>m ja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k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 xml:space="preserve">ts </w:t>
      </w:r>
      <w:proofErr w:type="gramStart"/>
      <w:r w:rsidR="00DD7C52">
        <w:rPr>
          <w:sz w:val="28"/>
          <w:szCs w:val="28"/>
        </w:rPr>
        <w:t>w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 xml:space="preserve">e 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b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ide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proofErr w:type="gramEnd"/>
      <w:r w:rsidR="00DD7C52">
        <w:rPr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z w:val="28"/>
          <w:szCs w:val="28"/>
        </w:rPr>
        <w:t xml:space="preserve">in 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 xml:space="preserve">s 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te</w:t>
      </w:r>
      <w:r w:rsidR="00DD7C52">
        <w:rPr>
          <w:spacing w:val="4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 xml:space="preserve">. </w:t>
      </w:r>
      <w:r w:rsidR="00DD7C52">
        <w:rPr>
          <w:spacing w:val="4"/>
          <w:sz w:val="28"/>
          <w:szCs w:val="28"/>
        </w:rPr>
        <w:t xml:space="preserve"> </w:t>
      </w:r>
      <w:proofErr w:type="gramStart"/>
      <w:r w:rsidR="00DD7C52">
        <w:rPr>
          <w:spacing w:val="-1"/>
          <w:sz w:val="28"/>
          <w:szCs w:val="28"/>
        </w:rPr>
        <w:t>S</w:t>
      </w:r>
      <w:r w:rsidR="00DD7C52">
        <w:rPr>
          <w:spacing w:val="9"/>
          <w:sz w:val="28"/>
          <w:szCs w:val="28"/>
        </w:rPr>
        <w:t>o</w:t>
      </w:r>
      <w:r w:rsidR="00DD7C52">
        <w:rPr>
          <w:spacing w:val="-10"/>
          <w:sz w:val="28"/>
          <w:szCs w:val="28"/>
        </w:rPr>
        <w:t>m</w:t>
      </w:r>
      <w:r w:rsidR="00DD7C52">
        <w:rPr>
          <w:sz w:val="28"/>
          <w:szCs w:val="28"/>
        </w:rPr>
        <w:t xml:space="preserve">e 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z w:val="28"/>
          <w:szCs w:val="28"/>
        </w:rPr>
        <w:t>of</w:t>
      </w:r>
      <w:proofErr w:type="gramEnd"/>
      <w:r w:rsidR="00DD7C52">
        <w:rPr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 xml:space="preserve">e 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z w:val="28"/>
          <w:szCs w:val="28"/>
        </w:rPr>
        <w:t>ja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k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 xml:space="preserve">ts 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 xml:space="preserve">e 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 xml:space="preserve">quipped  </w:t>
      </w:r>
      <w:r w:rsidR="00DD7C52">
        <w:rPr>
          <w:spacing w:val="5"/>
          <w:sz w:val="28"/>
          <w:szCs w:val="28"/>
        </w:rPr>
        <w:t>w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9"/>
          <w:sz w:val="28"/>
          <w:szCs w:val="28"/>
        </w:rPr>
        <w:t>t</w:t>
      </w:r>
      <w:r w:rsidR="00DD7C52">
        <w:rPr>
          <w:sz w:val="28"/>
          <w:szCs w:val="28"/>
        </w:rPr>
        <w:t>h m</w:t>
      </w:r>
      <w:r w:rsidR="00DD7C52">
        <w:rPr>
          <w:spacing w:val="-1"/>
          <w:sz w:val="28"/>
          <w:szCs w:val="28"/>
        </w:rPr>
        <w:t>i</w:t>
      </w:r>
      <w:r w:rsidR="00DD7C52">
        <w:rPr>
          <w:sz w:val="28"/>
          <w:szCs w:val="28"/>
        </w:rPr>
        <w:t>nia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u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M</w:t>
      </w:r>
      <w:r w:rsidR="00DD7C52">
        <w:rPr>
          <w:spacing w:val="-1"/>
          <w:sz w:val="28"/>
          <w:szCs w:val="28"/>
        </w:rPr>
        <w:t>I</w:t>
      </w:r>
      <w:r w:rsidR="00DD7C52">
        <w:rPr>
          <w:sz w:val="28"/>
          <w:szCs w:val="28"/>
        </w:rPr>
        <w:t>DI</w:t>
      </w:r>
      <w:r w:rsidR="00DD7C52">
        <w:rPr>
          <w:spacing w:val="7"/>
          <w:sz w:val="28"/>
          <w:szCs w:val="28"/>
        </w:rPr>
        <w:t xml:space="preserve"> s</w:t>
      </w:r>
      <w:r w:rsidR="00DD7C52">
        <w:rPr>
          <w:sz w:val="28"/>
          <w:szCs w:val="28"/>
        </w:rPr>
        <w:t>y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ze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s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l</w:t>
      </w:r>
      <w:r w:rsidR="00DD7C52">
        <w:rPr>
          <w:spacing w:val="-6"/>
          <w:sz w:val="28"/>
          <w:szCs w:val="28"/>
        </w:rPr>
        <w:t>l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b</w:t>
      </w:r>
      <w:r w:rsidR="00DD7C52">
        <w:rPr>
          <w:sz w:val="28"/>
          <w:szCs w:val="28"/>
        </w:rPr>
        <w:t>y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z w:val="28"/>
          <w:szCs w:val="28"/>
        </w:rPr>
        <w:t>k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y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d.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p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7"/>
          <w:sz w:val="28"/>
          <w:szCs w:val="28"/>
        </w:rPr>
        <w:t>s</w:t>
      </w:r>
      <w:r w:rsidR="00DD7C52">
        <w:rPr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ve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 xml:space="preserve">s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 k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y</w:t>
      </w:r>
      <w:r w:rsidR="00DD7C52">
        <w:rPr>
          <w:spacing w:val="4"/>
          <w:sz w:val="28"/>
          <w:szCs w:val="28"/>
        </w:rPr>
        <w:t>b</w:t>
      </w:r>
      <w:r w:rsidR="00DD7C52">
        <w:rPr>
          <w:sz w:val="28"/>
          <w:szCs w:val="28"/>
        </w:rPr>
        <w:t>o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d</w:t>
      </w:r>
      <w:r w:rsidR="00DD7C52">
        <w:rPr>
          <w:spacing w:val="-8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</w:t>
      </w:r>
      <w:r w:rsidR="00DD7C52">
        <w:rPr>
          <w:spacing w:val="-9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-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6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i</w:t>
      </w:r>
      <w:r w:rsidR="00DD7C52">
        <w:rPr>
          <w:sz w:val="28"/>
          <w:szCs w:val="28"/>
        </w:rPr>
        <w:t>ng</w:t>
      </w:r>
      <w:r w:rsidR="00DD7C52">
        <w:rPr>
          <w:spacing w:val="-10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u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b</w:t>
      </w:r>
      <w:r w:rsidR="00DD7C52">
        <w:rPr>
          <w:sz w:val="28"/>
          <w:szCs w:val="28"/>
        </w:rPr>
        <w:t>y</w:t>
      </w:r>
      <w:r w:rsidR="00DD7C52">
        <w:rPr>
          <w:spacing w:val="-6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-7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s</w:t>
      </w:r>
      <w:r w:rsidR="00DD7C52">
        <w:rPr>
          <w:spacing w:val="-2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z w:val="28"/>
          <w:szCs w:val="28"/>
        </w:rPr>
        <w:t xml:space="preserve">be 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x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l</w:t>
      </w:r>
      <w:r w:rsidR="00DD7C52">
        <w:rPr>
          <w:spacing w:val="-6"/>
          <w:sz w:val="28"/>
          <w:szCs w:val="28"/>
        </w:rPr>
        <w:t>l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t.</w:t>
      </w:r>
    </w:p>
    <w:p w:rsidR="008447BA" w:rsidRDefault="008447BA">
      <w:pPr>
        <w:spacing w:before="1" w:line="160" w:lineRule="exact"/>
        <w:rPr>
          <w:sz w:val="17"/>
          <w:szCs w:val="17"/>
        </w:rPr>
      </w:pPr>
    </w:p>
    <w:p w:rsidR="008447BA" w:rsidRDefault="008447BA">
      <w:pPr>
        <w:spacing w:line="200" w:lineRule="exact"/>
      </w:pPr>
    </w:p>
    <w:p w:rsidR="008447BA" w:rsidRDefault="00DD7C52">
      <w:pPr>
        <w:spacing w:line="276" w:lineRule="auto"/>
        <w:ind w:left="160" w:right="143"/>
        <w:jc w:val="both"/>
        <w:rPr>
          <w:sz w:val="28"/>
          <w:szCs w:val="28"/>
        </w:rPr>
      </w:pPr>
      <w:r>
        <w:rPr>
          <w:spacing w:val="1"/>
          <w:sz w:val="28"/>
          <w:szCs w:val="28"/>
        </w:rPr>
        <w:t>ca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ac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7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ing</w:t>
      </w:r>
      <w:r>
        <w:rPr>
          <w:spacing w:val="3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t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ut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4"/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s</w:t>
      </w:r>
      <w:r>
        <w:rPr>
          <w:spacing w:val="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v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ts</w:t>
      </w:r>
      <w:r>
        <w:rPr>
          <w:spacing w:val="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7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 d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ta</w:t>
      </w:r>
      <w:r>
        <w:rPr>
          <w:spacing w:val="12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.</w:t>
      </w:r>
      <w:r>
        <w:rPr>
          <w:spacing w:val="11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>r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t bo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d</w:t>
      </w:r>
      <w:r>
        <w:rPr>
          <w:spacing w:val="1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k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ta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4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0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ec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od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10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5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>r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ds</w:t>
      </w:r>
      <w:r>
        <w:rPr>
          <w:spacing w:val="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nly</w:t>
      </w:r>
      <w:r>
        <w:rPr>
          <w:spacing w:val="2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bot</w:t>
      </w:r>
      <w:r>
        <w:rPr>
          <w:spacing w:val="3"/>
          <w:sz w:val="28"/>
          <w:szCs w:val="28"/>
        </w:rPr>
        <w:t>t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m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f </w:t>
      </w:r>
      <w:r>
        <w:rPr>
          <w:spacing w:val="-1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ec</w:t>
      </w:r>
      <w:r>
        <w:rPr>
          <w:spacing w:val="4"/>
          <w:sz w:val="28"/>
          <w:szCs w:val="28"/>
        </w:rPr>
        <w:t>t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ode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t</w:t>
      </w:r>
      <w:r>
        <w:rPr>
          <w:spacing w:val="6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.</w:t>
      </w:r>
      <w:r>
        <w:rPr>
          <w:spacing w:val="7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te</w:t>
      </w:r>
      <w:r>
        <w:rPr>
          <w:spacing w:val="3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i</w:t>
      </w:r>
      <w:r>
        <w:rPr>
          <w:spacing w:val="1"/>
          <w:sz w:val="28"/>
          <w:szCs w:val="28"/>
        </w:rPr>
        <w:t>ca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,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50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4"/>
          <w:sz w:val="28"/>
          <w:szCs w:val="28"/>
        </w:rPr>
        <w:t>i</w:t>
      </w:r>
      <w:r>
        <w:rPr>
          <w:sz w:val="28"/>
          <w:szCs w:val="28"/>
        </w:rPr>
        <w:t>m ja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k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ts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b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ide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4"/>
          <w:sz w:val="28"/>
          <w:szCs w:val="28"/>
        </w:rPr>
        <w:t xml:space="preserve"> i</w:t>
      </w:r>
      <w:r>
        <w:rPr>
          <w:sz w:val="28"/>
          <w:szCs w:val="28"/>
        </w:rPr>
        <w:t>n th</w:t>
      </w:r>
      <w:r>
        <w:rPr>
          <w:spacing w:val="-6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te</w:t>
      </w:r>
      <w:r>
        <w:rPr>
          <w:spacing w:val="4"/>
          <w:sz w:val="28"/>
          <w:szCs w:val="28"/>
        </w:rPr>
        <w:t>r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.</w:t>
      </w:r>
      <w:r>
        <w:rPr>
          <w:spacing w:val="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o</w:t>
      </w:r>
      <w:r>
        <w:rPr>
          <w:sz w:val="28"/>
          <w:szCs w:val="28"/>
        </w:rPr>
        <w:t>f</w:t>
      </w:r>
      <w:r>
        <w:rPr>
          <w:spacing w:val="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e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ja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k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ts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quipped wi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n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e </w:t>
      </w:r>
      <w:r>
        <w:rPr>
          <w:spacing w:val="2"/>
          <w:sz w:val="28"/>
          <w:szCs w:val="28"/>
        </w:rPr>
        <w:t>M</w:t>
      </w:r>
      <w:r>
        <w:rPr>
          <w:spacing w:val="-1"/>
          <w:sz w:val="28"/>
          <w:szCs w:val="28"/>
        </w:rPr>
        <w:t>I</w:t>
      </w:r>
      <w:r>
        <w:rPr>
          <w:spacing w:val="5"/>
          <w:sz w:val="28"/>
          <w:szCs w:val="28"/>
        </w:rPr>
        <w:t>D</w:t>
      </w:r>
      <w:r>
        <w:rPr>
          <w:sz w:val="28"/>
          <w:szCs w:val="28"/>
        </w:rPr>
        <w:t>I</w:t>
      </w:r>
      <w:r>
        <w:rPr>
          <w:spacing w:val="2"/>
          <w:sz w:val="28"/>
          <w:szCs w:val="28"/>
        </w:rPr>
        <w:t xml:space="preserve"> s</w:t>
      </w:r>
      <w:r>
        <w:rPr>
          <w:sz w:val="28"/>
          <w:szCs w:val="28"/>
        </w:rPr>
        <w:t>yn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ze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s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y</w:t>
      </w:r>
      <w:r>
        <w:rPr>
          <w:spacing w:val="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d.</w:t>
      </w:r>
      <w:r>
        <w:rPr>
          <w:spacing w:val="8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p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pacing w:val="4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s of</w:t>
      </w:r>
      <w:r>
        <w:rPr>
          <w:spacing w:val="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d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ti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ing w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und</w:t>
      </w:r>
      <w:r>
        <w:rPr>
          <w:spacing w:val="-5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b</w:t>
      </w:r>
      <w:r>
        <w:rPr>
          <w:sz w:val="28"/>
          <w:szCs w:val="28"/>
        </w:rPr>
        <w:t>y</w:t>
      </w:r>
      <w:r>
        <w:rPr>
          <w:spacing w:val="-6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be 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l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nt.</w:t>
      </w:r>
    </w:p>
    <w:p w:rsidR="008447BA" w:rsidRDefault="008447BA">
      <w:pPr>
        <w:spacing w:line="160" w:lineRule="exact"/>
        <w:rPr>
          <w:sz w:val="17"/>
          <w:szCs w:val="17"/>
        </w:rPr>
      </w:pPr>
    </w:p>
    <w:p w:rsidR="008447BA" w:rsidRDefault="008447BA">
      <w:pPr>
        <w:spacing w:line="200" w:lineRule="exact"/>
      </w:pPr>
    </w:p>
    <w:p w:rsidR="008447BA" w:rsidRDefault="00DD7C52">
      <w:pPr>
        <w:spacing w:line="276" w:lineRule="auto"/>
        <w:ind w:left="160" w:right="133"/>
        <w:jc w:val="both"/>
        <w:rPr>
          <w:sz w:val="28"/>
          <w:szCs w:val="28"/>
        </w:rPr>
      </w:pPr>
      <w:r>
        <w:rPr>
          <w:spacing w:val="1"/>
          <w:sz w:val="28"/>
          <w:szCs w:val="28"/>
        </w:rPr>
        <w:t>ca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ac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7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ing</w:t>
      </w:r>
      <w:r>
        <w:rPr>
          <w:spacing w:val="3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t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ut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4"/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s</w:t>
      </w:r>
      <w:r>
        <w:rPr>
          <w:spacing w:val="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v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ts</w:t>
      </w:r>
      <w:r>
        <w:rPr>
          <w:spacing w:val="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7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 d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ta</w:t>
      </w:r>
      <w:r>
        <w:rPr>
          <w:spacing w:val="12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.</w:t>
      </w:r>
      <w:r>
        <w:rPr>
          <w:spacing w:val="11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>r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t bo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d</w:t>
      </w:r>
      <w:r>
        <w:rPr>
          <w:spacing w:val="1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k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ta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4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0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ec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od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10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5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>r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ds</w:t>
      </w:r>
      <w:r>
        <w:rPr>
          <w:spacing w:val="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nly</w:t>
      </w:r>
      <w:r>
        <w:rPr>
          <w:spacing w:val="2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bot</w:t>
      </w:r>
      <w:r>
        <w:rPr>
          <w:spacing w:val="3"/>
          <w:sz w:val="28"/>
          <w:szCs w:val="28"/>
        </w:rPr>
        <w:t>t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m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 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ec</w:t>
      </w:r>
      <w:r>
        <w:rPr>
          <w:spacing w:val="4"/>
          <w:sz w:val="28"/>
          <w:szCs w:val="28"/>
        </w:rPr>
        <w:t>t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ode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t</w:t>
      </w:r>
      <w:r>
        <w:rPr>
          <w:spacing w:val="6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.</w:t>
      </w:r>
      <w:r>
        <w:rPr>
          <w:spacing w:val="5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te</w:t>
      </w:r>
      <w:r>
        <w:rPr>
          <w:spacing w:val="3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i</w:t>
      </w:r>
      <w:r>
        <w:rPr>
          <w:spacing w:val="1"/>
          <w:sz w:val="28"/>
          <w:szCs w:val="28"/>
        </w:rPr>
        <w:t>ca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, 50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4"/>
          <w:sz w:val="28"/>
          <w:szCs w:val="28"/>
        </w:rPr>
        <w:t>i</w:t>
      </w:r>
      <w:r>
        <w:rPr>
          <w:sz w:val="28"/>
          <w:szCs w:val="28"/>
        </w:rPr>
        <w:t>m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ja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k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ts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7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b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ide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i</w:t>
      </w:r>
      <w:r>
        <w:rPr>
          <w:sz w:val="28"/>
          <w:szCs w:val="28"/>
        </w:rPr>
        <w:t>n th</w:t>
      </w:r>
      <w:r>
        <w:rPr>
          <w:spacing w:val="-6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te</w:t>
      </w:r>
      <w:r>
        <w:rPr>
          <w:spacing w:val="4"/>
          <w:sz w:val="28"/>
          <w:szCs w:val="28"/>
        </w:rPr>
        <w:t>r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.</w:t>
      </w:r>
      <w:r>
        <w:rPr>
          <w:spacing w:val="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o</w:t>
      </w:r>
      <w:r>
        <w:rPr>
          <w:sz w:val="28"/>
          <w:szCs w:val="28"/>
        </w:rPr>
        <w:t>f</w:t>
      </w:r>
      <w:r>
        <w:rPr>
          <w:spacing w:val="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e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ja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k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ts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quipped wi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n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e </w:t>
      </w:r>
      <w:r>
        <w:rPr>
          <w:spacing w:val="2"/>
          <w:sz w:val="28"/>
          <w:szCs w:val="28"/>
        </w:rPr>
        <w:t>M</w:t>
      </w:r>
      <w:r>
        <w:rPr>
          <w:spacing w:val="-1"/>
          <w:sz w:val="28"/>
          <w:szCs w:val="28"/>
        </w:rPr>
        <w:t>I</w:t>
      </w:r>
      <w:r>
        <w:rPr>
          <w:spacing w:val="5"/>
          <w:sz w:val="28"/>
          <w:szCs w:val="28"/>
        </w:rPr>
        <w:t>D</w:t>
      </w:r>
      <w:r>
        <w:rPr>
          <w:sz w:val="28"/>
          <w:szCs w:val="28"/>
        </w:rPr>
        <w:t>I</w:t>
      </w:r>
      <w:r>
        <w:rPr>
          <w:spacing w:val="2"/>
          <w:sz w:val="28"/>
          <w:szCs w:val="28"/>
        </w:rPr>
        <w:t xml:space="preserve"> s</w:t>
      </w:r>
      <w:r>
        <w:rPr>
          <w:sz w:val="28"/>
          <w:szCs w:val="28"/>
        </w:rPr>
        <w:t>yn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ze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s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y</w:t>
      </w:r>
      <w:r>
        <w:rPr>
          <w:spacing w:val="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d.</w:t>
      </w:r>
      <w:r>
        <w:rPr>
          <w:spacing w:val="8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p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pacing w:val="4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s of</w:t>
      </w:r>
      <w:r>
        <w:rPr>
          <w:spacing w:val="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d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ti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ing w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und</w:t>
      </w:r>
      <w:r>
        <w:rPr>
          <w:spacing w:val="-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y</w:t>
      </w:r>
      <w:r>
        <w:rPr>
          <w:spacing w:val="-6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be 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l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nt.</w:t>
      </w:r>
    </w:p>
    <w:p w:rsidR="008447BA" w:rsidRDefault="008447BA">
      <w:pPr>
        <w:spacing w:line="160" w:lineRule="exact"/>
        <w:rPr>
          <w:sz w:val="17"/>
          <w:szCs w:val="17"/>
        </w:rPr>
      </w:pPr>
    </w:p>
    <w:p w:rsidR="008447BA" w:rsidRDefault="008447BA">
      <w:pPr>
        <w:spacing w:line="200" w:lineRule="exact"/>
      </w:pPr>
    </w:p>
    <w:p w:rsidR="008447BA" w:rsidRDefault="00DD7C52">
      <w:pPr>
        <w:ind w:left="160" w:right="134"/>
        <w:jc w:val="both"/>
        <w:rPr>
          <w:sz w:val="28"/>
          <w:szCs w:val="28"/>
        </w:rPr>
        <w:sectPr w:rsidR="008447BA">
          <w:pgSz w:w="12240" w:h="15840"/>
          <w:pgMar w:top="900" w:right="1260" w:bottom="280" w:left="1280" w:header="718" w:footer="0" w:gutter="0"/>
          <w:cols w:space="720"/>
        </w:sectPr>
      </w:pPr>
      <w:r>
        <w:rPr>
          <w:sz w:val="28"/>
          <w:szCs w:val="28"/>
        </w:rPr>
        <w:t>O</w:t>
      </w:r>
      <w:r>
        <w:rPr>
          <w:spacing w:val="-4"/>
          <w:sz w:val="28"/>
          <w:szCs w:val="28"/>
        </w:rPr>
        <w:t>u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>s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 xml:space="preserve">ing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7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13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g</w:t>
      </w:r>
      <w:r>
        <w:rPr>
          <w:spacing w:val="6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-6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>
        <w:rPr>
          <w:spacing w:val="5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7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ies</w:t>
      </w:r>
      <w:r>
        <w:rPr>
          <w:spacing w:val="7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ted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ea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y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15</w:t>
      </w:r>
      <w:r>
        <w:rPr>
          <w:spacing w:val="2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>
        <w:rPr>
          <w:spacing w:val="3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y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2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go.</w:t>
      </w:r>
      <w:r>
        <w:rPr>
          <w:spacing w:val="28"/>
          <w:sz w:val="28"/>
          <w:szCs w:val="28"/>
        </w:rPr>
        <w:t xml:space="preserve"> </w:t>
      </w:r>
      <w:r>
        <w:rPr>
          <w:sz w:val="28"/>
          <w:szCs w:val="28"/>
        </w:rPr>
        <w:t>At</w:t>
      </w:r>
      <w:r>
        <w:rPr>
          <w:spacing w:val="2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33"/>
          <w:sz w:val="28"/>
          <w:szCs w:val="28"/>
        </w:rPr>
        <w:t xml:space="preserve"> </w:t>
      </w:r>
      <w:proofErr w:type="gramStart"/>
      <w:r>
        <w:rPr>
          <w:spacing w:val="-5"/>
          <w:sz w:val="28"/>
          <w:szCs w:val="28"/>
        </w:rPr>
        <w:t>m</w:t>
      </w:r>
      <w:r>
        <w:rPr>
          <w:spacing w:val="9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proofErr w:type="gramEnd"/>
      <w:r>
        <w:rPr>
          <w:spacing w:val="30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o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2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2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2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ulk</w:t>
      </w:r>
      <w:r>
        <w:rPr>
          <w:spacing w:val="2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1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3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g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 xml:space="preserve">. 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2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op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20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u</w:t>
      </w:r>
      <w:r>
        <w:rPr>
          <w:spacing w:val="-1"/>
          <w:sz w:val="28"/>
          <w:szCs w:val="28"/>
        </w:rPr>
        <w:t>rr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ly t</w:t>
      </w:r>
      <w:r>
        <w:rPr>
          <w:spacing w:val="5"/>
          <w:sz w:val="28"/>
          <w:szCs w:val="28"/>
        </w:rPr>
        <w:t>a</w:t>
      </w:r>
      <w:r>
        <w:rPr>
          <w:sz w:val="28"/>
          <w:szCs w:val="28"/>
        </w:rPr>
        <w:t>king</w:t>
      </w:r>
      <w:r>
        <w:rPr>
          <w:spacing w:val="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ac</w:t>
      </w:r>
      <w:r>
        <w:rPr>
          <w:sz w:val="28"/>
          <w:szCs w:val="28"/>
        </w:rPr>
        <w:t>e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n</w:t>
      </w:r>
      <w:r>
        <w:rPr>
          <w:spacing w:val="5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op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.</w:t>
      </w:r>
      <w:r>
        <w:rPr>
          <w:spacing w:val="8"/>
          <w:sz w:val="28"/>
          <w:szCs w:val="28"/>
        </w:rPr>
        <w:t xml:space="preserve"> I</w:t>
      </w:r>
      <w:r>
        <w:rPr>
          <w:sz w:val="28"/>
          <w:szCs w:val="28"/>
        </w:rPr>
        <w:t xml:space="preserve">n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on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63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 xml:space="preserve">, 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-4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proofErr w:type="gramEnd"/>
      <w:r>
        <w:rPr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 xml:space="preserve">e </w:t>
      </w:r>
      <w:r>
        <w:rPr>
          <w:spacing w:val="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 xml:space="preserve">s </w:t>
      </w:r>
      <w:r>
        <w:rPr>
          <w:spacing w:val="1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2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in </w:t>
      </w:r>
      <w:r>
        <w:rPr>
          <w:spacing w:val="6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 xml:space="preserve">s </w:t>
      </w:r>
      <w:r>
        <w:rPr>
          <w:spacing w:val="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f 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,  a te</w:t>
      </w:r>
      <w:r>
        <w:rPr>
          <w:spacing w:val="-4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/</w:t>
      </w:r>
      <w:r>
        <w:rPr>
          <w:spacing w:val="-5"/>
          <w:sz w:val="28"/>
          <w:szCs w:val="28"/>
        </w:rPr>
        <w:t>g</w:t>
      </w:r>
      <w:r>
        <w:rPr>
          <w:spacing w:val="1"/>
          <w:sz w:val="28"/>
          <w:szCs w:val="28"/>
        </w:rPr>
        <w:t>a</w:t>
      </w:r>
      <w:r>
        <w:rPr>
          <w:spacing w:val="8"/>
          <w:sz w:val="28"/>
          <w:szCs w:val="28"/>
        </w:rPr>
        <w:t>r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 xml:space="preserve">t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ny</w:t>
      </w:r>
      <w:r>
        <w:rPr>
          <w:spacing w:val="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ot</w:t>
      </w:r>
      <w:r>
        <w:rPr>
          <w:spacing w:val="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9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te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wi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20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ow</w:t>
      </w:r>
      <w:r>
        <w:rPr>
          <w:spacing w:val="1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1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i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spacing w:val="4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1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t</w:t>
      </w:r>
      <w:r>
        <w:rPr>
          <w:spacing w:val="1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1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 two</w:t>
      </w:r>
      <w:r>
        <w:rPr>
          <w:spacing w:val="1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ea</w:t>
      </w:r>
      <w:r>
        <w:rPr>
          <w:sz w:val="28"/>
          <w:szCs w:val="28"/>
        </w:rPr>
        <w:t>s</w:t>
      </w:r>
      <w:r>
        <w:rPr>
          <w:spacing w:val="14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1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low</w:t>
      </w:r>
      <w:r>
        <w:rPr>
          <w:spacing w:val="1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1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 xml:space="preserve">ing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unt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1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r</w:t>
      </w:r>
      <w:r>
        <w:rPr>
          <w:spacing w:val="17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a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1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1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t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: d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ing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high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te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ts</w:t>
      </w:r>
      <w:r>
        <w:rPr>
          <w:spacing w:val="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6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a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t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s</w:t>
      </w:r>
      <w:r>
        <w:rPr>
          <w:spacing w:val="1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1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ee</w:t>
      </w:r>
      <w:r>
        <w:rPr>
          <w:sz w:val="28"/>
          <w:szCs w:val="28"/>
        </w:rPr>
        <w:t>d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2"/>
          <w:sz w:val="28"/>
          <w:szCs w:val="28"/>
        </w:rPr>
        <w:t xml:space="preserve"> b</w:t>
      </w:r>
      <w:r>
        <w:rPr>
          <w:sz w:val="28"/>
          <w:szCs w:val="28"/>
        </w:rPr>
        <w:t>e b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ug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t</w:t>
      </w:r>
      <w:r>
        <w:rPr>
          <w:spacing w:val="-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q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c</w:t>
      </w:r>
      <w:r>
        <w:rPr>
          <w:spacing w:val="4"/>
          <w:sz w:val="28"/>
          <w:szCs w:val="28"/>
        </w:rPr>
        <w:t>k</w:t>
      </w:r>
      <w:r>
        <w:rPr>
          <w:sz w:val="28"/>
          <w:szCs w:val="28"/>
        </w:rPr>
        <w:t>ly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k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t.</w:t>
      </w:r>
    </w:p>
    <w:p w:rsidR="008447BA" w:rsidRDefault="008447BA">
      <w:pPr>
        <w:spacing w:before="6" w:line="120" w:lineRule="exact"/>
        <w:rPr>
          <w:sz w:val="13"/>
          <w:szCs w:val="13"/>
        </w:rPr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DD7C52">
      <w:pPr>
        <w:spacing w:before="22" w:line="275" w:lineRule="auto"/>
        <w:ind w:left="160" w:right="130"/>
        <w:jc w:val="both"/>
        <w:rPr>
          <w:sz w:val="28"/>
          <w:szCs w:val="28"/>
        </w:rPr>
      </w:pPr>
      <w:r>
        <w:rPr>
          <w:spacing w:val="3"/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g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38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4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nd</w:t>
      </w:r>
      <w:r>
        <w:rPr>
          <w:spacing w:val="46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10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4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g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ts</w:t>
      </w:r>
      <w:r>
        <w:rPr>
          <w:spacing w:val="4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4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w</w:t>
      </w:r>
      <w:r>
        <w:rPr>
          <w:spacing w:val="4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3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46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op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3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ea</w:t>
      </w:r>
      <w:r>
        <w:rPr>
          <w:sz w:val="28"/>
          <w:szCs w:val="28"/>
        </w:rPr>
        <w:t>s 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1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id</w:t>
      </w:r>
      <w:r>
        <w:rPr>
          <w:spacing w:val="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9</w:t>
      </w:r>
      <w:r>
        <w:rPr>
          <w:sz w:val="28"/>
          <w:szCs w:val="28"/>
        </w:rPr>
        <w:t>0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t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13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y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y</w:t>
      </w:r>
      <w:r>
        <w:rPr>
          <w:spacing w:val="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y</w:t>
      </w:r>
      <w:r>
        <w:rPr>
          <w:spacing w:val="2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ing high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te</w:t>
      </w:r>
      <w:r>
        <w:rPr>
          <w:spacing w:val="11"/>
          <w:sz w:val="28"/>
          <w:szCs w:val="28"/>
        </w:rPr>
        <w:t>c</w:t>
      </w:r>
      <w:r>
        <w:rPr>
          <w:sz w:val="28"/>
          <w:szCs w:val="28"/>
        </w:rPr>
        <w:t>h 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ts</w:t>
      </w:r>
      <w:r>
        <w:rPr>
          <w:spacing w:val="1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s</w:t>
      </w:r>
      <w:r>
        <w:rPr>
          <w:spacing w:val="-2"/>
          <w:sz w:val="28"/>
          <w:szCs w:val="28"/>
        </w:rPr>
        <w:t>-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>f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 xml:space="preserve">y, </w:t>
      </w:r>
      <w:r>
        <w:rPr>
          <w:spacing w:val="-5"/>
          <w:sz w:val="28"/>
          <w:szCs w:val="28"/>
        </w:rPr>
        <w:t>i</w:t>
      </w:r>
      <w:r>
        <w:rPr>
          <w:spacing w:val="2"/>
          <w:sz w:val="28"/>
          <w:szCs w:val="28"/>
        </w:rPr>
        <w:t>.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.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by</w:t>
      </w:r>
      <w:r>
        <w:rPr>
          <w:spacing w:val="1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mb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ning</w:t>
      </w:r>
      <w:r>
        <w:rPr>
          <w:spacing w:val="7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ec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nics</w:t>
      </w:r>
      <w:r>
        <w:rPr>
          <w:spacing w:val="1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17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high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te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proofErr w:type="gramEnd"/>
      <w:r>
        <w:rPr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ts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t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e p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od</w:t>
      </w:r>
      <w:r>
        <w:rPr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ts</w:t>
      </w:r>
      <w:r>
        <w:rPr>
          <w:spacing w:val="-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t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5"/>
          <w:sz w:val="28"/>
          <w:szCs w:val="28"/>
        </w:rPr>
        <w:t>o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d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po</w:t>
      </w:r>
      <w:r>
        <w:rPr>
          <w:spacing w:val="2"/>
          <w:sz w:val="28"/>
          <w:szCs w:val="28"/>
        </w:rPr>
        <w:t>s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b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ign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>t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 xml:space="preserve">y 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w</w:t>
      </w:r>
      <w:r>
        <w:rPr>
          <w:spacing w:val="-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pe</w:t>
      </w:r>
      <w:r>
        <w:rPr>
          <w:spacing w:val="-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wh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ot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vul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b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ow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spacing w:val="4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8447BA" w:rsidRDefault="008447BA">
      <w:pPr>
        <w:spacing w:before="9" w:line="100" w:lineRule="exact"/>
        <w:rPr>
          <w:sz w:val="11"/>
          <w:szCs w:val="11"/>
        </w:rPr>
      </w:pPr>
    </w:p>
    <w:p w:rsidR="008447BA" w:rsidRDefault="008447BA">
      <w:pPr>
        <w:spacing w:line="200" w:lineRule="exact"/>
      </w:pPr>
    </w:p>
    <w:p w:rsidR="008447BA" w:rsidRPr="000360FF" w:rsidRDefault="005C3AD3" w:rsidP="000360FF">
      <w:pPr>
        <w:spacing w:line="276" w:lineRule="auto"/>
        <w:ind w:left="160" w:right="138"/>
        <w:jc w:val="both"/>
        <w:rPr>
          <w:spacing w:val="8"/>
          <w:sz w:val="28"/>
          <w:szCs w:val="28"/>
        </w:rPr>
      </w:pPr>
      <w:r>
        <w:pict>
          <v:group id="_x0000_s1133" style="position:absolute;left:0;text-align:left;margin-left:442.85pt;margin-top:96.75pt;width:7.6pt;height:7.6pt;z-index:-251681280;mso-position-horizontal-relative:page" coordorigin="8857,1935" coordsize="152,152">
            <v:shape id="_x0000_s1134" style="position:absolute;left:8857;top:1935;width:152;height:152" coordorigin="8857,1935" coordsize="152,152" path="m8875,1954r-10,13l8858,1986r-1,20l8857,2008r4,19l8869,2046r14,16l8900,2076r18,8l8938,2087r18,l8974,2081r16,-12l9001,2056r7,-18l9009,2017r,-1l9005,1996r-8,-18l8983,1962r-18,-14l8947,1939r-19,-4l8910,1936r-18,6l8875,1954xe" fillcolor="#1f487c" stroked="f">
              <v:path arrowok="t"/>
            </v:shape>
            <w10:wrap anchorx="page"/>
          </v:group>
        </w:pict>
      </w:r>
      <w:proofErr w:type="gramStart"/>
      <w:r w:rsidR="00DD7C52">
        <w:rPr>
          <w:spacing w:val="3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 xml:space="preserve">e 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s</w:t>
      </w:r>
      <w:proofErr w:type="gramEnd"/>
      <w:r w:rsidR="00DD7C52">
        <w:rPr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 xml:space="preserve">f </w:t>
      </w:r>
      <w:r w:rsidR="00DD7C52">
        <w:rPr>
          <w:spacing w:val="7"/>
          <w:sz w:val="28"/>
          <w:szCs w:val="28"/>
        </w:rPr>
        <w:t xml:space="preserve"> </w:t>
      </w:r>
      <w:proofErr w:type="spellStart"/>
      <w:r w:rsidR="00DD7C52">
        <w:rPr>
          <w:spacing w:val="3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tW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2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b</w:t>
      </w:r>
      <w:proofErr w:type="spellEnd"/>
      <w:r w:rsidR="00DD7C52">
        <w:rPr>
          <w:sz w:val="28"/>
          <w:szCs w:val="28"/>
        </w:rPr>
        <w:t>,  o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 xml:space="preserve">e </w:t>
      </w:r>
      <w:r w:rsidR="00DD7C52">
        <w:rPr>
          <w:spacing w:val="18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 xml:space="preserve">f 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 xml:space="preserve">e 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 xml:space="preserve">s 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z w:val="28"/>
          <w:szCs w:val="28"/>
        </w:rPr>
        <w:t xml:space="preserve">to 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N</w:t>
      </w:r>
      <w:r w:rsidR="00DD7C52">
        <w:rPr>
          <w:spacing w:val="-2"/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>S</w:t>
      </w:r>
      <w:r w:rsidR="00DD7C52">
        <w:rPr>
          <w:spacing w:val="-2"/>
          <w:sz w:val="28"/>
          <w:szCs w:val="28"/>
        </w:rPr>
        <w:t>T</w:t>
      </w:r>
      <w:r w:rsidR="00DD7C52">
        <w:rPr>
          <w:sz w:val="28"/>
          <w:szCs w:val="28"/>
        </w:rPr>
        <w:t xml:space="preserve">, 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v</w:t>
      </w:r>
      <w:r w:rsidR="00DD7C52">
        <w:rPr>
          <w:sz w:val="28"/>
          <w:szCs w:val="28"/>
        </w:rPr>
        <w:t xml:space="preserve">e 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z w:val="28"/>
          <w:szCs w:val="28"/>
        </w:rPr>
        <w:t>b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 inv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l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 xml:space="preserve">h 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nd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z w:val="28"/>
          <w:szCs w:val="28"/>
        </w:rPr>
        <w:t>d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o</w:t>
      </w:r>
      <w:r w:rsidR="00DD7C52">
        <w:rPr>
          <w:spacing w:val="9"/>
          <w:sz w:val="28"/>
          <w:szCs w:val="28"/>
        </w:rPr>
        <w:t>p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z w:val="28"/>
          <w:szCs w:val="28"/>
        </w:rPr>
        <w:t>x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6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s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r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z w:val="28"/>
          <w:szCs w:val="28"/>
        </w:rPr>
        <w:t>7</w:t>
      </w:r>
      <w:r w:rsidR="00DD7C52">
        <w:rPr>
          <w:spacing w:val="18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z w:val="28"/>
          <w:szCs w:val="28"/>
        </w:rPr>
        <w:t>8</w:t>
      </w:r>
      <w:r w:rsidR="00DD7C52">
        <w:rPr>
          <w:spacing w:val="18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y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.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i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 p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oje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t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s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z w:val="28"/>
          <w:szCs w:val="28"/>
        </w:rPr>
        <w:t>d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4"/>
          <w:sz w:val="28"/>
          <w:szCs w:val="28"/>
        </w:rPr>
        <w:t>op</w:t>
      </w:r>
      <w:r w:rsidR="00DD7C52">
        <w:rPr>
          <w:sz w:val="28"/>
          <w:szCs w:val="28"/>
        </w:rPr>
        <w:t>ing a</w:t>
      </w:r>
      <w:r w:rsidR="00DD7C52">
        <w:rPr>
          <w:spacing w:val="17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o</w:t>
      </w:r>
      <w:r w:rsidR="00DD7C52">
        <w:rPr>
          <w:spacing w:val="10"/>
          <w:sz w:val="28"/>
          <w:szCs w:val="28"/>
        </w:rPr>
        <w:t>w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bi</w:t>
      </w:r>
      <w:r w:rsidR="00DD7C52">
        <w:rPr>
          <w:spacing w:val="-6"/>
          <w:sz w:val="28"/>
          <w:szCs w:val="28"/>
        </w:rPr>
        <w:t>l</w:t>
      </w:r>
      <w:r w:rsidR="00DD7C52">
        <w:rPr>
          <w:sz w:val="28"/>
          <w:szCs w:val="28"/>
        </w:rPr>
        <w:t>e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uit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z w:val="28"/>
          <w:szCs w:val="28"/>
        </w:rPr>
        <w:t>j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in</w:t>
      </w:r>
      <w:r w:rsidR="00DD7C52">
        <w:rPr>
          <w:spacing w:val="3"/>
          <w:sz w:val="28"/>
          <w:szCs w:val="28"/>
        </w:rPr>
        <w:t>t</w:t>
      </w:r>
      <w:r w:rsidR="00DD7C52">
        <w:rPr>
          <w:sz w:val="28"/>
          <w:szCs w:val="28"/>
        </w:rPr>
        <w:t>ly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 p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,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</w:t>
      </w:r>
      <w:r w:rsidR="00DD7C52">
        <w:rPr>
          <w:spacing w:val="-3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s</w:t>
      </w:r>
      <w:r w:rsidR="00DD7C52">
        <w:rPr>
          <w:spacing w:val="7"/>
          <w:sz w:val="28"/>
          <w:szCs w:val="28"/>
        </w:rPr>
        <w:t xml:space="preserve"> </w:t>
      </w:r>
      <w:proofErr w:type="spellStart"/>
      <w:r w:rsidR="00DD7C52">
        <w:rPr>
          <w:spacing w:val="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i</w:t>
      </w:r>
      <w:r w:rsidR="00DD7C52">
        <w:rPr>
          <w:spacing w:val="-6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proofErr w:type="spellEnd"/>
      <w:r w:rsidR="00DD7C52">
        <w:rPr>
          <w:sz w:val="28"/>
          <w:szCs w:val="28"/>
        </w:rPr>
        <w:t>,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hing+,</w:t>
      </w:r>
      <w:r w:rsidR="00DD7C52">
        <w:rPr>
          <w:spacing w:val="-3"/>
          <w:sz w:val="28"/>
          <w:szCs w:val="28"/>
        </w:rPr>
        <w:t xml:space="preserve"> </w:t>
      </w:r>
      <w:r w:rsidR="00DD7C52">
        <w:rPr>
          <w:sz w:val="28"/>
          <w:szCs w:val="28"/>
        </w:rPr>
        <w:t>No</w:t>
      </w:r>
      <w:r w:rsidR="00DD7C52">
        <w:rPr>
          <w:spacing w:val="5"/>
          <w:sz w:val="28"/>
          <w:szCs w:val="28"/>
        </w:rPr>
        <w:t>k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,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P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ec</w:t>
      </w:r>
      <w:r w:rsidR="00DD7C52">
        <w:rPr>
          <w:sz w:val="28"/>
          <w:szCs w:val="28"/>
        </w:rPr>
        <w:t>t</w:t>
      </w:r>
      <w:r w:rsidR="00DD7C52">
        <w:rPr>
          <w:spacing w:val="-2"/>
          <w:sz w:val="28"/>
          <w:szCs w:val="28"/>
        </w:rPr>
        <w:t>r</w:t>
      </w:r>
      <w:r w:rsidR="00DD7C52">
        <w:rPr>
          <w:sz w:val="28"/>
          <w:szCs w:val="28"/>
        </w:rPr>
        <w:t>o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nd</w:t>
      </w:r>
      <w:r w:rsidR="00DD7C52">
        <w:rPr>
          <w:spacing w:val="3"/>
          <w:sz w:val="28"/>
          <w:szCs w:val="28"/>
        </w:rPr>
        <w:t xml:space="preserve"> </w:t>
      </w:r>
      <w:proofErr w:type="spellStart"/>
      <w:r w:rsidR="00DD7C52">
        <w:rPr>
          <w:spacing w:val="3"/>
          <w:sz w:val="28"/>
          <w:szCs w:val="28"/>
        </w:rPr>
        <w:t>S</w:t>
      </w:r>
      <w:r w:rsidR="00DD7C52">
        <w:rPr>
          <w:sz w:val="28"/>
          <w:szCs w:val="28"/>
        </w:rPr>
        <w:t>uunto</w:t>
      </w:r>
      <w:proofErr w:type="spellEnd"/>
      <w:r w:rsidR="00DD7C52">
        <w:rPr>
          <w:sz w:val="28"/>
          <w:szCs w:val="28"/>
        </w:rPr>
        <w:t>.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 xml:space="preserve">h </w:t>
      </w:r>
      <w:proofErr w:type="gramStart"/>
      <w:r w:rsidR="00DD7C52">
        <w:rPr>
          <w:sz w:val="28"/>
          <w:szCs w:val="28"/>
        </w:rPr>
        <w:t>te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m  w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nted</w:t>
      </w:r>
      <w:proofErr w:type="gramEnd"/>
      <w:r w:rsidR="00DD7C52">
        <w:rPr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 xml:space="preserve">to 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z w:val="28"/>
          <w:szCs w:val="28"/>
        </w:rPr>
        <w:t>d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5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 xml:space="preserve">te 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 xml:space="preserve">h 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 xml:space="preserve">e 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oto</w:t>
      </w:r>
      <w:r w:rsidR="00DD7C52">
        <w:rPr>
          <w:spacing w:val="3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y</w:t>
      </w:r>
      <w:r w:rsidR="00DD7C52">
        <w:rPr>
          <w:sz w:val="28"/>
          <w:szCs w:val="28"/>
        </w:rPr>
        <w:t xml:space="preserve">pe 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 xml:space="preserve">t 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10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 xml:space="preserve">t 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g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8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 xml:space="preserve">ts 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ca</w:t>
      </w:r>
      <w:r w:rsidR="00DD7C52">
        <w:rPr>
          <w:sz w:val="28"/>
          <w:szCs w:val="28"/>
        </w:rPr>
        <w:t xml:space="preserve">n 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b</w:t>
      </w:r>
      <w:r w:rsidR="00DD7C52">
        <w:rPr>
          <w:sz w:val="28"/>
          <w:szCs w:val="28"/>
        </w:rPr>
        <w:t>e d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ig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>i</w:t>
      </w:r>
      <w:r w:rsidR="00DD7C52">
        <w:rPr>
          <w:spacing w:val="-2"/>
          <w:sz w:val="28"/>
          <w:szCs w:val="28"/>
        </w:rPr>
        <w:t>f</w:t>
      </w:r>
      <w:r w:rsidR="00DD7C52">
        <w:rPr>
          <w:spacing w:val="-1"/>
          <w:sz w:val="28"/>
          <w:szCs w:val="28"/>
        </w:rPr>
        <w:t>f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</w:t>
      </w:r>
      <w:r w:rsidR="00DD7C52">
        <w:rPr>
          <w:spacing w:val="-4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ype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z w:val="28"/>
          <w:szCs w:val="28"/>
        </w:rPr>
        <w:t>te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l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gy</w:t>
      </w:r>
      <w:r w:rsidR="00DD7C52">
        <w:rPr>
          <w:spacing w:val="-10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z w:val="28"/>
          <w:szCs w:val="28"/>
        </w:rPr>
        <w:t>be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b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dd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 in</w:t>
      </w:r>
      <w:r w:rsidR="00DD7C52">
        <w:rPr>
          <w:spacing w:val="4"/>
          <w:sz w:val="28"/>
          <w:szCs w:val="28"/>
        </w:rPr>
        <w:t xml:space="preserve"> 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.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 p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oje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t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z w:val="28"/>
          <w:szCs w:val="28"/>
        </w:rPr>
        <w:t>d</w:t>
      </w:r>
      <w:r w:rsidR="00DD7C52">
        <w:rPr>
          <w:spacing w:val="11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ted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6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 te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ms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s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k</w:t>
      </w:r>
      <w:r w:rsidR="00DD7C52">
        <w:rPr>
          <w:sz w:val="28"/>
          <w:szCs w:val="28"/>
        </w:rPr>
        <w:t>ind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ts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ca</w:t>
      </w:r>
      <w:r w:rsidR="00DD7C52">
        <w:rPr>
          <w:sz w:val="28"/>
          <w:szCs w:val="28"/>
        </w:rPr>
        <w:t>n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nly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z w:val="28"/>
          <w:szCs w:val="28"/>
        </w:rPr>
        <w:t>be d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-9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b</w:t>
      </w:r>
      <w:r w:rsidR="00DD7C52">
        <w:rPr>
          <w:sz w:val="28"/>
          <w:szCs w:val="28"/>
        </w:rPr>
        <w:t>y</w:t>
      </w:r>
      <w:r w:rsidR="00DD7C52">
        <w:rPr>
          <w:spacing w:val="-6"/>
          <w:sz w:val="28"/>
          <w:szCs w:val="28"/>
        </w:rPr>
        <w:t xml:space="preserve"> </w:t>
      </w:r>
      <w:r w:rsidR="00DD7C52">
        <w:rPr>
          <w:sz w:val="28"/>
          <w:szCs w:val="28"/>
        </w:rPr>
        <w:t>a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z w:val="28"/>
          <w:szCs w:val="28"/>
        </w:rPr>
        <w:t>jo</w:t>
      </w:r>
      <w:r w:rsidR="00DD7C52">
        <w:rPr>
          <w:spacing w:val="-1"/>
          <w:sz w:val="28"/>
          <w:szCs w:val="28"/>
        </w:rPr>
        <w:t>i</w:t>
      </w:r>
      <w:r w:rsidR="00DD7C52">
        <w:rPr>
          <w:sz w:val="28"/>
          <w:szCs w:val="28"/>
        </w:rPr>
        <w:t>nt</w:t>
      </w:r>
      <w:r w:rsidR="00DD7C52">
        <w:rPr>
          <w:spacing w:val="-4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ff</w:t>
      </w:r>
      <w:r w:rsidR="00DD7C52">
        <w:rPr>
          <w:sz w:val="28"/>
          <w:szCs w:val="28"/>
        </w:rPr>
        <w:t>o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-7"/>
          <w:sz w:val="28"/>
          <w:szCs w:val="28"/>
        </w:rPr>
        <w:t xml:space="preserve"> </w:t>
      </w:r>
      <w:r w:rsidR="00DD7C52">
        <w:rPr>
          <w:sz w:val="28"/>
          <w:szCs w:val="28"/>
        </w:rPr>
        <w:t>a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z w:val="28"/>
          <w:szCs w:val="28"/>
        </w:rPr>
        <w:t>te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m</w:t>
      </w:r>
      <w:r w:rsidR="00DD7C52">
        <w:rPr>
          <w:spacing w:val="-1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-7"/>
          <w:sz w:val="28"/>
          <w:szCs w:val="28"/>
        </w:rPr>
        <w:t xml:space="preserve"> </w:t>
      </w:r>
      <w:r w:rsidR="00DD7C52">
        <w:rPr>
          <w:spacing w:val="12"/>
          <w:sz w:val="28"/>
          <w:szCs w:val="28"/>
        </w:rPr>
        <w:t>d</w:t>
      </w:r>
      <w:r w:rsidR="00DD7C52">
        <w:rPr>
          <w:sz w:val="28"/>
          <w:szCs w:val="28"/>
        </w:rPr>
        <w:t>i</w:t>
      </w:r>
      <w:r w:rsidR="00DD7C52">
        <w:rPr>
          <w:spacing w:val="-2"/>
          <w:sz w:val="28"/>
          <w:szCs w:val="28"/>
        </w:rPr>
        <w:t>f</w:t>
      </w:r>
      <w:r w:rsidR="00DD7C52">
        <w:rPr>
          <w:spacing w:val="3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nt</w:t>
      </w:r>
      <w:r w:rsidR="00DD7C52">
        <w:rPr>
          <w:spacing w:val="-9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k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-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-7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ec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-6"/>
          <w:sz w:val="28"/>
          <w:szCs w:val="28"/>
        </w:rPr>
        <w:t>i</w:t>
      </w:r>
      <w:r w:rsidR="00DD7C52">
        <w:rPr>
          <w:spacing w:val="7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1"/>
          <w:sz w:val="28"/>
          <w:szCs w:val="28"/>
        </w:rPr>
        <w:t>s</w:t>
      </w:r>
      <w:r w:rsidR="00DD7C52">
        <w:rPr>
          <w:sz w:val="28"/>
          <w:szCs w:val="28"/>
        </w:rPr>
        <w:t>.</w:t>
      </w:r>
    </w:p>
    <w:p w:rsidR="008447BA" w:rsidRDefault="008447BA">
      <w:pPr>
        <w:spacing w:before="6" w:line="140" w:lineRule="exact"/>
        <w:rPr>
          <w:sz w:val="15"/>
          <w:szCs w:val="15"/>
        </w:rPr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DD7C52">
      <w:pPr>
        <w:ind w:left="160" w:right="5614"/>
        <w:jc w:val="both"/>
        <w:rPr>
          <w:sz w:val="32"/>
          <w:szCs w:val="32"/>
        </w:rPr>
      </w:pPr>
      <w:r>
        <w:rPr>
          <w:b/>
          <w:spacing w:val="2"/>
          <w:sz w:val="32"/>
          <w:szCs w:val="32"/>
        </w:rPr>
        <w:t>3</w:t>
      </w:r>
      <w:r>
        <w:rPr>
          <w:b/>
          <w:spacing w:val="-4"/>
          <w:sz w:val="32"/>
          <w:szCs w:val="32"/>
        </w:rPr>
        <w:t>.</w:t>
      </w:r>
      <w:r>
        <w:rPr>
          <w:b/>
          <w:sz w:val="32"/>
          <w:szCs w:val="32"/>
        </w:rPr>
        <w:t>1</w:t>
      </w:r>
      <w:r>
        <w:rPr>
          <w:b/>
          <w:spacing w:val="3"/>
          <w:sz w:val="32"/>
          <w:szCs w:val="32"/>
        </w:rPr>
        <w:t xml:space="preserve"> </w:t>
      </w:r>
      <w:r>
        <w:rPr>
          <w:b/>
          <w:spacing w:val="-5"/>
          <w:sz w:val="32"/>
          <w:szCs w:val="32"/>
        </w:rPr>
        <w:t>O</w:t>
      </w:r>
      <w:r>
        <w:rPr>
          <w:b/>
          <w:spacing w:val="1"/>
          <w:sz w:val="32"/>
          <w:szCs w:val="32"/>
        </w:rPr>
        <w:t>B</w:t>
      </w:r>
      <w:r>
        <w:rPr>
          <w:b/>
          <w:spacing w:val="-2"/>
          <w:sz w:val="32"/>
          <w:szCs w:val="32"/>
        </w:rPr>
        <w:t>J</w:t>
      </w:r>
      <w:r>
        <w:rPr>
          <w:b/>
          <w:spacing w:val="1"/>
          <w:sz w:val="32"/>
          <w:szCs w:val="32"/>
        </w:rPr>
        <w:t>E</w:t>
      </w:r>
      <w:r>
        <w:rPr>
          <w:b/>
          <w:spacing w:val="-2"/>
          <w:sz w:val="32"/>
          <w:szCs w:val="32"/>
        </w:rPr>
        <w:t>C</w:t>
      </w:r>
      <w:r>
        <w:rPr>
          <w:b/>
          <w:spacing w:val="1"/>
          <w:sz w:val="32"/>
          <w:szCs w:val="32"/>
        </w:rPr>
        <w:t>T</w:t>
      </w:r>
      <w:r>
        <w:rPr>
          <w:b/>
          <w:sz w:val="32"/>
          <w:szCs w:val="32"/>
        </w:rPr>
        <w:t>I</w:t>
      </w:r>
      <w:r>
        <w:rPr>
          <w:b/>
          <w:spacing w:val="-7"/>
          <w:sz w:val="32"/>
          <w:szCs w:val="32"/>
        </w:rPr>
        <w:t>V</w:t>
      </w:r>
      <w:r>
        <w:rPr>
          <w:b/>
          <w:sz w:val="32"/>
          <w:szCs w:val="32"/>
        </w:rPr>
        <w:t>E</w:t>
      </w:r>
      <w:r>
        <w:rPr>
          <w:b/>
          <w:spacing w:val="3"/>
          <w:sz w:val="32"/>
          <w:szCs w:val="32"/>
        </w:rPr>
        <w:t xml:space="preserve"> </w:t>
      </w:r>
      <w:r>
        <w:rPr>
          <w:b/>
          <w:spacing w:val="-5"/>
          <w:sz w:val="32"/>
          <w:szCs w:val="32"/>
        </w:rPr>
        <w:t>O</w:t>
      </w:r>
      <w:r>
        <w:rPr>
          <w:b/>
          <w:sz w:val="32"/>
          <w:szCs w:val="32"/>
        </w:rPr>
        <w:t>F</w:t>
      </w:r>
      <w:r>
        <w:rPr>
          <w:b/>
          <w:spacing w:val="2"/>
          <w:sz w:val="32"/>
          <w:szCs w:val="32"/>
        </w:rPr>
        <w:t xml:space="preserve"> </w:t>
      </w:r>
      <w:r>
        <w:rPr>
          <w:b/>
          <w:spacing w:val="-2"/>
          <w:sz w:val="32"/>
          <w:szCs w:val="32"/>
        </w:rPr>
        <w:t>N</w:t>
      </w:r>
      <w:r>
        <w:rPr>
          <w:b/>
          <w:spacing w:val="1"/>
          <w:sz w:val="32"/>
          <w:szCs w:val="32"/>
        </w:rPr>
        <w:t>E</w:t>
      </w:r>
      <w:r>
        <w:rPr>
          <w:b/>
          <w:spacing w:val="-6"/>
          <w:sz w:val="32"/>
          <w:szCs w:val="32"/>
        </w:rPr>
        <w:t>S</w:t>
      </w:r>
      <w:r>
        <w:rPr>
          <w:b/>
          <w:spacing w:val="1"/>
          <w:sz w:val="32"/>
          <w:szCs w:val="32"/>
        </w:rPr>
        <w:t>T</w:t>
      </w:r>
      <w:r>
        <w:rPr>
          <w:b/>
          <w:sz w:val="32"/>
          <w:szCs w:val="32"/>
        </w:rPr>
        <w:t>;</w:t>
      </w:r>
    </w:p>
    <w:p w:rsidR="008447BA" w:rsidRDefault="00DD7C52">
      <w:pPr>
        <w:spacing w:before="48" w:line="276" w:lineRule="auto"/>
        <w:ind w:left="160" w:right="132"/>
        <w:jc w:val="both"/>
        <w:rPr>
          <w:sz w:val="28"/>
          <w:szCs w:val="28"/>
        </w:rPr>
      </w:pPr>
      <w:proofErr w:type="gramStart"/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obje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proofErr w:type="gramEnd"/>
      <w:r>
        <w:rPr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 xml:space="preserve"> o</w:t>
      </w:r>
      <w:r>
        <w:rPr>
          <w:sz w:val="28"/>
          <w:szCs w:val="28"/>
        </w:rPr>
        <w:t xml:space="preserve">f 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>
        <w:rPr>
          <w:spacing w:val="3"/>
          <w:sz w:val="28"/>
          <w:szCs w:val="28"/>
        </w:rPr>
        <w:t>E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 xml:space="preserve">T </w:t>
      </w:r>
      <w:r>
        <w:rPr>
          <w:spacing w:val="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 xml:space="preserve">s 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 xml:space="preserve">to 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 xml:space="preserve">ing </w:t>
      </w:r>
      <w:r>
        <w:rPr>
          <w:spacing w:val="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 xml:space="preserve">he </w:t>
      </w:r>
      <w:r>
        <w:rPr>
          <w:spacing w:val="1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ea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 xml:space="preserve">ing 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t 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 xml:space="preserve">e </w:t>
      </w:r>
      <w:r>
        <w:rPr>
          <w:spacing w:val="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 xml:space="preserve">nd 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e te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gy </w:t>
      </w:r>
      <w:r>
        <w:rPr>
          <w:spacing w:val="4"/>
          <w:sz w:val="28"/>
          <w:szCs w:val="28"/>
        </w:rPr>
        <w:t>k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ow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how</w:t>
      </w:r>
      <w:r>
        <w:rPr>
          <w:spacing w:val="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No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1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Ba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gi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e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b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l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,</w:t>
      </w:r>
      <w:r>
        <w:rPr>
          <w:spacing w:val="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 xml:space="preserve">o </w:t>
      </w:r>
      <w:r>
        <w:rPr>
          <w:spacing w:val="1"/>
          <w:sz w:val="28"/>
          <w:szCs w:val="28"/>
        </w:rPr>
        <w:t>ca</w:t>
      </w:r>
      <w:r>
        <w:rPr>
          <w:spacing w:val="-1"/>
          <w:sz w:val="28"/>
          <w:szCs w:val="28"/>
        </w:rPr>
        <w:t>r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y</w:t>
      </w:r>
      <w:r>
        <w:rPr>
          <w:spacing w:val="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ut</w:t>
      </w:r>
      <w:r>
        <w:rPr>
          <w:spacing w:val="1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oje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ts</w:t>
      </w:r>
      <w:r>
        <w:rPr>
          <w:spacing w:val="3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y</w:t>
      </w:r>
      <w:r>
        <w:rPr>
          <w:spacing w:val="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gniz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ea</w:t>
      </w:r>
      <w:r>
        <w:rPr>
          <w:spacing w:val="3"/>
          <w:sz w:val="28"/>
          <w:szCs w:val="28"/>
        </w:rPr>
        <w:t>k</w:t>
      </w:r>
      <w:r>
        <w:rPr>
          <w:spacing w:val="-2"/>
          <w:sz w:val="28"/>
          <w:szCs w:val="28"/>
        </w:rPr>
        <w:t>-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ugh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ul</w:t>
      </w:r>
      <w:r>
        <w:rPr>
          <w:spacing w:val="-1"/>
          <w:sz w:val="28"/>
          <w:szCs w:val="28"/>
        </w:rPr>
        <w:t>t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 xml:space="preserve">. 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>y</w:t>
      </w:r>
      <w:r>
        <w:rPr>
          <w:spacing w:val="1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9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ng</w:t>
      </w:r>
      <w:r>
        <w:rPr>
          <w:spacing w:val="1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2"/>
          <w:sz w:val="28"/>
          <w:szCs w:val="28"/>
        </w:rPr>
        <w:t>s</w:t>
      </w:r>
      <w:r>
        <w:rPr>
          <w:spacing w:val="5"/>
          <w:sz w:val="28"/>
          <w:szCs w:val="28"/>
        </w:rPr>
        <w:t>s</w:t>
      </w:r>
      <w:r>
        <w:rPr>
          <w:spacing w:val="-2"/>
          <w:sz w:val="28"/>
          <w:szCs w:val="28"/>
        </w:rPr>
        <w:t>-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>f</w:t>
      </w:r>
      <w:r>
        <w:rPr>
          <w:sz w:val="28"/>
          <w:szCs w:val="28"/>
        </w:rPr>
        <w:t>ic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y 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1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hing</w:t>
      </w:r>
      <w:r>
        <w:rPr>
          <w:spacing w:val="1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y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g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,</w:t>
      </w:r>
      <w:r>
        <w:rPr>
          <w:spacing w:val="15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ec</w:t>
      </w:r>
      <w:r>
        <w:rPr>
          <w:spacing w:val="4"/>
          <w:sz w:val="28"/>
          <w:szCs w:val="28"/>
        </w:rPr>
        <w:t>t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 xml:space="preserve">,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6"/>
          <w:sz w:val="28"/>
          <w:szCs w:val="28"/>
        </w:rPr>
        <w:t>m</w:t>
      </w:r>
      <w:r>
        <w:rPr>
          <w:sz w:val="28"/>
          <w:szCs w:val="28"/>
        </w:rPr>
        <w:t>unic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56"/>
          <w:sz w:val="28"/>
          <w:szCs w:val="28"/>
        </w:rPr>
        <w:t xml:space="preserve"> </w:t>
      </w:r>
      <w:r>
        <w:rPr>
          <w:spacing w:val="-10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te</w:t>
      </w:r>
      <w:r>
        <w:rPr>
          <w:spacing w:val="4"/>
          <w:sz w:val="28"/>
          <w:szCs w:val="28"/>
        </w:rPr>
        <w:t>r</w:t>
      </w:r>
      <w:r>
        <w:rPr>
          <w:sz w:val="28"/>
          <w:szCs w:val="28"/>
        </w:rPr>
        <w:t>i</w:t>
      </w:r>
      <w:r>
        <w:rPr>
          <w:spacing w:val="5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54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e</w:t>
      </w:r>
      <w:r>
        <w:rPr>
          <w:spacing w:val="6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64"/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6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5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ce</w:t>
      </w:r>
      <w:r>
        <w:rPr>
          <w:sz w:val="28"/>
          <w:szCs w:val="28"/>
        </w:rPr>
        <w:t>s</w:t>
      </w:r>
      <w:r>
        <w:rPr>
          <w:spacing w:val="60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60"/>
          <w:sz w:val="28"/>
          <w:szCs w:val="28"/>
        </w:rPr>
        <w:t xml:space="preserve"> </w:t>
      </w:r>
      <w:proofErr w:type="gramStart"/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 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b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r</w:t>
      </w:r>
      <w:proofErr w:type="gramEnd"/>
      <w:r>
        <w:rPr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L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bo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 xml:space="preserve">s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3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ute</w:t>
      </w:r>
      <w:r>
        <w:rPr>
          <w:spacing w:val="3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j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oje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ts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wi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3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s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go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s</w:t>
      </w:r>
      <w:r>
        <w:rPr>
          <w:spacing w:val="8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i</w:t>
      </w:r>
      <w:r>
        <w:rPr>
          <w:spacing w:val="10"/>
          <w:sz w:val="28"/>
          <w:szCs w:val="28"/>
        </w:rPr>
        <w:t>l</w:t>
      </w:r>
      <w:r>
        <w:rPr>
          <w:sz w:val="28"/>
          <w:szCs w:val="28"/>
        </w:rPr>
        <w:t>l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1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l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 xml:space="preserve">d. 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0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4"/>
          <w:sz w:val="28"/>
          <w:szCs w:val="28"/>
        </w:rPr>
        <w:t>i</w:t>
      </w:r>
      <w:r>
        <w:rPr>
          <w:sz w:val="28"/>
          <w:szCs w:val="28"/>
        </w:rPr>
        <w:t>m</w:t>
      </w:r>
      <w:r>
        <w:rPr>
          <w:spacing w:val="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13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o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u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n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>
        <w:rPr>
          <w:spacing w:val="3"/>
          <w:sz w:val="28"/>
          <w:szCs w:val="28"/>
        </w:rPr>
        <w:t>ES</w:t>
      </w:r>
      <w:r>
        <w:rPr>
          <w:sz w:val="28"/>
          <w:szCs w:val="28"/>
        </w:rPr>
        <w:t>T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9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2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 b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k</w:t>
      </w:r>
      <w:r>
        <w:rPr>
          <w:spacing w:val="1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>t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g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7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nd w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63"/>
          <w:sz w:val="28"/>
          <w:szCs w:val="28"/>
        </w:rPr>
        <w:t xml:space="preserve"> </w:t>
      </w:r>
      <w:r>
        <w:rPr>
          <w:sz w:val="28"/>
          <w:szCs w:val="28"/>
        </w:rPr>
        <w:t>te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g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,</w:t>
      </w:r>
      <w:r>
        <w:rPr>
          <w:spacing w:val="62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66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l</w:t>
      </w:r>
      <w:r>
        <w:rPr>
          <w:spacing w:val="68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be </w:t>
      </w:r>
      <w:r>
        <w:rPr>
          <w:spacing w:val="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e</w:t>
      </w:r>
      <w:proofErr w:type="gramEnd"/>
      <w:r>
        <w:rPr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 xml:space="preserve">to 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ute</w:t>
      </w:r>
      <w:r>
        <w:rPr>
          <w:spacing w:val="6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 xml:space="preserve">o </w:t>
      </w:r>
      <w:r>
        <w:rPr>
          <w:spacing w:val="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g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R</w:t>
      </w:r>
      <w:r>
        <w:rPr>
          <w:sz w:val="28"/>
          <w:szCs w:val="28"/>
        </w:rPr>
        <w:t xml:space="preserve">&amp;D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5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k </w:t>
      </w:r>
      <w:r>
        <w:rPr>
          <w:spacing w:val="1"/>
          <w:sz w:val="28"/>
          <w:szCs w:val="28"/>
        </w:rPr>
        <w:t>ca</w:t>
      </w:r>
      <w:r>
        <w:rPr>
          <w:spacing w:val="-1"/>
          <w:sz w:val="28"/>
          <w:szCs w:val="28"/>
        </w:rPr>
        <w:t>r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t</w:t>
      </w:r>
      <w:r>
        <w:rPr>
          <w:spacing w:val="1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y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No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nie</w:t>
      </w:r>
      <w:r>
        <w:rPr>
          <w:spacing w:val="3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>
        <w:rPr>
          <w:spacing w:val="-1"/>
          <w:sz w:val="28"/>
          <w:szCs w:val="28"/>
        </w:rPr>
        <w:t>ES</w:t>
      </w:r>
      <w:r>
        <w:rPr>
          <w:sz w:val="28"/>
          <w:szCs w:val="28"/>
        </w:rPr>
        <w:t>T</w:t>
      </w:r>
      <w:r>
        <w:rPr>
          <w:spacing w:val="7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ts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will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g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y d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p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a po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pacing w:val="-1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i</w:t>
      </w:r>
      <w:r>
        <w:rPr>
          <w:sz w:val="28"/>
          <w:szCs w:val="28"/>
        </w:rPr>
        <w:t>o</w:t>
      </w:r>
      <w:r>
        <w:rPr>
          <w:spacing w:val="-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oje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ts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q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if</w:t>
      </w:r>
      <w:r>
        <w:rPr>
          <w:sz w:val="28"/>
          <w:szCs w:val="28"/>
        </w:rPr>
        <w:t>y</w:t>
      </w:r>
      <w:r>
        <w:rPr>
          <w:spacing w:val="-1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No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,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U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un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in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.</w:t>
      </w:r>
    </w:p>
    <w:p w:rsidR="008447BA" w:rsidRDefault="008447BA">
      <w:pPr>
        <w:spacing w:before="1" w:line="160" w:lineRule="exact"/>
        <w:rPr>
          <w:sz w:val="17"/>
          <w:szCs w:val="17"/>
        </w:rPr>
      </w:pPr>
    </w:p>
    <w:p w:rsidR="008447BA" w:rsidRDefault="008447BA">
      <w:pPr>
        <w:spacing w:line="200" w:lineRule="exact"/>
      </w:pPr>
    </w:p>
    <w:p w:rsidR="008447BA" w:rsidRDefault="00DD7C52">
      <w:pPr>
        <w:spacing w:line="276" w:lineRule="auto"/>
        <w:ind w:left="160" w:right="129"/>
        <w:jc w:val="both"/>
        <w:rPr>
          <w:sz w:val="28"/>
          <w:szCs w:val="28"/>
        </w:rPr>
        <w:sectPr w:rsidR="008447BA">
          <w:pgSz w:w="12240" w:h="15840"/>
          <w:pgMar w:top="900" w:right="1260" w:bottom="280" w:left="1280" w:header="718" w:footer="0" w:gutter="0"/>
          <w:cols w:space="720"/>
        </w:sectPr>
      </w:pP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obje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ive</w:t>
      </w:r>
      <w:r>
        <w:rPr>
          <w:spacing w:val="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4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N</w:t>
      </w:r>
      <w:r>
        <w:rPr>
          <w:spacing w:val="3"/>
          <w:sz w:val="28"/>
          <w:szCs w:val="28"/>
        </w:rPr>
        <w:t>E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12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o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9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z w:val="28"/>
          <w:szCs w:val="28"/>
        </w:rPr>
        <w:t>p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b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nd</w:t>
      </w:r>
      <w:r>
        <w:rPr>
          <w:spacing w:val="4"/>
          <w:sz w:val="28"/>
          <w:szCs w:val="28"/>
        </w:rPr>
        <w:t xml:space="preserve"> 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>
        <w:rPr>
          <w:spacing w:val="5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g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n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1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f </w:t>
      </w:r>
      <w:r>
        <w:rPr>
          <w:spacing w:val="-5"/>
          <w:sz w:val="28"/>
          <w:szCs w:val="28"/>
        </w:rPr>
        <w:t>l</w:t>
      </w:r>
      <w:r>
        <w:rPr>
          <w:spacing w:val="6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g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6"/>
          <w:sz w:val="28"/>
          <w:szCs w:val="28"/>
        </w:rPr>
        <w:t xml:space="preserve"> R</w:t>
      </w:r>
      <w:r>
        <w:rPr>
          <w:sz w:val="28"/>
          <w:szCs w:val="28"/>
        </w:rPr>
        <w:t>&amp;D</w:t>
      </w:r>
      <w:r>
        <w:rPr>
          <w:spacing w:val="1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</w:t>
      </w:r>
      <w:r>
        <w:rPr>
          <w:spacing w:val="4"/>
          <w:sz w:val="28"/>
          <w:szCs w:val="28"/>
        </w:rPr>
        <w:t>w</w:t>
      </w:r>
      <w:r>
        <w:rPr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k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l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10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N</w:t>
      </w:r>
      <w:r>
        <w:rPr>
          <w:spacing w:val="-2"/>
          <w:sz w:val="28"/>
          <w:szCs w:val="28"/>
        </w:rPr>
        <w:t>E</w:t>
      </w:r>
      <w:r>
        <w:rPr>
          <w:spacing w:val="3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16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ea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y</w:t>
      </w:r>
      <w:r>
        <w:rPr>
          <w:spacing w:val="10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b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10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 o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g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za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s</w:t>
      </w:r>
      <w:r>
        <w:rPr>
          <w:spacing w:val="2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38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xt</w:t>
      </w:r>
      <w:r>
        <w:rPr>
          <w:spacing w:val="-2"/>
          <w:sz w:val="28"/>
          <w:szCs w:val="28"/>
        </w:rPr>
        <w:t>r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</w:t>
      </w:r>
      <w:proofErr w:type="spellEnd"/>
      <w:r>
        <w:rPr>
          <w:spacing w:val="26"/>
          <w:sz w:val="28"/>
          <w:szCs w:val="28"/>
        </w:rPr>
        <w:t xml:space="preserve"> </w:t>
      </w:r>
      <w:hyperlink r:id="rId8">
        <w:r>
          <w:rPr>
            <w:spacing w:val="4"/>
            <w:sz w:val="28"/>
            <w:szCs w:val="28"/>
          </w:rPr>
          <w:t>(</w:t>
        </w:r>
        <w:r>
          <w:rPr>
            <w:sz w:val="28"/>
            <w:szCs w:val="28"/>
            <w:u w:val="single" w:color="000000"/>
          </w:rPr>
          <w:t>w</w:t>
        </w:r>
        <w:r>
          <w:rPr>
            <w:spacing w:val="6"/>
            <w:sz w:val="28"/>
            <w:szCs w:val="28"/>
            <w:u w:val="single" w:color="000000"/>
          </w:rPr>
          <w:t>w</w:t>
        </w:r>
        <w:r>
          <w:rPr>
            <w:sz w:val="28"/>
            <w:szCs w:val="28"/>
            <w:u w:val="single" w:color="000000"/>
          </w:rPr>
          <w:t>w</w:t>
        </w:r>
        <w:r>
          <w:rPr>
            <w:spacing w:val="3"/>
            <w:sz w:val="28"/>
            <w:szCs w:val="28"/>
            <w:u w:val="single" w:color="000000"/>
          </w:rPr>
          <w:t>.</w:t>
        </w:r>
        <w:r>
          <w:rPr>
            <w:sz w:val="28"/>
            <w:szCs w:val="28"/>
            <w:u w:val="single" w:color="000000"/>
          </w:rPr>
          <w:t>i</w:t>
        </w:r>
        <w:r>
          <w:rPr>
            <w:spacing w:val="4"/>
            <w:sz w:val="28"/>
            <w:szCs w:val="28"/>
            <w:u w:val="single" w:color="000000"/>
          </w:rPr>
          <w:t>t</w:t>
        </w:r>
        <w:r>
          <w:rPr>
            <w:spacing w:val="-4"/>
            <w:sz w:val="28"/>
            <w:szCs w:val="28"/>
            <w:u w:val="single" w:color="000000"/>
          </w:rPr>
          <w:t>v</w:t>
        </w:r>
        <w:r>
          <w:rPr>
            <w:spacing w:val="-2"/>
            <w:sz w:val="28"/>
            <w:szCs w:val="28"/>
            <w:u w:val="single" w:color="000000"/>
          </w:rPr>
          <w:t>-</w:t>
        </w:r>
        <w:r>
          <w:rPr>
            <w:sz w:val="28"/>
            <w:szCs w:val="28"/>
            <w:u w:val="single" w:color="000000"/>
          </w:rPr>
          <w:t>d</w:t>
        </w:r>
        <w:r>
          <w:rPr>
            <w:spacing w:val="6"/>
            <w:sz w:val="28"/>
            <w:szCs w:val="28"/>
            <w:u w:val="single" w:color="000000"/>
          </w:rPr>
          <w:t>e</w:t>
        </w:r>
        <w:r>
          <w:rPr>
            <w:spacing w:val="-5"/>
            <w:sz w:val="28"/>
            <w:szCs w:val="28"/>
            <w:u w:val="single" w:color="000000"/>
          </w:rPr>
          <w:t>n</w:t>
        </w:r>
        <w:r>
          <w:rPr>
            <w:sz w:val="28"/>
            <w:szCs w:val="28"/>
            <w:u w:val="single" w:color="000000"/>
          </w:rPr>
          <w:t>k</w:t>
        </w:r>
        <w:r>
          <w:rPr>
            <w:spacing w:val="6"/>
            <w:sz w:val="28"/>
            <w:szCs w:val="28"/>
            <w:u w:val="single" w:color="000000"/>
          </w:rPr>
          <w:t>e</w:t>
        </w:r>
        <w:r>
          <w:rPr>
            <w:sz w:val="28"/>
            <w:szCs w:val="28"/>
            <w:u w:val="single" w:color="000000"/>
          </w:rPr>
          <w:t>ndo</w:t>
        </w:r>
        <w:r>
          <w:rPr>
            <w:spacing w:val="3"/>
            <w:sz w:val="28"/>
            <w:szCs w:val="28"/>
            <w:u w:val="single" w:color="000000"/>
          </w:rPr>
          <w:t>r</w:t>
        </w:r>
        <w:r>
          <w:rPr>
            <w:spacing w:val="-6"/>
            <w:sz w:val="28"/>
            <w:szCs w:val="28"/>
            <w:u w:val="single" w:color="000000"/>
          </w:rPr>
          <w:t>f</w:t>
        </w:r>
        <w:r>
          <w:rPr>
            <w:spacing w:val="2"/>
            <w:sz w:val="28"/>
            <w:szCs w:val="28"/>
            <w:u w:val="single" w:color="000000"/>
          </w:rPr>
          <w:t>.</w:t>
        </w:r>
        <w:r>
          <w:rPr>
            <w:sz w:val="28"/>
            <w:szCs w:val="28"/>
            <w:u w:val="single" w:color="000000"/>
          </w:rPr>
          <w:t>d</w:t>
        </w:r>
        <w:r>
          <w:rPr>
            <w:spacing w:val="1"/>
            <w:sz w:val="28"/>
            <w:szCs w:val="28"/>
            <w:u w:val="single" w:color="000000"/>
          </w:rPr>
          <w:t>e</w:t>
        </w:r>
        <w:r>
          <w:rPr>
            <w:spacing w:val="4"/>
            <w:sz w:val="28"/>
            <w:szCs w:val="28"/>
            <w:u w:val="single" w:color="000000"/>
          </w:rPr>
          <w:t>/</w:t>
        </w:r>
        <w:r>
          <w:rPr>
            <w:sz w:val="28"/>
            <w:szCs w:val="28"/>
            <w:u w:val="single" w:color="000000"/>
          </w:rPr>
          <w:t>t</w:t>
        </w:r>
        <w:r>
          <w:rPr>
            <w:spacing w:val="5"/>
            <w:sz w:val="28"/>
            <w:szCs w:val="28"/>
            <w:u w:val="single" w:color="000000"/>
          </w:rPr>
          <w:t>e</w:t>
        </w:r>
        <w:r>
          <w:rPr>
            <w:spacing w:val="-5"/>
            <w:sz w:val="28"/>
            <w:szCs w:val="28"/>
            <w:u w:val="single" w:color="000000"/>
          </w:rPr>
          <w:t>x</w:t>
        </w:r>
        <w:r>
          <w:rPr>
            <w:sz w:val="28"/>
            <w:szCs w:val="28"/>
            <w:u w:val="single" w:color="000000"/>
          </w:rPr>
          <w:t>t</w:t>
        </w:r>
        <w:r>
          <w:rPr>
            <w:spacing w:val="-2"/>
            <w:sz w:val="28"/>
            <w:szCs w:val="28"/>
            <w:u w:val="single" w:color="000000"/>
          </w:rPr>
          <w:t>r</w:t>
        </w:r>
        <w:r>
          <w:rPr>
            <w:spacing w:val="6"/>
            <w:sz w:val="28"/>
            <w:szCs w:val="28"/>
            <w:u w:val="single" w:color="000000"/>
          </w:rPr>
          <w:t>a</w:t>
        </w:r>
        <w:r>
          <w:rPr>
            <w:spacing w:val="-5"/>
            <w:sz w:val="28"/>
            <w:szCs w:val="28"/>
            <w:u w:val="single" w:color="000000"/>
          </w:rPr>
          <w:t>n</w:t>
        </w:r>
        <w:r>
          <w:rPr>
            <w:spacing w:val="1"/>
            <w:sz w:val="28"/>
            <w:szCs w:val="28"/>
            <w:u w:val="single" w:color="000000"/>
          </w:rPr>
          <w:t>e</w:t>
        </w:r>
        <w:r>
          <w:rPr>
            <w:spacing w:val="7"/>
            <w:sz w:val="28"/>
            <w:szCs w:val="28"/>
            <w:u w:val="single" w:color="000000"/>
          </w:rPr>
          <w:t>t</w:t>
        </w:r>
      </w:hyperlink>
      <w:r>
        <w:rPr>
          <w:spacing w:val="-1"/>
          <w:sz w:val="28"/>
          <w:szCs w:val="28"/>
        </w:rPr>
        <w:t>)</w:t>
      </w:r>
      <w:r>
        <w:rPr>
          <w:sz w:val="28"/>
          <w:szCs w:val="28"/>
        </w:rPr>
        <w:t>, a</w:t>
      </w:r>
      <w:r>
        <w:rPr>
          <w:spacing w:val="3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two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k</w:t>
      </w:r>
      <w:r>
        <w:rPr>
          <w:spacing w:val="29"/>
          <w:sz w:val="28"/>
          <w:szCs w:val="28"/>
        </w:rPr>
        <w:t xml:space="preserve"> </w:t>
      </w:r>
      <w:r>
        <w:rPr>
          <w:spacing w:val="9"/>
          <w:sz w:val="28"/>
          <w:szCs w:val="28"/>
        </w:rPr>
        <w:t>o</w:t>
      </w:r>
      <w:r>
        <w:rPr>
          <w:sz w:val="28"/>
          <w:szCs w:val="28"/>
        </w:rPr>
        <w:t xml:space="preserve">f </w:t>
      </w:r>
      <w:r>
        <w:rPr>
          <w:spacing w:val="3"/>
          <w:sz w:val="28"/>
          <w:szCs w:val="28"/>
        </w:rPr>
        <w:t>E</w:t>
      </w:r>
      <w:r>
        <w:rPr>
          <w:spacing w:val="-5"/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ea</w:t>
      </w:r>
      <w:r>
        <w:rPr>
          <w:sz w:val="28"/>
          <w:szCs w:val="28"/>
        </w:rPr>
        <w:t>n</w:t>
      </w:r>
      <w:r>
        <w:rPr>
          <w:spacing w:val="7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1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Re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3"/>
          <w:sz w:val="28"/>
          <w:szCs w:val="28"/>
        </w:rPr>
        <w:t xml:space="preserve"> I</w:t>
      </w:r>
      <w:r>
        <w:rPr>
          <w:spacing w:val="-5"/>
          <w:sz w:val="28"/>
          <w:szCs w:val="28"/>
        </w:rPr>
        <w:t>n</w:t>
      </w:r>
      <w:r>
        <w:rPr>
          <w:spacing w:val="7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tes</w:t>
      </w:r>
      <w:r>
        <w:rPr>
          <w:spacing w:val="1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23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A</w:t>
      </w:r>
      <w:r>
        <w:rPr>
          <w:spacing w:val="5"/>
          <w:sz w:val="28"/>
          <w:szCs w:val="28"/>
        </w:rPr>
        <w:t>U</w:t>
      </w:r>
      <w:r>
        <w:rPr>
          <w:spacing w:val="-2"/>
          <w:sz w:val="28"/>
          <w:szCs w:val="28"/>
        </w:rPr>
        <w:t>T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X</w:t>
      </w:r>
      <w:r>
        <w:rPr>
          <w:spacing w:val="9"/>
          <w:sz w:val="28"/>
          <w:szCs w:val="28"/>
        </w:rPr>
        <w:t xml:space="preserve"> </w:t>
      </w:r>
      <w:hyperlink r:id="rId9">
        <w:r>
          <w:rPr>
            <w:spacing w:val="8"/>
            <w:sz w:val="28"/>
            <w:szCs w:val="28"/>
          </w:rPr>
          <w:t>(</w:t>
        </w:r>
        <w:r>
          <w:rPr>
            <w:spacing w:val="5"/>
            <w:sz w:val="28"/>
            <w:szCs w:val="28"/>
            <w:u w:val="single" w:color="000000"/>
          </w:rPr>
          <w:t>w</w:t>
        </w:r>
        <w:r>
          <w:rPr>
            <w:sz w:val="28"/>
            <w:szCs w:val="28"/>
            <w:u w:val="single" w:color="000000"/>
          </w:rPr>
          <w:t>w</w:t>
        </w:r>
        <w:r>
          <w:rPr>
            <w:spacing w:val="1"/>
            <w:sz w:val="28"/>
            <w:szCs w:val="28"/>
            <w:u w:val="single" w:color="000000"/>
          </w:rPr>
          <w:t>w</w:t>
        </w:r>
        <w:r>
          <w:rPr>
            <w:spacing w:val="2"/>
            <w:sz w:val="28"/>
            <w:szCs w:val="28"/>
            <w:u w:val="single" w:color="000000"/>
          </w:rPr>
          <w:t>.</w:t>
        </w:r>
        <w:r>
          <w:rPr>
            <w:spacing w:val="1"/>
            <w:sz w:val="28"/>
            <w:szCs w:val="28"/>
            <w:u w:val="single" w:color="000000"/>
          </w:rPr>
          <w:t>a</w:t>
        </w:r>
        <w:r>
          <w:rPr>
            <w:spacing w:val="-5"/>
            <w:sz w:val="28"/>
            <w:szCs w:val="28"/>
            <w:u w:val="single" w:color="000000"/>
          </w:rPr>
          <w:t>u</w:t>
        </w:r>
        <w:r>
          <w:rPr>
            <w:sz w:val="28"/>
            <w:szCs w:val="28"/>
            <w:u w:val="single" w:color="000000"/>
          </w:rPr>
          <w:t>t</w:t>
        </w:r>
        <w:r>
          <w:rPr>
            <w:spacing w:val="5"/>
            <w:sz w:val="28"/>
            <w:szCs w:val="28"/>
            <w:u w:val="single" w:color="000000"/>
          </w:rPr>
          <w:t>e</w:t>
        </w:r>
        <w:r>
          <w:rPr>
            <w:spacing w:val="-5"/>
            <w:sz w:val="28"/>
            <w:szCs w:val="28"/>
            <w:u w:val="single" w:color="000000"/>
          </w:rPr>
          <w:t>x</w:t>
        </w:r>
        <w:r>
          <w:rPr>
            <w:spacing w:val="2"/>
            <w:sz w:val="28"/>
            <w:szCs w:val="28"/>
            <w:u w:val="single" w:color="000000"/>
          </w:rPr>
          <w:t>.</w:t>
        </w:r>
        <w:r>
          <w:rPr>
            <w:spacing w:val="4"/>
            <w:sz w:val="28"/>
            <w:szCs w:val="28"/>
            <w:u w:val="single" w:color="000000"/>
          </w:rPr>
          <w:t>o</w:t>
        </w:r>
        <w:r>
          <w:rPr>
            <w:spacing w:val="3"/>
            <w:sz w:val="28"/>
            <w:szCs w:val="28"/>
            <w:u w:val="single" w:color="000000"/>
          </w:rPr>
          <w:t>r</w:t>
        </w:r>
        <w:r>
          <w:rPr>
            <w:spacing w:val="-2"/>
            <w:sz w:val="28"/>
            <w:szCs w:val="28"/>
            <w:u w:val="single" w:color="000000"/>
          </w:rPr>
          <w:t>g</w:t>
        </w:r>
      </w:hyperlink>
      <w:r>
        <w:rPr>
          <w:spacing w:val="-1"/>
          <w:sz w:val="28"/>
          <w:szCs w:val="28"/>
        </w:rPr>
        <w:t>)</w:t>
      </w:r>
      <w:r>
        <w:rPr>
          <w:sz w:val="28"/>
          <w:szCs w:val="28"/>
        </w:rPr>
        <w:t>, a</w:t>
      </w:r>
      <w:r>
        <w:rPr>
          <w:spacing w:val="2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wo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k</w:t>
      </w:r>
      <w:r>
        <w:rPr>
          <w:spacing w:val="1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f </w:t>
      </w:r>
      <w:r>
        <w:rPr>
          <w:spacing w:val="-2"/>
          <w:sz w:val="28"/>
          <w:szCs w:val="28"/>
        </w:rPr>
        <w:t>T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-5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U</w:t>
      </w:r>
      <w:r>
        <w:rPr>
          <w:sz w:val="28"/>
          <w:szCs w:val="28"/>
        </w:rPr>
        <w:t>ni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-10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7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op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.</w:t>
      </w:r>
    </w:p>
    <w:p w:rsidR="008447BA" w:rsidRDefault="008447BA">
      <w:pPr>
        <w:spacing w:before="6" w:line="120" w:lineRule="exact"/>
        <w:rPr>
          <w:sz w:val="13"/>
          <w:szCs w:val="13"/>
        </w:rPr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DD7C52">
      <w:pPr>
        <w:spacing w:before="22" w:line="275" w:lineRule="auto"/>
        <w:ind w:left="160" w:right="126"/>
        <w:jc w:val="both"/>
        <w:rPr>
          <w:sz w:val="28"/>
          <w:szCs w:val="28"/>
        </w:rPr>
      </w:pP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6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E</w:t>
      </w:r>
      <w:r>
        <w:rPr>
          <w:spacing w:val="-5"/>
          <w:sz w:val="28"/>
          <w:szCs w:val="28"/>
        </w:rPr>
        <w:t>u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op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A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 xml:space="preserve">l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nd</w:t>
      </w:r>
      <w:r>
        <w:rPr>
          <w:spacing w:val="1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1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r</w:t>
      </w:r>
      <w:r>
        <w:rPr>
          <w:spacing w:val="-5"/>
          <w:sz w:val="28"/>
          <w:szCs w:val="28"/>
        </w:rPr>
        <w:t>g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4"/>
          <w:sz w:val="28"/>
          <w:szCs w:val="28"/>
        </w:rPr>
        <w:t>i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-6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proofErr w:type="spellEnd"/>
      <w:r>
        <w:rPr>
          <w:spacing w:val="1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U</w:t>
      </w:r>
      <w:r>
        <w:rPr>
          <w:spacing w:val="7"/>
          <w:sz w:val="28"/>
          <w:szCs w:val="28"/>
        </w:rPr>
        <w:t>R</w:t>
      </w:r>
      <w:r>
        <w:rPr>
          <w:spacing w:val="-4"/>
          <w:sz w:val="28"/>
          <w:szCs w:val="28"/>
        </w:rPr>
        <w:t>A</w:t>
      </w:r>
      <w:r>
        <w:rPr>
          <w:spacing w:val="3"/>
          <w:sz w:val="28"/>
          <w:szCs w:val="28"/>
        </w:rPr>
        <w:t>T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X</w:t>
      </w:r>
      <w:r>
        <w:rPr>
          <w:spacing w:val="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</w:t>
      </w:r>
      <w:r>
        <w:rPr>
          <w:spacing w:val="-5"/>
          <w:sz w:val="28"/>
          <w:szCs w:val="28"/>
        </w:rPr>
        <w:t>u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i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5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u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viv</w:t>
      </w:r>
      <w:r>
        <w:rPr>
          <w:spacing w:val="5"/>
          <w:sz w:val="28"/>
          <w:szCs w:val="28"/>
        </w:rPr>
        <w:t>a</w:t>
      </w:r>
      <w:r>
        <w:rPr>
          <w:sz w:val="28"/>
          <w:szCs w:val="28"/>
        </w:rPr>
        <w:t xml:space="preserve">l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tegy</w:t>
      </w:r>
      <w:r>
        <w:rPr>
          <w:spacing w:val="13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1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4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ec</w:t>
      </w:r>
      <w:r>
        <w:rPr>
          <w:sz w:val="28"/>
          <w:szCs w:val="28"/>
        </w:rPr>
        <w:t>tor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pacing w:val="7"/>
          <w:sz w:val="28"/>
          <w:szCs w:val="28"/>
        </w:rPr>
        <w:t>c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b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2004,</w:t>
      </w:r>
      <w:r>
        <w:rPr>
          <w:spacing w:val="1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“</w:t>
      </w:r>
      <w:r>
        <w:rPr>
          <w:spacing w:val="3"/>
          <w:sz w:val="28"/>
          <w:szCs w:val="28"/>
        </w:rPr>
        <w:t>E</w:t>
      </w:r>
      <w:r>
        <w:rPr>
          <w:spacing w:val="-5"/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gy</w:t>
      </w:r>
      <w:r>
        <w:rPr>
          <w:spacing w:val="3"/>
          <w:sz w:val="28"/>
          <w:szCs w:val="28"/>
        </w:rPr>
        <w:t xml:space="preserve"> P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o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m</w:t>
      </w:r>
      <w:r>
        <w:rPr>
          <w:spacing w:val="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 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4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u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3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37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3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4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ot</w:t>
      </w:r>
      <w:r>
        <w:rPr>
          <w:sz w:val="28"/>
          <w:szCs w:val="28"/>
        </w:rPr>
        <w:t>hing</w:t>
      </w:r>
      <w:r>
        <w:rPr>
          <w:spacing w:val="37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49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44"/>
          <w:sz w:val="28"/>
          <w:szCs w:val="28"/>
        </w:rPr>
        <w:t xml:space="preserve"> </w:t>
      </w:r>
      <w:r>
        <w:rPr>
          <w:sz w:val="28"/>
          <w:szCs w:val="28"/>
        </w:rPr>
        <w:t>vi</w:t>
      </w:r>
      <w:r>
        <w:rPr>
          <w:spacing w:val="1"/>
          <w:sz w:val="28"/>
          <w:szCs w:val="28"/>
        </w:rPr>
        <w:t>s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38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41"/>
          <w:sz w:val="28"/>
          <w:szCs w:val="28"/>
        </w:rPr>
        <w:t xml:space="preserve"> </w:t>
      </w:r>
      <w:r>
        <w:rPr>
          <w:sz w:val="28"/>
          <w:szCs w:val="28"/>
        </w:rPr>
        <w:t>2020”</w:t>
      </w:r>
      <w:r>
        <w:rPr>
          <w:spacing w:val="39"/>
          <w:sz w:val="28"/>
          <w:szCs w:val="28"/>
        </w:rPr>
        <w:t xml:space="preserve"> </w:t>
      </w:r>
      <w:hyperlink r:id="rId10">
        <w:r>
          <w:rPr>
            <w:spacing w:val="2"/>
            <w:sz w:val="28"/>
            <w:szCs w:val="28"/>
          </w:rPr>
          <w:t>(</w:t>
        </w:r>
        <w:r>
          <w:rPr>
            <w:sz w:val="28"/>
            <w:szCs w:val="28"/>
            <w:u w:val="single" w:color="000000"/>
          </w:rPr>
          <w:t>w</w:t>
        </w:r>
        <w:r>
          <w:rPr>
            <w:spacing w:val="6"/>
            <w:sz w:val="28"/>
            <w:szCs w:val="28"/>
            <w:u w:val="single" w:color="000000"/>
          </w:rPr>
          <w:t>w</w:t>
        </w:r>
        <w:r>
          <w:rPr>
            <w:sz w:val="28"/>
            <w:szCs w:val="28"/>
            <w:u w:val="single" w:color="000000"/>
          </w:rPr>
          <w:t>w</w:t>
        </w:r>
        <w:r>
          <w:rPr>
            <w:spacing w:val="3"/>
            <w:sz w:val="28"/>
            <w:szCs w:val="28"/>
            <w:u w:val="single" w:color="000000"/>
          </w:rPr>
          <w:t>.</w:t>
        </w:r>
        <w:r>
          <w:rPr>
            <w:spacing w:val="1"/>
            <w:sz w:val="28"/>
            <w:szCs w:val="28"/>
            <w:u w:val="single" w:color="000000"/>
          </w:rPr>
          <w:t>e</w:t>
        </w:r>
        <w:r>
          <w:rPr>
            <w:sz w:val="28"/>
            <w:szCs w:val="28"/>
            <w:u w:val="single" w:color="000000"/>
          </w:rPr>
          <w:t>u</w:t>
        </w:r>
        <w:r>
          <w:rPr>
            <w:spacing w:val="-1"/>
            <w:sz w:val="28"/>
            <w:szCs w:val="28"/>
            <w:u w:val="single" w:color="000000"/>
          </w:rPr>
          <w:t>r</w:t>
        </w:r>
        <w:r>
          <w:rPr>
            <w:spacing w:val="1"/>
            <w:sz w:val="28"/>
            <w:szCs w:val="28"/>
            <w:u w:val="single" w:color="000000"/>
          </w:rPr>
          <w:t>a</w:t>
        </w:r>
        <w:r>
          <w:rPr>
            <w:sz w:val="28"/>
            <w:szCs w:val="28"/>
            <w:u w:val="single" w:color="000000"/>
          </w:rPr>
          <w:t>t</w:t>
        </w:r>
        <w:r>
          <w:rPr>
            <w:spacing w:val="5"/>
            <w:sz w:val="28"/>
            <w:szCs w:val="28"/>
            <w:u w:val="single" w:color="000000"/>
          </w:rPr>
          <w:t>e</w:t>
        </w:r>
        <w:r>
          <w:rPr>
            <w:spacing w:val="-5"/>
            <w:sz w:val="28"/>
            <w:szCs w:val="28"/>
            <w:u w:val="single" w:color="000000"/>
          </w:rPr>
          <w:t>x</w:t>
        </w:r>
        <w:r>
          <w:rPr>
            <w:spacing w:val="2"/>
            <w:sz w:val="28"/>
            <w:szCs w:val="28"/>
            <w:u w:val="single" w:color="000000"/>
          </w:rPr>
          <w:t>.</w:t>
        </w:r>
        <w:r>
          <w:rPr>
            <w:sz w:val="28"/>
            <w:szCs w:val="28"/>
            <w:u w:val="single" w:color="000000"/>
          </w:rPr>
          <w:t>o</w:t>
        </w:r>
        <w:r>
          <w:rPr>
            <w:spacing w:val="3"/>
            <w:sz w:val="28"/>
            <w:szCs w:val="28"/>
            <w:u w:val="single" w:color="000000"/>
          </w:rPr>
          <w:t>r</w:t>
        </w:r>
        <w:r>
          <w:rPr>
            <w:spacing w:val="-5"/>
            <w:sz w:val="28"/>
            <w:szCs w:val="28"/>
            <w:u w:val="single" w:color="000000"/>
          </w:rPr>
          <w:t>g</w:t>
        </w:r>
        <w:r>
          <w:rPr>
            <w:spacing w:val="2"/>
            <w:sz w:val="28"/>
            <w:szCs w:val="28"/>
            <w:u w:val="single" w:color="000000"/>
          </w:rPr>
          <w:t>/</w:t>
        </w:r>
      </w:hyperlink>
      <w:r>
        <w:rPr>
          <w:spacing w:val="2"/>
          <w:sz w:val="28"/>
          <w:szCs w:val="28"/>
        </w:rPr>
        <w:t>......</w:t>
      </w:r>
      <w:r>
        <w:rPr>
          <w:spacing w:val="-1"/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obje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-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3"/>
          <w:sz w:val="28"/>
          <w:szCs w:val="28"/>
        </w:rPr>
        <w:t>P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o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m</w:t>
      </w:r>
      <w:r>
        <w:rPr>
          <w:spacing w:val="-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-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ined</w:t>
      </w:r>
      <w:r>
        <w:rPr>
          <w:spacing w:val="-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:</w:t>
      </w:r>
    </w:p>
    <w:p w:rsidR="008447BA" w:rsidRDefault="008447BA">
      <w:pPr>
        <w:spacing w:before="1" w:line="160" w:lineRule="exact"/>
        <w:rPr>
          <w:sz w:val="17"/>
          <w:szCs w:val="17"/>
        </w:rPr>
      </w:pPr>
    </w:p>
    <w:p w:rsidR="008447BA" w:rsidRDefault="008447BA">
      <w:pPr>
        <w:spacing w:line="200" w:lineRule="exact"/>
      </w:pPr>
    </w:p>
    <w:p w:rsidR="008447BA" w:rsidRDefault="00DD7C52">
      <w:pPr>
        <w:spacing w:line="275" w:lineRule="auto"/>
        <w:ind w:left="881" w:right="131" w:hanging="36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gramStart"/>
      <w:r>
        <w:rPr>
          <w:spacing w:val="-1"/>
          <w:sz w:val="28"/>
          <w:szCs w:val="28"/>
        </w:rPr>
        <w:t>P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l </w:t>
      </w:r>
      <w:r>
        <w:rPr>
          <w:spacing w:val="2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proofErr w:type="gramEnd"/>
      <w:r>
        <w:rPr>
          <w:sz w:val="28"/>
          <w:szCs w:val="28"/>
        </w:rPr>
        <w:t xml:space="preserve"> </w:t>
      </w:r>
      <w:r>
        <w:rPr>
          <w:spacing w:val="3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oo</w:t>
      </w:r>
      <w:r>
        <w:rPr>
          <w:spacing w:val="3"/>
          <w:sz w:val="28"/>
          <w:szCs w:val="28"/>
        </w:rPr>
        <w:t>r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 xml:space="preserve">te </w:t>
      </w:r>
      <w:r>
        <w:rPr>
          <w:spacing w:val="2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 xml:space="preserve">h </w:t>
      </w:r>
      <w:r>
        <w:rPr>
          <w:spacing w:val="20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l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 xml:space="preserve">e </w:t>
      </w:r>
      <w:r>
        <w:rPr>
          <w:spacing w:val="2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ac</w:t>
      </w:r>
      <w:r>
        <w:rPr>
          <w:spacing w:val="6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 xml:space="preserve">s </w:t>
      </w:r>
      <w:r>
        <w:rPr>
          <w:spacing w:val="29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op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 xml:space="preserve">, </w:t>
      </w:r>
      <w:r>
        <w:rPr>
          <w:spacing w:val="27"/>
          <w:sz w:val="28"/>
          <w:szCs w:val="28"/>
        </w:rPr>
        <w:t xml:space="preserve"> </w:t>
      </w:r>
      <w:r>
        <w:rPr>
          <w:sz w:val="28"/>
          <w:szCs w:val="28"/>
        </w:rPr>
        <w:t>inv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lv</w:t>
      </w:r>
      <w:r>
        <w:rPr>
          <w:spacing w:val="-1"/>
          <w:sz w:val="28"/>
          <w:szCs w:val="28"/>
        </w:rPr>
        <w:t>i</w:t>
      </w:r>
      <w:r>
        <w:rPr>
          <w:spacing w:val="4"/>
          <w:sz w:val="28"/>
          <w:szCs w:val="28"/>
        </w:rPr>
        <w:t>n</w:t>
      </w:r>
      <w:r>
        <w:rPr>
          <w:sz w:val="28"/>
          <w:szCs w:val="28"/>
        </w:rPr>
        <w:t xml:space="preserve">g </w:t>
      </w:r>
      <w:proofErr w:type="spellStart"/>
      <w:r>
        <w:rPr>
          <w:sz w:val="28"/>
          <w:szCs w:val="28"/>
        </w:rPr>
        <w:t>in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y</w:t>
      </w:r>
      <w:r>
        <w:rPr>
          <w:spacing w:val="3"/>
          <w:sz w:val="28"/>
          <w:szCs w:val="28"/>
        </w:rPr>
        <w:t>,</w:t>
      </w:r>
      <w:r>
        <w:rPr>
          <w:spacing w:val="1"/>
          <w:sz w:val="28"/>
          <w:szCs w:val="28"/>
        </w:rPr>
        <w:t>aca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ic</w:t>
      </w:r>
      <w:proofErr w:type="spellEnd"/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wo</w:t>
      </w:r>
      <w:r>
        <w:rPr>
          <w:spacing w:val="4"/>
          <w:sz w:val="28"/>
          <w:szCs w:val="28"/>
        </w:rPr>
        <w:t>r</w:t>
      </w:r>
      <w:r>
        <w:rPr>
          <w:sz w:val="28"/>
          <w:szCs w:val="28"/>
        </w:rPr>
        <w:t>ld</w:t>
      </w:r>
      <w:r>
        <w:rPr>
          <w:spacing w:val="-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i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m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k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;</w:t>
      </w:r>
    </w:p>
    <w:p w:rsidR="008447BA" w:rsidRDefault="008447BA">
      <w:pPr>
        <w:spacing w:before="7" w:line="160" w:lineRule="exact"/>
        <w:rPr>
          <w:sz w:val="17"/>
          <w:szCs w:val="17"/>
        </w:rPr>
      </w:pPr>
    </w:p>
    <w:p w:rsidR="008447BA" w:rsidRDefault="008447BA">
      <w:pPr>
        <w:spacing w:line="200" w:lineRule="exact"/>
      </w:pPr>
    </w:p>
    <w:p w:rsidR="008447BA" w:rsidRDefault="00DD7C52">
      <w:pPr>
        <w:tabs>
          <w:tab w:val="left" w:pos="940"/>
        </w:tabs>
        <w:spacing w:line="275" w:lineRule="auto"/>
        <w:ind w:left="881" w:right="140" w:hanging="361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op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4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2"/>
          <w:sz w:val="28"/>
          <w:szCs w:val="28"/>
        </w:rPr>
        <w:t>g</w:t>
      </w:r>
      <w:r>
        <w:rPr>
          <w:spacing w:val="-2"/>
          <w:sz w:val="28"/>
          <w:szCs w:val="28"/>
        </w:rPr>
        <w:t>-</w:t>
      </w:r>
      <w:r>
        <w:rPr>
          <w:sz w:val="28"/>
          <w:szCs w:val="28"/>
        </w:rPr>
        <w:t>te</w:t>
      </w:r>
      <w:r>
        <w:rPr>
          <w:spacing w:val="4"/>
          <w:sz w:val="28"/>
          <w:szCs w:val="28"/>
        </w:rPr>
        <w:t>r</w:t>
      </w:r>
      <w:r>
        <w:rPr>
          <w:sz w:val="28"/>
          <w:szCs w:val="28"/>
        </w:rPr>
        <w:t>m</w:t>
      </w:r>
      <w:r>
        <w:rPr>
          <w:spacing w:val="24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>r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g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37"/>
          <w:sz w:val="28"/>
          <w:szCs w:val="28"/>
        </w:rPr>
        <w:t xml:space="preserve"> </w:t>
      </w:r>
      <w:r>
        <w:rPr>
          <w:sz w:val="28"/>
          <w:szCs w:val="28"/>
        </w:rPr>
        <w:t>v</w:t>
      </w:r>
      <w:r>
        <w:rPr>
          <w:spacing w:val="-5"/>
          <w:sz w:val="28"/>
          <w:szCs w:val="28"/>
        </w:rPr>
        <w:t>i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33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4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u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3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3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43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y</w:t>
      </w:r>
      <w:r>
        <w:rPr>
          <w:spacing w:val="27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3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 xml:space="preserve">o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>-</w:t>
      </w:r>
      <w:r>
        <w:rPr>
          <w:sz w:val="28"/>
          <w:szCs w:val="28"/>
        </w:rPr>
        <w:t>up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-1"/>
          <w:sz w:val="28"/>
          <w:szCs w:val="28"/>
        </w:rPr>
        <w:t>rr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p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 xml:space="preserve">ing 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</w:t>
      </w:r>
      <w:r>
        <w:rPr>
          <w:spacing w:val="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7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pacing w:val="4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tu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o</w:t>
      </w:r>
      <w:r>
        <w:rPr>
          <w:spacing w:val="9"/>
          <w:sz w:val="28"/>
          <w:szCs w:val="28"/>
        </w:rPr>
        <w:t>p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tod</w:t>
      </w:r>
      <w:r>
        <w:rPr>
          <w:spacing w:val="5"/>
          <w:sz w:val="28"/>
          <w:szCs w:val="28"/>
        </w:rPr>
        <w:t>a</w:t>
      </w:r>
      <w:r>
        <w:rPr>
          <w:spacing w:val="-5"/>
          <w:sz w:val="28"/>
          <w:szCs w:val="28"/>
        </w:rPr>
        <w:t>y</w:t>
      </w:r>
      <w:r>
        <w:rPr>
          <w:spacing w:val="3"/>
          <w:sz w:val="28"/>
          <w:szCs w:val="28"/>
        </w:rPr>
        <w:t>’</w:t>
      </w:r>
      <w:r>
        <w:rPr>
          <w:sz w:val="28"/>
          <w:szCs w:val="28"/>
        </w:rPr>
        <w:t xml:space="preserve">s </w:t>
      </w:r>
      <w:r>
        <w:rPr>
          <w:spacing w:val="2"/>
          <w:sz w:val="28"/>
          <w:szCs w:val="28"/>
        </w:rPr>
        <w:t>s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tow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ds</w:t>
      </w:r>
      <w:r>
        <w:rPr>
          <w:spacing w:val="-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pacing w:val="-5"/>
          <w:sz w:val="28"/>
          <w:szCs w:val="28"/>
        </w:rPr>
        <w:t>u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 v</w:t>
      </w:r>
      <w:r>
        <w:rPr>
          <w:spacing w:val="-5"/>
          <w:sz w:val="28"/>
          <w:szCs w:val="28"/>
        </w:rPr>
        <w:t>i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;</w:t>
      </w:r>
    </w:p>
    <w:p w:rsidR="008447BA" w:rsidRDefault="008447BA">
      <w:pPr>
        <w:spacing w:before="2" w:line="160" w:lineRule="exact"/>
        <w:rPr>
          <w:sz w:val="17"/>
          <w:szCs w:val="17"/>
        </w:rPr>
      </w:pPr>
    </w:p>
    <w:p w:rsidR="008447BA" w:rsidRDefault="008447BA">
      <w:pPr>
        <w:spacing w:line="200" w:lineRule="exact"/>
      </w:pPr>
    </w:p>
    <w:p w:rsidR="008447BA" w:rsidRDefault="00DD7C52">
      <w:pPr>
        <w:tabs>
          <w:tab w:val="left" w:pos="940"/>
        </w:tabs>
        <w:spacing w:line="275" w:lineRule="auto"/>
        <w:ind w:left="881" w:right="141" w:hanging="361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ign</w:t>
      </w:r>
      <w:r>
        <w:rPr>
          <w:spacing w:val="-1"/>
          <w:sz w:val="28"/>
          <w:szCs w:val="28"/>
        </w:rPr>
        <w:t>if</w:t>
      </w:r>
      <w:r>
        <w:rPr>
          <w:sz w:val="28"/>
          <w:szCs w:val="28"/>
        </w:rPr>
        <w:t>ic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ly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m</w:t>
      </w:r>
      <w:r>
        <w:rPr>
          <w:spacing w:val="4"/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4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acce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s</w:t>
      </w:r>
      <w:r>
        <w:rPr>
          <w:spacing w:val="45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4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ece</w:t>
      </w:r>
      <w:r>
        <w:rPr>
          <w:spacing w:val="2"/>
          <w:sz w:val="28"/>
          <w:szCs w:val="28"/>
        </w:rPr>
        <w:t>ss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y</w:t>
      </w:r>
      <w:r>
        <w:rPr>
          <w:spacing w:val="3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ce</w:t>
      </w:r>
      <w:r>
        <w:rPr>
          <w:sz w:val="28"/>
          <w:szCs w:val="28"/>
        </w:rPr>
        <w:t>s</w:t>
      </w:r>
      <w:r>
        <w:rPr>
          <w:spacing w:val="4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50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g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4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 xml:space="preserve">h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v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-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fr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w</w:t>
      </w:r>
      <w:r>
        <w:rPr>
          <w:spacing w:val="5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k</w:t>
      </w:r>
      <w:r>
        <w:rPr>
          <w:spacing w:val="-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8447BA" w:rsidRDefault="008447BA">
      <w:pPr>
        <w:spacing w:before="8" w:line="120" w:lineRule="exact"/>
        <w:rPr>
          <w:sz w:val="12"/>
          <w:szCs w:val="12"/>
        </w:rPr>
      </w:pPr>
    </w:p>
    <w:p w:rsidR="008447BA" w:rsidRDefault="008447BA">
      <w:pPr>
        <w:spacing w:line="200" w:lineRule="exact"/>
      </w:pPr>
    </w:p>
    <w:p w:rsidR="008447BA" w:rsidRDefault="00DD7C52">
      <w:pPr>
        <w:spacing w:line="275" w:lineRule="auto"/>
        <w:ind w:left="160" w:right="132"/>
        <w:jc w:val="both"/>
        <w:rPr>
          <w:sz w:val="28"/>
          <w:szCs w:val="28"/>
        </w:rPr>
      </w:pP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U</w:t>
      </w:r>
      <w:r>
        <w:rPr>
          <w:spacing w:val="7"/>
          <w:sz w:val="28"/>
          <w:szCs w:val="28"/>
        </w:rPr>
        <w:t>R</w:t>
      </w:r>
      <w:r>
        <w:rPr>
          <w:spacing w:val="-4"/>
          <w:sz w:val="28"/>
          <w:szCs w:val="28"/>
        </w:rPr>
        <w:t>A</w:t>
      </w:r>
      <w:r>
        <w:rPr>
          <w:spacing w:val="3"/>
          <w:sz w:val="28"/>
          <w:szCs w:val="28"/>
        </w:rPr>
        <w:t>T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X</w:t>
      </w:r>
      <w:r>
        <w:rPr>
          <w:spacing w:val="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ing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ob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yi</w:t>
      </w:r>
      <w:r>
        <w:rPr>
          <w:spacing w:val="4"/>
          <w:sz w:val="28"/>
          <w:szCs w:val="28"/>
        </w:rPr>
        <w:t>n</w:t>
      </w:r>
      <w:r>
        <w:rPr>
          <w:sz w:val="28"/>
          <w:szCs w:val="28"/>
        </w:rPr>
        <w:t>g in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g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</w:t>
      </w:r>
      <w:r>
        <w:rPr>
          <w:spacing w:val="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ee</w:t>
      </w:r>
      <w:r>
        <w:rPr>
          <w:sz w:val="28"/>
          <w:szCs w:val="28"/>
        </w:rPr>
        <w:t>ds</w:t>
      </w:r>
      <w:r>
        <w:rPr>
          <w:spacing w:val="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z w:val="28"/>
          <w:szCs w:val="28"/>
        </w:rPr>
        <w:t xml:space="preserve">e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7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lo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hing</w:t>
      </w:r>
      <w:r>
        <w:rPr>
          <w:spacing w:val="2"/>
          <w:sz w:val="28"/>
          <w:szCs w:val="28"/>
        </w:rPr>
        <w:t xml:space="preserve"> s</w:t>
      </w:r>
      <w:r>
        <w:rPr>
          <w:spacing w:val="1"/>
          <w:sz w:val="28"/>
          <w:szCs w:val="28"/>
        </w:rPr>
        <w:t>ec</w:t>
      </w:r>
      <w:r>
        <w:rPr>
          <w:sz w:val="28"/>
          <w:szCs w:val="28"/>
        </w:rPr>
        <w:t>tor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ob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4"/>
          <w:sz w:val="28"/>
          <w:szCs w:val="28"/>
        </w:rPr>
        <w:t xml:space="preserve"> 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>f</w:t>
      </w:r>
      <w:r>
        <w:rPr>
          <w:spacing w:val="-6"/>
          <w:sz w:val="28"/>
          <w:szCs w:val="28"/>
        </w:rPr>
        <w:t>f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</w:t>
      </w:r>
      <w:r>
        <w:rPr>
          <w:spacing w:val="3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g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m</w:t>
      </w:r>
      <w:r>
        <w:rPr>
          <w:spacing w:val="5"/>
          <w:sz w:val="28"/>
          <w:szCs w:val="28"/>
        </w:rPr>
        <w:t>m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proofErr w:type="spellEnd"/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 xml:space="preserve">h       </w:t>
      </w:r>
      <w:r>
        <w:rPr>
          <w:spacing w:val="6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l</w:t>
      </w:r>
    </w:p>
    <w:p w:rsidR="008447BA" w:rsidRDefault="00DD7C52">
      <w:pPr>
        <w:spacing w:line="100" w:lineRule="exact"/>
        <w:ind w:left="2989"/>
        <w:rPr>
          <w:sz w:val="18"/>
          <w:szCs w:val="18"/>
        </w:rPr>
        <w:sectPr w:rsidR="008447BA">
          <w:pgSz w:w="12240" w:h="15840"/>
          <w:pgMar w:top="900" w:right="1260" w:bottom="280" w:left="1280" w:header="718" w:footer="0" w:gutter="0"/>
          <w:cols w:space="720"/>
        </w:sectPr>
      </w:pPr>
      <w:proofErr w:type="spellStart"/>
      <w:r>
        <w:rPr>
          <w:spacing w:val="2"/>
          <w:w w:val="101"/>
          <w:position w:val="-4"/>
          <w:sz w:val="18"/>
          <w:szCs w:val="18"/>
        </w:rPr>
        <w:t>t</w:t>
      </w:r>
      <w:r>
        <w:rPr>
          <w:w w:val="101"/>
          <w:position w:val="-4"/>
          <w:sz w:val="18"/>
          <w:szCs w:val="18"/>
        </w:rPr>
        <w:t>h</w:t>
      </w:r>
      <w:proofErr w:type="spellEnd"/>
    </w:p>
    <w:p w:rsidR="008447BA" w:rsidRDefault="00DD7C52">
      <w:pPr>
        <w:spacing w:line="260" w:lineRule="exact"/>
        <w:ind w:left="160" w:right="-62"/>
        <w:rPr>
          <w:sz w:val="28"/>
          <w:szCs w:val="28"/>
        </w:rPr>
      </w:pPr>
      <w:r>
        <w:rPr>
          <w:sz w:val="28"/>
          <w:szCs w:val="28"/>
        </w:rPr>
        <w:t>be p</w:t>
      </w:r>
      <w:r>
        <w:rPr>
          <w:spacing w:val="-5"/>
          <w:sz w:val="28"/>
          <w:szCs w:val="28"/>
        </w:rPr>
        <w:t>u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i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-9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hin</w:t>
      </w:r>
      <w:r>
        <w:rPr>
          <w:spacing w:val="-10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 7</w:t>
      </w:r>
    </w:p>
    <w:p w:rsidR="008447BA" w:rsidRDefault="00DD7C52">
      <w:pPr>
        <w:spacing w:line="260" w:lineRule="exact"/>
        <w:rPr>
          <w:sz w:val="28"/>
          <w:szCs w:val="28"/>
        </w:rPr>
        <w:sectPr w:rsidR="008447BA">
          <w:type w:val="continuous"/>
          <w:pgSz w:w="12240" w:h="15840"/>
          <w:pgMar w:top="900" w:right="1260" w:bottom="280" w:left="1280" w:header="720" w:footer="720" w:gutter="0"/>
          <w:cols w:num="2" w:space="720" w:equalWidth="0">
            <w:col w:w="2985" w:space="196"/>
            <w:col w:w="6519"/>
          </w:cols>
        </w:sectPr>
      </w:pPr>
      <w:r>
        <w:br w:type="column"/>
      </w:r>
      <w:r>
        <w:rPr>
          <w:spacing w:val="-6"/>
          <w:sz w:val="28"/>
          <w:szCs w:val="28"/>
        </w:rPr>
        <w:t>F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w</w:t>
      </w:r>
      <w:r>
        <w:rPr>
          <w:spacing w:val="5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k</w:t>
      </w:r>
      <w:r>
        <w:rPr>
          <w:spacing w:val="-11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P</w:t>
      </w:r>
      <w:r>
        <w:rPr>
          <w:spacing w:val="3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g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m</w:t>
      </w:r>
      <w:r>
        <w:rPr>
          <w:spacing w:val="-6"/>
          <w:sz w:val="28"/>
          <w:szCs w:val="28"/>
        </w:rPr>
        <w:t>m</w:t>
      </w:r>
      <w:r>
        <w:rPr>
          <w:spacing w:val="1"/>
          <w:sz w:val="28"/>
          <w:szCs w:val="28"/>
        </w:rPr>
        <w:t>e</w:t>
      </w:r>
      <w:proofErr w:type="spellEnd"/>
      <w:r>
        <w:rPr>
          <w:sz w:val="28"/>
          <w:szCs w:val="28"/>
        </w:rPr>
        <w:t>.</w:t>
      </w:r>
    </w:p>
    <w:p w:rsidR="008447BA" w:rsidRDefault="00DD7C52">
      <w:pPr>
        <w:spacing w:before="58" w:line="275" w:lineRule="auto"/>
        <w:ind w:left="160" w:right="144"/>
        <w:jc w:val="both"/>
        <w:rPr>
          <w:sz w:val="28"/>
          <w:szCs w:val="28"/>
        </w:rPr>
      </w:pPr>
      <w:r>
        <w:rPr>
          <w:spacing w:val="-2"/>
          <w:sz w:val="28"/>
          <w:szCs w:val="28"/>
        </w:rPr>
        <w:t>TE</w:t>
      </w:r>
      <w:r>
        <w:rPr>
          <w:spacing w:val="5"/>
          <w:sz w:val="28"/>
          <w:szCs w:val="28"/>
        </w:rPr>
        <w:t>X</w:t>
      </w:r>
      <w:r>
        <w:rPr>
          <w:spacing w:val="-2"/>
          <w:sz w:val="28"/>
          <w:szCs w:val="28"/>
        </w:rPr>
        <w:t>T</w:t>
      </w:r>
      <w:r>
        <w:rPr>
          <w:spacing w:val="6"/>
          <w:sz w:val="28"/>
          <w:szCs w:val="28"/>
        </w:rPr>
        <w:t>R</w:t>
      </w:r>
      <w:r>
        <w:rPr>
          <w:spacing w:val="-4"/>
          <w:sz w:val="28"/>
          <w:szCs w:val="28"/>
        </w:rPr>
        <w:t>A</w:t>
      </w:r>
      <w:r>
        <w:rPr>
          <w:spacing w:val="5"/>
          <w:sz w:val="28"/>
          <w:szCs w:val="28"/>
        </w:rPr>
        <w:t>N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T</w:t>
      </w:r>
      <w:r>
        <w:rPr>
          <w:spacing w:val="61"/>
          <w:sz w:val="28"/>
          <w:szCs w:val="28"/>
        </w:rPr>
        <w:t xml:space="preserve"> </w:t>
      </w:r>
      <w:proofErr w:type="gramStart"/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nd </w:t>
      </w:r>
      <w:r>
        <w:rPr>
          <w:spacing w:val="10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A</w:t>
      </w:r>
      <w:r>
        <w:rPr>
          <w:sz w:val="28"/>
          <w:szCs w:val="28"/>
        </w:rPr>
        <w:t>U</w:t>
      </w:r>
      <w:r>
        <w:rPr>
          <w:spacing w:val="3"/>
          <w:sz w:val="28"/>
          <w:szCs w:val="28"/>
        </w:rPr>
        <w:t>T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X</w:t>
      </w:r>
      <w:proofErr w:type="gramEnd"/>
      <w:r>
        <w:rPr>
          <w:sz w:val="28"/>
          <w:szCs w:val="28"/>
        </w:rPr>
        <w:t xml:space="preserve">, </w:t>
      </w:r>
      <w:r>
        <w:rPr>
          <w:spacing w:val="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4"/>
          <w:sz w:val="28"/>
          <w:szCs w:val="28"/>
        </w:rPr>
        <w:t>w</w:t>
      </w:r>
      <w:r>
        <w:rPr>
          <w:sz w:val="28"/>
          <w:szCs w:val="28"/>
        </w:rPr>
        <w:t xml:space="preserve">o </w:t>
      </w:r>
      <w:r>
        <w:rPr>
          <w:spacing w:val="5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op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65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z w:val="28"/>
          <w:szCs w:val="28"/>
        </w:rPr>
        <w:t xml:space="preserve">e 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 xml:space="preserve">h  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tw</w:t>
      </w:r>
      <w:r>
        <w:rPr>
          <w:spacing w:val="4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k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 xml:space="preserve">, </w:t>
      </w:r>
      <w:r>
        <w:rPr>
          <w:spacing w:val="1"/>
          <w:sz w:val="28"/>
          <w:szCs w:val="28"/>
        </w:rPr>
        <w:t xml:space="preserve"> 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 d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ng</w:t>
      </w:r>
      <w:r>
        <w:rPr>
          <w:spacing w:val="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2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x</w:t>
      </w:r>
      <w:r>
        <w:rPr>
          <w:spacing w:val="-5"/>
          <w:sz w:val="28"/>
          <w:szCs w:val="28"/>
        </w:rPr>
        <w:t>i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 xml:space="preserve">ing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 xml:space="preserve">e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pot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-6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5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6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g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 xml:space="preserve">y 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o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m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a</w:t>
      </w:r>
      <w:r>
        <w:rPr>
          <w:sz w:val="28"/>
          <w:szCs w:val="28"/>
        </w:rPr>
        <w:t xml:space="preserve">nt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ds</w:t>
      </w:r>
      <w:r>
        <w:rPr>
          <w:spacing w:val="-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-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y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TE</w:t>
      </w:r>
      <w:r>
        <w:rPr>
          <w:spacing w:val="5"/>
          <w:sz w:val="28"/>
          <w:szCs w:val="28"/>
        </w:rPr>
        <w:t>X</w:t>
      </w:r>
      <w:r>
        <w:rPr>
          <w:spacing w:val="-2"/>
          <w:sz w:val="28"/>
          <w:szCs w:val="28"/>
        </w:rPr>
        <w:t>T</w:t>
      </w:r>
      <w:r>
        <w:rPr>
          <w:spacing w:val="6"/>
          <w:sz w:val="28"/>
          <w:szCs w:val="28"/>
        </w:rPr>
        <w:t>R</w:t>
      </w:r>
      <w:r>
        <w:rPr>
          <w:spacing w:val="-4"/>
          <w:sz w:val="28"/>
          <w:szCs w:val="28"/>
        </w:rPr>
        <w:t>A</w:t>
      </w:r>
      <w:r>
        <w:rPr>
          <w:spacing w:val="5"/>
          <w:sz w:val="28"/>
          <w:szCs w:val="28"/>
        </w:rPr>
        <w:t>N</w:t>
      </w:r>
      <w:r>
        <w:rPr>
          <w:spacing w:val="4"/>
          <w:sz w:val="28"/>
          <w:szCs w:val="28"/>
        </w:rPr>
        <w:t>E</w:t>
      </w:r>
      <w:r>
        <w:rPr>
          <w:sz w:val="28"/>
          <w:szCs w:val="28"/>
        </w:rPr>
        <w:t>T</w:t>
      </w:r>
      <w:r>
        <w:rPr>
          <w:spacing w:val="-1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:</w:t>
      </w:r>
    </w:p>
    <w:p w:rsidR="008447BA" w:rsidRDefault="008447BA">
      <w:pPr>
        <w:spacing w:before="2" w:line="160" w:lineRule="exact"/>
        <w:rPr>
          <w:sz w:val="17"/>
          <w:szCs w:val="17"/>
        </w:rPr>
      </w:pPr>
    </w:p>
    <w:p w:rsidR="008447BA" w:rsidRDefault="008447BA">
      <w:pPr>
        <w:spacing w:line="200" w:lineRule="exact"/>
      </w:pPr>
    </w:p>
    <w:p w:rsidR="008447BA" w:rsidRDefault="00DD7C52">
      <w:pPr>
        <w:ind w:left="5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pacing w:val="3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-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>i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hing</w:t>
      </w:r>
      <w:r>
        <w:rPr>
          <w:spacing w:val="-1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ce</w:t>
      </w:r>
      <w:r>
        <w:rPr>
          <w:spacing w:val="2"/>
          <w:sz w:val="28"/>
          <w:szCs w:val="28"/>
        </w:rPr>
        <w:t>ss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-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in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lu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ing</w:t>
      </w:r>
      <w:r>
        <w:rPr>
          <w:spacing w:val="-1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ce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s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>f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-19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g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;</w:t>
      </w:r>
    </w:p>
    <w:p w:rsidR="008447BA" w:rsidRDefault="008447BA">
      <w:pPr>
        <w:spacing w:line="200" w:lineRule="exact"/>
      </w:pPr>
    </w:p>
    <w:p w:rsidR="008447BA" w:rsidRDefault="008447BA">
      <w:pPr>
        <w:spacing w:before="2" w:line="220" w:lineRule="exact"/>
        <w:rPr>
          <w:sz w:val="22"/>
          <w:szCs w:val="22"/>
        </w:rPr>
      </w:pPr>
    </w:p>
    <w:p w:rsidR="008447BA" w:rsidRDefault="00DD7C52">
      <w:pPr>
        <w:ind w:left="5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pacing w:val="3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-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ce</w:t>
      </w:r>
      <w:r>
        <w:rPr>
          <w:spacing w:val="2"/>
          <w:sz w:val="28"/>
          <w:szCs w:val="28"/>
        </w:rPr>
        <w:t>ss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-7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-3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u</w:t>
      </w:r>
      <w:r>
        <w:rPr>
          <w:spacing w:val="3"/>
          <w:sz w:val="28"/>
          <w:szCs w:val="28"/>
        </w:rPr>
        <w:t>r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ac</w:t>
      </w:r>
      <w:r>
        <w:rPr>
          <w:sz w:val="28"/>
          <w:szCs w:val="28"/>
        </w:rPr>
        <w:t>e</w:t>
      </w:r>
      <w:r>
        <w:rPr>
          <w:spacing w:val="-5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k</w:t>
      </w:r>
      <w:r>
        <w:rPr>
          <w:spacing w:val="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od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>f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;</w:t>
      </w:r>
    </w:p>
    <w:p w:rsidR="008447BA" w:rsidRDefault="008447BA">
      <w:pPr>
        <w:spacing w:line="200" w:lineRule="exact"/>
      </w:pPr>
    </w:p>
    <w:p w:rsidR="008447BA" w:rsidRDefault="008447BA">
      <w:pPr>
        <w:spacing w:before="18" w:line="200" w:lineRule="exact"/>
      </w:pPr>
    </w:p>
    <w:p w:rsidR="008447BA" w:rsidRDefault="00DD7C52">
      <w:pPr>
        <w:ind w:left="5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pacing w:val="3"/>
          <w:sz w:val="28"/>
          <w:szCs w:val="28"/>
        </w:rPr>
        <w:t>S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-6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ig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;</w:t>
      </w:r>
    </w:p>
    <w:p w:rsidR="008447BA" w:rsidRDefault="008447BA">
      <w:pPr>
        <w:spacing w:line="200" w:lineRule="exact"/>
      </w:pPr>
    </w:p>
    <w:p w:rsidR="008447BA" w:rsidRDefault="008447BA">
      <w:pPr>
        <w:spacing w:before="17" w:line="200" w:lineRule="exact"/>
      </w:pPr>
    </w:p>
    <w:p w:rsidR="008447BA" w:rsidRDefault="00DD7C52">
      <w:pPr>
        <w:ind w:left="5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pacing w:val="-2"/>
          <w:sz w:val="28"/>
          <w:szCs w:val="28"/>
        </w:rPr>
        <w:t>T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 xml:space="preserve">s </w:t>
      </w:r>
      <w:r>
        <w:rPr>
          <w:spacing w:val="-6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-3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ing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4"/>
          <w:sz w:val="28"/>
          <w:szCs w:val="28"/>
        </w:rPr>
        <w:t>u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o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c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;</w:t>
      </w:r>
    </w:p>
    <w:p w:rsidR="008447BA" w:rsidRDefault="008447BA">
      <w:pPr>
        <w:spacing w:line="200" w:lineRule="exact"/>
      </w:pPr>
    </w:p>
    <w:p w:rsidR="008447BA" w:rsidRDefault="008447BA">
      <w:pPr>
        <w:spacing w:before="18" w:line="200" w:lineRule="exact"/>
      </w:pPr>
    </w:p>
    <w:p w:rsidR="008447BA" w:rsidRDefault="00DD7C52">
      <w:pPr>
        <w:ind w:left="5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pacing w:val="-3"/>
          <w:sz w:val="28"/>
          <w:szCs w:val="28"/>
        </w:rPr>
        <w:t>B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-8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hnic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i</w:t>
      </w:r>
      <w:r>
        <w:rPr>
          <w:spacing w:val="1"/>
          <w:sz w:val="28"/>
          <w:szCs w:val="28"/>
        </w:rPr>
        <w:t>ca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;</w:t>
      </w:r>
    </w:p>
    <w:p w:rsidR="008447BA" w:rsidRDefault="008447BA">
      <w:pPr>
        <w:spacing w:line="200" w:lineRule="exact"/>
      </w:pPr>
    </w:p>
    <w:p w:rsidR="008447BA" w:rsidRDefault="008447BA">
      <w:pPr>
        <w:spacing w:before="2" w:line="220" w:lineRule="exact"/>
        <w:rPr>
          <w:sz w:val="22"/>
          <w:szCs w:val="22"/>
        </w:rPr>
      </w:pPr>
    </w:p>
    <w:p w:rsidR="008447BA" w:rsidRDefault="00DD7C52">
      <w:pPr>
        <w:ind w:left="520"/>
        <w:rPr>
          <w:sz w:val="28"/>
          <w:szCs w:val="28"/>
        </w:rPr>
        <w:sectPr w:rsidR="008447BA">
          <w:type w:val="continuous"/>
          <w:pgSz w:w="12240" w:h="15840"/>
          <w:pgMar w:top="900" w:right="1260" w:bottom="280" w:left="1280" w:header="720" w:footer="720" w:gutter="0"/>
          <w:cols w:space="720"/>
        </w:sectPr>
      </w:pPr>
      <w:r>
        <w:rPr>
          <w:sz w:val="28"/>
          <w:szCs w:val="28"/>
        </w:rPr>
        <w:t xml:space="preserve">- </w:t>
      </w:r>
      <w:r>
        <w:rPr>
          <w:spacing w:val="3"/>
          <w:sz w:val="28"/>
          <w:szCs w:val="28"/>
        </w:rPr>
        <w:t>S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p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ly</w:t>
      </w:r>
      <w:r>
        <w:rPr>
          <w:spacing w:val="-1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in</w:t>
      </w:r>
      <w:r>
        <w:rPr>
          <w:spacing w:val="-5"/>
          <w:sz w:val="28"/>
          <w:szCs w:val="28"/>
        </w:rPr>
        <w:t xml:space="preserve"> m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g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-1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nd</w:t>
      </w:r>
      <w:r>
        <w:rPr>
          <w:spacing w:val="3"/>
          <w:sz w:val="28"/>
          <w:szCs w:val="28"/>
        </w:rPr>
        <w:t xml:space="preserve"> </w:t>
      </w:r>
      <w:r>
        <w:rPr>
          <w:spacing w:val="-10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s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c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6"/>
          <w:sz w:val="28"/>
          <w:szCs w:val="28"/>
        </w:rPr>
        <w:t>i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proofErr w:type="spellEnd"/>
      <w:r>
        <w:rPr>
          <w:sz w:val="28"/>
          <w:szCs w:val="28"/>
        </w:rPr>
        <w:t>.</w:t>
      </w: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before="15" w:line="260" w:lineRule="exact"/>
        <w:rPr>
          <w:sz w:val="26"/>
          <w:szCs w:val="26"/>
        </w:rPr>
      </w:pPr>
    </w:p>
    <w:p w:rsidR="008447BA" w:rsidRDefault="00DD7C52">
      <w:pPr>
        <w:spacing w:before="22" w:line="276" w:lineRule="auto"/>
        <w:ind w:left="160" w:right="640"/>
        <w:rPr>
          <w:sz w:val="28"/>
          <w:szCs w:val="28"/>
        </w:rPr>
      </w:pPr>
      <w:r>
        <w:rPr>
          <w:spacing w:val="-4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 xml:space="preserve"> ca</w:t>
      </w:r>
      <w:r>
        <w:rPr>
          <w:sz w:val="28"/>
          <w:szCs w:val="28"/>
        </w:rPr>
        <w:t>n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 xml:space="preserve">be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ee</w:t>
      </w:r>
      <w:r>
        <w:rPr>
          <w:sz w:val="28"/>
          <w:szCs w:val="28"/>
        </w:rPr>
        <w:t>n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10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-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nd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r</w:t>
      </w:r>
      <w:r>
        <w:rPr>
          <w:spacing w:val="-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ca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s</w:t>
      </w:r>
      <w:r>
        <w:rPr>
          <w:spacing w:val="-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e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ide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 xml:space="preserve">to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o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m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ce</w:t>
      </w:r>
      <w:r>
        <w:rPr>
          <w:sz w:val="28"/>
          <w:szCs w:val="28"/>
        </w:rPr>
        <w:t>nt</w:t>
      </w:r>
      <w:r>
        <w:rPr>
          <w:spacing w:val="-2"/>
          <w:sz w:val="28"/>
          <w:szCs w:val="28"/>
        </w:rPr>
        <w:t>r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y</w:t>
      </w:r>
      <w:r>
        <w:rPr>
          <w:spacing w:val="-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-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pacing w:val="-5"/>
          <w:sz w:val="28"/>
          <w:szCs w:val="28"/>
        </w:rPr>
        <w:t>u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-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ind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.</w:t>
      </w:r>
    </w:p>
    <w:p w:rsidR="008447BA" w:rsidRDefault="00DD7C52">
      <w:pPr>
        <w:spacing w:before="1" w:line="275" w:lineRule="auto"/>
        <w:ind w:left="160" w:right="926"/>
        <w:rPr>
          <w:sz w:val="28"/>
          <w:szCs w:val="28"/>
        </w:rPr>
      </w:pPr>
      <w:r>
        <w:rPr>
          <w:spacing w:val="3"/>
          <w:sz w:val="28"/>
          <w:szCs w:val="28"/>
        </w:rPr>
        <w:t>S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-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te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gy</w:t>
      </w:r>
      <w:r>
        <w:rPr>
          <w:spacing w:val="-15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-5"/>
          <w:sz w:val="28"/>
          <w:szCs w:val="28"/>
        </w:rPr>
        <w:t>u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s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give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dd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-5"/>
          <w:sz w:val="28"/>
          <w:szCs w:val="28"/>
        </w:rPr>
        <w:t xml:space="preserve"> v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6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 xml:space="preserve">e 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ie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y</w:t>
      </w:r>
      <w:r>
        <w:rPr>
          <w:spacing w:val="-1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-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P</w:t>
      </w:r>
      <w:r>
        <w:rPr>
          <w:sz w:val="28"/>
          <w:szCs w:val="28"/>
        </w:rPr>
        <w:t>ot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i</w:t>
      </w:r>
      <w:r>
        <w:rPr>
          <w:spacing w:val="1"/>
          <w:sz w:val="28"/>
          <w:szCs w:val="28"/>
        </w:rPr>
        <w:t>ca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-1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pacing w:val="1"/>
          <w:sz w:val="28"/>
          <w:szCs w:val="28"/>
        </w:rPr>
        <w:t>ea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:</w:t>
      </w:r>
    </w:p>
    <w:p w:rsidR="008447BA" w:rsidRDefault="008447BA">
      <w:pPr>
        <w:spacing w:before="7" w:line="160" w:lineRule="exact"/>
        <w:rPr>
          <w:sz w:val="17"/>
          <w:szCs w:val="17"/>
        </w:rPr>
      </w:pPr>
    </w:p>
    <w:p w:rsidR="008447BA" w:rsidRDefault="008447BA">
      <w:pPr>
        <w:spacing w:line="200" w:lineRule="exact"/>
      </w:pPr>
    </w:p>
    <w:p w:rsidR="008447BA" w:rsidRDefault="00DD7C52">
      <w:pPr>
        <w:ind w:left="160"/>
        <w:rPr>
          <w:sz w:val="28"/>
          <w:szCs w:val="28"/>
        </w:rPr>
      </w:pPr>
      <w:r>
        <w:rPr>
          <w:spacing w:val="-4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.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.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’</w:t>
      </w:r>
      <w:r>
        <w:rPr>
          <w:spacing w:val="-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-1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g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ted</w:t>
      </w:r>
      <w:r>
        <w:rPr>
          <w:spacing w:val="-9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whi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w</w:t>
      </w:r>
      <w:r>
        <w:rPr>
          <w:spacing w:val="-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</w:p>
    <w:p w:rsidR="008447BA" w:rsidRDefault="00DD7C52">
      <w:pPr>
        <w:spacing w:before="47" w:line="275" w:lineRule="auto"/>
        <w:ind w:left="160" w:right="200"/>
        <w:rPr>
          <w:sz w:val="28"/>
          <w:szCs w:val="28"/>
        </w:rPr>
      </w:pP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tate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 p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-7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gi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ning</w:t>
      </w:r>
      <w:r>
        <w:rPr>
          <w:spacing w:val="-12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ignal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if</w:t>
      </w:r>
      <w:r>
        <w:rPr>
          <w:spacing w:val="-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t</w:t>
      </w:r>
      <w:r>
        <w:rPr>
          <w:spacing w:val="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g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ts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.</w:t>
      </w:r>
      <w:r>
        <w:rPr>
          <w:spacing w:val="-4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ke</w:t>
      </w:r>
      <w:r>
        <w:rPr>
          <w:spacing w:val="-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9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 i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te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d</w:t>
      </w:r>
      <w:r>
        <w:rPr>
          <w:spacing w:val="-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o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t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po</w:t>
      </w:r>
      <w:r>
        <w:rPr>
          <w:spacing w:val="2"/>
          <w:sz w:val="28"/>
          <w:szCs w:val="28"/>
        </w:rPr>
        <w:t>ss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b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-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l</w:t>
      </w:r>
      <w:r>
        <w:rPr>
          <w:spacing w:val="6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>
        <w:rPr>
          <w:spacing w:val="4"/>
          <w:sz w:val="28"/>
          <w:szCs w:val="28"/>
        </w:rPr>
        <w:t>u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-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wh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 xml:space="preserve"> i</w:t>
      </w:r>
      <w:r>
        <w:rPr>
          <w:sz w:val="28"/>
          <w:szCs w:val="28"/>
        </w:rPr>
        <w:t>s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pacing w:val="-6"/>
          <w:sz w:val="28"/>
          <w:szCs w:val="28"/>
        </w:rPr>
        <w:t>f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e bo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3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-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iv</w:t>
      </w:r>
      <w:r>
        <w:rPr>
          <w:spacing w:val="-1"/>
          <w:sz w:val="28"/>
          <w:szCs w:val="28"/>
        </w:rPr>
        <w:t>i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s</w:t>
      </w:r>
      <w:r>
        <w:rPr>
          <w:spacing w:val="-8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3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-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o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;</w:t>
      </w:r>
    </w:p>
    <w:p w:rsidR="008447BA" w:rsidRDefault="008447BA">
      <w:pPr>
        <w:spacing w:before="2" w:line="160" w:lineRule="exact"/>
        <w:rPr>
          <w:sz w:val="17"/>
          <w:szCs w:val="17"/>
        </w:rPr>
      </w:pPr>
    </w:p>
    <w:p w:rsidR="008447BA" w:rsidRDefault="008447BA">
      <w:pPr>
        <w:spacing w:line="200" w:lineRule="exact"/>
      </w:pPr>
    </w:p>
    <w:p w:rsidR="008447BA" w:rsidRDefault="00DD7C52">
      <w:pPr>
        <w:tabs>
          <w:tab w:val="left" w:pos="880"/>
        </w:tabs>
        <w:spacing w:line="277" w:lineRule="auto"/>
        <w:ind w:left="881" w:right="298" w:hanging="361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spacing w:val="-1"/>
          <w:sz w:val="28"/>
          <w:szCs w:val="28"/>
        </w:rPr>
        <w:t>Pr</w:t>
      </w:r>
      <w:r>
        <w:rPr>
          <w:sz w:val="28"/>
          <w:szCs w:val="28"/>
        </w:rPr>
        <w:t>ote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-8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hing</w:t>
      </w:r>
      <w:r>
        <w:rPr>
          <w:spacing w:val="-3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xt</w:t>
      </w:r>
      <w:r>
        <w:rPr>
          <w:spacing w:val="-2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wo</w:t>
      </w:r>
      <w:r>
        <w:rPr>
          <w:spacing w:val="4"/>
          <w:sz w:val="28"/>
          <w:szCs w:val="28"/>
        </w:rPr>
        <w:t>r</w:t>
      </w:r>
      <w:r>
        <w:rPr>
          <w:spacing w:val="10"/>
          <w:sz w:val="28"/>
          <w:szCs w:val="28"/>
        </w:rPr>
        <w:t>k</w:t>
      </w:r>
      <w:r>
        <w:rPr>
          <w:sz w:val="28"/>
          <w:szCs w:val="28"/>
        </w:rPr>
        <w:t>ing</w:t>
      </w:r>
      <w:r>
        <w:rPr>
          <w:spacing w:val="-1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-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.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 xml:space="preserve">.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igh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-4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 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give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ning</w:t>
      </w:r>
      <w:r>
        <w:rPr>
          <w:spacing w:val="-12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ig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s</w:t>
      </w:r>
      <w:r>
        <w:rPr>
          <w:spacing w:val="-4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-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ea</w:t>
      </w:r>
      <w:r>
        <w:rPr>
          <w:sz w:val="28"/>
          <w:szCs w:val="28"/>
        </w:rPr>
        <w:t>t</w:t>
      </w:r>
      <w:r>
        <w:rPr>
          <w:spacing w:val="-4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s</w:t>
      </w:r>
      <w:r>
        <w:rPr>
          <w:spacing w:val="-2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g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 xml:space="preserve">s </w:t>
      </w:r>
      <w:r>
        <w:rPr>
          <w:spacing w:val="-5"/>
          <w:sz w:val="28"/>
          <w:szCs w:val="28"/>
        </w:rPr>
        <w:t>l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;</w:t>
      </w:r>
    </w:p>
    <w:p w:rsidR="008447BA" w:rsidRDefault="008447BA">
      <w:pPr>
        <w:spacing w:before="10" w:line="160" w:lineRule="exact"/>
        <w:rPr>
          <w:sz w:val="16"/>
          <w:szCs w:val="16"/>
        </w:rPr>
      </w:pPr>
    </w:p>
    <w:p w:rsidR="008447BA" w:rsidRDefault="008447BA">
      <w:pPr>
        <w:spacing w:line="200" w:lineRule="exact"/>
      </w:pPr>
    </w:p>
    <w:p w:rsidR="008447BA" w:rsidRDefault="00DD7C52">
      <w:pPr>
        <w:tabs>
          <w:tab w:val="left" w:pos="880"/>
        </w:tabs>
        <w:spacing w:line="275" w:lineRule="auto"/>
        <w:ind w:left="881" w:right="250" w:hanging="361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hn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-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.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. p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 xml:space="preserve"> </w:t>
      </w:r>
      <w:r>
        <w:rPr>
          <w:spacing w:val="-10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hine</w:t>
      </w:r>
      <w:r>
        <w:rPr>
          <w:spacing w:val="-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ot</w:t>
      </w:r>
      <w:r>
        <w:rPr>
          <w:sz w:val="28"/>
          <w:szCs w:val="28"/>
        </w:rPr>
        <w:t>hing</w:t>
      </w:r>
      <w:r>
        <w:rPr>
          <w:spacing w:val="-12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on</w:t>
      </w:r>
      <w:r>
        <w:rPr>
          <w:spacing w:val="3"/>
          <w:sz w:val="28"/>
          <w:szCs w:val="28"/>
        </w:rPr>
        <w:t>-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ne</w:t>
      </w:r>
      <w:r>
        <w:rPr>
          <w:spacing w:val="-1"/>
          <w:sz w:val="28"/>
          <w:szCs w:val="28"/>
        </w:rPr>
        <w:t xml:space="preserve"> </w:t>
      </w:r>
      <w:r>
        <w:rPr>
          <w:spacing w:val="-10"/>
          <w:sz w:val="28"/>
          <w:szCs w:val="28"/>
        </w:rPr>
        <w:t>m</w:t>
      </w:r>
      <w:r>
        <w:rPr>
          <w:spacing w:val="1"/>
          <w:sz w:val="28"/>
          <w:szCs w:val="28"/>
        </w:rPr>
        <w:t>ea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-1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f </w:t>
      </w:r>
      <w:r>
        <w:rPr>
          <w:spacing w:val="1"/>
          <w:sz w:val="28"/>
          <w:szCs w:val="28"/>
        </w:rPr>
        <w:t>c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g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 in</w:t>
      </w:r>
      <w:r>
        <w:rPr>
          <w:spacing w:val="-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k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s</w:t>
      </w:r>
      <w:r>
        <w:rPr>
          <w:spacing w:val="-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3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r>
        <w:rPr>
          <w:spacing w:val="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ter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mat</w:t>
      </w:r>
      <w:r>
        <w:rPr>
          <w:spacing w:val="1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s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8"/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10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op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 d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ow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;</w:t>
      </w:r>
    </w:p>
    <w:p w:rsidR="008447BA" w:rsidRDefault="008447BA">
      <w:pPr>
        <w:spacing w:before="1" w:line="160" w:lineRule="exact"/>
        <w:rPr>
          <w:sz w:val="17"/>
          <w:szCs w:val="17"/>
        </w:rPr>
      </w:pPr>
    </w:p>
    <w:p w:rsidR="008447BA" w:rsidRDefault="008447BA">
      <w:pPr>
        <w:spacing w:line="200" w:lineRule="exact"/>
      </w:pPr>
    </w:p>
    <w:p w:rsidR="008447BA" w:rsidRDefault="00DD7C52">
      <w:pPr>
        <w:tabs>
          <w:tab w:val="left" w:pos="820"/>
        </w:tabs>
        <w:spacing w:line="275" w:lineRule="auto"/>
        <w:ind w:left="881" w:right="653" w:hanging="361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po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l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i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:</w:t>
      </w:r>
      <w:r>
        <w:rPr>
          <w:spacing w:val="-9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m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</w:t>
      </w:r>
      <w:r>
        <w:rPr>
          <w:spacing w:val="-8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-5"/>
          <w:sz w:val="28"/>
          <w:szCs w:val="28"/>
        </w:rPr>
        <w:t>u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s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2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ote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-8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hing</w:t>
      </w:r>
      <w:r>
        <w:rPr>
          <w:spacing w:val="-1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 xml:space="preserve">be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ppl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d;</w:t>
      </w:r>
    </w:p>
    <w:p w:rsidR="008447BA" w:rsidRDefault="008447BA">
      <w:pPr>
        <w:spacing w:before="6" w:line="160" w:lineRule="exact"/>
        <w:rPr>
          <w:sz w:val="17"/>
          <w:szCs w:val="17"/>
        </w:rPr>
      </w:pPr>
    </w:p>
    <w:p w:rsidR="008447BA" w:rsidRDefault="008447BA">
      <w:pPr>
        <w:spacing w:line="200" w:lineRule="exact"/>
      </w:pPr>
    </w:p>
    <w:p w:rsidR="008447BA" w:rsidRDefault="00DD7C52">
      <w:pPr>
        <w:spacing w:line="275" w:lineRule="auto"/>
        <w:ind w:left="881" w:right="199" w:hanging="36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pacing w:val="2"/>
          <w:sz w:val="28"/>
          <w:szCs w:val="28"/>
        </w:rPr>
        <w:t xml:space="preserve"> M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y</w:t>
      </w:r>
      <w:r>
        <w:rPr>
          <w:spacing w:val="-1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lo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hing:</w:t>
      </w:r>
      <w:r>
        <w:rPr>
          <w:spacing w:val="-5"/>
          <w:sz w:val="28"/>
          <w:szCs w:val="28"/>
        </w:rPr>
        <w:t xml:space="preserve"> m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ny</w:t>
      </w:r>
      <w:r>
        <w:rPr>
          <w:spacing w:val="-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i</w:t>
      </w:r>
      <w:r>
        <w:rPr>
          <w:spacing w:val="1"/>
          <w:sz w:val="28"/>
          <w:szCs w:val="28"/>
        </w:rPr>
        <w:t>ca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po</w:t>
      </w:r>
      <w:r>
        <w:rPr>
          <w:spacing w:val="2"/>
          <w:sz w:val="28"/>
          <w:szCs w:val="28"/>
        </w:rPr>
        <w:t>s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ib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bo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3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vi</w:t>
      </w:r>
      <w:r>
        <w:rPr>
          <w:spacing w:val="-1"/>
          <w:sz w:val="28"/>
          <w:szCs w:val="28"/>
        </w:rPr>
        <w:t>t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8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ign</w:t>
      </w:r>
      <w:r>
        <w:rPr>
          <w:spacing w:val="5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>r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pacing w:val="7"/>
          <w:sz w:val="28"/>
          <w:szCs w:val="28"/>
        </w:rPr>
        <w:t>s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 xml:space="preserve">r </w:t>
      </w:r>
      <w:r>
        <w:rPr>
          <w:spacing w:val="-1"/>
          <w:sz w:val="28"/>
          <w:szCs w:val="28"/>
        </w:rPr>
        <w:t>(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.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5"/>
          <w:sz w:val="28"/>
          <w:szCs w:val="28"/>
        </w:rPr>
        <w:t>o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-8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)</w:t>
      </w:r>
      <w:r>
        <w:rPr>
          <w:spacing w:val="-10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3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9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-3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10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t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te</w:t>
      </w:r>
      <w:r>
        <w:rPr>
          <w:spacing w:val="4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2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-5"/>
          <w:sz w:val="28"/>
          <w:szCs w:val="28"/>
        </w:rPr>
        <w:t>u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s</w:t>
      </w:r>
      <w:r>
        <w:rPr>
          <w:spacing w:val="-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(</w:t>
      </w:r>
      <w:r>
        <w:rPr>
          <w:sz w:val="28"/>
          <w:szCs w:val="28"/>
        </w:rPr>
        <w:t>b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pacing w:val="-5"/>
          <w:sz w:val="28"/>
          <w:szCs w:val="28"/>
        </w:rPr>
        <w:t>i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ote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 xml:space="preserve">, 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i</w:t>
      </w:r>
      <w:r>
        <w:rPr>
          <w:spacing w:val="7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-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tc</w:t>
      </w:r>
      <w:r>
        <w:rPr>
          <w:spacing w:val="3"/>
          <w:sz w:val="28"/>
          <w:szCs w:val="28"/>
        </w:rPr>
        <w:t>.</w:t>
      </w:r>
      <w:r>
        <w:rPr>
          <w:sz w:val="28"/>
          <w:szCs w:val="28"/>
        </w:rPr>
        <w:t>)</w:t>
      </w:r>
    </w:p>
    <w:p w:rsidR="008447BA" w:rsidRDefault="008447BA">
      <w:pPr>
        <w:spacing w:before="6" w:line="140" w:lineRule="exact"/>
        <w:rPr>
          <w:sz w:val="14"/>
          <w:szCs w:val="14"/>
        </w:rPr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DD7C52">
      <w:pPr>
        <w:ind w:left="520"/>
        <w:rPr>
          <w:sz w:val="32"/>
          <w:szCs w:val="32"/>
        </w:rPr>
      </w:pPr>
      <w:r>
        <w:rPr>
          <w:b/>
          <w:spacing w:val="2"/>
          <w:sz w:val="32"/>
          <w:szCs w:val="32"/>
        </w:rPr>
        <w:t>3</w:t>
      </w:r>
      <w:r>
        <w:rPr>
          <w:b/>
          <w:spacing w:val="-4"/>
          <w:sz w:val="32"/>
          <w:szCs w:val="32"/>
        </w:rPr>
        <w:t>.</w:t>
      </w:r>
      <w:r>
        <w:rPr>
          <w:b/>
          <w:sz w:val="32"/>
          <w:szCs w:val="32"/>
        </w:rPr>
        <w:t>2</w:t>
      </w:r>
      <w:r>
        <w:rPr>
          <w:b/>
          <w:spacing w:val="3"/>
          <w:sz w:val="32"/>
          <w:szCs w:val="32"/>
        </w:rPr>
        <w:t xml:space="preserve"> </w:t>
      </w:r>
      <w:r>
        <w:rPr>
          <w:b/>
          <w:spacing w:val="-1"/>
          <w:sz w:val="32"/>
          <w:szCs w:val="32"/>
        </w:rPr>
        <w:t>S</w:t>
      </w:r>
      <w:r>
        <w:rPr>
          <w:b/>
          <w:spacing w:val="1"/>
          <w:sz w:val="32"/>
          <w:szCs w:val="32"/>
        </w:rPr>
        <w:t>T</w:t>
      </w:r>
      <w:r>
        <w:rPr>
          <w:b/>
          <w:spacing w:val="-2"/>
          <w:sz w:val="32"/>
          <w:szCs w:val="32"/>
        </w:rPr>
        <w:t>A</w:t>
      </w:r>
      <w:r>
        <w:rPr>
          <w:b/>
          <w:spacing w:val="-7"/>
          <w:sz w:val="32"/>
          <w:szCs w:val="32"/>
        </w:rPr>
        <w:t>R</w:t>
      </w:r>
      <w:r>
        <w:rPr>
          <w:b/>
          <w:sz w:val="32"/>
          <w:szCs w:val="32"/>
        </w:rPr>
        <w:t>T</w:t>
      </w:r>
      <w:r>
        <w:rPr>
          <w:b/>
          <w:spacing w:val="3"/>
          <w:sz w:val="32"/>
          <w:szCs w:val="32"/>
        </w:rPr>
        <w:t xml:space="preserve"> </w:t>
      </w:r>
      <w:r>
        <w:rPr>
          <w:b/>
          <w:spacing w:val="-2"/>
          <w:sz w:val="32"/>
          <w:szCs w:val="32"/>
        </w:rPr>
        <w:t>U</w:t>
      </w:r>
      <w:r>
        <w:rPr>
          <w:b/>
          <w:sz w:val="32"/>
          <w:szCs w:val="32"/>
        </w:rPr>
        <w:t>P:</w:t>
      </w:r>
    </w:p>
    <w:p w:rsidR="008447BA" w:rsidRDefault="008447BA">
      <w:pPr>
        <w:spacing w:line="200" w:lineRule="exact"/>
      </w:pPr>
    </w:p>
    <w:p w:rsidR="008447BA" w:rsidRDefault="008447BA">
      <w:pPr>
        <w:spacing w:before="16" w:line="260" w:lineRule="exact"/>
        <w:rPr>
          <w:sz w:val="26"/>
          <w:szCs w:val="26"/>
        </w:rPr>
      </w:pPr>
    </w:p>
    <w:p w:rsidR="008447BA" w:rsidRDefault="00DD7C52">
      <w:pPr>
        <w:spacing w:line="275" w:lineRule="auto"/>
        <w:ind w:left="160" w:right="129"/>
        <w:jc w:val="both"/>
        <w:rPr>
          <w:sz w:val="28"/>
          <w:szCs w:val="28"/>
        </w:rPr>
        <w:sectPr w:rsidR="008447BA">
          <w:pgSz w:w="12240" w:h="15840"/>
          <w:pgMar w:top="900" w:right="1260" w:bottom="280" w:left="1280" w:header="718" w:footer="0" w:gutter="0"/>
          <w:cols w:space="720"/>
        </w:sectPr>
      </w:pPr>
      <w:r>
        <w:rPr>
          <w:spacing w:val="3"/>
          <w:sz w:val="28"/>
          <w:szCs w:val="28"/>
        </w:rPr>
        <w:t>I</w:t>
      </w:r>
      <w:r>
        <w:rPr>
          <w:sz w:val="28"/>
          <w:szCs w:val="28"/>
        </w:rPr>
        <w:t>n 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4"/>
          <w:sz w:val="28"/>
          <w:szCs w:val="28"/>
        </w:rPr>
        <w:t xml:space="preserve"> o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g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z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oE</w:t>
      </w:r>
      <w:proofErr w:type="spellEnd"/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ff</w:t>
      </w:r>
      <w:r>
        <w:rPr>
          <w:sz w:val="28"/>
          <w:szCs w:val="28"/>
        </w:rPr>
        <w:t>i</w:t>
      </w:r>
      <w:r>
        <w:rPr>
          <w:spacing w:val="5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y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>
        <w:rPr>
          <w:spacing w:val="3"/>
          <w:sz w:val="28"/>
          <w:szCs w:val="28"/>
        </w:rPr>
        <w:t>E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3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2"/>
          <w:sz w:val="28"/>
          <w:szCs w:val="28"/>
        </w:rPr>
        <w:t xml:space="preserve"> s</w:t>
      </w:r>
      <w:r>
        <w:rPr>
          <w:sz w:val="28"/>
          <w:szCs w:val="28"/>
        </w:rPr>
        <w:t>ta</w:t>
      </w:r>
      <w:r>
        <w:rPr>
          <w:spacing w:val="-1"/>
          <w:sz w:val="28"/>
          <w:szCs w:val="28"/>
        </w:rPr>
        <w:t>r</w:t>
      </w:r>
      <w:r>
        <w:rPr>
          <w:spacing w:val="11"/>
          <w:sz w:val="28"/>
          <w:szCs w:val="28"/>
        </w:rPr>
        <w:t>t</w:t>
      </w:r>
      <w:r>
        <w:rPr>
          <w:spacing w:val="3"/>
          <w:sz w:val="28"/>
          <w:szCs w:val="28"/>
        </w:rPr>
        <w:t>-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p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un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n</w:t>
      </w:r>
      <w:r>
        <w:rPr>
          <w:sz w:val="28"/>
          <w:szCs w:val="28"/>
        </w:rPr>
        <w:t xml:space="preserve">g </w:t>
      </w:r>
      <w:r>
        <w:rPr>
          <w:spacing w:val="-1"/>
          <w:sz w:val="28"/>
          <w:szCs w:val="28"/>
        </w:rPr>
        <w:t>fr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No</w:t>
      </w:r>
      <w:r>
        <w:rPr>
          <w:spacing w:val="4"/>
          <w:sz w:val="28"/>
          <w:szCs w:val="28"/>
        </w:rPr>
        <w:t>rd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-5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I</w:t>
      </w:r>
      <w:r>
        <w:rPr>
          <w:sz w:val="28"/>
          <w:szCs w:val="28"/>
        </w:rPr>
        <w:t>nn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-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.</w:t>
      </w:r>
      <w:r>
        <w:rPr>
          <w:spacing w:val="1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un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ing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 to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-6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ta</w:t>
      </w:r>
      <w:r>
        <w:rPr>
          <w:spacing w:val="-1"/>
          <w:sz w:val="28"/>
          <w:szCs w:val="28"/>
        </w:rPr>
        <w:t>r</w:t>
      </w:r>
      <w:r>
        <w:rPr>
          <w:spacing w:val="14"/>
          <w:sz w:val="28"/>
          <w:szCs w:val="28"/>
        </w:rPr>
        <w:t>t</w:t>
      </w:r>
      <w:r>
        <w:rPr>
          <w:spacing w:val="3"/>
          <w:sz w:val="28"/>
          <w:szCs w:val="28"/>
        </w:rPr>
        <w:t>-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p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c</w:t>
      </w:r>
      <w:r>
        <w:rPr>
          <w:spacing w:val="2"/>
          <w:sz w:val="28"/>
          <w:szCs w:val="28"/>
        </w:rPr>
        <w:t>e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b p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e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ig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,</w:t>
      </w:r>
      <w:r>
        <w:rPr>
          <w:spacing w:val="6"/>
          <w:sz w:val="28"/>
          <w:szCs w:val="28"/>
        </w:rPr>
        <w:t xml:space="preserve"> 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6"/>
          <w:sz w:val="28"/>
          <w:szCs w:val="28"/>
        </w:rPr>
        <w:t>a</w:t>
      </w:r>
      <w:r>
        <w:rPr>
          <w:spacing w:val="4"/>
          <w:sz w:val="28"/>
          <w:szCs w:val="28"/>
        </w:rPr>
        <w:t>d</w:t>
      </w:r>
      <w:r>
        <w:rPr>
          <w:spacing w:val="-1"/>
          <w:sz w:val="28"/>
          <w:szCs w:val="28"/>
        </w:rPr>
        <w:t>-</w:t>
      </w:r>
      <w:r>
        <w:rPr>
          <w:spacing w:val="3"/>
          <w:sz w:val="28"/>
          <w:szCs w:val="28"/>
        </w:rPr>
        <w:t>S</w:t>
      </w:r>
      <w:r>
        <w:rPr>
          <w:sz w:val="28"/>
          <w:szCs w:val="28"/>
        </w:rPr>
        <w:t xml:space="preserve">how 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in</w:t>
      </w:r>
      <w:r>
        <w:rPr>
          <w:spacing w:val="5"/>
          <w:sz w:val="28"/>
          <w:szCs w:val="28"/>
        </w:rPr>
        <w:t>a</w:t>
      </w:r>
      <w:r>
        <w:rPr>
          <w:sz w:val="28"/>
          <w:szCs w:val="28"/>
        </w:rPr>
        <w:t>r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5"/>
          <w:sz w:val="28"/>
          <w:szCs w:val="28"/>
        </w:rPr>
        <w:t>o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d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e</w:t>
      </w:r>
      <w:r>
        <w:rPr>
          <w:spacing w:val="3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N</w:t>
      </w:r>
      <w:r>
        <w:rPr>
          <w:spacing w:val="-2"/>
          <w:sz w:val="28"/>
          <w:szCs w:val="28"/>
        </w:rPr>
        <w:t>E</w:t>
      </w:r>
      <w:r>
        <w:rPr>
          <w:spacing w:val="3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3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 xml:space="preserve">ts </w:t>
      </w:r>
      <w:proofErr w:type="gramStart"/>
      <w:r>
        <w:rPr>
          <w:sz w:val="28"/>
          <w:szCs w:val="28"/>
        </w:rPr>
        <w:t>obje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 xml:space="preserve">s 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</w:t>
      </w:r>
      <w:r>
        <w:rPr>
          <w:spacing w:val="1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ll </w:t>
      </w:r>
      <w:r>
        <w:rPr>
          <w:spacing w:val="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ipa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ing</w:t>
      </w:r>
      <w:r>
        <w:rPr>
          <w:spacing w:val="6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 xml:space="preserve">. </w:t>
      </w:r>
      <w:r>
        <w:rPr>
          <w:spacing w:val="9"/>
          <w:sz w:val="28"/>
          <w:szCs w:val="28"/>
        </w:rPr>
        <w:t xml:space="preserve"> </w:t>
      </w:r>
      <w:proofErr w:type="gramStart"/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ul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te</w:t>
      </w:r>
      <w:proofErr w:type="gramEnd"/>
      <w:r>
        <w:rPr>
          <w:sz w:val="28"/>
          <w:szCs w:val="28"/>
        </w:rPr>
        <w:t xml:space="preserve"> </w:t>
      </w:r>
      <w:r>
        <w:rPr>
          <w:spacing w:val="1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o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l 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 xml:space="preserve">s 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 xml:space="preserve">to </w:t>
      </w:r>
      <w:r>
        <w:rPr>
          <w:spacing w:val="1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ea</w:t>
      </w:r>
      <w:r>
        <w:rPr>
          <w:sz w:val="28"/>
          <w:szCs w:val="28"/>
        </w:rPr>
        <w:t>te</w:t>
      </w:r>
    </w:p>
    <w:p w:rsidR="008447BA" w:rsidRDefault="008447BA">
      <w:pPr>
        <w:spacing w:before="6" w:line="120" w:lineRule="exact"/>
        <w:rPr>
          <w:sz w:val="13"/>
          <w:szCs w:val="13"/>
        </w:rPr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DD7C52">
      <w:pPr>
        <w:spacing w:before="22" w:line="275" w:lineRule="auto"/>
        <w:ind w:left="160" w:right="139"/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oje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ts</w:t>
      </w:r>
      <w:r>
        <w:rPr>
          <w:spacing w:val="9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l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1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10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s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No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unt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8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B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 xml:space="preserve">c 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a</w:t>
      </w:r>
      <w:r>
        <w:rPr>
          <w:spacing w:val="1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d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j</w:t>
      </w:r>
      <w:r>
        <w:rPr>
          <w:spacing w:val="4"/>
          <w:sz w:val="28"/>
          <w:szCs w:val="28"/>
        </w:rPr>
        <w:t>o</w:t>
      </w:r>
      <w:r>
        <w:rPr>
          <w:spacing w:val="2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ly</w:t>
      </w:r>
      <w:r>
        <w:rPr>
          <w:spacing w:val="6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2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N</w:t>
      </w:r>
      <w:r>
        <w:rPr>
          <w:spacing w:val="-2"/>
          <w:sz w:val="28"/>
          <w:szCs w:val="28"/>
        </w:rPr>
        <w:t>E</w:t>
      </w:r>
      <w:r>
        <w:rPr>
          <w:spacing w:val="3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1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ca</w:t>
      </w:r>
      <w:r>
        <w:rPr>
          <w:spacing w:val="-1"/>
          <w:sz w:val="28"/>
          <w:szCs w:val="28"/>
        </w:rPr>
        <w:t>r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y</w:t>
      </w:r>
      <w:r>
        <w:rPr>
          <w:spacing w:val="4"/>
          <w:sz w:val="28"/>
          <w:szCs w:val="28"/>
        </w:rPr>
        <w:t xml:space="preserve"> o</w:t>
      </w:r>
      <w:r>
        <w:rPr>
          <w:sz w:val="28"/>
          <w:szCs w:val="28"/>
        </w:rPr>
        <w:t>ut</w:t>
      </w:r>
      <w:r>
        <w:rPr>
          <w:spacing w:val="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 xml:space="preserve">h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nd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op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4"/>
          <w:sz w:val="28"/>
          <w:szCs w:val="28"/>
        </w:rPr>
        <w:t xml:space="preserve"> i</w:t>
      </w:r>
      <w:r>
        <w:rPr>
          <w:sz w:val="28"/>
          <w:szCs w:val="28"/>
        </w:rPr>
        <w:t>n 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a</w:t>
      </w:r>
      <w:r>
        <w:rPr>
          <w:spacing w:val="-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7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-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te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g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.</w:t>
      </w:r>
    </w:p>
    <w:p w:rsidR="000360FF" w:rsidRDefault="00DD7C52">
      <w:pPr>
        <w:spacing w:before="2" w:line="276" w:lineRule="auto"/>
        <w:ind w:left="160" w:right="137"/>
        <w:jc w:val="both"/>
        <w:rPr>
          <w:spacing w:val="-9"/>
          <w:sz w:val="28"/>
          <w:szCs w:val="28"/>
        </w:rPr>
      </w:pP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2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b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1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>
        <w:rPr>
          <w:spacing w:val="3"/>
          <w:sz w:val="28"/>
          <w:szCs w:val="28"/>
        </w:rPr>
        <w:t>ES</w:t>
      </w:r>
      <w:r>
        <w:rPr>
          <w:sz w:val="28"/>
          <w:szCs w:val="28"/>
        </w:rPr>
        <w:t>T</w:t>
      </w:r>
      <w:r>
        <w:rPr>
          <w:spacing w:val="1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utes</w:t>
      </w:r>
      <w:r>
        <w:rPr>
          <w:spacing w:val="14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t</w:t>
      </w:r>
      <w:r>
        <w:rPr>
          <w:spacing w:val="1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ec</w:t>
      </w:r>
      <w:r>
        <w:rPr>
          <w:sz w:val="28"/>
          <w:szCs w:val="28"/>
        </w:rPr>
        <w:t>t</w:t>
      </w:r>
      <w:r>
        <w:rPr>
          <w:spacing w:val="1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6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 xml:space="preserve">s </w:t>
      </w:r>
      <w:proofErr w:type="gramStart"/>
      <w:r>
        <w:rPr>
          <w:sz w:val="28"/>
          <w:szCs w:val="28"/>
        </w:rPr>
        <w:t xml:space="preserve">to </w:t>
      </w:r>
      <w:r>
        <w:rPr>
          <w:spacing w:val="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proofErr w:type="gramEnd"/>
      <w:r>
        <w:rPr>
          <w:spacing w:val="67"/>
          <w:sz w:val="28"/>
          <w:szCs w:val="28"/>
        </w:rPr>
        <w:t xml:space="preserve"> </w:t>
      </w:r>
      <w:r>
        <w:rPr>
          <w:sz w:val="28"/>
          <w:szCs w:val="28"/>
        </w:rPr>
        <w:t xml:space="preserve">or 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 xml:space="preserve">.  </w:t>
      </w:r>
      <w:proofErr w:type="gramStart"/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proofErr w:type="gramEnd"/>
      <w:r>
        <w:rPr>
          <w:sz w:val="28"/>
          <w:szCs w:val="28"/>
        </w:rPr>
        <w:t xml:space="preserve">  w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e </w:t>
      </w:r>
      <w:r>
        <w:rPr>
          <w:spacing w:val="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 xml:space="preserve">d  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 xml:space="preserve">y 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ea</w:t>
      </w:r>
      <w:r>
        <w:rPr>
          <w:spacing w:val="10"/>
          <w:sz w:val="28"/>
          <w:szCs w:val="28"/>
        </w:rPr>
        <w:t>r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6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69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ll</w:t>
      </w:r>
      <w:r>
        <w:rPr>
          <w:spacing w:val="6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o</w:t>
      </w:r>
      <w:r>
        <w:rPr>
          <w:spacing w:val="2"/>
          <w:sz w:val="28"/>
          <w:szCs w:val="28"/>
        </w:rPr>
        <w:t>ss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 xml:space="preserve">le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63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utes</w:t>
      </w:r>
      <w:r>
        <w:rPr>
          <w:spacing w:val="64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60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  No</w:t>
      </w:r>
      <w:r>
        <w:rPr>
          <w:spacing w:val="4"/>
          <w:sz w:val="28"/>
          <w:szCs w:val="28"/>
        </w:rPr>
        <w:t>rd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6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68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L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hu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,</w:t>
      </w:r>
      <w:r>
        <w:rPr>
          <w:spacing w:val="58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6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ow</w:t>
      </w:r>
      <w:r>
        <w:rPr>
          <w:spacing w:val="6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e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on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ec</w:t>
      </w:r>
      <w:r>
        <w:rPr>
          <w:sz w:val="28"/>
          <w:szCs w:val="28"/>
        </w:rPr>
        <w:t>ted to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c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.</w:t>
      </w:r>
      <w:r>
        <w:rPr>
          <w:spacing w:val="2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e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11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4"/>
          <w:sz w:val="28"/>
          <w:szCs w:val="28"/>
        </w:rPr>
        <w:t xml:space="preserve"> 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o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ff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 xml:space="preserve">nt 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</w:t>
      </w:r>
      <w:r>
        <w:rPr>
          <w:spacing w:val="4"/>
          <w:sz w:val="28"/>
          <w:szCs w:val="28"/>
        </w:rPr>
        <w:t>w</w:t>
      </w:r>
      <w:r>
        <w:rPr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k</w:t>
      </w:r>
      <w:r>
        <w:rPr>
          <w:sz w:val="28"/>
          <w:szCs w:val="28"/>
        </w:rPr>
        <w:t>ing</w:t>
      </w:r>
      <w:r>
        <w:rPr>
          <w:spacing w:val="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hod</w:t>
      </w:r>
      <w:r>
        <w:rPr>
          <w:spacing w:val="8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ing</w:t>
      </w:r>
      <w:r>
        <w:rPr>
          <w:spacing w:val="-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E</w:t>
      </w:r>
      <w:proofErr w:type="spellEnd"/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y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 xml:space="preserve">t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d</w:t>
      </w:r>
      <w:r>
        <w:rPr>
          <w:spacing w:val="-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how</w:t>
      </w:r>
      <w:r>
        <w:rPr>
          <w:spacing w:val="-4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ina</w:t>
      </w:r>
      <w:r>
        <w:rPr>
          <w:spacing w:val="-1"/>
          <w:sz w:val="28"/>
          <w:szCs w:val="28"/>
        </w:rPr>
        <w:t>r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g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niz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ea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3"/>
          <w:sz w:val="28"/>
          <w:szCs w:val="28"/>
        </w:rPr>
        <w:t xml:space="preserve"> </w:t>
      </w:r>
      <w:r>
        <w:rPr>
          <w:spacing w:val="-10"/>
          <w:sz w:val="28"/>
          <w:szCs w:val="28"/>
        </w:rPr>
        <w:t>m</w:t>
      </w:r>
      <w:r>
        <w:rPr>
          <w:spacing w:val="11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-9"/>
          <w:sz w:val="28"/>
          <w:szCs w:val="28"/>
        </w:rPr>
        <w:t xml:space="preserve"> </w:t>
      </w:r>
    </w:p>
    <w:p w:rsidR="008447BA" w:rsidRDefault="00DD7C52" w:rsidP="000360FF">
      <w:pPr>
        <w:spacing w:before="2" w:line="276" w:lineRule="auto"/>
        <w:ind w:left="160" w:right="137"/>
        <w:jc w:val="both"/>
        <w:rPr>
          <w:sz w:val="28"/>
          <w:szCs w:val="28"/>
        </w:rPr>
      </w:pP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.</w:t>
      </w:r>
      <w:r w:rsidR="000360FF">
        <w:rPr>
          <w:sz w:val="28"/>
          <w:szCs w:val="28"/>
        </w:rPr>
        <w:t xml:space="preserve"> </w:t>
      </w:r>
      <w:r w:rsidR="005C3AD3">
        <w:pict>
          <v:group id="_x0000_s1120" style="position:absolute;left:0;text-align:left;margin-left:442.85pt;margin-top:38.45pt;width:7.6pt;height:7.6pt;z-index:-251672064;mso-position-horizontal-relative:page;mso-position-vertical-relative:text" coordorigin="8857,769" coordsize="152,152">
            <v:shape id="_x0000_s1121" style="position:absolute;left:8857;top:769;width:152;height:152" coordorigin="8857,769" coordsize="152,152" path="m8875,789r-10,12l8858,820r-1,20l8857,842r4,20l8869,880r14,16l8900,910r18,8l8938,922r18,-1l8974,915r16,-12l9001,890r7,-18l9009,851r,-1l9005,831r-8,-18l8983,796r-18,-14l8947,774r-19,-5l8910,770r-18,6l8875,789xe" fillcolor="#1f487c" stroked="f">
              <v:path arrowok="t"/>
            </v:shape>
            <w10:wrap anchorx="page"/>
          </v:group>
        </w:pict>
      </w:r>
      <w:r>
        <w:rPr>
          <w:spacing w:val="-4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10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-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ea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, t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z w:val="28"/>
          <w:szCs w:val="28"/>
        </w:rPr>
        <w:t xml:space="preserve">e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nd</w:t>
      </w:r>
      <w:r>
        <w:rPr>
          <w:spacing w:val="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g</w:t>
      </w:r>
      <w:r>
        <w:rPr>
          <w:spacing w:val="1"/>
          <w:sz w:val="28"/>
          <w:szCs w:val="28"/>
        </w:rPr>
        <w:t>a</w:t>
      </w:r>
      <w:r>
        <w:rPr>
          <w:spacing w:val="8"/>
          <w:sz w:val="28"/>
          <w:szCs w:val="28"/>
        </w:rPr>
        <w:t>r</w:t>
      </w:r>
      <w:r>
        <w:rPr>
          <w:spacing w:val="-10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nu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ac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u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ing</w:t>
      </w:r>
      <w:r>
        <w:rPr>
          <w:spacing w:val="-10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5"/>
          <w:sz w:val="28"/>
          <w:szCs w:val="28"/>
        </w:rPr>
        <w:t xml:space="preserve"> w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ly b</w:t>
      </w:r>
      <w:r>
        <w:rPr>
          <w:spacing w:val="1"/>
          <w:sz w:val="28"/>
          <w:szCs w:val="28"/>
        </w:rPr>
        <w:t>ee</w:t>
      </w:r>
      <w:r>
        <w:rPr>
          <w:sz w:val="28"/>
          <w:szCs w:val="28"/>
        </w:rPr>
        <w:t>n</w:t>
      </w:r>
      <w:r>
        <w:rPr>
          <w:spacing w:val="5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ca</w:t>
      </w:r>
      <w:r>
        <w:rPr>
          <w:sz w:val="28"/>
          <w:szCs w:val="28"/>
        </w:rPr>
        <w:t>ted</w:t>
      </w:r>
      <w:r>
        <w:rPr>
          <w:spacing w:val="59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to  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ow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r</w:t>
      </w:r>
      <w:proofErr w:type="gramEnd"/>
      <w:r>
        <w:rPr>
          <w:spacing w:val="6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6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ea</w:t>
      </w:r>
      <w:r>
        <w:rPr>
          <w:sz w:val="28"/>
          <w:szCs w:val="28"/>
        </w:rPr>
        <w:t>s</w:t>
      </w:r>
      <w:r>
        <w:rPr>
          <w:spacing w:val="64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-1"/>
          <w:sz w:val="28"/>
          <w:szCs w:val="28"/>
        </w:rPr>
        <w:t>r</w:t>
      </w:r>
      <w:r>
        <w:rPr>
          <w:spacing w:val="9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6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66"/>
          <w:sz w:val="28"/>
          <w:szCs w:val="28"/>
        </w:rPr>
        <w:t xml:space="preserve"> </w:t>
      </w:r>
      <w:r>
        <w:rPr>
          <w:sz w:val="28"/>
          <w:szCs w:val="28"/>
        </w:rPr>
        <w:t>No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6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unt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59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6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nly po</w:t>
      </w:r>
      <w:r>
        <w:rPr>
          <w:spacing w:val="2"/>
          <w:sz w:val="28"/>
          <w:szCs w:val="28"/>
        </w:rPr>
        <w:t>s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ive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u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-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 xml:space="preserve">be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-3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 N</w:t>
      </w:r>
      <w:r>
        <w:rPr>
          <w:spacing w:val="5"/>
          <w:sz w:val="28"/>
          <w:szCs w:val="28"/>
        </w:rPr>
        <w:t>o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-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2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hing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y</w:t>
      </w:r>
      <w:r>
        <w:rPr>
          <w:spacing w:val="-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 to</w:t>
      </w:r>
      <w:r>
        <w:rPr>
          <w:spacing w:val="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te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hig</w:t>
      </w:r>
      <w:r>
        <w:rPr>
          <w:spacing w:val="3"/>
          <w:sz w:val="28"/>
          <w:szCs w:val="28"/>
        </w:rPr>
        <w:t>h</w:t>
      </w:r>
      <w:r>
        <w:rPr>
          <w:spacing w:val="-2"/>
          <w:sz w:val="28"/>
          <w:szCs w:val="28"/>
        </w:rPr>
        <w:t>-</w:t>
      </w:r>
      <w:r>
        <w:rPr>
          <w:sz w:val="28"/>
          <w:szCs w:val="28"/>
        </w:rPr>
        <w:t>te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,</w:t>
      </w:r>
      <w:r>
        <w:rPr>
          <w:spacing w:val="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lue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d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ing 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 xml:space="preserve">ts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ce</w:t>
      </w:r>
      <w:r>
        <w:rPr>
          <w:sz w:val="28"/>
          <w:szCs w:val="28"/>
        </w:rPr>
        <w:t>pt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5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 obje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5"/>
          <w:sz w:val="28"/>
          <w:szCs w:val="28"/>
        </w:rPr>
        <w:t xml:space="preserve"> N</w:t>
      </w:r>
      <w:r>
        <w:rPr>
          <w:spacing w:val="3"/>
          <w:sz w:val="28"/>
          <w:szCs w:val="28"/>
        </w:rPr>
        <w:t>E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 xml:space="preserve">h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nd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lo</w:t>
      </w:r>
      <w:r>
        <w:rPr>
          <w:spacing w:val="4"/>
          <w:sz w:val="28"/>
          <w:szCs w:val="28"/>
        </w:rPr>
        <w:t>p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hi</w:t>
      </w:r>
      <w:r>
        <w:rPr>
          <w:spacing w:val="5"/>
          <w:sz w:val="28"/>
          <w:szCs w:val="28"/>
        </w:rPr>
        <w:t>c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9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 xml:space="preserve">l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ute</w:t>
      </w:r>
      <w:r>
        <w:rPr>
          <w:spacing w:val="62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to  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e</w:t>
      </w:r>
      <w:proofErr w:type="gramEnd"/>
      <w:r>
        <w:rPr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6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3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ugh</w:t>
      </w:r>
      <w:r>
        <w:rPr>
          <w:spacing w:val="5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ea</w:t>
      </w:r>
      <w:r>
        <w:rPr>
          <w:spacing w:val="6"/>
          <w:sz w:val="28"/>
          <w:szCs w:val="28"/>
        </w:rPr>
        <w:t>r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59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69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lo</w:t>
      </w:r>
      <w:r>
        <w:rPr>
          <w:spacing w:val="4"/>
          <w:sz w:val="28"/>
          <w:szCs w:val="28"/>
        </w:rPr>
        <w:t>p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nt,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 xml:space="preserve">d 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th</w:t>
      </w:r>
      <w:r>
        <w:rPr>
          <w:spacing w:val="-6"/>
          <w:sz w:val="28"/>
          <w:szCs w:val="28"/>
        </w:rPr>
        <w:t>i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w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y</w:t>
      </w:r>
      <w:proofErr w:type="spellEnd"/>
      <w:r>
        <w:rPr>
          <w:spacing w:val="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p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ea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No</w:t>
      </w:r>
      <w:r>
        <w:rPr>
          <w:spacing w:val="4"/>
          <w:sz w:val="28"/>
          <w:szCs w:val="28"/>
        </w:rPr>
        <w:t>rd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y to</w:t>
      </w:r>
      <w:r>
        <w:rPr>
          <w:spacing w:val="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jobs</w:t>
      </w:r>
      <w:r>
        <w:rPr>
          <w:spacing w:val="5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his in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 xml:space="preserve">y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10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ng</w:t>
      </w:r>
      <w:r>
        <w:rPr>
          <w:spacing w:val="8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un</w:t>
      </w:r>
      <w:r>
        <w:rPr>
          <w:spacing w:val="5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o</w:t>
      </w:r>
      <w:r>
        <w:rPr>
          <w:spacing w:val="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ea</w:t>
      </w:r>
      <w:r>
        <w:rPr>
          <w:sz w:val="28"/>
          <w:szCs w:val="28"/>
        </w:rPr>
        <w:t>te</w:t>
      </w:r>
      <w:r>
        <w:rPr>
          <w:spacing w:val="1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w</w:t>
      </w:r>
      <w:r>
        <w:rPr>
          <w:spacing w:val="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b</w:t>
      </w:r>
      <w:r>
        <w:rPr>
          <w:spacing w:val="-5"/>
          <w:sz w:val="28"/>
          <w:szCs w:val="28"/>
        </w:rPr>
        <w:t>u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8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hig</w:t>
      </w:r>
      <w:r>
        <w:rPr>
          <w:spacing w:val="10"/>
          <w:sz w:val="28"/>
          <w:szCs w:val="28"/>
        </w:rPr>
        <w:t>h</w:t>
      </w:r>
      <w:r>
        <w:rPr>
          <w:spacing w:val="3"/>
          <w:sz w:val="28"/>
          <w:szCs w:val="28"/>
        </w:rPr>
        <w:t>-</w:t>
      </w:r>
      <w:r>
        <w:rPr>
          <w:sz w:val="28"/>
          <w:szCs w:val="28"/>
        </w:rPr>
        <w:t>te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 xml:space="preserve">h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ppl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ca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8447BA" w:rsidRDefault="008447BA">
      <w:pPr>
        <w:spacing w:before="7" w:line="160" w:lineRule="exact"/>
        <w:rPr>
          <w:sz w:val="17"/>
          <w:szCs w:val="17"/>
        </w:rPr>
      </w:pPr>
    </w:p>
    <w:p w:rsidR="008447BA" w:rsidRDefault="008447BA">
      <w:pPr>
        <w:spacing w:line="200" w:lineRule="exact"/>
      </w:pPr>
    </w:p>
    <w:p w:rsidR="008447BA" w:rsidRDefault="00DD7C52">
      <w:pPr>
        <w:ind w:left="520"/>
        <w:rPr>
          <w:sz w:val="32"/>
          <w:szCs w:val="32"/>
        </w:rPr>
      </w:pPr>
      <w:r>
        <w:rPr>
          <w:b/>
          <w:spacing w:val="2"/>
          <w:sz w:val="32"/>
          <w:szCs w:val="32"/>
        </w:rPr>
        <w:t>3</w:t>
      </w:r>
      <w:r>
        <w:rPr>
          <w:b/>
          <w:spacing w:val="-4"/>
          <w:sz w:val="32"/>
          <w:szCs w:val="32"/>
        </w:rPr>
        <w:t>.</w:t>
      </w:r>
      <w:r>
        <w:rPr>
          <w:b/>
          <w:sz w:val="32"/>
          <w:szCs w:val="32"/>
        </w:rPr>
        <w:t>3</w:t>
      </w:r>
      <w:r>
        <w:rPr>
          <w:b/>
          <w:spacing w:val="5"/>
          <w:sz w:val="32"/>
          <w:szCs w:val="32"/>
        </w:rPr>
        <w:t xml:space="preserve"> </w:t>
      </w:r>
      <w:r>
        <w:rPr>
          <w:b/>
          <w:spacing w:val="-1"/>
          <w:sz w:val="32"/>
          <w:szCs w:val="32"/>
        </w:rPr>
        <w:t>M</w:t>
      </w:r>
      <w:r>
        <w:rPr>
          <w:b/>
          <w:spacing w:val="-5"/>
          <w:sz w:val="32"/>
          <w:szCs w:val="32"/>
        </w:rPr>
        <w:t>I</w:t>
      </w:r>
      <w:r>
        <w:rPr>
          <w:b/>
          <w:spacing w:val="1"/>
          <w:sz w:val="32"/>
          <w:szCs w:val="32"/>
        </w:rPr>
        <w:t>LE</w:t>
      </w:r>
      <w:r>
        <w:rPr>
          <w:b/>
          <w:spacing w:val="-6"/>
          <w:sz w:val="32"/>
          <w:szCs w:val="32"/>
        </w:rPr>
        <w:t>S</w:t>
      </w:r>
      <w:r>
        <w:rPr>
          <w:b/>
          <w:spacing w:val="1"/>
          <w:sz w:val="32"/>
          <w:szCs w:val="32"/>
        </w:rPr>
        <w:t>T</w:t>
      </w:r>
      <w:r>
        <w:rPr>
          <w:b/>
          <w:sz w:val="32"/>
          <w:szCs w:val="32"/>
        </w:rPr>
        <w:t>O</w:t>
      </w:r>
      <w:r>
        <w:rPr>
          <w:b/>
          <w:spacing w:val="-2"/>
          <w:sz w:val="32"/>
          <w:szCs w:val="32"/>
        </w:rPr>
        <w:t>N</w:t>
      </w:r>
      <w:r>
        <w:rPr>
          <w:b/>
          <w:spacing w:val="1"/>
          <w:sz w:val="32"/>
          <w:szCs w:val="32"/>
        </w:rPr>
        <w:t>E</w:t>
      </w:r>
      <w:r>
        <w:rPr>
          <w:b/>
          <w:spacing w:val="-1"/>
          <w:sz w:val="32"/>
          <w:szCs w:val="32"/>
        </w:rPr>
        <w:t>S</w:t>
      </w:r>
      <w:r>
        <w:rPr>
          <w:b/>
          <w:sz w:val="32"/>
          <w:szCs w:val="32"/>
        </w:rPr>
        <w:t>:</w:t>
      </w:r>
    </w:p>
    <w:p w:rsidR="008447BA" w:rsidRDefault="00DD7C52">
      <w:pPr>
        <w:spacing w:before="48" w:line="276" w:lineRule="auto"/>
        <w:ind w:left="881" w:right="141"/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spacing w:val="-4"/>
          <w:sz w:val="28"/>
          <w:szCs w:val="28"/>
        </w:rPr>
        <w:t>n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e</w:t>
      </w:r>
      <w:r>
        <w:rPr>
          <w:spacing w:val="1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u</w:t>
      </w:r>
      <w:r>
        <w:rPr>
          <w:sz w:val="28"/>
          <w:szCs w:val="28"/>
        </w:rPr>
        <w:t xml:space="preserve">m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g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16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igned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tw</w:t>
      </w:r>
      <w:r>
        <w:rPr>
          <w:spacing w:val="1"/>
          <w:sz w:val="28"/>
          <w:szCs w:val="28"/>
        </w:rPr>
        <w:t>ee</w:t>
      </w:r>
      <w:r>
        <w:rPr>
          <w:sz w:val="28"/>
          <w:szCs w:val="28"/>
        </w:rPr>
        <w:t>n</w:t>
      </w:r>
      <w:r>
        <w:rPr>
          <w:spacing w:val="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13"/>
          <w:sz w:val="28"/>
          <w:szCs w:val="28"/>
        </w:rPr>
        <w:t xml:space="preserve"> </w:t>
      </w:r>
      <w:proofErr w:type="spellStart"/>
      <w:r>
        <w:rPr>
          <w:spacing w:val="5"/>
          <w:sz w:val="28"/>
          <w:szCs w:val="28"/>
        </w:rPr>
        <w:t>N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e</w:t>
      </w:r>
      <w:proofErr w:type="spellEnd"/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 xml:space="preserve">s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3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7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s</w:t>
      </w:r>
      <w:r>
        <w:rPr>
          <w:sz w:val="28"/>
          <w:szCs w:val="28"/>
        </w:rPr>
        <w:t>ta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pacing w:val="3"/>
          <w:sz w:val="28"/>
          <w:szCs w:val="28"/>
        </w:rPr>
        <w:t>-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p</w:t>
      </w:r>
      <w:r>
        <w:rPr>
          <w:spacing w:val="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un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in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,</w:t>
      </w:r>
      <w:r>
        <w:rPr>
          <w:spacing w:val="4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hi</w:t>
      </w:r>
      <w:r>
        <w:rPr>
          <w:spacing w:val="5"/>
          <w:sz w:val="28"/>
          <w:szCs w:val="28"/>
        </w:rPr>
        <w:t>c</w:t>
      </w:r>
      <w:r>
        <w:rPr>
          <w:sz w:val="28"/>
          <w:szCs w:val="28"/>
        </w:rPr>
        <w:t>h w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g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nted</w:t>
      </w:r>
      <w:r>
        <w:rPr>
          <w:spacing w:val="8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iod</w:t>
      </w:r>
      <w:r>
        <w:rPr>
          <w:spacing w:val="4"/>
          <w:sz w:val="28"/>
          <w:szCs w:val="28"/>
        </w:rPr>
        <w:t xml:space="preserve"> o</w:t>
      </w:r>
      <w:r>
        <w:rPr>
          <w:sz w:val="28"/>
          <w:szCs w:val="28"/>
        </w:rPr>
        <w:t>f</w:t>
      </w:r>
      <w:r>
        <w:rPr>
          <w:spacing w:val="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e</w:t>
      </w:r>
      <w:r>
        <w:rPr>
          <w:spacing w:val="1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y</w:t>
      </w:r>
      <w:r>
        <w:rPr>
          <w:spacing w:val="1"/>
          <w:sz w:val="28"/>
          <w:szCs w:val="28"/>
        </w:rPr>
        <w:t>ea</w:t>
      </w:r>
      <w:r>
        <w:rPr>
          <w:sz w:val="28"/>
          <w:szCs w:val="28"/>
        </w:rPr>
        <w:t xml:space="preserve">r </w:t>
      </w:r>
      <w:r>
        <w:rPr>
          <w:spacing w:val="-1"/>
          <w:sz w:val="28"/>
          <w:szCs w:val="28"/>
        </w:rPr>
        <w:t>(</w:t>
      </w:r>
      <w:r>
        <w:rPr>
          <w:sz w:val="28"/>
          <w:szCs w:val="28"/>
        </w:rPr>
        <w:t>01</w:t>
      </w:r>
      <w:r>
        <w:rPr>
          <w:spacing w:val="2"/>
          <w:sz w:val="28"/>
          <w:szCs w:val="28"/>
        </w:rPr>
        <w:t>.</w:t>
      </w:r>
      <w:r>
        <w:rPr>
          <w:sz w:val="28"/>
          <w:szCs w:val="28"/>
        </w:rPr>
        <w:t>03</w:t>
      </w:r>
      <w:r>
        <w:rPr>
          <w:spacing w:val="2"/>
          <w:sz w:val="28"/>
          <w:szCs w:val="28"/>
        </w:rPr>
        <w:t>.</w:t>
      </w:r>
      <w:r>
        <w:rPr>
          <w:sz w:val="28"/>
          <w:szCs w:val="28"/>
        </w:rPr>
        <w:t>200</w:t>
      </w:r>
      <w:r>
        <w:rPr>
          <w:spacing w:val="1"/>
          <w:sz w:val="28"/>
          <w:szCs w:val="28"/>
        </w:rPr>
        <w:t>4</w:t>
      </w:r>
      <w:r>
        <w:rPr>
          <w:spacing w:val="-2"/>
          <w:sz w:val="28"/>
          <w:szCs w:val="28"/>
        </w:rPr>
        <w:t>-</w:t>
      </w:r>
      <w:r>
        <w:rPr>
          <w:spacing w:val="4"/>
          <w:sz w:val="28"/>
          <w:szCs w:val="28"/>
        </w:rPr>
        <w:t>2</w:t>
      </w:r>
      <w:r>
        <w:rPr>
          <w:sz w:val="28"/>
          <w:szCs w:val="28"/>
        </w:rPr>
        <w:t>8</w:t>
      </w:r>
      <w:r>
        <w:rPr>
          <w:spacing w:val="2"/>
          <w:sz w:val="28"/>
          <w:szCs w:val="28"/>
        </w:rPr>
        <w:t>.</w:t>
      </w:r>
      <w:r>
        <w:rPr>
          <w:sz w:val="28"/>
          <w:szCs w:val="28"/>
        </w:rPr>
        <w:t>02</w:t>
      </w:r>
      <w:r>
        <w:rPr>
          <w:spacing w:val="2"/>
          <w:sz w:val="28"/>
          <w:szCs w:val="28"/>
        </w:rPr>
        <w:t>.</w:t>
      </w:r>
      <w:r>
        <w:rPr>
          <w:sz w:val="28"/>
          <w:szCs w:val="28"/>
        </w:rPr>
        <w:t>2005</w:t>
      </w:r>
      <w:r>
        <w:rPr>
          <w:spacing w:val="-1"/>
          <w:sz w:val="28"/>
          <w:szCs w:val="28"/>
        </w:rPr>
        <w:t>)</w:t>
      </w:r>
      <w:r>
        <w:rPr>
          <w:sz w:val="28"/>
          <w:szCs w:val="28"/>
        </w:rPr>
        <w:t>.</w:t>
      </w:r>
      <w:r>
        <w:rPr>
          <w:spacing w:val="-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t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1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lt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tw</w:t>
      </w:r>
      <w:r>
        <w:rPr>
          <w:spacing w:val="1"/>
          <w:sz w:val="28"/>
          <w:szCs w:val="28"/>
        </w:rPr>
        <w:t>ee</w:t>
      </w:r>
      <w:r>
        <w:rPr>
          <w:sz w:val="28"/>
          <w:szCs w:val="28"/>
        </w:rPr>
        <w:t>n</w:t>
      </w:r>
      <w:r>
        <w:rPr>
          <w:spacing w:val="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1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g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t to</w:t>
      </w:r>
      <w:r>
        <w:rPr>
          <w:spacing w:val="4"/>
          <w:sz w:val="28"/>
          <w:szCs w:val="28"/>
        </w:rPr>
        <w:t xml:space="preserve"> k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ow</w:t>
      </w:r>
      <w:r>
        <w:rPr>
          <w:spacing w:val="1"/>
          <w:sz w:val="28"/>
          <w:szCs w:val="28"/>
        </w:rPr>
        <w:t xml:space="preserve"> ea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und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-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ng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s</w:t>
      </w:r>
      <w:r>
        <w:rPr>
          <w:spacing w:val="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ea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p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t,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a k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pacing w:val="5"/>
          <w:sz w:val="28"/>
          <w:szCs w:val="28"/>
        </w:rPr>
        <w:t>k</w:t>
      </w:r>
      <w:r>
        <w:rPr>
          <w:spacing w:val="-2"/>
          <w:sz w:val="28"/>
          <w:szCs w:val="28"/>
        </w:rPr>
        <w:t>-</w:t>
      </w:r>
      <w:r>
        <w:rPr>
          <w:spacing w:val="4"/>
          <w:sz w:val="28"/>
          <w:szCs w:val="28"/>
        </w:rPr>
        <w:t>o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f</w:t>
      </w:r>
      <w:r>
        <w:rPr>
          <w:spacing w:val="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ee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ing</w:t>
      </w:r>
      <w:r>
        <w:rPr>
          <w:spacing w:val="-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o be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g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ze</w:t>
      </w:r>
      <w:r>
        <w:rPr>
          <w:sz w:val="28"/>
          <w:szCs w:val="28"/>
        </w:rPr>
        <w:t>d.</w:t>
      </w:r>
      <w:r>
        <w:rPr>
          <w:spacing w:val="-3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his</w:t>
      </w:r>
      <w:r>
        <w:rPr>
          <w:spacing w:val="4"/>
          <w:sz w:val="28"/>
          <w:szCs w:val="28"/>
        </w:rPr>
        <w:t xml:space="preserve"> </w:t>
      </w:r>
      <w:proofErr w:type="gramStart"/>
      <w:r>
        <w:rPr>
          <w:spacing w:val="-10"/>
          <w:sz w:val="28"/>
          <w:szCs w:val="28"/>
        </w:rPr>
        <w:t>m</w:t>
      </w:r>
      <w:r>
        <w:rPr>
          <w:spacing w:val="1"/>
          <w:sz w:val="28"/>
          <w:szCs w:val="28"/>
        </w:rPr>
        <w:t>ee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ing</w:t>
      </w:r>
      <w:proofErr w:type="gramEnd"/>
      <w:r>
        <w:rPr>
          <w:spacing w:val="-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o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s</w:t>
      </w:r>
      <w:r>
        <w:rPr>
          <w:spacing w:val="3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iv</w:t>
      </w:r>
      <w:r>
        <w:rPr>
          <w:spacing w:val="-1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 xml:space="preserve">s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>
        <w:rPr>
          <w:spacing w:val="3"/>
          <w:sz w:val="28"/>
          <w:szCs w:val="28"/>
        </w:rPr>
        <w:t>E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d.</w:t>
      </w:r>
    </w:p>
    <w:p w:rsidR="008447BA" w:rsidRDefault="00DD7C52">
      <w:pPr>
        <w:spacing w:line="276" w:lineRule="auto"/>
        <w:ind w:left="881" w:right="136"/>
        <w:jc w:val="both"/>
        <w:rPr>
          <w:sz w:val="28"/>
          <w:szCs w:val="28"/>
        </w:rPr>
        <w:sectPr w:rsidR="008447BA">
          <w:pgSz w:w="12240" w:h="15840"/>
          <w:pgMar w:top="900" w:right="1260" w:bottom="280" w:left="1280" w:header="718" w:footer="0" w:gutter="0"/>
          <w:cols w:space="720"/>
        </w:sectPr>
      </w:pP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2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u</w:t>
      </w:r>
      <w:r>
        <w:rPr>
          <w:sz w:val="28"/>
          <w:szCs w:val="28"/>
        </w:rPr>
        <w:t>m</w:t>
      </w:r>
      <w:r>
        <w:rPr>
          <w:spacing w:val="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t</w:t>
      </w:r>
      <w:r>
        <w:rPr>
          <w:spacing w:val="2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o</w:t>
      </w:r>
      <w:r>
        <w:rPr>
          <w:spacing w:val="2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2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2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x</w:t>
      </w:r>
      <w:r>
        <w:rPr>
          <w:spacing w:val="-5"/>
          <w:sz w:val="28"/>
          <w:szCs w:val="28"/>
        </w:rPr>
        <w:t>i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e</w:t>
      </w:r>
      <w:r>
        <w:rPr>
          <w:spacing w:val="1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>obje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1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>
        <w:rPr>
          <w:spacing w:val="3"/>
          <w:sz w:val="28"/>
          <w:szCs w:val="28"/>
        </w:rPr>
        <w:t>E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17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h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uld be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ce</w:t>
      </w:r>
      <w:r>
        <w:rPr>
          <w:sz w:val="28"/>
          <w:szCs w:val="28"/>
        </w:rPr>
        <w:t>d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i</w:t>
      </w:r>
      <w:r>
        <w:rPr>
          <w:spacing w:val="5"/>
          <w:sz w:val="28"/>
          <w:szCs w:val="28"/>
        </w:rPr>
        <w:t>a</w:t>
      </w:r>
      <w:r>
        <w:rPr>
          <w:sz w:val="28"/>
          <w:szCs w:val="28"/>
        </w:rPr>
        <w:t>l p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ough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t</w:t>
      </w:r>
      <w:r>
        <w:rPr>
          <w:spacing w:val="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>
        <w:rPr>
          <w:spacing w:val="5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unt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7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nd </w:t>
      </w:r>
      <w:r>
        <w:rPr>
          <w:spacing w:val="-2"/>
          <w:sz w:val="28"/>
          <w:szCs w:val="28"/>
        </w:rPr>
        <w:t>L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nia.</w:t>
      </w:r>
      <w:r>
        <w:rPr>
          <w:spacing w:val="-2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y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do</w:t>
      </w:r>
      <w:r>
        <w:rPr>
          <w:spacing w:val="4"/>
          <w:sz w:val="28"/>
          <w:szCs w:val="28"/>
        </w:rPr>
        <w:t xml:space="preserve"> t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g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z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S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ow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ina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-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t w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und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ll</w:t>
      </w:r>
      <w:r>
        <w:rPr>
          <w:spacing w:val="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11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 xml:space="preserve"> 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3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ng</w:t>
      </w:r>
      <w:r>
        <w:rPr>
          <w:spacing w:val="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fr</w:t>
      </w:r>
      <w:r>
        <w:rPr>
          <w:spacing w:val="9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pacing w:val="4"/>
          <w:sz w:val="28"/>
          <w:szCs w:val="28"/>
        </w:rPr>
        <w:t>n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k</w:t>
      </w:r>
      <w:r>
        <w:rPr>
          <w:spacing w:val="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ing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in No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w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.</w:t>
      </w:r>
      <w:r>
        <w:rPr>
          <w:spacing w:val="6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10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inar</w:t>
      </w:r>
      <w:r>
        <w:rPr>
          <w:spacing w:val="4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N</w:t>
      </w:r>
      <w:r>
        <w:rPr>
          <w:spacing w:val="-2"/>
          <w:sz w:val="28"/>
          <w:szCs w:val="28"/>
        </w:rPr>
        <w:t>E</w:t>
      </w:r>
      <w:r>
        <w:rPr>
          <w:spacing w:val="3"/>
          <w:sz w:val="28"/>
          <w:szCs w:val="28"/>
        </w:rPr>
        <w:t>S</w:t>
      </w:r>
      <w:r>
        <w:rPr>
          <w:sz w:val="28"/>
          <w:szCs w:val="28"/>
        </w:rPr>
        <w:t xml:space="preserve">T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ts</w:t>
      </w:r>
      <w:r>
        <w:rPr>
          <w:spacing w:val="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-5"/>
          <w:sz w:val="28"/>
          <w:szCs w:val="28"/>
        </w:rPr>
        <w:t>g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ts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ted,</w:t>
      </w:r>
      <w:r>
        <w:rPr>
          <w:spacing w:val="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hig</w:t>
      </w:r>
      <w:r>
        <w:rPr>
          <w:spacing w:val="12"/>
          <w:sz w:val="28"/>
          <w:szCs w:val="28"/>
        </w:rPr>
        <w:t>h</w:t>
      </w:r>
      <w:r>
        <w:rPr>
          <w:sz w:val="28"/>
          <w:szCs w:val="28"/>
        </w:rPr>
        <w:t xml:space="preserve">- </w:t>
      </w:r>
      <w:r>
        <w:rPr>
          <w:spacing w:val="-5"/>
          <w:sz w:val="28"/>
          <w:szCs w:val="28"/>
        </w:rPr>
        <w:t>l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spacing w:val="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nta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s w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1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d</w:t>
      </w:r>
      <w:r>
        <w:rPr>
          <w:spacing w:val="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10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l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spacing w:val="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>t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g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 xml:space="preserve">nt 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4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nd</w:t>
      </w:r>
      <w:r>
        <w:rPr>
          <w:spacing w:val="50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45"/>
          <w:sz w:val="28"/>
          <w:szCs w:val="28"/>
        </w:rPr>
        <w:t xml:space="preserve"> </w:t>
      </w:r>
      <w:r>
        <w:rPr>
          <w:sz w:val="28"/>
          <w:szCs w:val="28"/>
        </w:rPr>
        <w:t>te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hn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gy</w:t>
      </w:r>
      <w:r>
        <w:rPr>
          <w:spacing w:val="3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4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-5"/>
          <w:sz w:val="28"/>
          <w:szCs w:val="28"/>
        </w:rPr>
        <w:t>u</w:t>
      </w:r>
      <w:r>
        <w:rPr>
          <w:spacing w:val="3"/>
          <w:sz w:val="28"/>
          <w:szCs w:val="28"/>
        </w:rPr>
        <w:t>r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ly</w:t>
      </w:r>
      <w:r>
        <w:rPr>
          <w:spacing w:val="4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54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5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ina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46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</w:p>
    <w:p w:rsidR="008447BA" w:rsidRDefault="008447BA">
      <w:pPr>
        <w:spacing w:before="6" w:line="120" w:lineRule="exact"/>
        <w:rPr>
          <w:sz w:val="13"/>
          <w:szCs w:val="13"/>
        </w:rPr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DD7C52">
      <w:pPr>
        <w:spacing w:before="22" w:line="275" w:lineRule="auto"/>
        <w:ind w:left="881" w:right="140"/>
        <w:jc w:val="both"/>
        <w:rPr>
          <w:sz w:val="28"/>
          <w:szCs w:val="28"/>
        </w:rPr>
      </w:pP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2"/>
          <w:sz w:val="28"/>
          <w:szCs w:val="28"/>
        </w:rPr>
        <w:t>f-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-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y 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ts</w:t>
      </w:r>
      <w:r>
        <w:rPr>
          <w:spacing w:val="10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-1"/>
          <w:sz w:val="28"/>
          <w:szCs w:val="28"/>
        </w:rPr>
        <w:t>f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e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ea</w:t>
      </w:r>
      <w:r>
        <w:rPr>
          <w:sz w:val="28"/>
          <w:szCs w:val="28"/>
        </w:rPr>
        <w:t>k</w:t>
      </w:r>
      <w:r>
        <w:rPr>
          <w:spacing w:val="10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8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1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c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n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q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s</w:t>
      </w:r>
      <w:r>
        <w:rPr>
          <w:spacing w:val="-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d.</w:t>
      </w:r>
    </w:p>
    <w:p w:rsidR="008447BA" w:rsidRDefault="00DD7C52">
      <w:pPr>
        <w:spacing w:before="1" w:line="276" w:lineRule="auto"/>
        <w:ind w:left="881" w:right="133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 xml:space="preserve">ter </w:t>
      </w:r>
      <w:r>
        <w:rPr>
          <w:spacing w:val="1"/>
          <w:sz w:val="28"/>
          <w:szCs w:val="28"/>
        </w:rPr>
        <w:t>eac</w:t>
      </w:r>
      <w:r>
        <w:rPr>
          <w:sz w:val="28"/>
          <w:szCs w:val="28"/>
        </w:rPr>
        <w:t>h</w:t>
      </w:r>
      <w:r>
        <w:rPr>
          <w:spacing w:val="-3"/>
          <w:sz w:val="28"/>
          <w:szCs w:val="28"/>
        </w:rPr>
        <w:t xml:space="preserve"> </w:t>
      </w:r>
      <w:proofErr w:type="gramStart"/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in</w:t>
      </w:r>
      <w:r>
        <w:rPr>
          <w:spacing w:val="5"/>
          <w:sz w:val="28"/>
          <w:szCs w:val="28"/>
        </w:rPr>
        <w:t>a</w:t>
      </w:r>
      <w:r>
        <w:rPr>
          <w:sz w:val="28"/>
          <w:szCs w:val="28"/>
        </w:rPr>
        <w:t>r</w:t>
      </w:r>
      <w:proofErr w:type="gramEnd"/>
      <w:r>
        <w:rPr>
          <w:spacing w:val="-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o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6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b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-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ta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ted</w:t>
      </w:r>
      <w:r>
        <w:rPr>
          <w:spacing w:val="-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ll</w:t>
      </w:r>
      <w:r>
        <w:rPr>
          <w:spacing w:val="-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ip</w:t>
      </w:r>
      <w:r>
        <w:rPr>
          <w:spacing w:val="5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ts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ind</w:t>
      </w:r>
      <w:r>
        <w:rPr>
          <w:spacing w:val="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 xml:space="preserve">t </w:t>
      </w:r>
      <w:r>
        <w:rPr>
          <w:spacing w:val="1"/>
          <w:sz w:val="28"/>
          <w:szCs w:val="28"/>
        </w:rPr>
        <w:t>w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10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1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o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ing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ea</w:t>
      </w:r>
      <w:r>
        <w:rPr>
          <w:sz w:val="28"/>
          <w:szCs w:val="28"/>
        </w:rPr>
        <w:t>s</w:t>
      </w:r>
      <w:r>
        <w:rPr>
          <w:spacing w:val="17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u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oje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8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g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ntee 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57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ts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4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57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,</w:t>
      </w:r>
      <w:r>
        <w:rPr>
          <w:spacing w:val="4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5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in</w:t>
      </w:r>
      <w:r>
        <w:rPr>
          <w:spacing w:val="5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46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50"/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pacing w:val="-5"/>
          <w:sz w:val="28"/>
          <w:szCs w:val="28"/>
        </w:rPr>
        <w:t>g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ze</w:t>
      </w:r>
      <w:r>
        <w:rPr>
          <w:sz w:val="28"/>
          <w:szCs w:val="28"/>
        </w:rPr>
        <w:t>d</w:t>
      </w:r>
      <w:r>
        <w:rPr>
          <w:spacing w:val="48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4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oop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n </w:t>
      </w:r>
      <w:proofErr w:type="gramStart"/>
      <w:r>
        <w:rPr>
          <w:sz w:val="28"/>
          <w:szCs w:val="28"/>
        </w:rPr>
        <w:t>wi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 xml:space="preserve">h </w:t>
      </w:r>
      <w:r>
        <w:rPr>
          <w:spacing w:val="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proofErr w:type="gramEnd"/>
      <w:r>
        <w:rPr>
          <w:sz w:val="28"/>
          <w:szCs w:val="28"/>
        </w:rPr>
        <w:t xml:space="preserve">  </w:t>
      </w:r>
      <w:r>
        <w:rPr>
          <w:spacing w:val="1"/>
          <w:sz w:val="28"/>
          <w:szCs w:val="28"/>
        </w:rPr>
        <w:t>a</w:t>
      </w:r>
      <w:r>
        <w:rPr>
          <w:spacing w:val="2"/>
          <w:sz w:val="28"/>
          <w:szCs w:val="28"/>
        </w:rPr>
        <w:t>ss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 xml:space="preserve">s </w:t>
      </w:r>
      <w:r>
        <w:rPr>
          <w:spacing w:val="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f 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z w:val="28"/>
          <w:szCs w:val="28"/>
        </w:rPr>
        <w:t xml:space="preserve">e </w:t>
      </w:r>
      <w:r>
        <w:rPr>
          <w:spacing w:val="8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nd </w:t>
      </w:r>
      <w:r>
        <w:rPr>
          <w:spacing w:val="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 xml:space="preserve">hing 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 xml:space="preserve">. </w:t>
      </w:r>
      <w:r>
        <w:rPr>
          <w:spacing w:val="6"/>
          <w:sz w:val="28"/>
          <w:szCs w:val="28"/>
        </w:rPr>
        <w:t xml:space="preserve"> </w:t>
      </w:r>
      <w:proofErr w:type="gramStart"/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 xml:space="preserve">s 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proofErr w:type="gramEnd"/>
      <w:r>
        <w:rPr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i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po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e</w:t>
      </w:r>
      <w:r>
        <w:rPr>
          <w:spacing w:val="1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1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7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m</w:t>
      </w:r>
      <w:r>
        <w:rPr>
          <w:sz w:val="28"/>
          <w:szCs w:val="28"/>
        </w:rPr>
        <w:t>s</w:t>
      </w:r>
      <w:r>
        <w:rPr>
          <w:spacing w:val="1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11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N</w:t>
      </w:r>
      <w:r>
        <w:rPr>
          <w:spacing w:val="-2"/>
          <w:sz w:val="28"/>
          <w:szCs w:val="28"/>
        </w:rPr>
        <w:t>E</w:t>
      </w:r>
      <w:r>
        <w:rPr>
          <w:spacing w:val="10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6"/>
          <w:sz w:val="28"/>
          <w:szCs w:val="28"/>
        </w:rPr>
        <w:t>f</w:t>
      </w:r>
      <w:r>
        <w:rPr>
          <w:sz w:val="28"/>
          <w:szCs w:val="28"/>
        </w:rPr>
        <w:t>o</w:t>
      </w:r>
      <w:r>
        <w:rPr>
          <w:spacing w:val="8"/>
          <w:sz w:val="28"/>
          <w:szCs w:val="28"/>
        </w:rPr>
        <w:t>r</w:t>
      </w:r>
      <w:r>
        <w:rPr>
          <w:sz w:val="28"/>
          <w:szCs w:val="28"/>
        </w:rPr>
        <w:t xml:space="preserve">m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>high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te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 k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 xml:space="preserve"> c</w:t>
      </w:r>
      <w:r>
        <w:rPr>
          <w:sz w:val="28"/>
          <w:szCs w:val="28"/>
        </w:rPr>
        <w:t>lo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hing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y</w:t>
      </w:r>
      <w:r>
        <w:rPr>
          <w:spacing w:val="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ng 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un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i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spacing w:val="3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 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spacing w:val="6"/>
          <w:sz w:val="28"/>
          <w:szCs w:val="28"/>
        </w:rPr>
        <w:t>e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s</w:t>
      </w:r>
      <w:r>
        <w:rPr>
          <w:spacing w:val="-1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 wh</w:t>
      </w:r>
      <w:r>
        <w:rPr>
          <w:spacing w:val="5"/>
          <w:sz w:val="28"/>
          <w:szCs w:val="28"/>
        </w:rPr>
        <w:t>o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-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l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.</w:t>
      </w:r>
    </w:p>
    <w:p w:rsidR="008447BA" w:rsidRDefault="00DD7C52">
      <w:pPr>
        <w:spacing w:before="1" w:line="275" w:lineRule="auto"/>
        <w:ind w:left="881" w:right="140"/>
        <w:jc w:val="both"/>
        <w:rPr>
          <w:sz w:val="28"/>
          <w:szCs w:val="28"/>
        </w:rPr>
      </w:pP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e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s w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0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1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eac</w:t>
      </w:r>
      <w:r>
        <w:rPr>
          <w:sz w:val="28"/>
          <w:szCs w:val="28"/>
        </w:rPr>
        <w:t>h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unt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,</w:t>
      </w:r>
      <w:r>
        <w:rPr>
          <w:spacing w:val="1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l</w:t>
      </w:r>
      <w:r>
        <w:rPr>
          <w:sz w:val="28"/>
          <w:szCs w:val="28"/>
        </w:rPr>
        <w:t>ow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y</w:t>
      </w:r>
      <w:r>
        <w:rPr>
          <w:spacing w:val="1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 p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-1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s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4"/>
          <w:sz w:val="28"/>
          <w:szCs w:val="28"/>
        </w:rPr>
        <w:t>p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s</w:t>
      </w:r>
      <w:r>
        <w:rPr>
          <w:spacing w:val="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t.</w:t>
      </w:r>
    </w:p>
    <w:p w:rsidR="008447BA" w:rsidRDefault="008447BA">
      <w:pPr>
        <w:spacing w:before="8" w:line="140" w:lineRule="exact"/>
        <w:rPr>
          <w:sz w:val="14"/>
          <w:szCs w:val="14"/>
        </w:rPr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DD7C52">
      <w:pPr>
        <w:ind w:right="175"/>
        <w:jc w:val="right"/>
        <w:rPr>
          <w:sz w:val="32"/>
          <w:szCs w:val="32"/>
        </w:rPr>
      </w:pPr>
      <w:r>
        <w:rPr>
          <w:b/>
          <w:spacing w:val="-2"/>
          <w:sz w:val="32"/>
          <w:szCs w:val="32"/>
        </w:rPr>
        <w:t>C</w:t>
      </w:r>
      <w:r>
        <w:rPr>
          <w:b/>
          <w:sz w:val="32"/>
          <w:szCs w:val="32"/>
        </w:rPr>
        <w:t>H</w:t>
      </w:r>
      <w:r>
        <w:rPr>
          <w:b/>
          <w:spacing w:val="-2"/>
          <w:sz w:val="32"/>
          <w:szCs w:val="32"/>
        </w:rPr>
        <w:t>A</w:t>
      </w:r>
      <w:r>
        <w:rPr>
          <w:b/>
          <w:sz w:val="32"/>
          <w:szCs w:val="32"/>
        </w:rPr>
        <w:t>P</w:t>
      </w:r>
      <w:r>
        <w:rPr>
          <w:b/>
          <w:spacing w:val="2"/>
          <w:sz w:val="32"/>
          <w:szCs w:val="32"/>
        </w:rPr>
        <w:t>T</w:t>
      </w:r>
      <w:r>
        <w:rPr>
          <w:b/>
          <w:spacing w:val="1"/>
          <w:sz w:val="32"/>
          <w:szCs w:val="32"/>
        </w:rPr>
        <w:t>E</w:t>
      </w:r>
      <w:r>
        <w:rPr>
          <w:b/>
          <w:sz w:val="32"/>
          <w:szCs w:val="32"/>
        </w:rPr>
        <w:t>R</w:t>
      </w:r>
      <w:r>
        <w:rPr>
          <w:b/>
          <w:spacing w:val="-5"/>
          <w:sz w:val="32"/>
          <w:szCs w:val="32"/>
        </w:rPr>
        <w:t xml:space="preserve"> </w:t>
      </w:r>
      <w:r>
        <w:rPr>
          <w:b/>
          <w:sz w:val="32"/>
          <w:szCs w:val="32"/>
        </w:rPr>
        <w:t>4</w:t>
      </w:r>
    </w:p>
    <w:p w:rsidR="008447BA" w:rsidRDefault="008447BA">
      <w:pPr>
        <w:spacing w:before="6" w:line="160" w:lineRule="exact"/>
        <w:rPr>
          <w:sz w:val="16"/>
          <w:szCs w:val="16"/>
        </w:rPr>
      </w:pPr>
    </w:p>
    <w:p w:rsidR="008447BA" w:rsidRDefault="008447BA">
      <w:pPr>
        <w:spacing w:line="200" w:lineRule="exact"/>
      </w:pPr>
    </w:p>
    <w:p w:rsidR="008447BA" w:rsidRDefault="00DD7C52">
      <w:pPr>
        <w:spacing w:line="360" w:lineRule="exact"/>
        <w:ind w:right="175"/>
        <w:jc w:val="right"/>
        <w:rPr>
          <w:sz w:val="32"/>
          <w:szCs w:val="32"/>
        </w:rPr>
      </w:pPr>
      <w:r>
        <w:rPr>
          <w:b/>
          <w:spacing w:val="-2"/>
          <w:position w:val="-1"/>
          <w:sz w:val="32"/>
          <w:szCs w:val="32"/>
          <w:u w:val="thick" w:color="000000"/>
        </w:rPr>
        <w:t>A</w:t>
      </w:r>
      <w:r>
        <w:rPr>
          <w:b/>
          <w:position w:val="-1"/>
          <w:sz w:val="32"/>
          <w:szCs w:val="32"/>
          <w:u w:val="thick" w:color="000000"/>
        </w:rPr>
        <w:t>PP</w:t>
      </w:r>
      <w:r>
        <w:rPr>
          <w:b/>
          <w:spacing w:val="2"/>
          <w:position w:val="-1"/>
          <w:sz w:val="32"/>
          <w:szCs w:val="32"/>
          <w:u w:val="thick" w:color="000000"/>
        </w:rPr>
        <w:t>L</w:t>
      </w:r>
      <w:r>
        <w:rPr>
          <w:b/>
          <w:position w:val="-1"/>
          <w:sz w:val="32"/>
          <w:szCs w:val="32"/>
          <w:u w:val="thick" w:color="000000"/>
        </w:rPr>
        <w:t>I</w:t>
      </w:r>
      <w:r>
        <w:rPr>
          <w:b/>
          <w:spacing w:val="-2"/>
          <w:position w:val="-1"/>
          <w:sz w:val="32"/>
          <w:szCs w:val="32"/>
          <w:u w:val="thick" w:color="000000"/>
        </w:rPr>
        <w:t>CA</w:t>
      </w:r>
      <w:r>
        <w:rPr>
          <w:b/>
          <w:spacing w:val="1"/>
          <w:position w:val="-1"/>
          <w:sz w:val="32"/>
          <w:szCs w:val="32"/>
          <w:u w:val="thick" w:color="000000"/>
        </w:rPr>
        <w:t>T</w:t>
      </w:r>
      <w:r>
        <w:rPr>
          <w:b/>
          <w:spacing w:val="-5"/>
          <w:position w:val="-1"/>
          <w:sz w:val="32"/>
          <w:szCs w:val="32"/>
          <w:u w:val="thick" w:color="000000"/>
        </w:rPr>
        <w:t>I</w:t>
      </w:r>
      <w:r>
        <w:rPr>
          <w:b/>
          <w:position w:val="-1"/>
          <w:sz w:val="32"/>
          <w:szCs w:val="32"/>
          <w:u w:val="thick" w:color="000000"/>
        </w:rPr>
        <w:t>ON</w:t>
      </w: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before="16" w:line="260" w:lineRule="exact"/>
        <w:rPr>
          <w:sz w:val="26"/>
          <w:szCs w:val="26"/>
        </w:rPr>
      </w:pPr>
    </w:p>
    <w:p w:rsidR="008447BA" w:rsidRDefault="00DD7C52">
      <w:pPr>
        <w:spacing w:before="22"/>
        <w:ind w:left="160" w:right="5727"/>
        <w:jc w:val="both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Te</w:t>
      </w:r>
      <w:r>
        <w:rPr>
          <w:b/>
          <w:spacing w:val="-1"/>
          <w:sz w:val="28"/>
          <w:szCs w:val="28"/>
        </w:rPr>
        <w:t>mp</w:t>
      </w:r>
      <w:r>
        <w:rPr>
          <w:b/>
          <w:spacing w:val="1"/>
          <w:sz w:val="28"/>
          <w:szCs w:val="28"/>
        </w:rPr>
        <w:t>er</w:t>
      </w:r>
      <w:r>
        <w:rPr>
          <w:b/>
          <w:sz w:val="28"/>
          <w:szCs w:val="28"/>
        </w:rPr>
        <w:t>a</w:t>
      </w:r>
      <w:r>
        <w:rPr>
          <w:b/>
          <w:spacing w:val="3"/>
          <w:sz w:val="28"/>
          <w:szCs w:val="28"/>
        </w:rPr>
        <w:t>t</w:t>
      </w:r>
      <w:r>
        <w:rPr>
          <w:b/>
          <w:spacing w:val="-6"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e</w:t>
      </w:r>
      <w:r>
        <w:rPr>
          <w:b/>
          <w:spacing w:val="-13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S</w:t>
      </w:r>
      <w:r>
        <w:rPr>
          <w:b/>
          <w:spacing w:val="6"/>
          <w:sz w:val="28"/>
          <w:szCs w:val="28"/>
        </w:rPr>
        <w:t>e</w:t>
      </w:r>
      <w:r>
        <w:rPr>
          <w:b/>
          <w:spacing w:val="-6"/>
          <w:sz w:val="28"/>
          <w:szCs w:val="28"/>
        </w:rPr>
        <w:t>n</w:t>
      </w:r>
      <w:r>
        <w:rPr>
          <w:b/>
          <w:spacing w:val="7"/>
          <w:sz w:val="28"/>
          <w:szCs w:val="28"/>
        </w:rPr>
        <w:t>s</w:t>
      </w:r>
      <w:r>
        <w:rPr>
          <w:b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t</w:t>
      </w:r>
      <w:r>
        <w:rPr>
          <w:b/>
          <w:sz w:val="28"/>
          <w:szCs w:val="28"/>
        </w:rPr>
        <w:t>ive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pacing w:val="3"/>
          <w:sz w:val="28"/>
          <w:szCs w:val="28"/>
        </w:rPr>
        <w:t>F</w:t>
      </w:r>
      <w:r>
        <w:rPr>
          <w:b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b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ic</w:t>
      </w:r>
      <w:r>
        <w:rPr>
          <w:b/>
          <w:spacing w:val="3"/>
          <w:sz w:val="28"/>
          <w:szCs w:val="28"/>
        </w:rPr>
        <w:t>s</w:t>
      </w:r>
      <w:r>
        <w:rPr>
          <w:b/>
          <w:sz w:val="28"/>
          <w:szCs w:val="28"/>
        </w:rPr>
        <w:t>:</w:t>
      </w:r>
    </w:p>
    <w:p w:rsidR="008447BA" w:rsidRDefault="008447BA">
      <w:pPr>
        <w:spacing w:line="200" w:lineRule="exact"/>
      </w:pPr>
    </w:p>
    <w:p w:rsidR="008447BA" w:rsidRDefault="008447BA">
      <w:pPr>
        <w:spacing w:before="15" w:line="260" w:lineRule="exact"/>
        <w:rPr>
          <w:sz w:val="26"/>
          <w:szCs w:val="26"/>
        </w:rPr>
      </w:pPr>
    </w:p>
    <w:p w:rsidR="008447BA" w:rsidRDefault="00DD7C52">
      <w:pPr>
        <w:spacing w:line="360" w:lineRule="auto"/>
        <w:ind w:left="160" w:right="133"/>
        <w:jc w:val="both"/>
        <w:rPr>
          <w:sz w:val="28"/>
          <w:szCs w:val="28"/>
        </w:rPr>
        <w:sectPr w:rsidR="008447BA">
          <w:pgSz w:w="12240" w:h="15840"/>
          <w:pgMar w:top="900" w:right="1260" w:bottom="280" w:left="1280" w:header="718" w:footer="0" w:gutter="0"/>
          <w:cols w:space="720"/>
        </w:sectPr>
      </w:pPr>
      <w:r>
        <w:rPr>
          <w:spacing w:val="-1"/>
          <w:sz w:val="28"/>
          <w:szCs w:val="28"/>
        </w:rPr>
        <w:t>Fr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te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 xml:space="preserve">ing 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y</w:t>
      </w:r>
      <w:r>
        <w:rPr>
          <w:spacing w:val="1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fr</w:t>
      </w:r>
      <w:r>
        <w:rPr>
          <w:spacing w:val="9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1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h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10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tu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4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1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hin</w:t>
      </w:r>
      <w:r>
        <w:rPr>
          <w:spacing w:val="4"/>
          <w:sz w:val="28"/>
          <w:szCs w:val="28"/>
        </w:rPr>
        <w:t>k</w:t>
      </w:r>
      <w:r>
        <w:rPr>
          <w:sz w:val="28"/>
          <w:szCs w:val="28"/>
        </w:rPr>
        <w:t>ing</w:t>
      </w:r>
      <w:r>
        <w:rPr>
          <w:spacing w:val="12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1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, </w:t>
      </w:r>
      <w:r>
        <w:rPr>
          <w:spacing w:val="1"/>
          <w:sz w:val="28"/>
          <w:szCs w:val="28"/>
        </w:rPr>
        <w:t>c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3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3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4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ng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6"/>
          <w:sz w:val="28"/>
          <w:szCs w:val="28"/>
        </w:rPr>
        <w:t>a</w:t>
      </w:r>
      <w:r>
        <w:rPr>
          <w:spacing w:val="4"/>
          <w:sz w:val="28"/>
          <w:szCs w:val="28"/>
        </w:rPr>
        <w:t>y</w:t>
      </w:r>
      <w:r>
        <w:rPr>
          <w:sz w:val="28"/>
          <w:szCs w:val="28"/>
        </w:rPr>
        <w:t>!</w:t>
      </w:r>
      <w:r>
        <w:rPr>
          <w:spacing w:val="33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4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40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3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xt</w:t>
      </w:r>
      <w:r>
        <w:rPr>
          <w:spacing w:val="3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g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2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37"/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</w:t>
      </w:r>
      <w:r>
        <w:rPr>
          <w:spacing w:val="5"/>
          <w:w w:val="99"/>
          <w:sz w:val="28"/>
          <w:szCs w:val="28"/>
        </w:rPr>
        <w:t>e</w:t>
      </w:r>
      <w:r>
        <w:rPr>
          <w:spacing w:val="-5"/>
          <w:w w:val="99"/>
          <w:sz w:val="28"/>
          <w:szCs w:val="28"/>
        </w:rPr>
        <w:t>x</w:t>
      </w:r>
      <w:r>
        <w:rPr>
          <w:spacing w:val="4"/>
          <w:w w:val="99"/>
          <w:sz w:val="28"/>
          <w:szCs w:val="28"/>
        </w:rPr>
        <w:t>t</w:t>
      </w:r>
      <w:r>
        <w:rPr>
          <w:w w:val="99"/>
          <w:sz w:val="28"/>
          <w:szCs w:val="28"/>
        </w:rPr>
        <w:t>i</w:t>
      </w:r>
      <w:r>
        <w:rPr>
          <w:spacing w:val="-6"/>
          <w:w w:val="99"/>
          <w:sz w:val="28"/>
          <w:szCs w:val="28"/>
        </w:rPr>
        <w:t>l</w:t>
      </w:r>
      <w:r>
        <w:rPr>
          <w:w w:val="99"/>
          <w:sz w:val="28"/>
          <w:szCs w:val="28"/>
        </w:rPr>
        <w:t>e</w:t>
      </w:r>
      <w:r>
        <w:rPr>
          <w:spacing w:val="-52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pacing w:val="3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43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t 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s</w:t>
      </w:r>
      <w:r>
        <w:rPr>
          <w:sz w:val="28"/>
          <w:szCs w:val="28"/>
        </w:rPr>
        <w:t>-</w:t>
      </w:r>
      <w:r>
        <w:rPr>
          <w:spacing w:val="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ec</w:t>
      </w:r>
      <w:r>
        <w:rPr>
          <w:spacing w:val="4"/>
          <w:sz w:val="28"/>
          <w:szCs w:val="28"/>
        </w:rPr>
        <w:t>t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le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!</w:t>
      </w:r>
      <w:r>
        <w:rPr>
          <w:spacing w:val="-2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1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1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ot</w:t>
      </w:r>
      <w:r>
        <w:rPr>
          <w:spacing w:val="1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nly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1"/>
          <w:sz w:val="28"/>
          <w:szCs w:val="28"/>
        </w:rPr>
        <w:t>ee</w:t>
      </w:r>
      <w:r>
        <w:rPr>
          <w:sz w:val="28"/>
          <w:szCs w:val="28"/>
        </w:rPr>
        <w:t>p</w:t>
      </w:r>
      <w:r>
        <w:rPr>
          <w:spacing w:val="1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a</w:t>
      </w:r>
      <w:r>
        <w:rPr>
          <w:spacing w:val="8"/>
          <w:sz w:val="28"/>
          <w:szCs w:val="28"/>
        </w:rPr>
        <w:t>r</w:t>
      </w:r>
      <w:r>
        <w:rPr>
          <w:sz w:val="28"/>
          <w:szCs w:val="28"/>
        </w:rPr>
        <w:t>m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r>
        <w:rPr>
          <w:spacing w:val="1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9"/>
          <w:sz w:val="28"/>
          <w:szCs w:val="28"/>
        </w:rPr>
        <w:t>o</w:t>
      </w:r>
      <w:r>
        <w:rPr>
          <w:sz w:val="28"/>
          <w:szCs w:val="28"/>
        </w:rPr>
        <w:t>l but</w:t>
      </w:r>
      <w:r>
        <w:rPr>
          <w:spacing w:val="6"/>
          <w:sz w:val="28"/>
          <w:szCs w:val="28"/>
        </w:rPr>
        <w:t xml:space="preserve"> a</w:t>
      </w:r>
      <w:r>
        <w:rPr>
          <w:spacing w:val="-5"/>
          <w:sz w:val="28"/>
          <w:szCs w:val="28"/>
        </w:rPr>
        <w:t>l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o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,</w:t>
      </w:r>
      <w:r>
        <w:rPr>
          <w:spacing w:val="1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7"/>
          <w:sz w:val="28"/>
          <w:szCs w:val="28"/>
        </w:rPr>
        <w:t>o</w:t>
      </w:r>
      <w:r>
        <w:rPr>
          <w:spacing w:val="-5"/>
          <w:sz w:val="28"/>
          <w:szCs w:val="28"/>
        </w:rPr>
        <w:t>i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u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ze</w:t>
      </w:r>
      <w:r>
        <w:rPr>
          <w:sz w:val="28"/>
          <w:szCs w:val="28"/>
        </w:rPr>
        <w:t>d,</w:t>
      </w:r>
      <w:r>
        <w:rPr>
          <w:spacing w:val="4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e</w:t>
      </w:r>
      <w:r>
        <w:rPr>
          <w:spacing w:val="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m b</w:t>
      </w:r>
      <w:r>
        <w:rPr>
          <w:spacing w:val="1"/>
          <w:sz w:val="28"/>
          <w:szCs w:val="28"/>
        </w:rPr>
        <w:t>ac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,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l</w:t>
      </w:r>
      <w:r>
        <w:rPr>
          <w:spacing w:val="6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g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,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odor</w:t>
      </w:r>
      <w:r>
        <w:rPr>
          <w:spacing w:val="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a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s</w:t>
      </w:r>
      <w:r>
        <w:rPr>
          <w:spacing w:val="6"/>
          <w:sz w:val="28"/>
          <w:szCs w:val="28"/>
        </w:rPr>
        <w:t xml:space="preserve"> 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 xml:space="preserve">he 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a</w:t>
      </w:r>
      <w:r>
        <w:rPr>
          <w:spacing w:val="-10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ni</w:t>
      </w:r>
      <w:r>
        <w:rPr>
          <w:spacing w:val="-1"/>
          <w:sz w:val="28"/>
          <w:szCs w:val="28"/>
        </w:rPr>
        <w:t>t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-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t 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te,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unt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nd</w:t>
      </w:r>
      <w:r>
        <w:rPr>
          <w:spacing w:val="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xy</w:t>
      </w:r>
      <w:r>
        <w:rPr>
          <w:spacing w:val="-5"/>
          <w:sz w:val="28"/>
          <w:szCs w:val="28"/>
        </w:rPr>
        <w:t>g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n!</w:t>
      </w:r>
      <w:r>
        <w:rPr>
          <w:spacing w:val="-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b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 xml:space="preserve"> 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y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g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ing to</w:t>
      </w:r>
      <w:r>
        <w:rPr>
          <w:spacing w:val="62"/>
          <w:sz w:val="28"/>
          <w:szCs w:val="28"/>
        </w:rPr>
        <w:t xml:space="preserve"> </w:t>
      </w:r>
      <w:r>
        <w:rPr>
          <w:sz w:val="28"/>
          <w:szCs w:val="28"/>
        </w:rPr>
        <w:t>gi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59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ugh</w:t>
      </w:r>
      <w:r>
        <w:rPr>
          <w:spacing w:val="5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4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62"/>
          <w:sz w:val="28"/>
          <w:szCs w:val="28"/>
        </w:rPr>
        <w:t xml:space="preserve"> </w:t>
      </w:r>
      <w:r>
        <w:rPr>
          <w:sz w:val="28"/>
          <w:szCs w:val="28"/>
        </w:rPr>
        <w:t>hu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5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n</w:t>
      </w:r>
      <w:r>
        <w:rPr>
          <w:sz w:val="28"/>
          <w:szCs w:val="28"/>
        </w:rPr>
        <w:t>tell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g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e</w:t>
      </w:r>
      <w:proofErr w:type="gramStart"/>
      <w:r>
        <w:rPr>
          <w:spacing w:val="-6"/>
          <w:sz w:val="28"/>
          <w:szCs w:val="28"/>
        </w:rPr>
        <w:t>!</w:t>
      </w:r>
      <w:r>
        <w:rPr>
          <w:spacing w:val="2"/>
          <w:sz w:val="28"/>
          <w:szCs w:val="28"/>
        </w:rPr>
        <w:t>.</w:t>
      </w:r>
      <w:r>
        <w:rPr>
          <w:sz w:val="28"/>
          <w:szCs w:val="28"/>
        </w:rPr>
        <w:t>Not</w:t>
      </w:r>
      <w:proofErr w:type="spellEnd"/>
      <w:proofErr w:type="gramEnd"/>
      <w:r>
        <w:rPr>
          <w:spacing w:val="40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nly</w:t>
      </w:r>
      <w:r>
        <w:rPr>
          <w:spacing w:val="54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ote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ing</w:t>
      </w:r>
      <w:r>
        <w:rPr>
          <w:spacing w:val="48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4"/>
          <w:sz w:val="28"/>
          <w:szCs w:val="28"/>
        </w:rPr>
        <w:t>u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 bo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y</w:t>
      </w:r>
      <w:r>
        <w:rPr>
          <w:spacing w:val="2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g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ea</w:t>
      </w:r>
      <w:r>
        <w:rPr>
          <w:sz w:val="28"/>
          <w:szCs w:val="28"/>
        </w:rPr>
        <w:t>t</w:t>
      </w:r>
      <w:r>
        <w:rPr>
          <w:spacing w:val="6"/>
          <w:sz w:val="28"/>
          <w:szCs w:val="28"/>
        </w:rPr>
        <w:t xml:space="preserve"> 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ld,</w:t>
      </w:r>
      <w:r>
        <w:rPr>
          <w:spacing w:val="8"/>
          <w:sz w:val="28"/>
          <w:szCs w:val="28"/>
        </w:rPr>
        <w:t xml:space="preserve"> </w:t>
      </w:r>
      <w:r>
        <w:rPr>
          <w:spacing w:val="9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4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s</w:t>
      </w:r>
      <w:r>
        <w:rPr>
          <w:spacing w:val="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ow</w:t>
      </w:r>
      <w:r>
        <w:rPr>
          <w:spacing w:val="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acce</w:t>
      </w:r>
      <w:r>
        <w:rPr>
          <w:sz w:val="28"/>
          <w:szCs w:val="28"/>
        </w:rPr>
        <w:t>p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 xml:space="preserve">ing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gu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ing bo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y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.</w:t>
      </w:r>
      <w:r>
        <w:rPr>
          <w:spacing w:val="4"/>
          <w:sz w:val="28"/>
          <w:szCs w:val="28"/>
        </w:rPr>
        <w:t xml:space="preserve"> </w:t>
      </w:r>
      <w:proofErr w:type="gramStart"/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e</w:t>
      </w:r>
      <w:r>
        <w:rPr>
          <w:spacing w:val="1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ea</w:t>
      </w:r>
      <w:r>
        <w:rPr>
          <w:sz w:val="28"/>
          <w:szCs w:val="28"/>
        </w:rPr>
        <w:t>t</w:t>
      </w:r>
      <w:proofErr w:type="gramEnd"/>
      <w:r>
        <w:rPr>
          <w:spacing w:val="20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>f</w:t>
      </w:r>
      <w:r>
        <w:rPr>
          <w:sz w:val="28"/>
          <w:szCs w:val="28"/>
        </w:rPr>
        <w:t>yi</w:t>
      </w:r>
      <w:r>
        <w:rPr>
          <w:spacing w:val="4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2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o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ly</w:t>
      </w:r>
      <w:r>
        <w:rPr>
          <w:spacing w:val="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2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ke</w:t>
      </w:r>
      <w:r>
        <w:rPr>
          <w:spacing w:val="1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utdo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</w:p>
    <w:p w:rsidR="008447BA" w:rsidRDefault="008447BA">
      <w:pPr>
        <w:spacing w:before="1" w:line="120" w:lineRule="exact"/>
        <w:rPr>
          <w:sz w:val="13"/>
          <w:szCs w:val="13"/>
        </w:rPr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Pr="000360FF" w:rsidRDefault="005C3AD3" w:rsidP="000360FF">
      <w:pPr>
        <w:spacing w:before="22" w:line="360" w:lineRule="auto"/>
        <w:ind w:left="160" w:right="131"/>
        <w:jc w:val="both"/>
        <w:rPr>
          <w:spacing w:val="3"/>
          <w:sz w:val="28"/>
          <w:szCs w:val="28"/>
        </w:rPr>
      </w:pPr>
      <w:r>
        <w:pict>
          <v:group id="_x0000_s1111" style="position:absolute;left:0;text-align:left;margin-left:442.85pt;margin-top:206.35pt;width:7.6pt;height:7.6pt;z-index:-251665920;mso-position-horizontal-relative:page" coordorigin="8857,4127" coordsize="152,152">
            <v:shape id="_x0000_s1112" style="position:absolute;left:8857;top:4127;width:152;height:152" coordorigin="8857,4127" coordsize="152,152" path="m8875,4147r-10,12l8858,4178r-1,20l8857,4200r4,20l8869,4238r14,16l8900,4268r18,8l8938,4280r18,-1l8974,4273r16,-12l9001,4248r7,-18l9009,4209r,-1l9005,4189r-8,-18l8983,4154r-18,-14l8947,4132r-19,-5l8910,4128r-18,6l8875,4147xe" fillcolor="#1f487c" stroked="f">
              <v:path arrowok="t"/>
            </v:shape>
            <w10:wrap anchorx="page"/>
          </v:group>
        </w:pict>
      </w:r>
      <w:r w:rsidR="00DD7C52">
        <w:rPr>
          <w:spacing w:val="-5"/>
          <w:sz w:val="28"/>
          <w:szCs w:val="28"/>
        </w:rPr>
        <w:t>g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8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ts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s</w:t>
      </w:r>
      <w:r w:rsidR="00DD7C52">
        <w:rPr>
          <w:spacing w:val="18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</w:t>
      </w:r>
      <w:r w:rsidR="00DD7C52">
        <w:rPr>
          <w:spacing w:val="1"/>
          <w:sz w:val="28"/>
          <w:szCs w:val="28"/>
        </w:rPr>
        <w:t>s</w:t>
      </w:r>
      <w:r w:rsidR="00DD7C52">
        <w:rPr>
          <w:sz w:val="28"/>
          <w:szCs w:val="28"/>
        </w:rPr>
        <w:t>,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z w:val="28"/>
          <w:szCs w:val="28"/>
        </w:rPr>
        <w:t>b</w:t>
      </w:r>
      <w:r w:rsidR="00DD7C52">
        <w:rPr>
          <w:spacing w:val="1"/>
          <w:sz w:val="28"/>
          <w:szCs w:val="28"/>
        </w:rPr>
        <w:t>ea</w:t>
      </w:r>
      <w:r w:rsidR="00DD7C52">
        <w:rPr>
          <w:sz w:val="28"/>
          <w:szCs w:val="28"/>
        </w:rPr>
        <w:t>n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,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ea</w:t>
      </w:r>
      <w:r w:rsidR="00DD7C52">
        <w:rPr>
          <w:sz w:val="28"/>
          <w:szCs w:val="28"/>
        </w:rPr>
        <w:t>k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 xml:space="preserve">s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z w:val="28"/>
          <w:szCs w:val="28"/>
        </w:rPr>
        <w:t>ja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k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t</w:t>
      </w:r>
      <w:r w:rsidR="00DD7C52">
        <w:rPr>
          <w:spacing w:val="1"/>
          <w:sz w:val="28"/>
          <w:szCs w:val="28"/>
        </w:rPr>
        <w:t>s</w:t>
      </w:r>
      <w:r w:rsidR="00DD7C52">
        <w:rPr>
          <w:sz w:val="28"/>
          <w:szCs w:val="28"/>
        </w:rPr>
        <w:t>.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21"/>
          <w:sz w:val="28"/>
          <w:szCs w:val="28"/>
        </w:rPr>
        <w:t xml:space="preserve"> </w:t>
      </w:r>
      <w:r w:rsidR="00DD7C52">
        <w:rPr>
          <w:spacing w:val="-10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n</w:t>
      </w:r>
      <w:r w:rsidR="00DD7C52">
        <w:rPr>
          <w:sz w:val="28"/>
          <w:szCs w:val="28"/>
        </w:rPr>
        <w:t>y te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hni</w:t>
      </w:r>
      <w:r w:rsidR="00DD7C52">
        <w:rPr>
          <w:spacing w:val="4"/>
          <w:sz w:val="28"/>
          <w:szCs w:val="28"/>
        </w:rPr>
        <w:t>q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s</w:t>
      </w:r>
      <w:r w:rsidR="00DD7C52">
        <w:rPr>
          <w:spacing w:val="63"/>
          <w:sz w:val="28"/>
          <w:szCs w:val="28"/>
        </w:rPr>
        <w:t xml:space="preserve"> </w:t>
      </w:r>
      <w:proofErr w:type="gramStart"/>
      <w:r w:rsidR="00DD7C52">
        <w:rPr>
          <w:spacing w:val="-6"/>
          <w:sz w:val="28"/>
          <w:szCs w:val="28"/>
        </w:rPr>
        <w:t>f</w:t>
      </w:r>
      <w:r w:rsidR="00DD7C52">
        <w:rPr>
          <w:sz w:val="28"/>
          <w:szCs w:val="28"/>
        </w:rPr>
        <w:t xml:space="preserve">or 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k</w:t>
      </w:r>
      <w:r w:rsidR="00DD7C52">
        <w:rPr>
          <w:sz w:val="28"/>
          <w:szCs w:val="28"/>
        </w:rPr>
        <w:t>ing</w:t>
      </w:r>
      <w:proofErr w:type="gramEnd"/>
      <w:r w:rsidR="00DD7C52">
        <w:rPr>
          <w:spacing w:val="55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</w:t>
      </w:r>
      <w:r w:rsidR="00DD7C52">
        <w:rPr>
          <w:spacing w:val="58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lo</w:t>
      </w:r>
      <w:r w:rsidR="00DD7C52">
        <w:rPr>
          <w:spacing w:val="3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,</w:t>
      </w:r>
      <w:r w:rsidR="00DD7C52">
        <w:rPr>
          <w:spacing w:val="62"/>
          <w:sz w:val="28"/>
          <w:szCs w:val="28"/>
        </w:rPr>
        <w:t xml:space="preserve"> </w:t>
      </w:r>
      <w:r w:rsidR="00DD7C52">
        <w:rPr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 xml:space="preserve">e 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60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</w:t>
      </w:r>
      <w:r w:rsidR="00DD7C52">
        <w:rPr>
          <w:spacing w:val="62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1"/>
          <w:sz w:val="28"/>
          <w:szCs w:val="28"/>
        </w:rPr>
        <w:t>s</w:t>
      </w:r>
      <w:r w:rsidR="00DD7C52">
        <w:rPr>
          <w:sz w:val="28"/>
          <w:szCs w:val="28"/>
        </w:rPr>
        <w:t>-</w:t>
      </w:r>
      <w:r w:rsidR="00DD7C52">
        <w:rPr>
          <w:spacing w:val="69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ing</w:t>
      </w:r>
      <w:r w:rsidR="00DD7C52">
        <w:rPr>
          <w:spacing w:val="59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 xml:space="preserve">e 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c</w:t>
      </w:r>
      <w:r w:rsidR="00DD7C52">
        <w:rPr>
          <w:spacing w:val="63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9"/>
          <w:sz w:val="28"/>
          <w:szCs w:val="28"/>
        </w:rPr>
        <w:t>t</w:t>
      </w:r>
      <w:r w:rsidR="00DD7C52">
        <w:rPr>
          <w:sz w:val="28"/>
          <w:szCs w:val="28"/>
        </w:rPr>
        <w:t>h p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ff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.</w:t>
      </w:r>
      <w:r w:rsidR="00DD7C52">
        <w:rPr>
          <w:spacing w:val="31"/>
          <w:sz w:val="28"/>
          <w:szCs w:val="28"/>
        </w:rPr>
        <w:t xml:space="preserve"> </w:t>
      </w:r>
      <w:r w:rsidR="00DD7C52">
        <w:rPr>
          <w:spacing w:val="-4"/>
          <w:sz w:val="28"/>
          <w:szCs w:val="28"/>
        </w:rPr>
        <w:t>A</w:t>
      </w:r>
      <w:r w:rsidR="00DD7C52">
        <w:rPr>
          <w:sz w:val="28"/>
          <w:szCs w:val="28"/>
        </w:rPr>
        <w:t>s</w:t>
      </w:r>
      <w:r w:rsidR="00DD7C52">
        <w:rPr>
          <w:spacing w:val="34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33"/>
          <w:sz w:val="28"/>
          <w:szCs w:val="28"/>
        </w:rPr>
        <w:t xml:space="preserve"> </w:t>
      </w:r>
      <w:r w:rsidR="00DD7C52">
        <w:rPr>
          <w:sz w:val="28"/>
          <w:szCs w:val="28"/>
        </w:rPr>
        <w:t>b</w:t>
      </w:r>
      <w:r w:rsidR="00DD7C52">
        <w:rPr>
          <w:spacing w:val="4"/>
          <w:sz w:val="28"/>
          <w:szCs w:val="28"/>
        </w:rPr>
        <w:t>od</w:t>
      </w:r>
      <w:r w:rsidR="00DD7C52">
        <w:rPr>
          <w:sz w:val="28"/>
          <w:szCs w:val="28"/>
        </w:rPr>
        <w:t>y</w:t>
      </w:r>
      <w:r w:rsidR="00DD7C52">
        <w:rPr>
          <w:spacing w:val="30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g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ts</w:t>
      </w:r>
      <w:r w:rsidR="00DD7C52">
        <w:rPr>
          <w:spacing w:val="32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t,</w:t>
      </w:r>
      <w:r w:rsidR="00DD7C52">
        <w:rPr>
          <w:spacing w:val="33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33"/>
          <w:sz w:val="28"/>
          <w:szCs w:val="28"/>
        </w:rPr>
        <w:t xml:space="preserve"> 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f</w:t>
      </w:r>
      <w:r w:rsidR="00DD7C52">
        <w:rPr>
          <w:spacing w:val="3"/>
          <w:sz w:val="28"/>
          <w:szCs w:val="28"/>
        </w:rPr>
        <w:t>f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s</w:t>
      </w:r>
      <w:r w:rsidR="00DD7C52">
        <w:rPr>
          <w:spacing w:val="27"/>
          <w:sz w:val="28"/>
          <w:szCs w:val="28"/>
        </w:rPr>
        <w:t xml:space="preserve"> </w:t>
      </w:r>
      <w:r w:rsidR="00DD7C52">
        <w:rPr>
          <w:sz w:val="28"/>
          <w:szCs w:val="28"/>
        </w:rPr>
        <w:t>b</w:t>
      </w:r>
      <w:r w:rsidR="00DD7C52">
        <w:rPr>
          <w:spacing w:val="1"/>
          <w:sz w:val="28"/>
          <w:szCs w:val="28"/>
        </w:rPr>
        <w:t>ec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e</w:t>
      </w:r>
      <w:r w:rsidR="00DD7C52">
        <w:rPr>
          <w:spacing w:val="32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35"/>
          <w:sz w:val="28"/>
          <w:szCs w:val="28"/>
        </w:rPr>
        <w:t xml:space="preserve"> </w:t>
      </w:r>
      <w:r w:rsidR="00DD7C52">
        <w:rPr>
          <w:sz w:val="28"/>
          <w:szCs w:val="28"/>
        </w:rPr>
        <w:t>l</w:t>
      </w:r>
      <w:r w:rsidR="00DD7C52">
        <w:rPr>
          <w:spacing w:val="-6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q</w:t>
      </w:r>
      <w:r w:rsidR="00DD7C52">
        <w:rPr>
          <w:sz w:val="28"/>
          <w:szCs w:val="28"/>
        </w:rPr>
        <w:t>uid</w:t>
      </w:r>
      <w:r w:rsidR="00DD7C52">
        <w:rPr>
          <w:spacing w:val="28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37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t</w:t>
      </w:r>
      <w:r w:rsidR="00DD7C52">
        <w:rPr>
          <w:spacing w:val="3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38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ea</w:t>
      </w:r>
      <w:r w:rsidR="00DD7C52">
        <w:rPr>
          <w:sz w:val="28"/>
          <w:szCs w:val="28"/>
        </w:rPr>
        <w:t>t p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s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u</w:t>
      </w:r>
      <w:r w:rsidR="00DD7C52">
        <w:rPr>
          <w:sz w:val="28"/>
          <w:szCs w:val="28"/>
        </w:rPr>
        <w:t>t</w:t>
      </w:r>
      <w:r w:rsidR="00DD7C52">
        <w:rPr>
          <w:spacing w:val="16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s</w:t>
      </w:r>
      <w:r w:rsidR="00DD7C52">
        <w:rPr>
          <w:spacing w:val="16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9"/>
          <w:sz w:val="28"/>
          <w:szCs w:val="28"/>
        </w:rPr>
        <w:t xml:space="preserve"> </w:t>
      </w:r>
      <w:r w:rsidR="00DD7C52">
        <w:rPr>
          <w:sz w:val="28"/>
          <w:szCs w:val="28"/>
        </w:rPr>
        <w:t>bo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>y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g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ts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ld,</w:t>
      </w:r>
      <w:r w:rsidR="00DD7C52">
        <w:rPr>
          <w:spacing w:val="16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t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l</w:t>
      </w:r>
      <w:r w:rsidR="00DD7C52">
        <w:rPr>
          <w:spacing w:val="-1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>i</w:t>
      </w:r>
      <w:r w:rsidR="00DD7C52">
        <w:rPr>
          <w:spacing w:val="-2"/>
          <w:sz w:val="28"/>
          <w:szCs w:val="28"/>
        </w:rPr>
        <w:t>f</w:t>
      </w:r>
      <w:r w:rsidR="00DD7C52">
        <w:rPr>
          <w:sz w:val="28"/>
          <w:szCs w:val="28"/>
        </w:rPr>
        <w:t>ies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o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</w:t>
      </w:r>
      <w:r w:rsidR="00DD7C52">
        <w:rPr>
          <w:spacing w:val="21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t</w:t>
      </w:r>
      <w:r w:rsidR="00DD7C52">
        <w:rPr>
          <w:spacing w:val="18"/>
          <w:sz w:val="28"/>
          <w:szCs w:val="28"/>
        </w:rPr>
        <w:t xml:space="preserve"> </w:t>
      </w:r>
      <w:r w:rsidR="00DD7C52">
        <w:rPr>
          <w:sz w:val="28"/>
          <w:szCs w:val="28"/>
        </w:rPr>
        <w:t>k</w:t>
      </w:r>
      <w:r w:rsidR="00DD7C52">
        <w:rPr>
          <w:spacing w:val="1"/>
          <w:sz w:val="28"/>
          <w:szCs w:val="28"/>
        </w:rPr>
        <w:t>ee</w:t>
      </w:r>
      <w:r w:rsidR="00DD7C52">
        <w:rPr>
          <w:sz w:val="28"/>
          <w:szCs w:val="28"/>
        </w:rPr>
        <w:t>ps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z w:val="28"/>
          <w:szCs w:val="28"/>
        </w:rPr>
        <w:t>b</w:t>
      </w:r>
      <w:r w:rsidR="00DD7C52">
        <w:rPr>
          <w:spacing w:val="1"/>
          <w:sz w:val="28"/>
          <w:szCs w:val="28"/>
        </w:rPr>
        <w:t>ac</w:t>
      </w:r>
      <w:r w:rsidR="00DD7C52">
        <w:rPr>
          <w:sz w:val="28"/>
          <w:szCs w:val="28"/>
        </w:rPr>
        <w:t>k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24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ea</w:t>
      </w:r>
      <w:r w:rsidR="00DD7C52">
        <w:rPr>
          <w:sz w:val="28"/>
          <w:szCs w:val="28"/>
        </w:rPr>
        <w:t>t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>i</w:t>
      </w:r>
      <w:r w:rsidR="00DD7C52">
        <w:rPr>
          <w:spacing w:val="3"/>
          <w:sz w:val="28"/>
          <w:szCs w:val="28"/>
        </w:rPr>
        <w:t>t</w:t>
      </w:r>
      <w:r w:rsidR="00DD7C52">
        <w:rPr>
          <w:sz w:val="28"/>
          <w:szCs w:val="28"/>
        </w:rPr>
        <w:t>h 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.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e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s</w:t>
      </w:r>
      <w:r w:rsidR="00DD7C52">
        <w:rPr>
          <w:spacing w:val="-4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 xml:space="preserve">e 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>i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u</w:t>
      </w:r>
      <w:r w:rsidR="00DD7C52">
        <w:rPr>
          <w:sz w:val="28"/>
          <w:szCs w:val="28"/>
        </w:rPr>
        <w:t xml:space="preserve">p,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t</w:t>
      </w:r>
      <w:r w:rsidR="00DD7C52">
        <w:rPr>
          <w:spacing w:val="-3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14"/>
          <w:sz w:val="28"/>
          <w:szCs w:val="28"/>
        </w:rPr>
        <w:t>e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t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i</w:t>
      </w:r>
      <w:r w:rsidR="00DD7C52">
        <w:rPr>
          <w:spacing w:val="3"/>
          <w:sz w:val="28"/>
          <w:szCs w:val="28"/>
        </w:rPr>
        <w:t>t</w:t>
      </w:r>
      <w:r w:rsidR="00DD7C52">
        <w:rPr>
          <w:sz w:val="28"/>
          <w:szCs w:val="28"/>
        </w:rPr>
        <w:t>y</w:t>
      </w:r>
      <w:r w:rsidR="00DD7C52">
        <w:rPr>
          <w:spacing w:val="-9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or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ni</w:t>
      </w:r>
      <w:r w:rsidR="00DD7C52">
        <w:rPr>
          <w:spacing w:val="-1"/>
          <w:sz w:val="28"/>
          <w:szCs w:val="28"/>
        </w:rPr>
        <w:t>t</w:t>
      </w:r>
      <w:r w:rsidR="00DD7C52">
        <w:rPr>
          <w:sz w:val="28"/>
          <w:szCs w:val="28"/>
        </w:rPr>
        <w:t>o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n</w:t>
      </w:r>
      <w:r w:rsidR="00DD7C52">
        <w:rPr>
          <w:sz w:val="28"/>
          <w:szCs w:val="28"/>
        </w:rPr>
        <w:t>g bo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>y</w:t>
      </w:r>
      <w:r w:rsidR="00DD7C52">
        <w:rPr>
          <w:spacing w:val="57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u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.</w:t>
      </w:r>
      <w:r w:rsidR="00DD7C52">
        <w:rPr>
          <w:spacing w:val="55"/>
          <w:sz w:val="28"/>
          <w:szCs w:val="28"/>
        </w:rPr>
        <w:t xml:space="preserve"> </w:t>
      </w:r>
      <w:r w:rsidR="00DD7C52">
        <w:rPr>
          <w:spacing w:val="-4"/>
          <w:sz w:val="28"/>
          <w:szCs w:val="28"/>
        </w:rPr>
        <w:t>A</w:t>
      </w:r>
      <w:r w:rsidR="00DD7C52">
        <w:rPr>
          <w:sz w:val="28"/>
          <w:szCs w:val="28"/>
        </w:rPr>
        <w:t>t</w:t>
      </w:r>
      <w:r w:rsidR="00DD7C52">
        <w:rPr>
          <w:spacing w:val="64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65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e</w:t>
      </w:r>
      <w:r w:rsidR="00DD7C52">
        <w:rPr>
          <w:spacing w:val="6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6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,</w:t>
      </w:r>
      <w:r w:rsidR="00DD7C52">
        <w:rPr>
          <w:spacing w:val="64"/>
          <w:sz w:val="28"/>
          <w:szCs w:val="28"/>
        </w:rPr>
        <w:t xml:space="preserve"> </w:t>
      </w:r>
      <w:proofErr w:type="gramStart"/>
      <w:r w:rsidR="00DD7C52">
        <w:rPr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  i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b</w:t>
      </w:r>
      <w:r w:rsidR="00DD7C52">
        <w:rPr>
          <w:sz w:val="28"/>
          <w:szCs w:val="28"/>
        </w:rPr>
        <w:t>ui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t</w:t>
      </w:r>
      <w:proofErr w:type="gramEnd"/>
      <w:r w:rsidR="00DD7C52">
        <w:rPr>
          <w:spacing w:val="64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p3</w:t>
      </w:r>
      <w:r w:rsidR="00DD7C52">
        <w:rPr>
          <w:spacing w:val="6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p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y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r</w:t>
      </w:r>
      <w:r w:rsidR="00DD7C52">
        <w:rPr>
          <w:spacing w:val="59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ca</w:t>
      </w:r>
      <w:r w:rsidR="00DD7C52">
        <w:rPr>
          <w:sz w:val="28"/>
          <w:szCs w:val="28"/>
        </w:rPr>
        <w:t>n</w:t>
      </w:r>
      <w:r w:rsidR="00DD7C52">
        <w:rPr>
          <w:spacing w:val="59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a</w:t>
      </w:r>
      <w:r w:rsidR="00DD7C52">
        <w:rPr>
          <w:sz w:val="28"/>
          <w:szCs w:val="28"/>
        </w:rPr>
        <w:t>in</w:t>
      </w:r>
      <w:r w:rsidR="00DD7C52">
        <w:rPr>
          <w:spacing w:val="5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he w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!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1"/>
          <w:sz w:val="28"/>
          <w:szCs w:val="28"/>
        </w:rPr>
        <w:t xml:space="preserve"> a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6"/>
          <w:sz w:val="28"/>
          <w:szCs w:val="28"/>
        </w:rPr>
        <w:t>z</w:t>
      </w:r>
      <w:r w:rsidR="00DD7C52">
        <w:rPr>
          <w:sz w:val="28"/>
          <w:szCs w:val="28"/>
        </w:rPr>
        <w:t>ing p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s</w:t>
      </w:r>
      <w:r w:rsidR="00DD7C52">
        <w:rPr>
          <w:spacing w:val="20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t,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de</w:t>
      </w:r>
      <w:r w:rsidR="00DD7C52">
        <w:rPr>
          <w:spacing w:val="19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v</w:t>
      </w:r>
      <w:r w:rsidR="00DD7C52">
        <w:rPr>
          <w:sz w:val="28"/>
          <w:szCs w:val="28"/>
        </w:rPr>
        <w:t>e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y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,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y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 xml:space="preserve">e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hine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,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1"/>
          <w:sz w:val="28"/>
          <w:szCs w:val="28"/>
        </w:rPr>
        <w:t>ea</w:t>
      </w:r>
      <w:r w:rsidR="00DD7C52">
        <w:rPr>
          <w:sz w:val="28"/>
          <w:szCs w:val="28"/>
        </w:rPr>
        <w:t>r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l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>l</w:t>
      </w:r>
      <w:r w:rsidR="00DD7C52">
        <w:rPr>
          <w:spacing w:val="-6"/>
          <w:sz w:val="28"/>
          <w:szCs w:val="28"/>
        </w:rPr>
        <w:t>i</w:t>
      </w:r>
      <w:r w:rsidR="00DD7C52">
        <w:rPr>
          <w:sz w:val="28"/>
          <w:szCs w:val="28"/>
        </w:rPr>
        <w:t>ke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ny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on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-8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hing.</w:t>
      </w:r>
      <w:r w:rsidR="00DD7C52">
        <w:rPr>
          <w:spacing w:val="3"/>
          <w:sz w:val="28"/>
          <w:szCs w:val="28"/>
        </w:rPr>
        <w:t xml:space="preserve"> 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y</w:t>
      </w:r>
      <w:r w:rsidR="00DD7C52">
        <w:rPr>
          <w:spacing w:val="1"/>
          <w:sz w:val="28"/>
          <w:szCs w:val="28"/>
        </w:rPr>
        <w:t xml:space="preserve"> 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i</w:t>
      </w:r>
      <w:r w:rsidR="00DD7C52">
        <w:rPr>
          <w:spacing w:val="12"/>
          <w:sz w:val="28"/>
          <w:szCs w:val="28"/>
        </w:rPr>
        <w:t>r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 xml:space="preserve">t </w:t>
      </w:r>
      <w:r w:rsidR="00DD7C52">
        <w:rPr>
          <w:spacing w:val="-5"/>
          <w:sz w:val="28"/>
          <w:szCs w:val="28"/>
        </w:rPr>
        <w:t>g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,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17"/>
          <w:sz w:val="28"/>
          <w:szCs w:val="28"/>
        </w:rPr>
        <w:t xml:space="preserve"> </w:t>
      </w:r>
      <w:r w:rsidR="00DD7C52">
        <w:rPr>
          <w:sz w:val="28"/>
          <w:szCs w:val="28"/>
        </w:rPr>
        <w:t>g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s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t,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z w:val="28"/>
          <w:szCs w:val="28"/>
        </w:rPr>
        <w:t>g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19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s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>i</w:t>
      </w:r>
      <w:r w:rsidR="00DD7C52">
        <w:rPr>
          <w:spacing w:val="3"/>
          <w:sz w:val="28"/>
          <w:szCs w:val="28"/>
        </w:rPr>
        <w:t>l</w:t>
      </w:r>
      <w:r w:rsidR="00DD7C52">
        <w:rPr>
          <w:sz w:val="28"/>
          <w:szCs w:val="28"/>
        </w:rPr>
        <w:t xml:space="preserve">l </w:t>
      </w:r>
      <w:proofErr w:type="gramStart"/>
      <w:r w:rsidR="00DD7C52">
        <w:rPr>
          <w:sz w:val="28"/>
          <w:szCs w:val="28"/>
        </w:rPr>
        <w:t xml:space="preserve">be 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ea</w:t>
      </w:r>
      <w:r w:rsidR="00DD7C52">
        <w:rPr>
          <w:sz w:val="28"/>
          <w:szCs w:val="28"/>
        </w:rPr>
        <w:t>ted</w:t>
      </w:r>
      <w:proofErr w:type="gramEnd"/>
      <w:r w:rsidR="00DD7C52">
        <w:rPr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z w:val="28"/>
          <w:szCs w:val="28"/>
        </w:rPr>
        <w:t>wi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 xml:space="preserve">h </w:t>
      </w:r>
      <w:r w:rsidR="00DD7C52">
        <w:rPr>
          <w:spacing w:val="3"/>
          <w:sz w:val="28"/>
          <w:szCs w:val="28"/>
        </w:rPr>
        <w:t xml:space="preserve"> I</w:t>
      </w:r>
      <w:r w:rsidR="00DD7C52">
        <w:rPr>
          <w:sz w:val="28"/>
          <w:szCs w:val="28"/>
        </w:rPr>
        <w:t>n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ly</w:t>
      </w:r>
      <w:r w:rsidR="00DD7C52">
        <w:rPr>
          <w:spacing w:val="65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v</w:t>
      </w:r>
      <w:r w:rsidR="00DD7C52">
        <w:rPr>
          <w:sz w:val="28"/>
          <w:szCs w:val="28"/>
        </w:rPr>
        <w:t xml:space="preserve">e  </w:t>
      </w:r>
      <w:r w:rsidR="00DD7C52">
        <w:rPr>
          <w:spacing w:val="3"/>
          <w:sz w:val="28"/>
          <w:szCs w:val="28"/>
        </w:rPr>
        <w:t>P</w:t>
      </w:r>
      <w:r w:rsidR="00DD7C52">
        <w:rPr>
          <w:sz w:val="28"/>
          <w:szCs w:val="28"/>
        </w:rPr>
        <w:t>ol</w:t>
      </w:r>
      <w:r w:rsidR="00DD7C52">
        <w:rPr>
          <w:spacing w:val="4"/>
          <w:sz w:val="28"/>
          <w:szCs w:val="28"/>
        </w:rPr>
        <w:t>y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 xml:space="preserve">s 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(I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1"/>
          <w:sz w:val="28"/>
          <w:szCs w:val="28"/>
        </w:rPr>
        <w:t>P</w:t>
      </w:r>
      <w:r w:rsidR="00DD7C52">
        <w:rPr>
          <w:sz w:val="28"/>
          <w:szCs w:val="28"/>
        </w:rPr>
        <w:t xml:space="preserve">) 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-6"/>
          <w:sz w:val="28"/>
          <w:szCs w:val="28"/>
        </w:rPr>
        <w:t>l</w:t>
      </w:r>
      <w:r w:rsidR="00DD7C52">
        <w:rPr>
          <w:sz w:val="28"/>
          <w:szCs w:val="28"/>
        </w:rPr>
        <w:t>o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 xml:space="preserve">ing 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 xml:space="preserve">e 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 xml:space="preserve">c 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z w:val="28"/>
          <w:szCs w:val="28"/>
        </w:rPr>
        <w:t>to t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it</w:t>
      </w:r>
      <w:r w:rsidR="00DD7C52">
        <w:rPr>
          <w:spacing w:val="-8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gy</w:t>
      </w:r>
      <w:r w:rsidR="00DD7C52">
        <w:rPr>
          <w:spacing w:val="-11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ea</w:t>
      </w:r>
      <w:r w:rsidR="00DD7C52">
        <w:rPr>
          <w:sz w:val="28"/>
          <w:szCs w:val="28"/>
        </w:rPr>
        <w:t>t</w:t>
      </w:r>
      <w:r w:rsidR="00DD7C52">
        <w:rPr>
          <w:spacing w:val="-4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-2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l</w:t>
      </w:r>
      <w:r w:rsidR="00DD7C52">
        <w:rPr>
          <w:spacing w:val="-8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 bo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>y</w:t>
      </w:r>
    </w:p>
    <w:p w:rsidR="008447BA" w:rsidRDefault="008447BA">
      <w:pPr>
        <w:spacing w:before="8" w:line="160" w:lineRule="exact"/>
        <w:rPr>
          <w:sz w:val="17"/>
          <w:szCs w:val="17"/>
        </w:rPr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DD7C52">
      <w:pPr>
        <w:ind w:left="160" w:right="5769"/>
        <w:jc w:val="both"/>
        <w:rPr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b/>
          <w:spacing w:val="2"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z w:val="28"/>
          <w:szCs w:val="28"/>
        </w:rPr>
        <w:t>Heal</w:t>
      </w:r>
      <w:r>
        <w:rPr>
          <w:b/>
          <w:spacing w:val="3"/>
          <w:sz w:val="28"/>
          <w:szCs w:val="28"/>
        </w:rPr>
        <w:t>t</w:t>
      </w:r>
      <w:r>
        <w:rPr>
          <w:b/>
          <w:sz w:val="28"/>
          <w:szCs w:val="28"/>
        </w:rPr>
        <w:t>h</w:t>
      </w:r>
      <w:r>
        <w:rPr>
          <w:b/>
          <w:spacing w:val="-12"/>
          <w:sz w:val="28"/>
          <w:szCs w:val="28"/>
        </w:rPr>
        <w:t xml:space="preserve"> </w:t>
      </w:r>
      <w:r>
        <w:rPr>
          <w:b/>
          <w:spacing w:val="6"/>
          <w:sz w:val="28"/>
          <w:szCs w:val="28"/>
        </w:rPr>
        <w:t>M</w:t>
      </w:r>
      <w:r>
        <w:rPr>
          <w:b/>
          <w:sz w:val="28"/>
          <w:szCs w:val="28"/>
        </w:rPr>
        <w:t>o</w:t>
      </w:r>
      <w:r>
        <w:rPr>
          <w:b/>
          <w:spacing w:val="-6"/>
          <w:sz w:val="28"/>
          <w:szCs w:val="28"/>
        </w:rPr>
        <w:t>n</w:t>
      </w:r>
      <w:r>
        <w:rPr>
          <w:b/>
          <w:spacing w:val="4"/>
          <w:sz w:val="28"/>
          <w:szCs w:val="28"/>
        </w:rPr>
        <w:t>i</w:t>
      </w:r>
      <w:r>
        <w:rPr>
          <w:b/>
          <w:spacing w:val="3"/>
          <w:sz w:val="28"/>
          <w:szCs w:val="28"/>
        </w:rPr>
        <w:t>t</w:t>
      </w:r>
      <w:r>
        <w:rPr>
          <w:b/>
          <w:spacing w:val="-5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r</w:t>
      </w:r>
      <w:r>
        <w:rPr>
          <w:b/>
          <w:spacing w:val="4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g</w:t>
      </w:r>
      <w:r>
        <w:rPr>
          <w:b/>
          <w:spacing w:val="-12"/>
          <w:sz w:val="28"/>
          <w:szCs w:val="28"/>
        </w:rPr>
        <w:t xml:space="preserve"> </w:t>
      </w:r>
      <w:r>
        <w:rPr>
          <w:b/>
          <w:spacing w:val="3"/>
          <w:sz w:val="28"/>
          <w:szCs w:val="28"/>
        </w:rPr>
        <w:t>F</w:t>
      </w:r>
      <w:r>
        <w:rPr>
          <w:b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b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ic</w:t>
      </w:r>
      <w:r>
        <w:rPr>
          <w:b/>
          <w:spacing w:val="3"/>
          <w:sz w:val="28"/>
          <w:szCs w:val="28"/>
        </w:rPr>
        <w:t>s</w:t>
      </w:r>
      <w:r>
        <w:rPr>
          <w:b/>
          <w:sz w:val="28"/>
          <w:szCs w:val="28"/>
        </w:rPr>
        <w:t>:</w:t>
      </w:r>
    </w:p>
    <w:p w:rsidR="008447BA" w:rsidRDefault="008447BA">
      <w:pPr>
        <w:spacing w:before="3" w:line="140" w:lineRule="exact"/>
        <w:rPr>
          <w:sz w:val="15"/>
          <w:szCs w:val="15"/>
        </w:rPr>
      </w:pPr>
    </w:p>
    <w:p w:rsidR="008447BA" w:rsidRDefault="00DD7C52">
      <w:pPr>
        <w:spacing w:line="360" w:lineRule="auto"/>
        <w:ind w:left="160" w:right="133"/>
        <w:jc w:val="both"/>
        <w:rPr>
          <w:sz w:val="28"/>
          <w:szCs w:val="28"/>
        </w:rPr>
        <w:sectPr w:rsidR="008447BA">
          <w:pgSz w:w="12240" w:h="15840"/>
          <w:pgMar w:top="900" w:right="1260" w:bottom="280" w:left="1280" w:header="718" w:footer="0" w:gutter="0"/>
          <w:cols w:space="720"/>
        </w:sectPr>
      </w:pPr>
      <w:proofErr w:type="spellStart"/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Now</w:t>
      </w:r>
      <w:proofErr w:type="spellEnd"/>
      <w:r>
        <w:rPr>
          <w:spacing w:val="1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gu</w:t>
      </w:r>
      <w:r>
        <w:rPr>
          <w:spacing w:val="-5"/>
          <w:sz w:val="28"/>
          <w:szCs w:val="28"/>
        </w:rPr>
        <w:t>l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r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v</w:t>
      </w:r>
      <w:r>
        <w:rPr>
          <w:spacing w:val="-5"/>
          <w:sz w:val="28"/>
          <w:szCs w:val="28"/>
        </w:rPr>
        <w:t>i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ts</w:t>
      </w:r>
      <w:r>
        <w:rPr>
          <w:spacing w:val="17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18"/>
          <w:sz w:val="28"/>
          <w:szCs w:val="28"/>
        </w:rPr>
        <w:t xml:space="preserve"> </w:t>
      </w:r>
      <w:proofErr w:type="gramStart"/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ted</w:t>
      </w:r>
      <w:proofErr w:type="gramEnd"/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ts</w:t>
      </w:r>
      <w:r>
        <w:rPr>
          <w:spacing w:val="1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ca</w:t>
      </w:r>
      <w:r>
        <w:rPr>
          <w:sz w:val="28"/>
          <w:szCs w:val="28"/>
        </w:rPr>
        <w:t>n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16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ot</w:t>
      </w:r>
      <w:r>
        <w:rPr>
          <w:spacing w:val="-1"/>
          <w:sz w:val="28"/>
          <w:szCs w:val="28"/>
        </w:rPr>
        <w:t>t</w:t>
      </w:r>
      <w:r>
        <w:rPr>
          <w:spacing w:val="6"/>
          <w:sz w:val="28"/>
          <w:szCs w:val="28"/>
        </w:rPr>
        <w:t>e</w:t>
      </w:r>
      <w:r>
        <w:rPr>
          <w:spacing w:val="4"/>
          <w:sz w:val="28"/>
          <w:szCs w:val="28"/>
        </w:rPr>
        <w:t>n</w:t>
      </w:r>
      <w:r>
        <w:rPr>
          <w:sz w:val="28"/>
          <w:szCs w:val="28"/>
        </w:rPr>
        <w:t xml:space="preserve">! </w:t>
      </w:r>
      <w:r>
        <w:rPr>
          <w:spacing w:val="1"/>
          <w:sz w:val="28"/>
          <w:szCs w:val="28"/>
        </w:rPr>
        <w:t>Wea</w:t>
      </w:r>
      <w:r>
        <w:rPr>
          <w:sz w:val="28"/>
          <w:szCs w:val="28"/>
        </w:rPr>
        <w:t>r</w:t>
      </w:r>
      <w:r>
        <w:rPr>
          <w:spacing w:val="10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20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 xml:space="preserve">h </w:t>
      </w:r>
      <w:r>
        <w:rPr>
          <w:spacing w:val="2"/>
          <w:sz w:val="28"/>
          <w:szCs w:val="28"/>
        </w:rPr>
        <w:t>M</w:t>
      </w:r>
      <w:r>
        <w:rPr>
          <w:sz w:val="28"/>
          <w:szCs w:val="28"/>
        </w:rPr>
        <w:t>oni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 xml:space="preserve">ing </w:t>
      </w:r>
      <w:r>
        <w:rPr>
          <w:spacing w:val="3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We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3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9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a</w:t>
      </w:r>
      <w:r>
        <w:rPr>
          <w:sz w:val="28"/>
          <w:szCs w:val="28"/>
        </w:rPr>
        <w:t>y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wo</w:t>
      </w:r>
      <w:r>
        <w:rPr>
          <w:spacing w:val="4"/>
          <w:sz w:val="28"/>
          <w:szCs w:val="28"/>
        </w:rPr>
        <w:t>r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7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o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 xml:space="preserve">t </w:t>
      </w:r>
      <w:r>
        <w:rPr>
          <w:spacing w:val="6"/>
          <w:sz w:val="28"/>
          <w:szCs w:val="28"/>
        </w:rPr>
        <w:t>a</w:t>
      </w:r>
      <w:r>
        <w:rPr>
          <w:spacing w:val="-10"/>
          <w:sz w:val="28"/>
          <w:szCs w:val="28"/>
        </w:rPr>
        <w:t>m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ng</w:t>
      </w:r>
      <w:r>
        <w:rPr>
          <w:spacing w:val="2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e</w:t>
      </w:r>
      <w:r>
        <w:rPr>
          <w:spacing w:val="30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ea</w:t>
      </w:r>
      <w:r>
        <w:rPr>
          <w:sz w:val="28"/>
          <w:szCs w:val="28"/>
        </w:rPr>
        <w:t>l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19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2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b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s</w:t>
      </w:r>
      <w:r>
        <w:rPr>
          <w:spacing w:val="2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2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m</w:t>
      </w:r>
      <w:r>
        <w:rPr>
          <w:spacing w:val="-6"/>
          <w:sz w:val="28"/>
          <w:szCs w:val="28"/>
        </w:rPr>
        <w:t>i</w:t>
      </w:r>
      <w:r>
        <w:rPr>
          <w:spacing w:val="6"/>
          <w:sz w:val="28"/>
          <w:szCs w:val="28"/>
        </w:rPr>
        <w:t>c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ca</w:t>
      </w:r>
      <w:r>
        <w:rPr>
          <w:sz w:val="28"/>
          <w:szCs w:val="28"/>
        </w:rPr>
        <w:t>p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ted</w:t>
      </w:r>
      <w:r>
        <w:rPr>
          <w:spacing w:val="15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b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2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ec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y</w:t>
      </w:r>
      <w:r>
        <w:rPr>
          <w:spacing w:val="20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i</w:t>
      </w:r>
      <w:r>
        <w:rPr>
          <w:sz w:val="28"/>
          <w:szCs w:val="28"/>
        </w:rPr>
        <w:t>n 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 xml:space="preserve">h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ec</w:t>
      </w:r>
      <w:r>
        <w:rPr>
          <w:sz w:val="28"/>
          <w:szCs w:val="28"/>
        </w:rPr>
        <w:t>t</w:t>
      </w:r>
      <w:r>
        <w:rPr>
          <w:spacing w:val="4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.</w:t>
      </w:r>
      <w:r>
        <w:rPr>
          <w:spacing w:val="6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3"/>
          <w:sz w:val="28"/>
          <w:szCs w:val="28"/>
        </w:rPr>
        <w:t xml:space="preserve"> </w:t>
      </w:r>
      <w:proofErr w:type="spellStart"/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hin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s</w:t>
      </w:r>
      <w:proofErr w:type="spellEnd"/>
      <w:r>
        <w:rPr>
          <w:spacing w:val="3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2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b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ce</w:t>
      </w:r>
      <w:r>
        <w:rPr>
          <w:sz w:val="28"/>
          <w:szCs w:val="28"/>
        </w:rPr>
        <w:t>s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i</w:t>
      </w:r>
      <w:r>
        <w:rPr>
          <w:sz w:val="28"/>
          <w:szCs w:val="28"/>
        </w:rPr>
        <w:t>ke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vi</w:t>
      </w:r>
      <w:r>
        <w:rPr>
          <w:spacing w:val="-1"/>
          <w:sz w:val="28"/>
          <w:szCs w:val="28"/>
        </w:rPr>
        <w:t>t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in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 xml:space="preserve">,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5"/>
          <w:sz w:val="28"/>
          <w:szCs w:val="28"/>
        </w:rPr>
        <w:t>g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e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nut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ts</w:t>
      </w:r>
      <w:r>
        <w:rPr>
          <w:spacing w:val="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ng</w:t>
      </w:r>
      <w:r>
        <w:rPr>
          <w:spacing w:val="1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6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b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ce</w:t>
      </w:r>
      <w:r>
        <w:rPr>
          <w:sz w:val="28"/>
          <w:szCs w:val="28"/>
        </w:rPr>
        <w:t>s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y</w:t>
      </w:r>
      <w:r>
        <w:rPr>
          <w:spacing w:val="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g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ing or</w:t>
      </w:r>
      <w:r>
        <w:rPr>
          <w:spacing w:val="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m</w:t>
      </w:r>
      <w:r>
        <w:rPr>
          <w:spacing w:val="4"/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vi</w:t>
      </w:r>
      <w:r>
        <w:rPr>
          <w:spacing w:val="4"/>
          <w:sz w:val="28"/>
          <w:szCs w:val="28"/>
        </w:rPr>
        <w:t>n</w:t>
      </w:r>
      <w:r>
        <w:rPr>
          <w:sz w:val="28"/>
          <w:szCs w:val="28"/>
        </w:rPr>
        <w:t xml:space="preserve">g blood 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f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ts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a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ec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i</w:t>
      </w:r>
      <w:r>
        <w:rPr>
          <w:sz w:val="28"/>
          <w:szCs w:val="28"/>
        </w:rPr>
        <w:t>ng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po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l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r</w:t>
      </w:r>
      <w:r>
        <w:rPr>
          <w:spacing w:val="-4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pacing w:val="2"/>
          <w:sz w:val="28"/>
          <w:szCs w:val="28"/>
        </w:rPr>
        <w:t>ss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 xml:space="preserve">. </w:t>
      </w:r>
      <w:r>
        <w:rPr>
          <w:spacing w:val="2"/>
          <w:sz w:val="28"/>
          <w:szCs w:val="28"/>
        </w:rPr>
        <w:t>M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y b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f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l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ec</w:t>
      </w:r>
      <w:r>
        <w:rPr>
          <w:spacing w:val="4"/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pacing w:val="6"/>
          <w:sz w:val="28"/>
          <w:szCs w:val="28"/>
        </w:rPr>
        <w:t>i</w:t>
      </w:r>
      <w:r>
        <w:rPr>
          <w:sz w:val="28"/>
          <w:szCs w:val="28"/>
        </w:rPr>
        <w:t xml:space="preserve">ve </w:t>
      </w:r>
      <w:r>
        <w:rPr>
          <w:spacing w:val="7"/>
          <w:sz w:val="28"/>
          <w:szCs w:val="28"/>
        </w:rPr>
        <w:t>s</w:t>
      </w:r>
      <w:r>
        <w:rPr>
          <w:spacing w:val="-10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b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s</w:t>
      </w:r>
      <w:r>
        <w:rPr>
          <w:spacing w:val="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1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o</w:t>
      </w:r>
      <w:r>
        <w:rPr>
          <w:spacing w:val="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hi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d.</w:t>
      </w:r>
      <w:r>
        <w:rPr>
          <w:spacing w:val="10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e l</w:t>
      </w:r>
      <w:r>
        <w:rPr>
          <w:spacing w:val="-1"/>
          <w:sz w:val="28"/>
          <w:szCs w:val="28"/>
        </w:rPr>
        <w:t>if</w:t>
      </w:r>
      <w:r>
        <w:rPr>
          <w:sz w:val="28"/>
          <w:szCs w:val="28"/>
        </w:rPr>
        <w:t>e</w:t>
      </w:r>
      <w:r>
        <w:rPr>
          <w:spacing w:val="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ts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ac</w:t>
      </w:r>
      <w:r>
        <w:rPr>
          <w:sz w:val="28"/>
          <w:szCs w:val="28"/>
        </w:rPr>
        <w:t>k</w:t>
      </w:r>
      <w:r>
        <w:rPr>
          <w:spacing w:val="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t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 xml:space="preserve">te, 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G</w:t>
      </w:r>
      <w:r>
        <w:rPr>
          <w:spacing w:val="-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bo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y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.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Now</w:t>
      </w:r>
      <w:r>
        <w:rPr>
          <w:spacing w:val="-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ul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 xml:space="preserve">s </w:t>
      </w:r>
      <w:proofErr w:type="gramStart"/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e  </w:t>
      </w:r>
      <w:r>
        <w:rPr>
          <w:spacing w:val="1"/>
          <w:sz w:val="28"/>
          <w:szCs w:val="28"/>
        </w:rPr>
        <w:t>c</w:t>
      </w:r>
      <w:r>
        <w:rPr>
          <w:spacing w:val="-5"/>
          <w:sz w:val="28"/>
          <w:szCs w:val="28"/>
        </w:rPr>
        <w:t>l</w:t>
      </w:r>
      <w:r>
        <w:rPr>
          <w:spacing w:val="6"/>
          <w:sz w:val="28"/>
          <w:szCs w:val="28"/>
        </w:rPr>
        <w:t>a</w:t>
      </w:r>
      <w:r>
        <w:rPr>
          <w:spacing w:val="4"/>
          <w:sz w:val="28"/>
          <w:szCs w:val="28"/>
        </w:rPr>
        <w:t>i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ing</w:t>
      </w:r>
      <w:proofErr w:type="gramEnd"/>
      <w:r>
        <w:rPr>
          <w:spacing w:val="68"/>
          <w:sz w:val="28"/>
          <w:szCs w:val="28"/>
        </w:rPr>
        <w:t xml:space="preserve"> </w:t>
      </w:r>
      <w:r>
        <w:rPr>
          <w:sz w:val="28"/>
          <w:szCs w:val="28"/>
        </w:rPr>
        <w:t xml:space="preserve">to </w:t>
      </w:r>
      <w:r>
        <w:rPr>
          <w:spacing w:val="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68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loped</w:t>
      </w:r>
      <w:r>
        <w:rPr>
          <w:spacing w:val="62"/>
          <w:sz w:val="28"/>
          <w:szCs w:val="28"/>
        </w:rPr>
        <w:t xml:space="preserve"> </w:t>
      </w:r>
      <w:r>
        <w:rPr>
          <w:sz w:val="28"/>
          <w:szCs w:val="28"/>
        </w:rPr>
        <w:t xml:space="preserve">a </w:t>
      </w:r>
      <w:r>
        <w:rPr>
          <w:spacing w:val="2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t </w:t>
      </w:r>
      <w:r>
        <w:rPr>
          <w:spacing w:val="5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b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6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6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 xml:space="preserve">d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n</w:t>
      </w:r>
      <w:r>
        <w:rPr>
          <w:spacing w:val="68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 xml:space="preserve">s 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6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f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l</w:t>
      </w:r>
      <w:r>
        <w:rPr>
          <w:spacing w:val="6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g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y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g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ing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p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.</w:t>
      </w:r>
      <w:r>
        <w:rPr>
          <w:spacing w:val="3"/>
          <w:sz w:val="28"/>
          <w:szCs w:val="28"/>
        </w:rPr>
        <w:t xml:space="preserve"> T</w:t>
      </w:r>
      <w:r>
        <w:rPr>
          <w:sz w:val="28"/>
          <w:szCs w:val="28"/>
        </w:rPr>
        <w:t>he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t</w:t>
      </w:r>
      <w:r>
        <w:rPr>
          <w:spacing w:val="5"/>
          <w:sz w:val="28"/>
          <w:szCs w:val="28"/>
        </w:rPr>
        <w:t>h</w:t>
      </w:r>
      <w:r>
        <w:rPr>
          <w:spacing w:val="-2"/>
          <w:sz w:val="28"/>
          <w:szCs w:val="28"/>
        </w:rPr>
        <w:t>-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nh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ing</w:t>
      </w:r>
      <w:r>
        <w:rPr>
          <w:spacing w:val="-13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ec</w:t>
      </w:r>
      <w:r>
        <w:rPr>
          <w:spacing w:val="4"/>
          <w:sz w:val="28"/>
          <w:szCs w:val="28"/>
        </w:rPr>
        <w:t>t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6"/>
          <w:sz w:val="28"/>
          <w:szCs w:val="28"/>
        </w:rPr>
        <w:t xml:space="preserve"> </w:t>
      </w:r>
      <w:proofErr w:type="spellStart"/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hings</w:t>
      </w:r>
      <w:proofErr w:type="spellEnd"/>
      <w:r>
        <w:rPr>
          <w:sz w:val="28"/>
          <w:szCs w:val="28"/>
        </w:rPr>
        <w:t xml:space="preserve"> i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lude</w:t>
      </w:r>
      <w:r>
        <w:rPr>
          <w:spacing w:val="17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ll</w:t>
      </w:r>
      <w:r>
        <w:rPr>
          <w:spacing w:val="-2"/>
          <w:sz w:val="28"/>
          <w:szCs w:val="28"/>
        </w:rPr>
        <w:t>-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te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 xml:space="preserve">ing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13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hi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1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20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>bui</w:t>
      </w:r>
      <w:r>
        <w:rPr>
          <w:spacing w:val="-1"/>
          <w:sz w:val="28"/>
          <w:szCs w:val="28"/>
        </w:rPr>
        <w:t>l</w:t>
      </w:r>
      <w:r>
        <w:rPr>
          <w:spacing w:val="6"/>
          <w:sz w:val="28"/>
          <w:szCs w:val="28"/>
        </w:rPr>
        <w:t>t</w:t>
      </w:r>
      <w:r>
        <w:rPr>
          <w:spacing w:val="4"/>
          <w:sz w:val="28"/>
          <w:szCs w:val="28"/>
        </w:rPr>
        <w:t>-</w:t>
      </w:r>
      <w:r>
        <w:rPr>
          <w:sz w:val="28"/>
          <w:szCs w:val="28"/>
        </w:rPr>
        <w:t>in</w:t>
      </w:r>
      <w:r>
        <w:rPr>
          <w:spacing w:val="1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ot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1"/>
          <w:sz w:val="28"/>
          <w:szCs w:val="28"/>
        </w:rPr>
        <w:t>n</w:t>
      </w:r>
      <w:r>
        <w:rPr>
          <w:spacing w:val="-2"/>
          <w:sz w:val="28"/>
          <w:szCs w:val="28"/>
        </w:rPr>
        <w:t>-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te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dw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10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o 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if</w:t>
      </w:r>
      <w:r>
        <w:rPr>
          <w:spacing w:val="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10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15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l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 xml:space="preserve">n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2"/>
          <w:sz w:val="28"/>
          <w:szCs w:val="28"/>
        </w:rPr>
        <w:t>'</w:t>
      </w:r>
      <w:r>
        <w:rPr>
          <w:sz w:val="28"/>
          <w:szCs w:val="28"/>
        </w:rPr>
        <w:t>t</w:t>
      </w:r>
      <w:r>
        <w:rPr>
          <w:spacing w:val="10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g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up.</w:t>
      </w:r>
      <w:r>
        <w:rPr>
          <w:spacing w:val="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Rea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y</w:t>
      </w:r>
      <w:r>
        <w:rPr>
          <w:spacing w:val="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ul</w:t>
      </w:r>
      <w:r>
        <w:rPr>
          <w:spacing w:val="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p</w:t>
      </w:r>
      <w:r>
        <w:rPr>
          <w:spacing w:val="-5"/>
          <w:sz w:val="28"/>
          <w:szCs w:val="28"/>
        </w:rPr>
        <w:t>l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!</w:t>
      </w:r>
      <w:r>
        <w:rPr>
          <w:spacing w:val="1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 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1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r</w:t>
      </w:r>
      <w:r>
        <w:rPr>
          <w:spacing w:val="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ving</w:t>
      </w:r>
      <w:r>
        <w:rPr>
          <w:spacing w:val="7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wo</w:t>
      </w:r>
      <w:r>
        <w:rPr>
          <w:spacing w:val="-4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10"/>
          <w:sz w:val="28"/>
          <w:szCs w:val="28"/>
        </w:rPr>
        <w:t xml:space="preserve"> </w:t>
      </w:r>
      <w:r>
        <w:rPr>
          <w:spacing w:val="8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ea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te.</w:t>
      </w:r>
      <w:r>
        <w:rPr>
          <w:spacing w:val="1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</w:p>
    <w:p w:rsidR="008447BA" w:rsidRDefault="008447BA">
      <w:pPr>
        <w:spacing w:before="1" w:line="120" w:lineRule="exact"/>
        <w:rPr>
          <w:sz w:val="13"/>
          <w:szCs w:val="13"/>
        </w:rPr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DD7C52">
      <w:pPr>
        <w:spacing w:before="22" w:line="357" w:lineRule="auto"/>
        <w:ind w:left="160" w:right="148"/>
        <w:jc w:val="both"/>
        <w:rPr>
          <w:sz w:val="28"/>
          <w:szCs w:val="28"/>
        </w:rPr>
      </w:pP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4"/>
          <w:sz w:val="28"/>
          <w:szCs w:val="28"/>
        </w:rPr>
        <w:t xml:space="preserve"> 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m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3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3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g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y n</w:t>
      </w:r>
      <w:r>
        <w:rPr>
          <w:spacing w:val="4"/>
          <w:sz w:val="28"/>
          <w:szCs w:val="28"/>
        </w:rPr>
        <w:t>u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if</w:t>
      </w:r>
      <w:r>
        <w:rPr>
          <w:spacing w:val="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te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ob</w:t>
      </w:r>
      <w:r>
        <w:rPr>
          <w:spacing w:val="-5"/>
          <w:sz w:val="28"/>
          <w:szCs w:val="28"/>
        </w:rPr>
        <w:t>l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.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No</w:t>
      </w:r>
      <w:r>
        <w:rPr>
          <w:spacing w:val="1"/>
          <w:sz w:val="28"/>
          <w:szCs w:val="28"/>
        </w:rPr>
        <w:t>w</w:t>
      </w:r>
      <w:r>
        <w:rPr>
          <w:sz w:val="28"/>
          <w:szCs w:val="28"/>
        </w:rPr>
        <w:t>,</w:t>
      </w:r>
      <w:r>
        <w:rPr>
          <w:spacing w:val="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2"/>
          <w:sz w:val="28"/>
          <w:szCs w:val="28"/>
        </w:rPr>
        <w:t>'</w:t>
      </w:r>
      <w:r>
        <w:rPr>
          <w:sz w:val="28"/>
          <w:szCs w:val="28"/>
        </w:rPr>
        <w:t xml:space="preserve">s </w:t>
      </w:r>
      <w:r>
        <w:rPr>
          <w:spacing w:val="1"/>
          <w:sz w:val="28"/>
          <w:szCs w:val="28"/>
        </w:rPr>
        <w:t>ca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7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10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t 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b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1"/>
          <w:sz w:val="28"/>
          <w:szCs w:val="28"/>
        </w:rPr>
        <w:t>c</w:t>
      </w:r>
      <w:r>
        <w:rPr>
          <w:spacing w:val="-1"/>
          <w:sz w:val="28"/>
          <w:szCs w:val="28"/>
        </w:rPr>
        <w:t>!</w:t>
      </w:r>
      <w:r>
        <w:rPr>
          <w:sz w:val="28"/>
          <w:szCs w:val="28"/>
        </w:rPr>
        <w:t>!</w:t>
      </w:r>
    </w:p>
    <w:p w:rsidR="008447BA" w:rsidRDefault="008447BA">
      <w:pPr>
        <w:spacing w:line="200" w:lineRule="exact"/>
      </w:pPr>
    </w:p>
    <w:p w:rsidR="008447BA" w:rsidRDefault="008447BA">
      <w:pPr>
        <w:spacing w:before="16" w:line="280" w:lineRule="exact"/>
        <w:rPr>
          <w:sz w:val="28"/>
          <w:szCs w:val="28"/>
        </w:rPr>
      </w:pPr>
    </w:p>
    <w:p w:rsidR="008447BA" w:rsidRDefault="00DD7C52">
      <w:pPr>
        <w:ind w:left="160" w:right="6667"/>
        <w:jc w:val="both"/>
        <w:rPr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b/>
          <w:spacing w:val="2"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er</w:t>
      </w:r>
      <w:r>
        <w:rPr>
          <w:b/>
          <w:sz w:val="28"/>
          <w:szCs w:val="28"/>
        </w:rPr>
        <w:t>g</w:t>
      </w:r>
      <w:r>
        <w:rPr>
          <w:b/>
          <w:spacing w:val="1"/>
          <w:sz w:val="28"/>
          <w:szCs w:val="28"/>
        </w:rPr>
        <w:t>e</w:t>
      </w:r>
      <w:r>
        <w:rPr>
          <w:b/>
          <w:spacing w:val="-6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c</w:t>
      </w:r>
      <w:r>
        <w:rPr>
          <w:b/>
          <w:sz w:val="28"/>
          <w:szCs w:val="28"/>
        </w:rPr>
        <w:t>y</w:t>
      </w:r>
      <w:r>
        <w:rPr>
          <w:b/>
          <w:spacing w:val="-12"/>
          <w:sz w:val="28"/>
          <w:szCs w:val="28"/>
        </w:rPr>
        <w:t xml:space="preserve"> </w:t>
      </w:r>
      <w:r>
        <w:rPr>
          <w:b/>
          <w:spacing w:val="3"/>
          <w:sz w:val="28"/>
          <w:szCs w:val="28"/>
        </w:rPr>
        <w:t>F</w:t>
      </w:r>
      <w:r>
        <w:rPr>
          <w:b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b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ic</w:t>
      </w:r>
      <w:r>
        <w:rPr>
          <w:b/>
          <w:spacing w:val="3"/>
          <w:sz w:val="28"/>
          <w:szCs w:val="28"/>
        </w:rPr>
        <w:t>s</w:t>
      </w:r>
      <w:r>
        <w:rPr>
          <w:b/>
          <w:sz w:val="28"/>
          <w:szCs w:val="28"/>
        </w:rPr>
        <w:t>:</w:t>
      </w:r>
    </w:p>
    <w:p w:rsidR="008447BA" w:rsidRDefault="008447BA">
      <w:pPr>
        <w:spacing w:before="8" w:line="140" w:lineRule="exact"/>
        <w:rPr>
          <w:sz w:val="15"/>
          <w:szCs w:val="15"/>
        </w:rPr>
      </w:pPr>
    </w:p>
    <w:p w:rsidR="008447BA" w:rsidRDefault="005C3AD3" w:rsidP="000360FF">
      <w:pPr>
        <w:spacing w:line="360" w:lineRule="auto"/>
        <w:ind w:left="160" w:right="134"/>
        <w:jc w:val="both"/>
        <w:rPr>
          <w:sz w:val="28"/>
          <w:szCs w:val="28"/>
        </w:rPr>
        <w:sectPr w:rsidR="008447BA">
          <w:pgSz w:w="12240" w:h="15840"/>
          <w:pgMar w:top="900" w:right="1260" w:bottom="280" w:left="1280" w:header="718" w:footer="0" w:gutter="0"/>
          <w:cols w:space="720"/>
        </w:sectPr>
      </w:pPr>
      <w:r>
        <w:pict>
          <v:group id="_x0000_s1107" style="position:absolute;left:0;text-align:left;margin-left:442.85pt;margin-top:108.75pt;width:7.6pt;height:7.6pt;z-index:-251662848;mso-position-horizontal-relative:page" coordorigin="8857,2175" coordsize="152,152">
            <v:shape id="_x0000_s1108" style="position:absolute;left:8857;top:2175;width:152;height:152" coordorigin="8857,2175" coordsize="152,152" path="m8875,2194r-10,13l8858,2226r-1,20l8857,2248r4,19l8869,2286r14,16l8900,2316r18,8l8938,2327r18,l8974,2321r16,-12l9001,2296r7,-18l9009,2257r,-1l9005,2236r-8,-18l8983,2202r-18,-14l8947,2179r-19,-4l8910,2176r-18,6l8875,2194xe" fillcolor="#1f487c" stroked="f">
              <v:path arrowok="t"/>
            </v:shape>
            <w10:wrap anchorx="page"/>
          </v:group>
        </w:pict>
      </w:r>
      <w:r w:rsidR="00DD7C52">
        <w:rPr>
          <w:sz w:val="28"/>
          <w:szCs w:val="28"/>
        </w:rPr>
        <w:t>Al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ugh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ni</w:t>
      </w:r>
      <w:r w:rsidR="00DD7C52">
        <w:rPr>
          <w:spacing w:val="-1"/>
          <w:sz w:val="28"/>
          <w:szCs w:val="28"/>
        </w:rPr>
        <w:t>t</w:t>
      </w:r>
      <w:r w:rsidR="00DD7C52">
        <w:rPr>
          <w:sz w:val="28"/>
          <w:szCs w:val="28"/>
        </w:rPr>
        <w:t>o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ing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s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9"/>
          <w:sz w:val="28"/>
          <w:szCs w:val="28"/>
        </w:rPr>
        <w:t xml:space="preserve"> </w:t>
      </w:r>
      <w:proofErr w:type="gramStart"/>
      <w:r w:rsidR="00DD7C52">
        <w:rPr>
          <w:sz w:val="28"/>
          <w:szCs w:val="28"/>
        </w:rPr>
        <w:t>a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y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g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 xml:space="preserve">y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s</w:t>
      </w:r>
      <w:proofErr w:type="gramEnd"/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nl</w:t>
      </w:r>
      <w:r w:rsidR="00DD7C52">
        <w:rPr>
          <w:spacing w:val="-5"/>
          <w:sz w:val="28"/>
          <w:szCs w:val="28"/>
        </w:rPr>
        <w:t>y</w:t>
      </w:r>
      <w:r w:rsidR="00DD7C52">
        <w:rPr>
          <w:sz w:val="28"/>
          <w:szCs w:val="28"/>
        </w:rPr>
        <w:t>,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y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 xml:space="preserve">t </w:t>
      </w:r>
      <w:r w:rsidR="00DD7C52">
        <w:rPr>
          <w:spacing w:val="1"/>
          <w:sz w:val="28"/>
          <w:szCs w:val="28"/>
        </w:rPr>
        <w:t>ce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tain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r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z w:val="28"/>
          <w:szCs w:val="28"/>
        </w:rPr>
        <w:t>d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8"/>
          <w:sz w:val="28"/>
          <w:szCs w:val="28"/>
        </w:rPr>
        <w:t>e</w:t>
      </w:r>
      <w:r w:rsidR="00DD7C52">
        <w:rPr>
          <w:sz w:val="28"/>
          <w:szCs w:val="28"/>
        </w:rPr>
        <w:t>lo</w:t>
      </w:r>
      <w:r w:rsidR="00DD7C52">
        <w:rPr>
          <w:spacing w:val="4"/>
          <w:sz w:val="28"/>
          <w:szCs w:val="28"/>
        </w:rPr>
        <w:t>p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ts in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7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ld</w:t>
      </w:r>
      <w:r w:rsidR="00DD7C52">
        <w:rPr>
          <w:spacing w:val="4"/>
          <w:sz w:val="28"/>
          <w:szCs w:val="28"/>
        </w:rPr>
        <w:t xml:space="preserve"> o</w:t>
      </w:r>
      <w:r w:rsidR="00DD7C52">
        <w:rPr>
          <w:sz w:val="28"/>
          <w:szCs w:val="28"/>
        </w:rPr>
        <w:t>f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p</w:t>
      </w:r>
      <w:r w:rsidR="00DD7C52">
        <w:rPr>
          <w:sz w:val="28"/>
          <w:szCs w:val="28"/>
        </w:rPr>
        <w:t>ip</w:t>
      </w:r>
      <w:r w:rsidR="00DD7C52">
        <w:rPr>
          <w:spacing w:val="5"/>
          <w:sz w:val="28"/>
          <w:szCs w:val="28"/>
        </w:rPr>
        <w:t>e</w:t>
      </w:r>
      <w:r w:rsidR="00DD7C52">
        <w:rPr>
          <w:sz w:val="28"/>
          <w:szCs w:val="28"/>
        </w:rPr>
        <w:t>l</w:t>
      </w:r>
      <w:r w:rsidR="00DD7C52">
        <w:rPr>
          <w:spacing w:val="-1"/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e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 xml:space="preserve">n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ea</w:t>
      </w:r>
      <w:r w:rsidR="00DD7C52">
        <w:rPr>
          <w:sz w:val="28"/>
          <w:szCs w:val="28"/>
        </w:rPr>
        <w:t>l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y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z w:val="28"/>
          <w:szCs w:val="28"/>
        </w:rPr>
        <w:t>be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-6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ter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8"/>
          <w:sz w:val="28"/>
          <w:szCs w:val="28"/>
        </w:rPr>
        <w:t>r</w:t>
      </w:r>
      <w:r w:rsidR="00DD7C52">
        <w:rPr>
          <w:sz w:val="28"/>
          <w:szCs w:val="28"/>
        </w:rPr>
        <w:t>! A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y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10"/>
          <w:sz w:val="28"/>
          <w:szCs w:val="28"/>
        </w:rPr>
        <w:t>e</w:t>
      </w:r>
      <w:r w:rsidR="00DD7C52">
        <w:rPr>
          <w:sz w:val="28"/>
          <w:szCs w:val="28"/>
        </w:rPr>
        <w:t xml:space="preserve">m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s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z w:val="28"/>
          <w:szCs w:val="28"/>
        </w:rPr>
        <w:t>b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ing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z w:val="28"/>
          <w:szCs w:val="28"/>
        </w:rPr>
        <w:t>d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op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or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 xml:space="preserve">r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u</w:t>
      </w:r>
      <w:r w:rsidR="00DD7C52">
        <w:rPr>
          <w:sz w:val="28"/>
          <w:szCs w:val="28"/>
        </w:rPr>
        <w:t>t</w:t>
      </w:r>
      <w:r w:rsidR="00DD7C52">
        <w:rPr>
          <w:spacing w:val="6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de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nvi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on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 xml:space="preserve">h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z w:val="28"/>
          <w:szCs w:val="28"/>
        </w:rPr>
        <w:t>be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l</w:t>
      </w:r>
      <w:r w:rsidR="00DD7C52">
        <w:rPr>
          <w:spacing w:val="4"/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ul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r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u</w:t>
      </w:r>
      <w:r w:rsidR="00DD7C52">
        <w:rPr>
          <w:sz w:val="28"/>
          <w:szCs w:val="28"/>
        </w:rPr>
        <w:t>e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5"/>
          <w:sz w:val="28"/>
          <w:szCs w:val="28"/>
        </w:rPr>
        <w:t>o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k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s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z w:val="28"/>
          <w:szCs w:val="28"/>
        </w:rPr>
        <w:t>l</w:t>
      </w:r>
      <w:r w:rsidR="00DD7C52">
        <w:rPr>
          <w:spacing w:val="-6"/>
          <w:sz w:val="28"/>
          <w:szCs w:val="28"/>
        </w:rPr>
        <w:t>i</w:t>
      </w:r>
      <w:r w:rsidR="00DD7C52">
        <w:rPr>
          <w:sz w:val="28"/>
          <w:szCs w:val="28"/>
        </w:rPr>
        <w:t>ke</w:t>
      </w:r>
      <w:r w:rsidR="00DD7C52">
        <w:rPr>
          <w:spacing w:val="18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i</w:t>
      </w:r>
      <w:r w:rsidR="00DD7C52">
        <w:rPr>
          <w:spacing w:val="-2"/>
          <w:sz w:val="28"/>
          <w:szCs w:val="28"/>
        </w:rPr>
        <w:t>r</w:t>
      </w:r>
      <w:r w:rsidR="00DD7C52">
        <w:rPr>
          <w:sz w:val="28"/>
          <w:szCs w:val="28"/>
        </w:rPr>
        <w:t xml:space="preserve">e 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igh</w:t>
      </w:r>
      <w:r w:rsidR="00DD7C52">
        <w:rPr>
          <w:spacing w:val="-1"/>
          <w:sz w:val="28"/>
          <w:szCs w:val="28"/>
        </w:rPr>
        <w:t>t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.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S</w:t>
      </w:r>
      <w:r w:rsidR="00DD7C52">
        <w:rPr>
          <w:spacing w:val="9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oje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ts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ing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tc</w:t>
      </w:r>
      <w:r w:rsidR="00DD7C52">
        <w:rPr>
          <w:spacing w:val="-4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 xml:space="preserve">e 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ec</w:t>
      </w:r>
      <w:r w:rsidR="00DD7C52">
        <w:rPr>
          <w:sz w:val="28"/>
          <w:szCs w:val="28"/>
        </w:rPr>
        <w:t>t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b</w:t>
      </w:r>
      <w:r w:rsidR="00DD7C52">
        <w:rPr>
          <w:sz w:val="28"/>
          <w:szCs w:val="28"/>
        </w:rPr>
        <w:t>y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z w:val="28"/>
          <w:szCs w:val="28"/>
        </w:rPr>
        <w:t>d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p</w:t>
      </w:r>
      <w:r w:rsidR="00DD7C52">
        <w:rPr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n</w:t>
      </w:r>
      <w:r w:rsidR="00DD7C52">
        <w:rPr>
          <w:sz w:val="28"/>
          <w:szCs w:val="28"/>
        </w:rPr>
        <w:t xml:space="preserve">g 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ing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ub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tes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hin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y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ve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,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>hi</w:t>
      </w:r>
      <w:r w:rsidR="00DD7C52">
        <w:rPr>
          <w:spacing w:val="5"/>
          <w:sz w:val="28"/>
          <w:szCs w:val="28"/>
        </w:rPr>
        <w:t>c</w:t>
      </w:r>
      <w:r w:rsidR="00DD7C52">
        <w:rPr>
          <w:sz w:val="28"/>
          <w:szCs w:val="28"/>
        </w:rPr>
        <w:t xml:space="preserve">h 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l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ow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o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s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 xml:space="preserve">o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ve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z w:val="28"/>
          <w:szCs w:val="28"/>
        </w:rPr>
        <w:t>wi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z w:val="28"/>
          <w:szCs w:val="28"/>
        </w:rPr>
        <w:t>bo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y</w:t>
      </w:r>
      <w:r w:rsidR="00DD7C52">
        <w:rPr>
          <w:sz w:val="28"/>
          <w:szCs w:val="28"/>
        </w:rPr>
        <w:t>.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 xml:space="preserve">ny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s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i</w:t>
      </w:r>
      <w:r w:rsidR="00DD7C52">
        <w:rPr>
          <w:spacing w:val="-6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7"/>
          <w:sz w:val="28"/>
          <w:szCs w:val="28"/>
        </w:rPr>
        <w:t>s</w:t>
      </w:r>
      <w:r w:rsidR="00DD7C52">
        <w:rPr>
          <w:sz w:val="28"/>
          <w:szCs w:val="28"/>
        </w:rPr>
        <w:t>ing op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ibe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s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>b</w:t>
      </w:r>
      <w:r w:rsidR="00DD7C52">
        <w:rPr>
          <w:spacing w:val="1"/>
          <w:sz w:val="28"/>
          <w:szCs w:val="28"/>
        </w:rPr>
        <w:t>eca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 xml:space="preserve"> o</w:t>
      </w:r>
      <w:r w:rsidR="00DD7C52">
        <w:rPr>
          <w:sz w:val="28"/>
          <w:szCs w:val="28"/>
        </w:rPr>
        <w:t>f 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ir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z w:val="28"/>
          <w:szCs w:val="28"/>
        </w:rPr>
        <w:t>pot</w:t>
      </w:r>
      <w:r w:rsidR="00DD7C52">
        <w:rPr>
          <w:spacing w:val="5"/>
          <w:sz w:val="28"/>
          <w:szCs w:val="28"/>
        </w:rPr>
        <w:t>e</w:t>
      </w:r>
      <w:r w:rsidR="00DD7C52">
        <w:rPr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xi</w:t>
      </w:r>
      <w:r w:rsidR="00DD7C52">
        <w:rPr>
          <w:spacing w:val="4"/>
          <w:sz w:val="28"/>
          <w:szCs w:val="28"/>
        </w:rPr>
        <w:t>b</w:t>
      </w:r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i</w:t>
      </w:r>
      <w:r w:rsidR="00DD7C52">
        <w:rPr>
          <w:spacing w:val="3"/>
          <w:sz w:val="28"/>
          <w:szCs w:val="28"/>
        </w:rPr>
        <w:t>t</w:t>
      </w:r>
      <w:r w:rsidR="00DD7C52">
        <w:rPr>
          <w:sz w:val="28"/>
          <w:szCs w:val="28"/>
        </w:rPr>
        <w:t xml:space="preserve">y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ir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ca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ac</w:t>
      </w:r>
      <w:r w:rsidR="00DD7C52">
        <w:rPr>
          <w:spacing w:val="6"/>
          <w:sz w:val="28"/>
          <w:szCs w:val="28"/>
        </w:rPr>
        <w:t>i</w:t>
      </w:r>
      <w:r w:rsidR="00DD7C52">
        <w:rPr>
          <w:sz w:val="28"/>
          <w:szCs w:val="28"/>
        </w:rPr>
        <w:t>ty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o</w:t>
      </w:r>
      <w:r w:rsidR="00DD7C52">
        <w:rPr>
          <w:spacing w:val="18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e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z w:val="28"/>
          <w:szCs w:val="28"/>
        </w:rPr>
        <w:t>l</w:t>
      </w:r>
      <w:r w:rsidR="00DD7C52">
        <w:rPr>
          <w:spacing w:val="-1"/>
          <w:sz w:val="28"/>
          <w:szCs w:val="28"/>
        </w:rPr>
        <w:t>i</w:t>
      </w:r>
      <w:r w:rsidR="00DD7C52">
        <w:rPr>
          <w:sz w:val="28"/>
          <w:szCs w:val="28"/>
        </w:rPr>
        <w:t>ght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z w:val="28"/>
          <w:szCs w:val="28"/>
        </w:rPr>
        <w:t>bo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s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n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-2"/>
          <w:sz w:val="28"/>
          <w:szCs w:val="28"/>
        </w:rPr>
        <w:t>f</w:t>
      </w:r>
      <w:r w:rsidR="00DD7C52">
        <w:rPr>
          <w:sz w:val="28"/>
          <w:szCs w:val="28"/>
        </w:rPr>
        <w:t>o</w:t>
      </w:r>
      <w:r w:rsidR="00DD7C52">
        <w:rPr>
          <w:spacing w:val="8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9"/>
          <w:sz w:val="28"/>
          <w:szCs w:val="28"/>
        </w:rPr>
        <w:t>o</w:t>
      </w:r>
      <w:r w:rsidR="00DD7C52">
        <w:rPr>
          <w:sz w:val="28"/>
          <w:szCs w:val="28"/>
        </w:rPr>
        <w:t xml:space="preserve">n </w:t>
      </w:r>
      <w:r w:rsidR="00DD7C52">
        <w:rPr>
          <w:spacing w:val="1"/>
          <w:sz w:val="28"/>
          <w:szCs w:val="28"/>
        </w:rPr>
        <w:t>ca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r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z w:val="28"/>
          <w:szCs w:val="28"/>
        </w:rPr>
        <w:t>a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r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t</w:t>
      </w:r>
      <w:r w:rsidR="00DD7C52">
        <w:rPr>
          <w:spacing w:val="1"/>
          <w:sz w:val="28"/>
          <w:szCs w:val="28"/>
        </w:rPr>
        <w:t>s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l</w:t>
      </w:r>
      <w:r w:rsidR="00DD7C52">
        <w:rPr>
          <w:spacing w:val="-7"/>
          <w:sz w:val="28"/>
          <w:szCs w:val="28"/>
        </w:rPr>
        <w:t>f</w:t>
      </w:r>
      <w:r w:rsidR="00DD7C52">
        <w:rPr>
          <w:sz w:val="28"/>
          <w:szCs w:val="28"/>
        </w:rPr>
        <w:t>.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I</w:t>
      </w:r>
      <w:r w:rsidR="00DD7C52">
        <w:rPr>
          <w:sz w:val="28"/>
          <w:szCs w:val="28"/>
        </w:rPr>
        <w:t>t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ind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p</w:t>
      </w:r>
      <w:r w:rsidR="00DD7C52">
        <w:rPr>
          <w:spacing w:val="4"/>
          <w:sz w:val="28"/>
          <w:szCs w:val="28"/>
        </w:rPr>
        <w:t>p</w:t>
      </w:r>
      <w:r w:rsidR="00DD7C52">
        <w:rPr>
          <w:sz w:val="28"/>
          <w:szCs w:val="28"/>
        </w:rPr>
        <w:t>l</w:t>
      </w:r>
      <w:r w:rsidR="00DD7C52">
        <w:rPr>
          <w:spacing w:val="-6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ca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s in</w:t>
      </w:r>
      <w:r w:rsidR="00DD7C52">
        <w:rPr>
          <w:spacing w:val="4"/>
          <w:sz w:val="28"/>
          <w:szCs w:val="28"/>
        </w:rPr>
        <w:t xml:space="preserve"> o</w:t>
      </w:r>
      <w:r w:rsidR="00DD7C52">
        <w:rPr>
          <w:sz w:val="28"/>
          <w:szCs w:val="28"/>
        </w:rPr>
        <w:t>x</w:t>
      </w:r>
      <w:r w:rsidR="00DD7C52">
        <w:rPr>
          <w:spacing w:val="4"/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y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z w:val="28"/>
          <w:szCs w:val="28"/>
        </w:rPr>
        <w:t>–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z w:val="28"/>
          <w:szCs w:val="28"/>
        </w:rPr>
        <w:t>a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3"/>
          <w:sz w:val="28"/>
          <w:szCs w:val="28"/>
        </w:rPr>
        <w:t>n</w:t>
      </w:r>
      <w:r w:rsidR="00DD7C52">
        <w:rPr>
          <w:sz w:val="28"/>
          <w:szCs w:val="28"/>
        </w:rPr>
        <w:t>- in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7"/>
          <w:sz w:val="28"/>
          <w:szCs w:val="28"/>
        </w:rPr>
        <w:t>s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v</w:t>
      </w:r>
      <w:r w:rsidR="00DD7C52">
        <w:rPr>
          <w:sz w:val="28"/>
          <w:szCs w:val="28"/>
        </w:rPr>
        <w:t>e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y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18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xy</w:t>
      </w:r>
      <w:r w:rsidR="00DD7C52">
        <w:rPr>
          <w:spacing w:val="-5"/>
          <w:sz w:val="28"/>
          <w:szCs w:val="28"/>
        </w:rPr>
        <w:t>g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nte</w:t>
      </w:r>
      <w:r w:rsidR="00DD7C52">
        <w:rPr>
          <w:spacing w:val="-4"/>
          <w:sz w:val="28"/>
          <w:szCs w:val="28"/>
        </w:rPr>
        <w:t>n</w:t>
      </w:r>
      <w:r w:rsidR="00DD7C52">
        <w:rPr>
          <w:sz w:val="28"/>
          <w:szCs w:val="28"/>
        </w:rPr>
        <w:t>t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b</w:t>
      </w:r>
      <w:r w:rsidR="00DD7C52">
        <w:rPr>
          <w:sz w:val="28"/>
          <w:szCs w:val="28"/>
        </w:rPr>
        <w:t>lood.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e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z w:val="28"/>
          <w:szCs w:val="28"/>
        </w:rPr>
        <w:t>p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oje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ts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z w:val="28"/>
          <w:szCs w:val="28"/>
        </w:rPr>
        <w:t>ta</w:t>
      </w:r>
      <w:r w:rsidR="00DD7C52">
        <w:rPr>
          <w:spacing w:val="4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g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n</w:t>
      </w:r>
      <w:r w:rsidR="00DD7C52">
        <w:rPr>
          <w:sz w:val="28"/>
          <w:szCs w:val="28"/>
        </w:rPr>
        <w:t xml:space="preserve">g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z w:val="28"/>
          <w:szCs w:val="28"/>
        </w:rPr>
        <w:t>d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lo</w:t>
      </w:r>
      <w:r w:rsidR="00DD7C52">
        <w:rPr>
          <w:spacing w:val="4"/>
          <w:sz w:val="28"/>
          <w:szCs w:val="28"/>
        </w:rPr>
        <w:t>p</w:t>
      </w:r>
      <w:r w:rsidR="00DD7C52">
        <w:rPr>
          <w:sz w:val="28"/>
          <w:szCs w:val="28"/>
        </w:rPr>
        <w:t>ing</w:t>
      </w:r>
      <w:r w:rsidR="00DD7C52">
        <w:rPr>
          <w:spacing w:val="-11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s</w:t>
      </w:r>
      <w:r w:rsidR="00DD7C52">
        <w:rPr>
          <w:spacing w:val="-4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</w:t>
      </w:r>
      <w:r w:rsidR="00DD7C52">
        <w:rPr>
          <w:spacing w:val="-10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u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-6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b</w:t>
      </w:r>
      <w:r w:rsidR="00DD7C52">
        <w:rPr>
          <w:sz w:val="28"/>
          <w:szCs w:val="28"/>
        </w:rPr>
        <w:t>ody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lu</w:t>
      </w:r>
      <w:r w:rsidR="00DD7C52">
        <w:rPr>
          <w:spacing w:val="-1"/>
          <w:sz w:val="28"/>
          <w:szCs w:val="28"/>
        </w:rPr>
        <w:t>i</w:t>
      </w:r>
      <w:r w:rsidR="00DD7C52">
        <w:rPr>
          <w:sz w:val="28"/>
          <w:szCs w:val="28"/>
        </w:rPr>
        <w:t>ds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8"/>
          <w:sz w:val="28"/>
          <w:szCs w:val="28"/>
        </w:rPr>
        <w:t>l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ke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w</w:t>
      </w:r>
      <w:r w:rsidR="00DD7C52">
        <w:rPr>
          <w:spacing w:val="1"/>
          <w:sz w:val="28"/>
          <w:szCs w:val="28"/>
        </w:rPr>
        <w:t>ea</w:t>
      </w:r>
      <w:r w:rsidR="00DD7C52">
        <w:rPr>
          <w:sz w:val="28"/>
          <w:szCs w:val="28"/>
        </w:rPr>
        <w:t>t,</w:t>
      </w:r>
      <w:r w:rsidR="00DD7C52">
        <w:rPr>
          <w:spacing w:val="-4"/>
          <w:sz w:val="28"/>
          <w:szCs w:val="28"/>
        </w:rPr>
        <w:t xml:space="preserve"> </w:t>
      </w:r>
      <w:r w:rsidR="00DD7C52">
        <w:rPr>
          <w:sz w:val="28"/>
          <w:szCs w:val="28"/>
        </w:rPr>
        <w:t>too,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l</w:t>
      </w:r>
      <w:r w:rsidR="00DD7C52">
        <w:rPr>
          <w:spacing w:val="-3"/>
          <w:sz w:val="28"/>
          <w:szCs w:val="28"/>
        </w:rPr>
        <w:t xml:space="preserve"> </w:t>
      </w:r>
      <w:r w:rsidR="00DD7C52">
        <w:rPr>
          <w:sz w:val="28"/>
          <w:szCs w:val="28"/>
        </w:rPr>
        <w:t xml:space="preserve">be 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y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ul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po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.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I</w:t>
      </w:r>
      <w:r w:rsidR="00DD7C52">
        <w:rPr>
          <w:sz w:val="28"/>
          <w:szCs w:val="28"/>
        </w:rPr>
        <w:t>t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l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z w:val="28"/>
          <w:szCs w:val="28"/>
        </w:rPr>
        <w:t>be</w:t>
      </w:r>
      <w:r w:rsidR="00DD7C52">
        <w:rPr>
          <w:spacing w:val="16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e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 xml:space="preserve"> 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iv</w:t>
      </w:r>
      <w:r w:rsidR="00DD7C52">
        <w:rPr>
          <w:spacing w:val="-1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y</w:t>
      </w:r>
      <w:r w:rsidR="00DD7C52">
        <w:rPr>
          <w:sz w:val="28"/>
          <w:szCs w:val="28"/>
        </w:rPr>
        <w:t xml:space="preserve">, 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ec</w:t>
      </w:r>
      <w:r w:rsidR="00DD7C52">
        <w:rPr>
          <w:sz w:val="28"/>
          <w:szCs w:val="28"/>
        </w:rPr>
        <w:t>t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ly</w:t>
      </w:r>
      <w:r w:rsidR="00DD7C52">
        <w:rPr>
          <w:spacing w:val="-1"/>
          <w:sz w:val="28"/>
          <w:szCs w:val="28"/>
        </w:rPr>
        <w:t>t</w:t>
      </w:r>
      <w:r w:rsidR="00DD7C52">
        <w:rPr>
          <w:sz w:val="28"/>
          <w:szCs w:val="28"/>
        </w:rPr>
        <w:t xml:space="preserve">e 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,</w:t>
      </w:r>
      <w:r w:rsidR="00DD7C52">
        <w:rPr>
          <w:spacing w:val="-2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10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u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-10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-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p</w:t>
      </w:r>
      <w:r w:rsidR="00DD7C52">
        <w:rPr>
          <w:sz w:val="28"/>
          <w:szCs w:val="28"/>
        </w:rPr>
        <w:t>H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-7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7"/>
          <w:sz w:val="28"/>
          <w:szCs w:val="28"/>
        </w:rPr>
        <w:t>s</w:t>
      </w:r>
      <w:r w:rsidR="00DD7C52">
        <w:rPr>
          <w:sz w:val="28"/>
          <w:szCs w:val="28"/>
        </w:rPr>
        <w:t>'</w:t>
      </w:r>
      <w:r w:rsidR="00DD7C52">
        <w:rPr>
          <w:spacing w:val="-11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w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t,</w:t>
      </w:r>
      <w:r w:rsidR="00DD7C52">
        <w:rPr>
          <w:spacing w:val="-4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ll</w:t>
      </w:r>
      <w:r w:rsidR="00DD7C52">
        <w:rPr>
          <w:spacing w:val="-3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y</w:t>
      </w:r>
      <w:r w:rsidR="00DD7C52">
        <w:rPr>
          <w:spacing w:val="-3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ul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ca</w:t>
      </w:r>
      <w:r w:rsidR="00DD7C52">
        <w:rPr>
          <w:sz w:val="28"/>
          <w:szCs w:val="28"/>
        </w:rPr>
        <w:t>t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s</w:t>
      </w:r>
      <w:r w:rsidR="00DD7C52">
        <w:rPr>
          <w:spacing w:val="-2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r</w:t>
      </w:r>
      <w:r w:rsidR="00DD7C52">
        <w:rPr>
          <w:spacing w:val="-3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po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 xml:space="preserve">ing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ppl</w:t>
      </w:r>
      <w:r w:rsidR="00DD7C52">
        <w:rPr>
          <w:spacing w:val="-1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ca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.</w:t>
      </w:r>
    </w:p>
    <w:p w:rsidR="008447BA" w:rsidRDefault="008447BA">
      <w:pPr>
        <w:spacing w:before="10" w:line="120" w:lineRule="exact"/>
        <w:rPr>
          <w:sz w:val="13"/>
          <w:szCs w:val="13"/>
        </w:rPr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5C3AD3">
      <w:pPr>
        <w:spacing w:before="20"/>
        <w:ind w:right="175"/>
        <w:jc w:val="right"/>
        <w:rPr>
          <w:sz w:val="32"/>
          <w:szCs w:val="32"/>
        </w:rPr>
      </w:pPr>
      <w:r>
        <w:pict>
          <v:group id="_x0000_s1104" style="position:absolute;left:0;text-align:left;margin-left:70.3pt;margin-top:27.35pt;width:468.45pt;height:.05pt;z-index:-251657728;mso-position-horizontal-relative:page" coordorigin="1406,547" coordsize="9369,1">
            <v:shape id="_x0000_s1105" style="position:absolute;left:1406;top:547;width:9369;height:1" coordorigin="1406,547" coordsize="9369,1" path="m1406,547r9369,1e" filled="f">
              <v:path arrowok="t"/>
            </v:shape>
            <w10:wrap anchorx="page"/>
          </v:group>
        </w:pict>
      </w:r>
      <w:r w:rsidR="00DD7C52">
        <w:rPr>
          <w:b/>
          <w:spacing w:val="-2"/>
          <w:sz w:val="32"/>
          <w:szCs w:val="32"/>
        </w:rPr>
        <w:t>C</w:t>
      </w:r>
      <w:r w:rsidR="00DD7C52">
        <w:rPr>
          <w:b/>
          <w:sz w:val="32"/>
          <w:szCs w:val="32"/>
        </w:rPr>
        <w:t>H</w:t>
      </w:r>
      <w:r w:rsidR="00DD7C52">
        <w:rPr>
          <w:b/>
          <w:spacing w:val="-2"/>
          <w:sz w:val="32"/>
          <w:szCs w:val="32"/>
        </w:rPr>
        <w:t>A</w:t>
      </w:r>
      <w:r w:rsidR="00DD7C52">
        <w:rPr>
          <w:b/>
          <w:sz w:val="32"/>
          <w:szCs w:val="32"/>
        </w:rPr>
        <w:t>P</w:t>
      </w:r>
      <w:r w:rsidR="00DD7C52">
        <w:rPr>
          <w:b/>
          <w:spacing w:val="2"/>
          <w:sz w:val="32"/>
          <w:szCs w:val="32"/>
        </w:rPr>
        <w:t>T</w:t>
      </w:r>
      <w:r w:rsidR="00DD7C52">
        <w:rPr>
          <w:b/>
          <w:spacing w:val="1"/>
          <w:sz w:val="32"/>
          <w:szCs w:val="32"/>
        </w:rPr>
        <w:t>E</w:t>
      </w:r>
      <w:r w:rsidR="00DD7C52">
        <w:rPr>
          <w:b/>
          <w:sz w:val="32"/>
          <w:szCs w:val="32"/>
        </w:rPr>
        <w:t>R</w:t>
      </w:r>
      <w:r w:rsidR="00DD7C52">
        <w:rPr>
          <w:b/>
          <w:spacing w:val="-5"/>
          <w:sz w:val="32"/>
          <w:szCs w:val="32"/>
        </w:rPr>
        <w:t xml:space="preserve"> </w:t>
      </w:r>
      <w:r w:rsidR="00DD7C52">
        <w:rPr>
          <w:b/>
          <w:sz w:val="32"/>
          <w:szCs w:val="32"/>
        </w:rPr>
        <w:t>5</w:t>
      </w:r>
    </w:p>
    <w:p w:rsidR="008447BA" w:rsidRDefault="008447BA">
      <w:pPr>
        <w:spacing w:before="3" w:line="160" w:lineRule="exact"/>
        <w:rPr>
          <w:sz w:val="17"/>
          <w:szCs w:val="17"/>
        </w:rPr>
      </w:pPr>
    </w:p>
    <w:p w:rsidR="008447BA" w:rsidRDefault="008447BA">
      <w:pPr>
        <w:spacing w:line="200" w:lineRule="exact"/>
      </w:pPr>
    </w:p>
    <w:p w:rsidR="008447BA" w:rsidRDefault="00DD7C52">
      <w:pPr>
        <w:ind w:right="174"/>
        <w:jc w:val="right"/>
        <w:rPr>
          <w:sz w:val="36"/>
          <w:szCs w:val="36"/>
        </w:rPr>
      </w:pPr>
      <w:r>
        <w:rPr>
          <w:b/>
          <w:spacing w:val="1"/>
          <w:sz w:val="36"/>
          <w:szCs w:val="36"/>
        </w:rPr>
        <w:t>S</w:t>
      </w:r>
      <w:r>
        <w:rPr>
          <w:b/>
          <w:spacing w:val="-2"/>
          <w:sz w:val="36"/>
          <w:szCs w:val="36"/>
        </w:rPr>
        <w:t>O</w:t>
      </w:r>
      <w:r>
        <w:rPr>
          <w:b/>
          <w:spacing w:val="5"/>
          <w:sz w:val="36"/>
          <w:szCs w:val="36"/>
        </w:rPr>
        <w:t>M</w:t>
      </w:r>
      <w:r>
        <w:rPr>
          <w:b/>
          <w:sz w:val="36"/>
          <w:szCs w:val="36"/>
        </w:rPr>
        <w:t>E I</w:t>
      </w:r>
      <w:r>
        <w:rPr>
          <w:b/>
          <w:spacing w:val="-1"/>
          <w:sz w:val="36"/>
          <w:szCs w:val="36"/>
        </w:rPr>
        <w:t>N</w:t>
      </w:r>
      <w:r>
        <w:rPr>
          <w:b/>
          <w:sz w:val="36"/>
          <w:szCs w:val="36"/>
        </w:rPr>
        <w:t>TER</w:t>
      </w:r>
      <w:r>
        <w:rPr>
          <w:b/>
          <w:spacing w:val="-1"/>
          <w:sz w:val="36"/>
          <w:szCs w:val="36"/>
        </w:rPr>
        <w:t>E</w:t>
      </w:r>
      <w:r>
        <w:rPr>
          <w:b/>
          <w:spacing w:val="1"/>
          <w:sz w:val="36"/>
          <w:szCs w:val="36"/>
        </w:rPr>
        <w:t>S</w:t>
      </w:r>
      <w:r>
        <w:rPr>
          <w:b/>
          <w:sz w:val="36"/>
          <w:szCs w:val="36"/>
        </w:rPr>
        <w:t>TI</w:t>
      </w:r>
      <w:r>
        <w:rPr>
          <w:b/>
          <w:spacing w:val="-2"/>
          <w:sz w:val="36"/>
          <w:szCs w:val="36"/>
        </w:rPr>
        <w:t>N</w:t>
      </w:r>
      <w:r>
        <w:rPr>
          <w:b/>
          <w:sz w:val="36"/>
          <w:szCs w:val="36"/>
        </w:rPr>
        <w:t>G</w:t>
      </w:r>
      <w:r>
        <w:rPr>
          <w:b/>
          <w:spacing w:val="2"/>
          <w:sz w:val="36"/>
          <w:szCs w:val="36"/>
        </w:rPr>
        <w:t xml:space="preserve"> </w:t>
      </w:r>
      <w:r>
        <w:rPr>
          <w:b/>
          <w:spacing w:val="-3"/>
          <w:sz w:val="36"/>
          <w:szCs w:val="36"/>
        </w:rPr>
        <w:t>S</w:t>
      </w:r>
      <w:r>
        <w:rPr>
          <w:b/>
          <w:spacing w:val="5"/>
          <w:sz w:val="36"/>
          <w:szCs w:val="36"/>
        </w:rPr>
        <w:t>M</w:t>
      </w:r>
      <w:r>
        <w:rPr>
          <w:b/>
          <w:sz w:val="36"/>
          <w:szCs w:val="36"/>
        </w:rPr>
        <w:t>A</w:t>
      </w:r>
      <w:r>
        <w:rPr>
          <w:b/>
          <w:spacing w:val="-6"/>
          <w:sz w:val="36"/>
          <w:szCs w:val="36"/>
        </w:rPr>
        <w:t>R</w:t>
      </w:r>
      <w:r>
        <w:rPr>
          <w:b/>
          <w:sz w:val="36"/>
          <w:szCs w:val="36"/>
        </w:rPr>
        <w:t>T FA</w:t>
      </w:r>
      <w:r>
        <w:rPr>
          <w:b/>
          <w:spacing w:val="4"/>
          <w:sz w:val="36"/>
          <w:szCs w:val="36"/>
        </w:rPr>
        <w:t>B</w:t>
      </w:r>
      <w:r>
        <w:rPr>
          <w:b/>
          <w:sz w:val="36"/>
          <w:szCs w:val="36"/>
        </w:rPr>
        <w:t>R</w:t>
      </w:r>
      <w:r>
        <w:rPr>
          <w:b/>
          <w:spacing w:val="-1"/>
          <w:sz w:val="36"/>
          <w:szCs w:val="36"/>
        </w:rPr>
        <w:t>I</w:t>
      </w:r>
      <w:r>
        <w:rPr>
          <w:b/>
          <w:sz w:val="36"/>
          <w:szCs w:val="36"/>
        </w:rPr>
        <w:t>CS</w:t>
      </w: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before="18" w:line="200" w:lineRule="exact"/>
      </w:pPr>
    </w:p>
    <w:p w:rsidR="008447BA" w:rsidRPr="000360FF" w:rsidRDefault="005C3AD3" w:rsidP="000360FF">
      <w:pPr>
        <w:spacing w:line="360" w:lineRule="auto"/>
        <w:ind w:left="160" w:right="127"/>
        <w:jc w:val="both"/>
        <w:rPr>
          <w:spacing w:val="7"/>
          <w:sz w:val="28"/>
          <w:szCs w:val="28"/>
        </w:rPr>
        <w:sectPr w:rsidR="008447BA" w:rsidRPr="000360FF">
          <w:pgSz w:w="12240" w:h="15840"/>
          <w:pgMar w:top="900" w:right="1260" w:bottom="280" w:left="1280" w:header="718" w:footer="0" w:gutter="0"/>
          <w:cols w:space="720"/>
        </w:sectPr>
      </w:pPr>
      <w:r>
        <w:pict>
          <v:group id="_x0000_s1101" style="position:absolute;left:0;text-align:left;margin-left:442.85pt;margin-top:106.35pt;width:7.6pt;height:7.6pt;z-index:-251659776;mso-position-horizontal-relative:page" coordorigin="8857,2127" coordsize="152,152">
            <v:shape id="_x0000_s1102" style="position:absolute;left:8857;top:2127;width:152;height:152" coordorigin="8857,2127" coordsize="152,152" path="m8875,2146r-10,13l8858,2178r-1,20l8857,2200r4,19l8869,2238r14,16l8900,2268r18,8l8938,2279r18,l8974,2273r16,-12l9001,2248r7,-18l9009,2209r,-1l9005,2188r-8,-18l8983,2154r-18,-14l8947,2131r-19,-4l8910,2128r-18,6l8875,2146xe" fillcolor="#1f487c" stroked="f">
              <v:path arrowok="t"/>
            </v:shape>
            <w10:wrap anchorx="page"/>
          </v:group>
        </w:pict>
      </w:r>
      <w:r w:rsidR="00DD7C52">
        <w:rPr>
          <w:spacing w:val="3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 xml:space="preserve">e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a</w:t>
      </w:r>
      <w:r w:rsidR="00DD7C52">
        <w:rPr>
          <w:sz w:val="28"/>
          <w:szCs w:val="28"/>
        </w:rPr>
        <w:t>in</w:t>
      </w:r>
      <w:r w:rsidR="00DD7C52">
        <w:rPr>
          <w:spacing w:val="-2"/>
          <w:sz w:val="28"/>
          <w:szCs w:val="28"/>
        </w:rPr>
        <w:t xml:space="preserve"> </w:t>
      </w:r>
      <w:proofErr w:type="spellStart"/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4"/>
          <w:sz w:val="28"/>
          <w:szCs w:val="28"/>
        </w:rPr>
        <w:t>ot</w:t>
      </w:r>
      <w:r w:rsidR="00DD7C52">
        <w:rPr>
          <w:sz w:val="28"/>
          <w:szCs w:val="28"/>
        </w:rPr>
        <w:t>hin</w:t>
      </w:r>
      <w:r w:rsidR="00DD7C52">
        <w:rPr>
          <w:spacing w:val="-5"/>
          <w:sz w:val="28"/>
          <w:szCs w:val="28"/>
        </w:rPr>
        <w:t>g</w:t>
      </w:r>
      <w:r w:rsidR="00DD7C52">
        <w:rPr>
          <w:sz w:val="28"/>
          <w:szCs w:val="28"/>
        </w:rPr>
        <w:t>s</w:t>
      </w:r>
      <w:proofErr w:type="spellEnd"/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>not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nly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n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6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p</w:t>
      </w:r>
      <w:r w:rsidR="00DD7C52">
        <w:rPr>
          <w:sz w:val="28"/>
          <w:szCs w:val="28"/>
        </w:rPr>
        <w:t>o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a</w:t>
      </w:r>
      <w:r w:rsidR="00DD7C52">
        <w:rPr>
          <w:sz w:val="28"/>
          <w:szCs w:val="28"/>
        </w:rPr>
        <w:t xml:space="preserve">nt 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9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k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4"/>
          <w:sz w:val="28"/>
          <w:szCs w:val="28"/>
        </w:rPr>
        <w:t xml:space="preserve"> 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5"/>
          <w:sz w:val="28"/>
          <w:szCs w:val="28"/>
        </w:rPr>
        <w:t>o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d</w:t>
      </w:r>
      <w:r w:rsidR="00DD7C52">
        <w:rPr>
          <w:spacing w:val="4"/>
          <w:sz w:val="28"/>
          <w:szCs w:val="28"/>
        </w:rPr>
        <w:t xml:space="preserve"> o</w:t>
      </w:r>
      <w:r w:rsidR="00DD7C52">
        <w:rPr>
          <w:sz w:val="28"/>
          <w:szCs w:val="28"/>
        </w:rPr>
        <w:t xml:space="preserve">f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10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ics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-5"/>
          <w:sz w:val="28"/>
          <w:szCs w:val="28"/>
        </w:rPr>
        <w:t>u</w:t>
      </w:r>
      <w:r w:rsidR="00DD7C52">
        <w:rPr>
          <w:sz w:val="28"/>
          <w:szCs w:val="28"/>
        </w:rPr>
        <w:t>t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o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y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ff</w:t>
      </w:r>
      <w:r w:rsidR="00DD7C52">
        <w:rPr>
          <w:spacing w:val="1"/>
          <w:sz w:val="28"/>
          <w:szCs w:val="28"/>
        </w:rPr>
        <w:t>ec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v</w:t>
      </w:r>
      <w:r w:rsidR="00DD7C52">
        <w:rPr>
          <w:sz w:val="28"/>
          <w:szCs w:val="28"/>
        </w:rPr>
        <w:t>e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>l</w:t>
      </w:r>
      <w:r w:rsidR="00DD7C52">
        <w:rPr>
          <w:spacing w:val="-1"/>
          <w:sz w:val="28"/>
          <w:szCs w:val="28"/>
        </w:rPr>
        <w:t>i</w:t>
      </w:r>
      <w:r w:rsidR="00DD7C52">
        <w:rPr>
          <w:sz w:val="28"/>
          <w:szCs w:val="28"/>
        </w:rPr>
        <w:t>ng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z w:val="28"/>
          <w:szCs w:val="28"/>
        </w:rPr>
        <w:t>d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10"/>
          <w:sz w:val="28"/>
          <w:szCs w:val="28"/>
        </w:rPr>
        <w:t>y</w:t>
      </w:r>
      <w:r w:rsidR="00DD7C52">
        <w:rPr>
          <w:spacing w:val="-2"/>
          <w:sz w:val="28"/>
          <w:szCs w:val="28"/>
        </w:rPr>
        <w:t>-</w:t>
      </w:r>
      <w:r w:rsidR="00DD7C52">
        <w:rPr>
          <w:spacing w:val="-1"/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o</w:t>
      </w:r>
      <w:r w:rsidR="00DD7C52">
        <w:rPr>
          <w:spacing w:val="-2"/>
          <w:sz w:val="28"/>
          <w:szCs w:val="28"/>
        </w:rPr>
        <w:t>-</w:t>
      </w:r>
      <w:r w:rsidR="00DD7C52">
        <w:rPr>
          <w:sz w:val="28"/>
          <w:szCs w:val="28"/>
        </w:rPr>
        <w:t>d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y</w:t>
      </w:r>
      <w:r w:rsidR="00DD7C52">
        <w:rPr>
          <w:spacing w:val="-5"/>
          <w:sz w:val="28"/>
          <w:szCs w:val="28"/>
        </w:rPr>
        <w:t xml:space="preserve"> </w:t>
      </w:r>
      <w:r w:rsidR="00DD7C52">
        <w:rPr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ob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s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z w:val="28"/>
          <w:szCs w:val="28"/>
        </w:rPr>
        <w:t xml:space="preserve">look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10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ll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b</w:t>
      </w:r>
      <w:r w:rsidR="00DD7C52">
        <w:rPr>
          <w:sz w:val="28"/>
          <w:szCs w:val="28"/>
        </w:rPr>
        <w:t>ut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ac</w:t>
      </w:r>
      <w:r w:rsidR="00DD7C52">
        <w:rPr>
          <w:sz w:val="28"/>
          <w:szCs w:val="28"/>
        </w:rPr>
        <w:t>t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 xml:space="preserve">h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y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y</w:t>
      </w:r>
      <w:r w:rsidR="00DD7C52">
        <w:rPr>
          <w:spacing w:val="4"/>
          <w:sz w:val="28"/>
          <w:szCs w:val="28"/>
        </w:rPr>
        <w:t>p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-2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nd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10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>ti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b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rr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7"/>
          <w:sz w:val="28"/>
          <w:szCs w:val="28"/>
        </w:rPr>
        <w:t>s</w:t>
      </w:r>
      <w:r w:rsidR="00DD7C52">
        <w:rPr>
          <w:sz w:val="28"/>
          <w:szCs w:val="28"/>
        </w:rPr>
        <w:t>ing</w:t>
      </w:r>
      <w:r w:rsidR="00DD7C52">
        <w:rPr>
          <w:spacing w:val="-9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o.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17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 xml:space="preserve">w </w:t>
      </w:r>
      <w:r w:rsidR="00DD7C52">
        <w:rPr>
          <w:spacing w:val="-5"/>
          <w:sz w:val="28"/>
          <w:szCs w:val="28"/>
        </w:rPr>
        <w:t>g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 xml:space="preserve">n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>wo</w:t>
      </w:r>
      <w:r w:rsidR="00DD7C52">
        <w:rPr>
          <w:spacing w:val="5"/>
          <w:sz w:val="28"/>
          <w:szCs w:val="28"/>
        </w:rPr>
        <w:t>o</w:t>
      </w:r>
      <w:r w:rsidR="00DD7C52">
        <w:rPr>
          <w:sz w:val="28"/>
          <w:szCs w:val="28"/>
        </w:rPr>
        <w:t>l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,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8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u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k</w:t>
      </w:r>
      <w:r w:rsidR="00DD7C52">
        <w:rPr>
          <w:sz w:val="28"/>
          <w:szCs w:val="28"/>
        </w:rPr>
        <w:t>ing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l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lps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z w:val="28"/>
          <w:szCs w:val="28"/>
        </w:rPr>
        <w:t>k</w:t>
      </w:r>
      <w:r w:rsidR="00DD7C52">
        <w:rPr>
          <w:spacing w:val="1"/>
          <w:sz w:val="28"/>
          <w:szCs w:val="28"/>
        </w:rPr>
        <w:t>ee</w:t>
      </w:r>
      <w:r w:rsidR="00DD7C52">
        <w:rPr>
          <w:spacing w:val="4"/>
          <w:sz w:val="28"/>
          <w:szCs w:val="28"/>
        </w:rPr>
        <w:t>p</w:t>
      </w:r>
      <w:r w:rsidR="00DD7C52">
        <w:rPr>
          <w:sz w:val="28"/>
          <w:szCs w:val="28"/>
        </w:rPr>
        <w:t>ing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z w:val="28"/>
          <w:szCs w:val="28"/>
        </w:rPr>
        <w:t>bo</w:t>
      </w:r>
      <w:r w:rsidR="00DD7C52">
        <w:rPr>
          <w:spacing w:val="9"/>
          <w:sz w:val="28"/>
          <w:szCs w:val="28"/>
        </w:rPr>
        <w:t>d</w:t>
      </w:r>
      <w:r w:rsidR="00DD7C52">
        <w:rPr>
          <w:sz w:val="28"/>
          <w:szCs w:val="28"/>
        </w:rPr>
        <w:t>y d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 xml:space="preserve">y </w:t>
      </w:r>
      <w:r w:rsidR="00DD7C52">
        <w:rPr>
          <w:spacing w:val="4"/>
          <w:sz w:val="28"/>
          <w:szCs w:val="28"/>
        </w:rPr>
        <w:t>b</w:t>
      </w:r>
      <w:r w:rsidR="00DD7C52">
        <w:rPr>
          <w:sz w:val="28"/>
          <w:szCs w:val="28"/>
        </w:rPr>
        <w:t>y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p</w:t>
      </w:r>
      <w:r w:rsidR="00DD7C52">
        <w:rPr>
          <w:sz w:val="28"/>
          <w:szCs w:val="28"/>
        </w:rPr>
        <w:t>ul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ing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u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 xml:space="preserve">e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w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y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fr</w:t>
      </w:r>
      <w:r w:rsidR="00DD7C52">
        <w:rPr>
          <w:spacing w:val="9"/>
          <w:sz w:val="28"/>
          <w:szCs w:val="28"/>
        </w:rPr>
        <w:t>o</w:t>
      </w:r>
      <w:r w:rsidR="00DD7C52">
        <w:rPr>
          <w:sz w:val="28"/>
          <w:szCs w:val="28"/>
        </w:rPr>
        <w:t>m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t</w:t>
      </w:r>
      <w:r w:rsidR="00DD7C52">
        <w:rPr>
          <w:sz w:val="28"/>
          <w:szCs w:val="28"/>
        </w:rPr>
        <w:t>.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y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 xml:space="preserve"> e</w:t>
      </w:r>
      <w:r w:rsidR="00DD7C52">
        <w:rPr>
          <w:spacing w:val="-5"/>
          <w:sz w:val="28"/>
          <w:szCs w:val="28"/>
        </w:rPr>
        <w:t>x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7"/>
          <w:sz w:val="28"/>
          <w:szCs w:val="28"/>
        </w:rPr>
        <w:t>s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 xml:space="preserve">ly 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ac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 xml:space="preserve">ive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po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1"/>
          <w:sz w:val="28"/>
          <w:szCs w:val="28"/>
        </w:rPr>
        <w:t>s</w:t>
      </w:r>
      <w:r w:rsidR="00DD7C52">
        <w:rPr>
          <w:sz w:val="28"/>
          <w:szCs w:val="28"/>
        </w:rPr>
        <w:t>w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.</w:t>
      </w:r>
      <w:r w:rsidR="00DD7C52">
        <w:rPr>
          <w:spacing w:val="-4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S</w:t>
      </w:r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v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r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s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x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7"/>
          <w:sz w:val="28"/>
          <w:szCs w:val="28"/>
        </w:rPr>
        <w:t>s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ly</w:t>
      </w:r>
      <w:r w:rsidR="00DD7C52">
        <w:rPr>
          <w:spacing w:val="-12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>d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 to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po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</w:t>
      </w:r>
      <w:r w:rsidR="00DD7C52">
        <w:rPr>
          <w:spacing w:val="-1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-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 xml:space="preserve">ic </w:t>
      </w:r>
      <w:proofErr w:type="spellStart"/>
      <w:proofErr w:type="gramStart"/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t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l</w:t>
      </w:r>
      <w:r w:rsidR="00DD7C52">
        <w:rPr>
          <w:spacing w:val="-7"/>
          <w:sz w:val="28"/>
          <w:szCs w:val="28"/>
        </w:rPr>
        <w:t>f</w:t>
      </w:r>
      <w:r w:rsidR="00DD7C52">
        <w:rPr>
          <w:spacing w:val="7"/>
          <w:sz w:val="28"/>
          <w:szCs w:val="28"/>
        </w:rPr>
        <w:t>.</w:t>
      </w:r>
      <w:r w:rsidR="00DD7C52">
        <w:rPr>
          <w:spacing w:val="3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proofErr w:type="spellEnd"/>
      <w:proofErr w:type="gramEnd"/>
      <w:r w:rsidR="00DD7C52">
        <w:rPr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7"/>
          <w:sz w:val="28"/>
          <w:szCs w:val="28"/>
        </w:rPr>
        <w:t>a</w:t>
      </w:r>
      <w:r w:rsidR="00DD7C52">
        <w:rPr>
          <w:sz w:val="28"/>
          <w:szCs w:val="28"/>
        </w:rPr>
        <w:t>in</w:t>
      </w:r>
      <w:r w:rsidR="00DD7C52">
        <w:rPr>
          <w:spacing w:val="-2"/>
          <w:sz w:val="28"/>
          <w:szCs w:val="28"/>
        </w:rPr>
        <w:t xml:space="preserve"> </w:t>
      </w:r>
      <w:proofErr w:type="spellStart"/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hin</w:t>
      </w:r>
      <w:r w:rsidR="00DD7C52">
        <w:rPr>
          <w:spacing w:val="-5"/>
          <w:sz w:val="28"/>
          <w:szCs w:val="28"/>
        </w:rPr>
        <w:t>g</w:t>
      </w:r>
      <w:r w:rsidR="00DD7C52">
        <w:rPr>
          <w:sz w:val="28"/>
          <w:szCs w:val="28"/>
        </w:rPr>
        <w:t>s</w:t>
      </w:r>
      <w:proofErr w:type="spellEnd"/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ot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nly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6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p</w:t>
      </w:r>
      <w:r w:rsidR="00DD7C52">
        <w:rPr>
          <w:sz w:val="28"/>
          <w:szCs w:val="28"/>
        </w:rPr>
        <w:t>o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a</w:t>
      </w:r>
      <w:r w:rsidR="00DD7C52">
        <w:rPr>
          <w:sz w:val="28"/>
          <w:szCs w:val="28"/>
        </w:rPr>
        <w:t>nt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k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4"/>
          <w:sz w:val="28"/>
          <w:szCs w:val="28"/>
        </w:rPr>
        <w:t xml:space="preserve"> 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5"/>
          <w:sz w:val="28"/>
          <w:szCs w:val="28"/>
        </w:rPr>
        <w:t>o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d</w:t>
      </w:r>
      <w:r w:rsidR="00DD7C52">
        <w:rPr>
          <w:spacing w:val="4"/>
          <w:sz w:val="28"/>
          <w:szCs w:val="28"/>
        </w:rPr>
        <w:t xml:space="preserve"> o</w:t>
      </w:r>
      <w:r w:rsidR="00DD7C52">
        <w:rPr>
          <w:sz w:val="28"/>
          <w:szCs w:val="28"/>
        </w:rPr>
        <w:t>f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 xml:space="preserve">t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s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-5"/>
          <w:sz w:val="28"/>
          <w:szCs w:val="28"/>
        </w:rPr>
        <w:t>u</w:t>
      </w:r>
      <w:r w:rsidR="00DD7C52">
        <w:rPr>
          <w:sz w:val="28"/>
          <w:szCs w:val="28"/>
        </w:rPr>
        <w:t>t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o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y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ff</w:t>
      </w:r>
      <w:r w:rsidR="00DD7C52">
        <w:rPr>
          <w:spacing w:val="1"/>
          <w:sz w:val="28"/>
          <w:szCs w:val="28"/>
        </w:rPr>
        <w:t>ec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v</w:t>
      </w:r>
      <w:r w:rsidR="00DD7C52">
        <w:rPr>
          <w:sz w:val="28"/>
          <w:szCs w:val="28"/>
        </w:rPr>
        <w:t>e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>l</w:t>
      </w:r>
      <w:r w:rsidR="00DD7C52">
        <w:rPr>
          <w:spacing w:val="3"/>
          <w:sz w:val="28"/>
          <w:szCs w:val="28"/>
        </w:rPr>
        <w:t>i</w:t>
      </w:r>
      <w:r w:rsidR="00DD7C52">
        <w:rPr>
          <w:sz w:val="28"/>
          <w:szCs w:val="28"/>
        </w:rPr>
        <w:t>ng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z w:val="28"/>
          <w:szCs w:val="28"/>
        </w:rPr>
        <w:t>d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5"/>
          <w:sz w:val="28"/>
          <w:szCs w:val="28"/>
        </w:rPr>
        <w:t>y</w:t>
      </w:r>
      <w:r w:rsidR="00DD7C52">
        <w:rPr>
          <w:spacing w:val="-1"/>
          <w:sz w:val="28"/>
          <w:szCs w:val="28"/>
        </w:rPr>
        <w:t>-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o</w:t>
      </w:r>
      <w:r w:rsidR="00DD7C52">
        <w:rPr>
          <w:spacing w:val="-2"/>
          <w:sz w:val="28"/>
          <w:szCs w:val="28"/>
        </w:rPr>
        <w:t>-</w:t>
      </w:r>
      <w:r w:rsidR="00DD7C52">
        <w:rPr>
          <w:sz w:val="28"/>
          <w:szCs w:val="28"/>
        </w:rPr>
        <w:t>d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y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11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s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z w:val="28"/>
          <w:szCs w:val="28"/>
        </w:rPr>
        <w:t>look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11"/>
          <w:sz w:val="28"/>
          <w:szCs w:val="28"/>
        </w:rPr>
        <w:t>s</w:t>
      </w:r>
      <w:r w:rsidR="00DD7C52">
        <w:rPr>
          <w:spacing w:val="-10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l</w:t>
      </w:r>
      <w:r w:rsidR="00DD7C52">
        <w:rPr>
          <w:sz w:val="28"/>
          <w:szCs w:val="28"/>
        </w:rPr>
        <w:t>l but</w:t>
      </w:r>
      <w:r w:rsidR="00DD7C52">
        <w:rPr>
          <w:spacing w:val="64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65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ac</w:t>
      </w:r>
      <w:r w:rsidR="00DD7C52">
        <w:rPr>
          <w:sz w:val="28"/>
          <w:szCs w:val="28"/>
        </w:rPr>
        <w:t>t</w:t>
      </w:r>
      <w:r w:rsidR="00DD7C52">
        <w:rPr>
          <w:spacing w:val="63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</w:t>
      </w:r>
      <w:r w:rsidR="00DD7C52">
        <w:rPr>
          <w:spacing w:val="57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 xml:space="preserve">e  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y</w:t>
      </w:r>
      <w:r w:rsidR="00DD7C52">
        <w:rPr>
          <w:spacing w:val="58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y</w:t>
      </w:r>
      <w:r w:rsidR="00DD7C52">
        <w:rPr>
          <w:spacing w:val="4"/>
          <w:sz w:val="28"/>
          <w:szCs w:val="28"/>
        </w:rPr>
        <w:t>p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56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64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10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6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s</w:t>
      </w:r>
      <w:r w:rsidR="00DD7C52">
        <w:rPr>
          <w:spacing w:val="58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b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2"/>
          <w:sz w:val="28"/>
          <w:szCs w:val="28"/>
        </w:rPr>
        <w:t>ss</w:t>
      </w:r>
      <w:r w:rsidR="00DD7C52">
        <w:rPr>
          <w:sz w:val="28"/>
          <w:szCs w:val="28"/>
        </w:rPr>
        <w:t>ing</w:t>
      </w:r>
      <w:r w:rsidR="00DD7C52">
        <w:rPr>
          <w:spacing w:val="49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oo.</w:t>
      </w:r>
      <w:r w:rsidR="00DD7C52">
        <w:rPr>
          <w:spacing w:val="66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69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 xml:space="preserve">w </w:t>
      </w:r>
      <w:r w:rsidR="00DD7C52">
        <w:rPr>
          <w:spacing w:val="-5"/>
          <w:sz w:val="28"/>
          <w:szCs w:val="28"/>
        </w:rPr>
        <w:t>g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 xml:space="preserve">n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>wo</w:t>
      </w:r>
      <w:r w:rsidR="00DD7C52">
        <w:rPr>
          <w:spacing w:val="5"/>
          <w:sz w:val="28"/>
          <w:szCs w:val="28"/>
        </w:rPr>
        <w:t>o</w:t>
      </w:r>
      <w:r w:rsidR="00DD7C52">
        <w:rPr>
          <w:sz w:val="28"/>
          <w:szCs w:val="28"/>
        </w:rPr>
        <w:t>l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,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8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u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k</w:t>
      </w:r>
      <w:r w:rsidR="00DD7C52">
        <w:rPr>
          <w:sz w:val="28"/>
          <w:szCs w:val="28"/>
        </w:rPr>
        <w:t>ing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l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lps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z w:val="28"/>
          <w:szCs w:val="28"/>
        </w:rPr>
        <w:t>k</w:t>
      </w:r>
      <w:r w:rsidR="00DD7C52">
        <w:rPr>
          <w:spacing w:val="1"/>
          <w:sz w:val="28"/>
          <w:szCs w:val="28"/>
        </w:rPr>
        <w:t>ee</w:t>
      </w:r>
      <w:r w:rsidR="00DD7C52">
        <w:rPr>
          <w:spacing w:val="4"/>
          <w:sz w:val="28"/>
          <w:szCs w:val="28"/>
        </w:rPr>
        <w:t>p</w:t>
      </w:r>
      <w:r w:rsidR="00DD7C52">
        <w:rPr>
          <w:sz w:val="28"/>
          <w:szCs w:val="28"/>
        </w:rPr>
        <w:t>ing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z w:val="28"/>
          <w:szCs w:val="28"/>
        </w:rPr>
        <w:t>bo</w:t>
      </w:r>
      <w:r w:rsidR="00DD7C52">
        <w:rPr>
          <w:spacing w:val="9"/>
          <w:sz w:val="28"/>
          <w:szCs w:val="28"/>
        </w:rPr>
        <w:t>d</w:t>
      </w:r>
      <w:r w:rsidR="00DD7C52">
        <w:rPr>
          <w:sz w:val="28"/>
          <w:szCs w:val="28"/>
        </w:rPr>
        <w:t>y d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 xml:space="preserve">y </w:t>
      </w:r>
      <w:r w:rsidR="00DD7C52">
        <w:rPr>
          <w:spacing w:val="4"/>
          <w:sz w:val="28"/>
          <w:szCs w:val="28"/>
        </w:rPr>
        <w:t>b</w:t>
      </w:r>
      <w:r w:rsidR="00DD7C52">
        <w:rPr>
          <w:sz w:val="28"/>
          <w:szCs w:val="28"/>
        </w:rPr>
        <w:t>y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p</w:t>
      </w:r>
      <w:r w:rsidR="00DD7C52">
        <w:rPr>
          <w:sz w:val="28"/>
          <w:szCs w:val="28"/>
        </w:rPr>
        <w:t>ul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ing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u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 xml:space="preserve">e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w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y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fr</w:t>
      </w:r>
      <w:r w:rsidR="00DD7C52">
        <w:rPr>
          <w:spacing w:val="9"/>
          <w:sz w:val="28"/>
          <w:szCs w:val="28"/>
        </w:rPr>
        <w:t>o</w:t>
      </w:r>
      <w:r w:rsidR="00DD7C52">
        <w:rPr>
          <w:sz w:val="28"/>
          <w:szCs w:val="28"/>
        </w:rPr>
        <w:t>m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t</w:t>
      </w:r>
      <w:r w:rsidR="00DD7C52">
        <w:rPr>
          <w:sz w:val="28"/>
          <w:szCs w:val="28"/>
        </w:rPr>
        <w:t>.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y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 xml:space="preserve"> e</w:t>
      </w:r>
      <w:r w:rsidR="00DD7C52">
        <w:rPr>
          <w:spacing w:val="-5"/>
          <w:sz w:val="28"/>
          <w:szCs w:val="28"/>
        </w:rPr>
        <w:t>x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7"/>
          <w:sz w:val="28"/>
          <w:szCs w:val="28"/>
        </w:rPr>
        <w:t>s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 xml:space="preserve">ly 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ac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 xml:space="preserve">ive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po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1"/>
          <w:sz w:val="28"/>
          <w:szCs w:val="28"/>
        </w:rPr>
        <w:t>s</w:t>
      </w:r>
      <w:r w:rsidR="00DD7C52">
        <w:rPr>
          <w:sz w:val="28"/>
          <w:szCs w:val="28"/>
        </w:rPr>
        <w:t>w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.</w:t>
      </w:r>
      <w:r w:rsidR="00DD7C52">
        <w:rPr>
          <w:spacing w:val="20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S</w:t>
      </w:r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l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r</w:t>
      </w:r>
      <w:r w:rsidR="00DD7C52">
        <w:rPr>
          <w:spacing w:val="27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s</w:t>
      </w:r>
      <w:r w:rsidR="00DD7C52">
        <w:rPr>
          <w:spacing w:val="30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x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7"/>
          <w:sz w:val="28"/>
          <w:szCs w:val="28"/>
        </w:rPr>
        <w:t>s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ly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dd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24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33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28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p</w:t>
      </w:r>
      <w:r w:rsidR="00DD7C52">
        <w:rPr>
          <w:sz w:val="28"/>
          <w:szCs w:val="28"/>
        </w:rPr>
        <w:t>o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27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33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c</w:t>
      </w:r>
      <w:r w:rsidR="00DD7C52">
        <w:rPr>
          <w:spacing w:val="29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t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l</w:t>
      </w:r>
      <w:r w:rsidR="00DD7C52">
        <w:rPr>
          <w:spacing w:val="-7"/>
          <w:sz w:val="28"/>
          <w:szCs w:val="28"/>
        </w:rPr>
        <w:t>f</w:t>
      </w:r>
      <w:r w:rsidR="00DD7C52">
        <w:rPr>
          <w:sz w:val="28"/>
          <w:szCs w:val="28"/>
        </w:rPr>
        <w:t>.</w:t>
      </w:r>
      <w:r w:rsidR="00DD7C52">
        <w:rPr>
          <w:spacing w:val="31"/>
          <w:sz w:val="28"/>
          <w:szCs w:val="28"/>
        </w:rPr>
        <w:t xml:space="preserve"> </w:t>
      </w:r>
      <w:proofErr w:type="spellStart"/>
      <w:r w:rsidR="00DD7C52">
        <w:rPr>
          <w:spacing w:val="-1"/>
          <w:sz w:val="28"/>
          <w:szCs w:val="28"/>
        </w:rPr>
        <w:t>I</w:t>
      </w:r>
      <w:r w:rsidR="00DD7C52">
        <w:rPr>
          <w:sz w:val="28"/>
          <w:szCs w:val="28"/>
        </w:rPr>
        <w:t>ts</w:t>
      </w:r>
      <w:proofErr w:type="spellEnd"/>
      <w:r w:rsidR="00DD7C52">
        <w:rPr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t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t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s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z w:val="28"/>
          <w:szCs w:val="28"/>
        </w:rPr>
        <w:t>only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8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k</w:t>
      </w:r>
      <w:r w:rsidR="00DD7C52">
        <w:rPr>
          <w:sz w:val="28"/>
          <w:szCs w:val="28"/>
        </w:rPr>
        <w:t xml:space="preserve">ing 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lo</w:t>
      </w:r>
      <w:r w:rsidR="00DD7C52">
        <w:rPr>
          <w:spacing w:val="3"/>
          <w:sz w:val="28"/>
          <w:szCs w:val="28"/>
        </w:rPr>
        <w:t>t</w:t>
      </w:r>
      <w:r w:rsidR="00DD7C52">
        <w:rPr>
          <w:sz w:val="28"/>
          <w:szCs w:val="28"/>
        </w:rPr>
        <w:t>hin</w:t>
      </w:r>
      <w:r w:rsidR="00DD7C52">
        <w:rPr>
          <w:spacing w:val="-5"/>
          <w:sz w:val="28"/>
          <w:szCs w:val="28"/>
        </w:rPr>
        <w:t>g</w:t>
      </w:r>
      <w:r w:rsidR="00DD7C52">
        <w:rPr>
          <w:sz w:val="28"/>
          <w:szCs w:val="28"/>
        </w:rPr>
        <w:t>.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a</w:t>
      </w:r>
      <w:r w:rsidR="00DD7C52">
        <w:rPr>
          <w:sz w:val="28"/>
          <w:szCs w:val="28"/>
        </w:rPr>
        <w:t>in o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r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 xml:space="preserve">ts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o</w:t>
      </w:r>
      <w:r w:rsidR="00DD7C52">
        <w:rPr>
          <w:spacing w:val="8"/>
          <w:sz w:val="28"/>
          <w:szCs w:val="28"/>
        </w:rPr>
        <w:t xml:space="preserve"> </w:t>
      </w:r>
      <w:proofErr w:type="gramStart"/>
      <w:r w:rsidR="00DD7C52">
        <w:rPr>
          <w:sz w:val="28"/>
          <w:szCs w:val="28"/>
        </w:rPr>
        <w:t>b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</w:t>
      </w:r>
      <w:proofErr w:type="gramEnd"/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de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z w:val="28"/>
          <w:szCs w:val="28"/>
        </w:rPr>
        <w:t>or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m</w:t>
      </w:r>
      <w:r w:rsidR="00DD7C52">
        <w:rPr>
          <w:spacing w:val="-2"/>
          <w:sz w:val="28"/>
          <w:szCs w:val="28"/>
        </w:rPr>
        <w:t>f</w:t>
      </w:r>
      <w:r w:rsidR="00DD7C52">
        <w:rPr>
          <w:sz w:val="28"/>
          <w:szCs w:val="28"/>
        </w:rPr>
        <w:t>o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z w:val="28"/>
          <w:szCs w:val="28"/>
        </w:rPr>
        <w:t>h</w:t>
      </w:r>
      <w:r w:rsidR="00DD7C52">
        <w:rPr>
          <w:spacing w:val="4"/>
          <w:sz w:val="28"/>
          <w:szCs w:val="28"/>
        </w:rPr>
        <w:t>u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 xml:space="preserve">n </w:t>
      </w:r>
      <w:r w:rsidR="00DD7C52">
        <w:rPr>
          <w:spacing w:val="4"/>
          <w:sz w:val="28"/>
          <w:szCs w:val="28"/>
        </w:rPr>
        <w:t>k</w:t>
      </w:r>
      <w:r w:rsidR="00DD7C52">
        <w:rPr>
          <w:sz w:val="28"/>
          <w:szCs w:val="28"/>
        </w:rPr>
        <w:t>ind.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z w:val="28"/>
          <w:szCs w:val="28"/>
        </w:rPr>
        <w:t>b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g</w:t>
      </w:r>
      <w:r w:rsidR="00DD7C52">
        <w:rPr>
          <w:sz w:val="28"/>
          <w:szCs w:val="28"/>
        </w:rPr>
        <w:t>s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t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v</w:t>
      </w:r>
      <w:r w:rsidR="00DD7C52">
        <w:rPr>
          <w:sz w:val="28"/>
          <w:szCs w:val="28"/>
        </w:rPr>
        <w:t>e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2"/>
          <w:sz w:val="28"/>
          <w:szCs w:val="28"/>
        </w:rPr>
        <w:t>P</w:t>
      </w:r>
      <w:r w:rsidR="00DD7C52">
        <w:rPr>
          <w:sz w:val="28"/>
          <w:szCs w:val="28"/>
        </w:rPr>
        <w:t xml:space="preserve">od 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l</w:t>
      </w:r>
      <w:r w:rsidR="00DD7C52">
        <w:rPr>
          <w:spacing w:val="-6"/>
          <w:sz w:val="28"/>
          <w:szCs w:val="28"/>
        </w:rPr>
        <w:t>l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r</w:t>
      </w:r>
      <w:r w:rsidR="00DD7C52">
        <w:rPr>
          <w:spacing w:val="-6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b</w:t>
      </w:r>
      <w:r w:rsidR="00DD7C52">
        <w:rPr>
          <w:sz w:val="28"/>
          <w:szCs w:val="28"/>
        </w:rPr>
        <w:t>ui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t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-1"/>
          <w:sz w:val="28"/>
          <w:szCs w:val="28"/>
        </w:rPr>
        <w:t>t</w:t>
      </w:r>
      <w:r w:rsidR="00DD7C52">
        <w:rPr>
          <w:sz w:val="28"/>
          <w:szCs w:val="28"/>
        </w:rPr>
        <w:t>o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p.</w:t>
      </w:r>
      <w:r w:rsidR="00DD7C52">
        <w:rPr>
          <w:spacing w:val="3"/>
          <w:sz w:val="28"/>
          <w:szCs w:val="28"/>
        </w:rPr>
        <w:t xml:space="preserve"> T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,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 xml:space="preserve">r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</w:t>
      </w:r>
      <w:r w:rsidR="00DD7C52">
        <w:rPr>
          <w:spacing w:val="-2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l</w:t>
      </w:r>
      <w:r w:rsidR="00DD7C52">
        <w:rPr>
          <w:spacing w:val="-2"/>
          <w:sz w:val="28"/>
          <w:szCs w:val="28"/>
        </w:rPr>
        <w:t xml:space="preserve"> </w:t>
      </w:r>
      <w:r w:rsidR="00DD7C52">
        <w:rPr>
          <w:sz w:val="28"/>
          <w:szCs w:val="28"/>
        </w:rPr>
        <w:t>m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c</w:t>
      </w:r>
      <w:r w:rsidR="00DD7C52">
        <w:rPr>
          <w:spacing w:val="5"/>
          <w:sz w:val="28"/>
          <w:szCs w:val="28"/>
        </w:rPr>
        <w:t xml:space="preserve"> w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</w:t>
      </w:r>
      <w:r w:rsidR="00DD7C52">
        <w:rPr>
          <w:spacing w:val="-4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3"/>
          <w:sz w:val="28"/>
          <w:szCs w:val="28"/>
        </w:rPr>
        <w:t>P</w:t>
      </w:r>
      <w:r w:rsidR="00DD7C52">
        <w:rPr>
          <w:sz w:val="28"/>
          <w:szCs w:val="28"/>
        </w:rPr>
        <w:t xml:space="preserve">od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ta</w:t>
      </w:r>
      <w:r w:rsidR="00DD7C52">
        <w:rPr>
          <w:spacing w:val="-4"/>
          <w:sz w:val="28"/>
          <w:szCs w:val="28"/>
        </w:rPr>
        <w:t>y</w:t>
      </w:r>
      <w:r w:rsidR="00DD7C52">
        <w:rPr>
          <w:sz w:val="28"/>
          <w:szCs w:val="28"/>
        </w:rPr>
        <w:t>s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z w:val="28"/>
          <w:szCs w:val="28"/>
        </w:rPr>
        <w:t>b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g</w:t>
      </w:r>
      <w:r w:rsidR="00DD7C52">
        <w:rPr>
          <w:sz w:val="28"/>
          <w:szCs w:val="28"/>
        </w:rPr>
        <w:t>.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z w:val="28"/>
          <w:szCs w:val="28"/>
        </w:rPr>
        <w:t>Not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 xml:space="preserve">nly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,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z w:val="28"/>
          <w:szCs w:val="28"/>
        </w:rPr>
        <w:t>b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g</w:t>
      </w:r>
      <w:r w:rsidR="00DD7C52">
        <w:rPr>
          <w:sz w:val="28"/>
          <w:szCs w:val="28"/>
        </w:rPr>
        <w:t>s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>k</w:t>
      </w:r>
      <w:r w:rsidR="00DD7C52">
        <w:rPr>
          <w:spacing w:val="1"/>
          <w:sz w:val="28"/>
          <w:szCs w:val="28"/>
        </w:rPr>
        <w:t>ee</w:t>
      </w:r>
      <w:r w:rsidR="00DD7C52">
        <w:rPr>
          <w:sz w:val="28"/>
          <w:szCs w:val="28"/>
        </w:rPr>
        <w:t>p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t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ote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ted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fr</w:t>
      </w:r>
      <w:r w:rsidR="00DD7C52">
        <w:rPr>
          <w:spacing w:val="14"/>
          <w:sz w:val="28"/>
          <w:szCs w:val="28"/>
        </w:rPr>
        <w:t>o</w:t>
      </w:r>
      <w:r w:rsidR="00DD7C52">
        <w:rPr>
          <w:sz w:val="28"/>
          <w:szCs w:val="28"/>
        </w:rPr>
        <w:t>m th</w:t>
      </w:r>
      <w:r w:rsidR="00DD7C52">
        <w:rPr>
          <w:spacing w:val="-6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v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,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1"/>
          <w:sz w:val="28"/>
          <w:szCs w:val="28"/>
        </w:rPr>
        <w:t>ea</w:t>
      </w:r>
      <w:r w:rsidR="00DD7C52">
        <w:rPr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,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b</w:t>
      </w:r>
      <w:r w:rsidR="00DD7C52">
        <w:rPr>
          <w:sz w:val="28"/>
          <w:szCs w:val="28"/>
        </w:rPr>
        <w:t>u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ps</w:t>
      </w:r>
      <w:r w:rsidR="00DD7C52">
        <w:rPr>
          <w:spacing w:val="6"/>
          <w:sz w:val="28"/>
          <w:szCs w:val="28"/>
        </w:rPr>
        <w:t xml:space="preserve"> 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s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 xml:space="preserve">! </w:t>
      </w:r>
      <w:r w:rsidR="00DD7C52">
        <w:rPr>
          <w:spacing w:val="3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z w:val="28"/>
          <w:szCs w:val="28"/>
        </w:rPr>
        <w:t>hi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z w:val="28"/>
          <w:szCs w:val="28"/>
        </w:rPr>
        <w:t>te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z w:val="28"/>
          <w:szCs w:val="28"/>
        </w:rPr>
        <w:t>po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 xml:space="preserve">e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c k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y</w:t>
      </w:r>
      <w:r w:rsidR="00DD7C52">
        <w:rPr>
          <w:sz w:val="28"/>
          <w:szCs w:val="28"/>
        </w:rPr>
        <w:t>bo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ds</w:t>
      </w:r>
      <w:r w:rsidR="00DD7C52">
        <w:rPr>
          <w:spacing w:val="-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ca</w:t>
      </w:r>
      <w:r w:rsidR="00DD7C52">
        <w:rPr>
          <w:sz w:val="28"/>
          <w:szCs w:val="28"/>
        </w:rPr>
        <w:t>n</w:t>
      </w:r>
      <w:r w:rsidR="00DD7C52">
        <w:rPr>
          <w:spacing w:val="-2"/>
          <w:sz w:val="28"/>
          <w:szCs w:val="28"/>
        </w:rPr>
        <w:t xml:space="preserve"> </w:t>
      </w:r>
      <w:r w:rsidR="00DD7C52">
        <w:rPr>
          <w:sz w:val="28"/>
          <w:szCs w:val="28"/>
        </w:rPr>
        <w:t>be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l</w:t>
      </w:r>
      <w:r w:rsidR="00DD7C52">
        <w:rPr>
          <w:spacing w:val="-6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u</w:t>
      </w:r>
      <w:r w:rsidR="00DD7C52">
        <w:rPr>
          <w:sz w:val="28"/>
          <w:szCs w:val="28"/>
        </w:rPr>
        <w:t>p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ot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 xml:space="preserve"> 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y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it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to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z w:val="28"/>
          <w:szCs w:val="28"/>
        </w:rPr>
        <w:t>a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z w:val="28"/>
          <w:szCs w:val="28"/>
        </w:rPr>
        <w:t>po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k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t or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z w:val="28"/>
          <w:szCs w:val="28"/>
        </w:rPr>
        <w:t>a</w:t>
      </w:r>
      <w:r w:rsidR="00DD7C52">
        <w:rPr>
          <w:spacing w:val="17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ndb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 xml:space="preserve">g! </w:t>
      </w:r>
      <w:r w:rsidR="00DD7C52">
        <w:rPr>
          <w:spacing w:val="3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y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20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ull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z</w:t>
      </w:r>
      <w:r w:rsidR="00DD7C52">
        <w:rPr>
          <w:sz w:val="28"/>
          <w:szCs w:val="28"/>
        </w:rPr>
        <w:t>e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y</w:t>
      </w:r>
      <w:r w:rsidR="00DD7C52">
        <w:rPr>
          <w:spacing w:val="4"/>
          <w:sz w:val="28"/>
          <w:szCs w:val="28"/>
        </w:rPr>
        <w:t>p</w:t>
      </w:r>
      <w:r w:rsidR="00DD7C52">
        <w:rPr>
          <w:sz w:val="28"/>
          <w:szCs w:val="28"/>
        </w:rPr>
        <w:t>ing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u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ac</w:t>
      </w:r>
      <w:r w:rsidR="00DD7C52">
        <w:rPr>
          <w:sz w:val="28"/>
          <w:szCs w:val="28"/>
        </w:rPr>
        <w:t>e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z w:val="28"/>
          <w:szCs w:val="28"/>
        </w:rPr>
        <w:t>p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ir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ugh</w:t>
      </w:r>
      <w:r w:rsidR="00DD7C52">
        <w:rPr>
          <w:spacing w:val="4"/>
          <w:sz w:val="28"/>
          <w:szCs w:val="28"/>
        </w:rPr>
        <w:t xml:space="preserve"> </w:t>
      </w:r>
      <w:proofErr w:type="spellStart"/>
      <w:r w:rsidR="00DD7C52">
        <w:rPr>
          <w:spacing w:val="4"/>
          <w:sz w:val="28"/>
          <w:szCs w:val="28"/>
        </w:rPr>
        <w:t>b</w:t>
      </w:r>
      <w:r w:rsidR="00DD7C52">
        <w:rPr>
          <w:sz w:val="28"/>
          <w:szCs w:val="28"/>
        </w:rPr>
        <w:t>luetoo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proofErr w:type="spellEnd"/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 xml:space="preserve">o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10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4"/>
          <w:sz w:val="28"/>
          <w:szCs w:val="28"/>
        </w:rPr>
        <w:t>p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 xml:space="preserve">, </w:t>
      </w:r>
      <w:r w:rsidR="00DD7C52">
        <w:rPr>
          <w:spacing w:val="-1"/>
          <w:sz w:val="28"/>
          <w:szCs w:val="28"/>
        </w:rPr>
        <w:t>P</w:t>
      </w:r>
      <w:r w:rsidR="00DD7C52">
        <w:rPr>
          <w:spacing w:val="5"/>
          <w:sz w:val="28"/>
          <w:szCs w:val="28"/>
        </w:rPr>
        <w:t>D</w:t>
      </w:r>
      <w:r w:rsidR="00DD7C52">
        <w:rPr>
          <w:spacing w:val="-4"/>
          <w:sz w:val="28"/>
          <w:szCs w:val="28"/>
        </w:rPr>
        <w:t>A</w:t>
      </w:r>
      <w:r w:rsidR="00DD7C52">
        <w:rPr>
          <w:sz w:val="28"/>
          <w:szCs w:val="28"/>
        </w:rPr>
        <w:t>s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>&amp;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r</w:t>
      </w:r>
      <w:r w:rsidR="00DD7C52">
        <w:rPr>
          <w:spacing w:val="10"/>
          <w:sz w:val="28"/>
          <w:szCs w:val="28"/>
        </w:rPr>
        <w:t xml:space="preserve"> </w:t>
      </w:r>
      <w:proofErr w:type="gramStart"/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ld</w:t>
      </w:r>
      <w:proofErr w:type="gramEnd"/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>d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v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ce</w:t>
      </w:r>
      <w:r w:rsidR="00DD7C52">
        <w:rPr>
          <w:sz w:val="28"/>
          <w:szCs w:val="28"/>
        </w:rPr>
        <w:t>s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z w:val="28"/>
          <w:szCs w:val="28"/>
        </w:rPr>
        <w:t>give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s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z w:val="28"/>
          <w:szCs w:val="28"/>
        </w:rPr>
        <w:t>a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-1"/>
          <w:sz w:val="28"/>
          <w:szCs w:val="28"/>
        </w:rPr>
        <w:t>t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y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b</w:t>
      </w:r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 xml:space="preserve">e 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1"/>
          <w:sz w:val="28"/>
          <w:szCs w:val="28"/>
        </w:rPr>
        <w:t>ff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2"/>
          <w:sz w:val="28"/>
          <w:szCs w:val="28"/>
        </w:rPr>
        <w:t>e</w:t>
      </w:r>
      <w:r w:rsidR="00DD7C52">
        <w:rPr>
          <w:sz w:val="28"/>
          <w:szCs w:val="28"/>
        </w:rPr>
        <w:t>.</w:t>
      </w: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before="20" w:line="200" w:lineRule="exact"/>
      </w:pPr>
    </w:p>
    <w:p w:rsidR="008447BA" w:rsidRDefault="00DD7C52">
      <w:pPr>
        <w:spacing w:before="20"/>
        <w:ind w:left="160" w:right="6886"/>
        <w:jc w:val="both"/>
        <w:rPr>
          <w:sz w:val="32"/>
          <w:szCs w:val="32"/>
        </w:rPr>
      </w:pPr>
      <w:r>
        <w:rPr>
          <w:b/>
          <w:spacing w:val="2"/>
          <w:sz w:val="32"/>
          <w:szCs w:val="32"/>
        </w:rPr>
        <w:t>5</w:t>
      </w:r>
      <w:r>
        <w:rPr>
          <w:b/>
          <w:spacing w:val="-4"/>
          <w:sz w:val="32"/>
          <w:szCs w:val="32"/>
        </w:rPr>
        <w:t>.</w:t>
      </w:r>
      <w:r>
        <w:rPr>
          <w:b/>
          <w:sz w:val="32"/>
          <w:szCs w:val="32"/>
        </w:rPr>
        <w:t>1</w:t>
      </w:r>
      <w:r>
        <w:rPr>
          <w:b/>
          <w:spacing w:val="4"/>
          <w:sz w:val="32"/>
          <w:szCs w:val="32"/>
        </w:rPr>
        <w:t xml:space="preserve"> </w:t>
      </w:r>
      <w:r>
        <w:rPr>
          <w:b/>
          <w:sz w:val="32"/>
          <w:szCs w:val="32"/>
        </w:rPr>
        <w:t>Fu</w:t>
      </w:r>
      <w:r>
        <w:rPr>
          <w:b/>
          <w:spacing w:val="-2"/>
          <w:sz w:val="32"/>
          <w:szCs w:val="32"/>
        </w:rPr>
        <w:t>t</w:t>
      </w:r>
      <w:r>
        <w:rPr>
          <w:b/>
          <w:spacing w:val="-1"/>
          <w:sz w:val="32"/>
          <w:szCs w:val="32"/>
        </w:rPr>
        <w:t>u</w:t>
      </w:r>
      <w:r>
        <w:rPr>
          <w:b/>
          <w:spacing w:val="-4"/>
          <w:sz w:val="32"/>
          <w:szCs w:val="32"/>
        </w:rPr>
        <w:t>r</w:t>
      </w:r>
      <w:r>
        <w:rPr>
          <w:b/>
          <w:sz w:val="32"/>
          <w:szCs w:val="32"/>
        </w:rPr>
        <w:t>e</w:t>
      </w:r>
      <w:r>
        <w:rPr>
          <w:b/>
          <w:spacing w:val="2"/>
          <w:sz w:val="32"/>
          <w:szCs w:val="32"/>
        </w:rPr>
        <w:t xml:space="preserve"> </w:t>
      </w:r>
      <w:r>
        <w:rPr>
          <w:b/>
          <w:spacing w:val="-1"/>
          <w:sz w:val="32"/>
          <w:szCs w:val="32"/>
        </w:rPr>
        <w:t>p</w:t>
      </w:r>
      <w:r>
        <w:rPr>
          <w:b/>
          <w:spacing w:val="-4"/>
          <w:sz w:val="32"/>
          <w:szCs w:val="32"/>
        </w:rPr>
        <w:t>r</w:t>
      </w:r>
      <w:r>
        <w:rPr>
          <w:b/>
          <w:spacing w:val="2"/>
          <w:sz w:val="32"/>
          <w:szCs w:val="32"/>
        </w:rPr>
        <w:t>o</w:t>
      </w:r>
      <w:r>
        <w:rPr>
          <w:b/>
          <w:spacing w:val="-2"/>
          <w:sz w:val="32"/>
          <w:szCs w:val="32"/>
        </w:rPr>
        <w:t>j</w:t>
      </w:r>
      <w:r>
        <w:rPr>
          <w:b/>
          <w:spacing w:val="-4"/>
          <w:sz w:val="32"/>
          <w:szCs w:val="32"/>
        </w:rPr>
        <w:t>e</w:t>
      </w:r>
      <w:r>
        <w:rPr>
          <w:b/>
          <w:spacing w:val="1"/>
          <w:sz w:val="32"/>
          <w:szCs w:val="32"/>
        </w:rPr>
        <w:t>c</w:t>
      </w:r>
      <w:r>
        <w:rPr>
          <w:b/>
          <w:spacing w:val="-2"/>
          <w:sz w:val="32"/>
          <w:szCs w:val="32"/>
        </w:rPr>
        <w:t>t</w:t>
      </w:r>
      <w:r>
        <w:rPr>
          <w:b/>
          <w:sz w:val="32"/>
          <w:szCs w:val="32"/>
        </w:rPr>
        <w:t>s</w:t>
      </w:r>
    </w:p>
    <w:p w:rsidR="008447BA" w:rsidRDefault="008447BA">
      <w:pPr>
        <w:spacing w:before="9" w:line="160" w:lineRule="exact"/>
        <w:rPr>
          <w:sz w:val="17"/>
          <w:szCs w:val="17"/>
        </w:rPr>
      </w:pPr>
    </w:p>
    <w:p w:rsidR="008447BA" w:rsidRDefault="00DD7C52">
      <w:pPr>
        <w:spacing w:line="360" w:lineRule="auto"/>
        <w:ind w:left="160" w:right="138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ter</w:t>
      </w:r>
      <w:r>
        <w:rPr>
          <w:spacing w:val="4"/>
          <w:sz w:val="28"/>
          <w:szCs w:val="28"/>
        </w:rPr>
        <w:t xml:space="preserve"> 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d</w:t>
      </w:r>
      <w:r>
        <w:rPr>
          <w:spacing w:val="5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ow</w:t>
      </w:r>
      <w:r>
        <w:rPr>
          <w:spacing w:val="5"/>
          <w:sz w:val="28"/>
          <w:szCs w:val="28"/>
        </w:rPr>
        <w:t xml:space="preserve"> </w:t>
      </w:r>
      <w:proofErr w:type="gramStart"/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in</w:t>
      </w:r>
      <w:r>
        <w:rPr>
          <w:spacing w:val="5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proofErr w:type="gramEnd"/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eac</w:t>
      </w:r>
      <w:r>
        <w:rPr>
          <w:sz w:val="28"/>
          <w:szCs w:val="28"/>
        </w:rPr>
        <w:t>h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>
        <w:rPr>
          <w:spacing w:val="-1"/>
          <w:sz w:val="28"/>
          <w:szCs w:val="28"/>
        </w:rPr>
        <w:t>E</w:t>
      </w:r>
      <w:r>
        <w:rPr>
          <w:spacing w:val="3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6"/>
          <w:sz w:val="28"/>
          <w:szCs w:val="28"/>
        </w:rPr>
        <w:t xml:space="preserve"> </w:t>
      </w:r>
      <w:r>
        <w:rPr>
          <w:spacing w:val="-10"/>
          <w:sz w:val="28"/>
          <w:szCs w:val="28"/>
        </w:rPr>
        <w:t>m</w:t>
      </w:r>
      <w:r>
        <w:rPr>
          <w:spacing w:val="11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 xml:space="preserve">r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ta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 xml:space="preserve">ted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nies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t p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ted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2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inar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t</w:t>
      </w:r>
      <w:r>
        <w:rPr>
          <w:spacing w:val="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 xml:space="preserve">h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nd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oje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1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ea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11"/>
          <w:sz w:val="28"/>
          <w:szCs w:val="28"/>
        </w:rPr>
        <w:t>a</w:t>
      </w:r>
      <w:r>
        <w:rPr>
          <w:sz w:val="28"/>
          <w:szCs w:val="28"/>
        </w:rPr>
        <w:t>l te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h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e</w:t>
      </w:r>
      <w:r>
        <w:rPr>
          <w:spacing w:val="12"/>
          <w:sz w:val="28"/>
          <w:szCs w:val="28"/>
        </w:rPr>
        <w:t xml:space="preserve"> </w:t>
      </w:r>
      <w:r>
        <w:rPr>
          <w:spacing w:val="-10"/>
          <w:sz w:val="28"/>
          <w:szCs w:val="28"/>
        </w:rPr>
        <w:t>m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e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in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s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1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d</w:t>
      </w:r>
      <w:r>
        <w:rPr>
          <w:spacing w:val="1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u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 xml:space="preserve">ing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u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umn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>
        <w:rPr>
          <w:spacing w:val="4"/>
          <w:sz w:val="28"/>
          <w:szCs w:val="28"/>
        </w:rPr>
        <w:t>0</w:t>
      </w:r>
      <w:r>
        <w:rPr>
          <w:sz w:val="28"/>
          <w:szCs w:val="28"/>
        </w:rPr>
        <w:t>4</w:t>
      </w:r>
      <w:r>
        <w:rPr>
          <w:spacing w:val="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ng</w:t>
      </w:r>
      <w:r>
        <w:rPr>
          <w:spacing w:val="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oje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ide</w:t>
      </w:r>
      <w:r>
        <w:rPr>
          <w:spacing w:val="1"/>
          <w:sz w:val="28"/>
          <w:szCs w:val="28"/>
        </w:rPr>
        <w:t>a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 xml:space="preserve">. 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3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ing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2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je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4"/>
          <w:sz w:val="28"/>
          <w:szCs w:val="28"/>
        </w:rPr>
        <w:t>p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g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ee</w:t>
      </w:r>
      <w:r>
        <w:rPr>
          <w:sz w:val="28"/>
          <w:szCs w:val="28"/>
        </w:rPr>
        <w:t xml:space="preserve">d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pacing w:val="-5"/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n:</w:t>
      </w:r>
    </w:p>
    <w:p w:rsidR="000360FF" w:rsidRPr="000360FF" w:rsidRDefault="005C3AD3" w:rsidP="000360FF">
      <w:pPr>
        <w:pStyle w:val="ListParagraph"/>
        <w:numPr>
          <w:ilvl w:val="0"/>
          <w:numId w:val="2"/>
        </w:numPr>
        <w:spacing w:before="7" w:line="360" w:lineRule="auto"/>
        <w:ind w:right="131"/>
        <w:jc w:val="both"/>
        <w:rPr>
          <w:sz w:val="28"/>
          <w:szCs w:val="28"/>
        </w:rPr>
      </w:pPr>
      <w:r>
        <w:pict>
          <v:group id="_x0000_s1096" style="position:absolute;left:0;text-align:left;margin-left:442.85pt;margin-top:57.25pt;width:7.6pt;height:7.6pt;z-index:-251655680;mso-position-horizontal-relative:page" coordorigin="8857,1145" coordsize="152,152">
            <v:shape id="_x0000_s1097" style="position:absolute;left:8857;top:1145;width:152;height:152" coordorigin="8857,1145" coordsize="152,152" path="m8875,1164r-10,13l8858,1195r-1,21l8857,1218r4,19l8869,1255r14,17l8900,1286r18,8l8938,1297r18,l8974,1291r16,-12l9001,1266r7,-19l9009,1226r,l9005,1206r-8,-18l8983,1171r-18,-14l8947,1149r-19,-4l8910,1146r-18,6l8875,1164xe" fillcolor="#1f487c" stroked="f">
              <v:path arrowok="t"/>
            </v:shape>
            <w10:wrap anchorx="page"/>
          </v:group>
        </w:pict>
      </w:r>
      <w:r w:rsidR="00DD7C52" w:rsidRPr="000360FF">
        <w:rPr>
          <w:b/>
          <w:spacing w:val="1"/>
          <w:sz w:val="28"/>
          <w:szCs w:val="28"/>
        </w:rPr>
        <w:t>T</w:t>
      </w:r>
      <w:r w:rsidR="00DD7C52" w:rsidRPr="000360FF">
        <w:rPr>
          <w:b/>
          <w:spacing w:val="6"/>
          <w:sz w:val="28"/>
          <w:szCs w:val="28"/>
        </w:rPr>
        <w:t>e</w:t>
      </w:r>
      <w:r w:rsidR="00DD7C52" w:rsidRPr="000360FF">
        <w:rPr>
          <w:b/>
          <w:spacing w:val="-5"/>
          <w:sz w:val="28"/>
          <w:szCs w:val="28"/>
        </w:rPr>
        <w:t>x</w:t>
      </w:r>
      <w:r w:rsidR="00DD7C52" w:rsidRPr="000360FF">
        <w:rPr>
          <w:b/>
          <w:spacing w:val="-1"/>
          <w:sz w:val="28"/>
          <w:szCs w:val="28"/>
        </w:rPr>
        <w:t>t</w:t>
      </w:r>
      <w:r w:rsidR="00DD7C52" w:rsidRPr="000360FF">
        <w:rPr>
          <w:b/>
          <w:spacing w:val="4"/>
          <w:sz w:val="28"/>
          <w:szCs w:val="28"/>
        </w:rPr>
        <w:t>i</w:t>
      </w:r>
      <w:r w:rsidR="00DD7C52" w:rsidRPr="000360FF">
        <w:rPr>
          <w:b/>
          <w:sz w:val="28"/>
          <w:szCs w:val="28"/>
        </w:rPr>
        <w:t>le</w:t>
      </w:r>
      <w:r w:rsidR="00DD7C52" w:rsidRPr="000360FF">
        <w:rPr>
          <w:b/>
          <w:spacing w:val="-6"/>
          <w:sz w:val="28"/>
          <w:szCs w:val="28"/>
        </w:rPr>
        <w:t xml:space="preserve"> </w:t>
      </w:r>
      <w:r w:rsidR="00DD7C52" w:rsidRPr="000360FF">
        <w:rPr>
          <w:b/>
          <w:spacing w:val="2"/>
          <w:sz w:val="28"/>
          <w:szCs w:val="28"/>
        </w:rPr>
        <w:t>s</w:t>
      </w:r>
      <w:r w:rsidR="00DD7C52" w:rsidRPr="000360FF">
        <w:rPr>
          <w:b/>
          <w:spacing w:val="6"/>
          <w:sz w:val="28"/>
          <w:szCs w:val="28"/>
        </w:rPr>
        <w:t>e</w:t>
      </w:r>
      <w:r w:rsidR="00DD7C52" w:rsidRPr="000360FF">
        <w:rPr>
          <w:b/>
          <w:spacing w:val="-6"/>
          <w:sz w:val="28"/>
          <w:szCs w:val="28"/>
        </w:rPr>
        <w:t>n</w:t>
      </w:r>
      <w:r w:rsidR="00DD7C52" w:rsidRPr="000360FF">
        <w:rPr>
          <w:b/>
          <w:spacing w:val="2"/>
          <w:sz w:val="28"/>
          <w:szCs w:val="28"/>
        </w:rPr>
        <w:t>s</w:t>
      </w:r>
      <w:r w:rsidR="00DD7C52" w:rsidRPr="000360FF">
        <w:rPr>
          <w:b/>
          <w:spacing w:val="-5"/>
          <w:sz w:val="28"/>
          <w:szCs w:val="28"/>
        </w:rPr>
        <w:t>o</w:t>
      </w:r>
      <w:r w:rsidR="00DD7C52" w:rsidRPr="000360FF">
        <w:rPr>
          <w:b/>
          <w:spacing w:val="1"/>
          <w:sz w:val="28"/>
          <w:szCs w:val="28"/>
        </w:rPr>
        <w:t>r</w:t>
      </w:r>
      <w:r w:rsidR="00DD7C52" w:rsidRPr="000360FF">
        <w:rPr>
          <w:b/>
          <w:sz w:val="28"/>
          <w:szCs w:val="28"/>
        </w:rPr>
        <w:t>s</w:t>
      </w:r>
      <w:r w:rsidR="00DD7C52" w:rsidRPr="000360FF">
        <w:rPr>
          <w:b/>
          <w:spacing w:val="-5"/>
          <w:sz w:val="28"/>
          <w:szCs w:val="28"/>
        </w:rPr>
        <w:t xml:space="preserve"> </w:t>
      </w:r>
      <w:r w:rsidR="00DD7C52" w:rsidRPr="000360FF">
        <w:rPr>
          <w:b/>
          <w:spacing w:val="4"/>
          <w:sz w:val="28"/>
          <w:szCs w:val="28"/>
        </w:rPr>
        <w:t>a</w:t>
      </w:r>
      <w:r w:rsidR="00DD7C52" w:rsidRPr="000360FF">
        <w:rPr>
          <w:b/>
          <w:spacing w:val="-1"/>
          <w:sz w:val="28"/>
          <w:szCs w:val="28"/>
        </w:rPr>
        <w:t>n</w:t>
      </w:r>
      <w:r w:rsidR="00DD7C52" w:rsidRPr="000360FF">
        <w:rPr>
          <w:b/>
          <w:sz w:val="28"/>
          <w:szCs w:val="28"/>
        </w:rPr>
        <w:t>d</w:t>
      </w:r>
      <w:r w:rsidR="00DD7C52" w:rsidRPr="000360FF">
        <w:rPr>
          <w:b/>
          <w:spacing w:val="-4"/>
          <w:sz w:val="28"/>
          <w:szCs w:val="28"/>
        </w:rPr>
        <w:t xml:space="preserve"> </w:t>
      </w:r>
      <w:r w:rsidR="00DD7C52" w:rsidRPr="000360FF">
        <w:rPr>
          <w:b/>
          <w:sz w:val="28"/>
          <w:szCs w:val="28"/>
        </w:rPr>
        <w:t>a</w:t>
      </w:r>
      <w:r w:rsidR="00DD7C52" w:rsidRPr="000360FF">
        <w:rPr>
          <w:b/>
          <w:spacing w:val="1"/>
          <w:sz w:val="28"/>
          <w:szCs w:val="28"/>
        </w:rPr>
        <w:t>c</w:t>
      </w:r>
      <w:r w:rsidR="00DD7C52" w:rsidRPr="000360FF">
        <w:rPr>
          <w:b/>
          <w:spacing w:val="3"/>
          <w:sz w:val="28"/>
          <w:szCs w:val="28"/>
        </w:rPr>
        <w:t>t</w:t>
      </w:r>
      <w:r w:rsidR="00DD7C52" w:rsidRPr="000360FF">
        <w:rPr>
          <w:b/>
          <w:spacing w:val="-1"/>
          <w:sz w:val="28"/>
          <w:szCs w:val="28"/>
        </w:rPr>
        <w:t>u</w:t>
      </w:r>
      <w:r w:rsidR="00DD7C52" w:rsidRPr="000360FF">
        <w:rPr>
          <w:b/>
          <w:sz w:val="28"/>
          <w:szCs w:val="28"/>
        </w:rPr>
        <w:t>a</w:t>
      </w:r>
      <w:r w:rsidR="00DD7C52" w:rsidRPr="000360FF">
        <w:rPr>
          <w:b/>
          <w:spacing w:val="3"/>
          <w:sz w:val="28"/>
          <w:szCs w:val="28"/>
        </w:rPr>
        <w:t>t</w:t>
      </w:r>
      <w:r w:rsidR="00DD7C52" w:rsidRPr="000360FF">
        <w:rPr>
          <w:b/>
          <w:spacing w:val="-5"/>
          <w:sz w:val="28"/>
          <w:szCs w:val="28"/>
        </w:rPr>
        <w:t>o</w:t>
      </w:r>
      <w:r w:rsidR="00DD7C52" w:rsidRPr="000360FF">
        <w:rPr>
          <w:b/>
          <w:spacing w:val="1"/>
          <w:sz w:val="28"/>
          <w:szCs w:val="28"/>
        </w:rPr>
        <w:t>r</w:t>
      </w:r>
      <w:r w:rsidR="00DD7C52" w:rsidRPr="000360FF">
        <w:rPr>
          <w:b/>
          <w:sz w:val="28"/>
          <w:szCs w:val="28"/>
        </w:rPr>
        <w:t>s</w:t>
      </w:r>
      <w:r w:rsidR="00DD7C52" w:rsidRPr="000360FF">
        <w:rPr>
          <w:b/>
          <w:spacing w:val="-2"/>
          <w:sz w:val="28"/>
          <w:szCs w:val="28"/>
        </w:rPr>
        <w:t xml:space="preserve"> </w:t>
      </w:r>
      <w:r w:rsidR="00DD7C52" w:rsidRPr="000360FF">
        <w:rPr>
          <w:sz w:val="28"/>
          <w:szCs w:val="28"/>
        </w:rPr>
        <w:t>–</w:t>
      </w:r>
      <w:r w:rsidR="00DD7C52" w:rsidRPr="000360FF">
        <w:rPr>
          <w:spacing w:val="1"/>
          <w:sz w:val="28"/>
          <w:szCs w:val="28"/>
        </w:rPr>
        <w:t xml:space="preserve"> </w:t>
      </w:r>
      <w:r w:rsidR="00DD7C52" w:rsidRPr="000360FF">
        <w:rPr>
          <w:spacing w:val="4"/>
          <w:sz w:val="28"/>
          <w:szCs w:val="28"/>
        </w:rPr>
        <w:t>t</w:t>
      </w:r>
      <w:r w:rsidR="00DD7C52" w:rsidRPr="000360FF">
        <w:rPr>
          <w:sz w:val="28"/>
          <w:szCs w:val="28"/>
        </w:rPr>
        <w:t>h</w:t>
      </w:r>
      <w:r w:rsidR="00DD7C52" w:rsidRPr="000360FF">
        <w:rPr>
          <w:spacing w:val="-5"/>
          <w:sz w:val="28"/>
          <w:szCs w:val="28"/>
        </w:rPr>
        <w:t>i</w:t>
      </w:r>
      <w:r w:rsidR="00DD7C52" w:rsidRPr="000360FF">
        <w:rPr>
          <w:sz w:val="28"/>
          <w:szCs w:val="28"/>
        </w:rPr>
        <w:t xml:space="preserve">s </w:t>
      </w:r>
      <w:r w:rsidR="00DD7C52" w:rsidRPr="000360FF">
        <w:rPr>
          <w:spacing w:val="4"/>
          <w:sz w:val="28"/>
          <w:szCs w:val="28"/>
        </w:rPr>
        <w:t>p</w:t>
      </w:r>
      <w:r w:rsidR="00DD7C52" w:rsidRPr="000360FF">
        <w:rPr>
          <w:spacing w:val="-1"/>
          <w:sz w:val="28"/>
          <w:szCs w:val="28"/>
        </w:rPr>
        <w:t>r</w:t>
      </w:r>
      <w:r w:rsidR="00DD7C52" w:rsidRPr="000360FF">
        <w:rPr>
          <w:sz w:val="28"/>
          <w:szCs w:val="28"/>
        </w:rPr>
        <w:t>oje</w:t>
      </w:r>
      <w:r w:rsidR="00DD7C52" w:rsidRPr="000360FF">
        <w:rPr>
          <w:spacing w:val="1"/>
          <w:sz w:val="28"/>
          <w:szCs w:val="28"/>
        </w:rPr>
        <w:t>c</w:t>
      </w:r>
      <w:r w:rsidR="00DD7C52" w:rsidRPr="000360FF">
        <w:rPr>
          <w:sz w:val="28"/>
          <w:szCs w:val="28"/>
        </w:rPr>
        <w:t>t</w:t>
      </w:r>
      <w:r w:rsidR="00DD7C52" w:rsidRPr="000360FF">
        <w:rPr>
          <w:spacing w:val="-2"/>
          <w:sz w:val="28"/>
          <w:szCs w:val="28"/>
        </w:rPr>
        <w:t xml:space="preserve"> </w:t>
      </w:r>
      <w:r w:rsidR="00DD7C52" w:rsidRPr="000360FF">
        <w:rPr>
          <w:spacing w:val="-5"/>
          <w:sz w:val="28"/>
          <w:szCs w:val="28"/>
        </w:rPr>
        <w:t>h</w:t>
      </w:r>
      <w:r w:rsidR="00DD7C52" w:rsidRPr="000360FF">
        <w:rPr>
          <w:spacing w:val="1"/>
          <w:sz w:val="28"/>
          <w:szCs w:val="28"/>
        </w:rPr>
        <w:t>a</w:t>
      </w:r>
      <w:r w:rsidR="00DD7C52" w:rsidRPr="000360FF">
        <w:rPr>
          <w:sz w:val="28"/>
          <w:szCs w:val="28"/>
        </w:rPr>
        <w:t xml:space="preserve">s </w:t>
      </w:r>
      <w:r w:rsidR="00DD7C52" w:rsidRPr="000360FF">
        <w:rPr>
          <w:spacing w:val="1"/>
          <w:sz w:val="28"/>
          <w:szCs w:val="28"/>
        </w:rPr>
        <w:t>a</w:t>
      </w:r>
      <w:r w:rsidR="00DD7C52" w:rsidRPr="000360FF">
        <w:rPr>
          <w:sz w:val="28"/>
          <w:szCs w:val="28"/>
        </w:rPr>
        <w:t>l</w:t>
      </w:r>
      <w:r w:rsidR="00DD7C52" w:rsidRPr="000360FF">
        <w:rPr>
          <w:spacing w:val="-2"/>
          <w:sz w:val="28"/>
          <w:szCs w:val="28"/>
        </w:rPr>
        <w:t>r</w:t>
      </w:r>
      <w:r w:rsidR="00DD7C52" w:rsidRPr="000360FF">
        <w:rPr>
          <w:spacing w:val="1"/>
          <w:sz w:val="28"/>
          <w:szCs w:val="28"/>
        </w:rPr>
        <w:t>ea</w:t>
      </w:r>
      <w:r w:rsidR="00DD7C52" w:rsidRPr="000360FF">
        <w:rPr>
          <w:spacing w:val="4"/>
          <w:sz w:val="28"/>
          <w:szCs w:val="28"/>
        </w:rPr>
        <w:t>d</w:t>
      </w:r>
      <w:r w:rsidR="00DD7C52" w:rsidRPr="000360FF">
        <w:rPr>
          <w:sz w:val="28"/>
          <w:szCs w:val="28"/>
        </w:rPr>
        <w:t>y</w:t>
      </w:r>
      <w:r w:rsidR="00DD7C52" w:rsidRPr="000360FF">
        <w:rPr>
          <w:spacing w:val="-11"/>
          <w:sz w:val="28"/>
          <w:szCs w:val="28"/>
        </w:rPr>
        <w:t xml:space="preserve"> </w:t>
      </w:r>
      <w:r w:rsidR="00DD7C52" w:rsidRPr="000360FF">
        <w:rPr>
          <w:sz w:val="28"/>
          <w:szCs w:val="28"/>
        </w:rPr>
        <w:t>b</w:t>
      </w:r>
      <w:r w:rsidR="00DD7C52" w:rsidRPr="000360FF">
        <w:rPr>
          <w:spacing w:val="1"/>
          <w:sz w:val="28"/>
          <w:szCs w:val="28"/>
        </w:rPr>
        <w:t>e</w:t>
      </w:r>
      <w:r w:rsidR="00DD7C52" w:rsidRPr="000360FF">
        <w:rPr>
          <w:spacing w:val="6"/>
          <w:sz w:val="28"/>
          <w:szCs w:val="28"/>
        </w:rPr>
        <w:t>e</w:t>
      </w:r>
      <w:r w:rsidR="00DD7C52" w:rsidRPr="000360FF">
        <w:rPr>
          <w:sz w:val="28"/>
          <w:szCs w:val="28"/>
        </w:rPr>
        <w:t>n</w:t>
      </w:r>
      <w:r w:rsidR="00DD7C52" w:rsidRPr="000360FF">
        <w:rPr>
          <w:spacing w:val="-8"/>
          <w:sz w:val="28"/>
          <w:szCs w:val="28"/>
        </w:rPr>
        <w:t xml:space="preserve"> </w:t>
      </w:r>
      <w:r w:rsidR="00DD7C52" w:rsidRPr="000360FF">
        <w:rPr>
          <w:spacing w:val="4"/>
          <w:sz w:val="28"/>
          <w:szCs w:val="28"/>
        </w:rPr>
        <w:t>p</w:t>
      </w:r>
      <w:r w:rsidR="00DD7C52" w:rsidRPr="000360FF">
        <w:rPr>
          <w:spacing w:val="-1"/>
          <w:sz w:val="28"/>
          <w:szCs w:val="28"/>
        </w:rPr>
        <w:t>r</w:t>
      </w:r>
      <w:r w:rsidR="00DD7C52" w:rsidRPr="000360FF">
        <w:rPr>
          <w:spacing w:val="1"/>
          <w:sz w:val="28"/>
          <w:szCs w:val="28"/>
        </w:rPr>
        <w:t>e</w:t>
      </w:r>
      <w:r w:rsidR="00DD7C52" w:rsidRPr="000360FF">
        <w:rPr>
          <w:sz w:val="28"/>
          <w:szCs w:val="28"/>
        </w:rPr>
        <w:t>p</w:t>
      </w:r>
      <w:r w:rsidR="00DD7C52" w:rsidRPr="000360FF">
        <w:rPr>
          <w:spacing w:val="1"/>
          <w:sz w:val="28"/>
          <w:szCs w:val="28"/>
        </w:rPr>
        <w:t>a</w:t>
      </w:r>
      <w:r w:rsidR="00DD7C52" w:rsidRPr="000360FF">
        <w:rPr>
          <w:spacing w:val="-1"/>
          <w:sz w:val="28"/>
          <w:szCs w:val="28"/>
        </w:rPr>
        <w:t>r</w:t>
      </w:r>
      <w:r w:rsidR="00DD7C52" w:rsidRPr="000360FF">
        <w:rPr>
          <w:spacing w:val="1"/>
          <w:sz w:val="28"/>
          <w:szCs w:val="28"/>
        </w:rPr>
        <w:t>e</w:t>
      </w:r>
      <w:r w:rsidR="00DD7C52" w:rsidRPr="000360FF">
        <w:rPr>
          <w:sz w:val="28"/>
          <w:szCs w:val="28"/>
        </w:rPr>
        <w:t>d</w:t>
      </w:r>
      <w:r w:rsidR="00DD7C52" w:rsidRPr="000360FF">
        <w:rPr>
          <w:spacing w:val="-8"/>
          <w:sz w:val="28"/>
          <w:szCs w:val="28"/>
        </w:rPr>
        <w:t xml:space="preserve"> </w:t>
      </w:r>
      <w:r w:rsidR="00DD7C52" w:rsidRPr="000360FF">
        <w:rPr>
          <w:spacing w:val="6"/>
          <w:sz w:val="28"/>
          <w:szCs w:val="28"/>
        </w:rPr>
        <w:t>a</w:t>
      </w:r>
      <w:r w:rsidR="00DD7C52" w:rsidRPr="000360FF">
        <w:rPr>
          <w:spacing w:val="-5"/>
          <w:sz w:val="28"/>
          <w:szCs w:val="28"/>
        </w:rPr>
        <w:t>n</w:t>
      </w:r>
      <w:r w:rsidR="00DD7C52" w:rsidRPr="000360FF">
        <w:rPr>
          <w:sz w:val="28"/>
          <w:szCs w:val="28"/>
        </w:rPr>
        <w:t>d</w:t>
      </w:r>
      <w:r w:rsidR="00DD7C52" w:rsidRPr="000360FF">
        <w:rPr>
          <w:spacing w:val="-2"/>
          <w:sz w:val="28"/>
          <w:szCs w:val="28"/>
        </w:rPr>
        <w:t xml:space="preserve"> </w:t>
      </w:r>
      <w:r w:rsidR="00DD7C52" w:rsidRPr="000360FF">
        <w:rPr>
          <w:spacing w:val="4"/>
          <w:sz w:val="28"/>
          <w:szCs w:val="28"/>
        </w:rPr>
        <w:t>t</w:t>
      </w:r>
      <w:r w:rsidR="00DD7C52" w:rsidRPr="000360FF">
        <w:rPr>
          <w:sz w:val="28"/>
          <w:szCs w:val="28"/>
        </w:rPr>
        <w:t xml:space="preserve">he </w:t>
      </w:r>
      <w:r w:rsidR="00DD7C52" w:rsidRPr="000360FF">
        <w:rPr>
          <w:spacing w:val="1"/>
          <w:sz w:val="28"/>
          <w:szCs w:val="28"/>
        </w:rPr>
        <w:t>a</w:t>
      </w:r>
      <w:r w:rsidR="00DD7C52" w:rsidRPr="000360FF">
        <w:rPr>
          <w:sz w:val="28"/>
          <w:szCs w:val="28"/>
        </w:rPr>
        <w:t>ppl</w:t>
      </w:r>
      <w:r w:rsidR="00DD7C52" w:rsidRPr="000360FF">
        <w:rPr>
          <w:spacing w:val="-1"/>
          <w:sz w:val="28"/>
          <w:szCs w:val="28"/>
        </w:rPr>
        <w:t>i</w:t>
      </w:r>
      <w:r w:rsidR="00DD7C52" w:rsidRPr="000360FF">
        <w:rPr>
          <w:spacing w:val="1"/>
          <w:sz w:val="28"/>
          <w:szCs w:val="28"/>
        </w:rPr>
        <w:t>ca</w:t>
      </w:r>
      <w:r w:rsidR="00DD7C52" w:rsidRPr="000360FF">
        <w:rPr>
          <w:spacing w:val="4"/>
          <w:sz w:val="28"/>
          <w:szCs w:val="28"/>
        </w:rPr>
        <w:t>t</w:t>
      </w:r>
      <w:r w:rsidR="00DD7C52" w:rsidRPr="000360FF">
        <w:rPr>
          <w:spacing w:val="-5"/>
          <w:sz w:val="28"/>
          <w:szCs w:val="28"/>
        </w:rPr>
        <w:t>i</w:t>
      </w:r>
      <w:r w:rsidR="00DD7C52" w:rsidRPr="000360FF">
        <w:rPr>
          <w:spacing w:val="4"/>
          <w:sz w:val="28"/>
          <w:szCs w:val="28"/>
        </w:rPr>
        <w:t>o</w:t>
      </w:r>
      <w:r w:rsidR="00DD7C52" w:rsidRPr="000360FF">
        <w:rPr>
          <w:sz w:val="28"/>
          <w:szCs w:val="28"/>
        </w:rPr>
        <w:t>n</w:t>
      </w:r>
      <w:r w:rsidR="00DD7C52" w:rsidRPr="000360FF">
        <w:rPr>
          <w:spacing w:val="-15"/>
          <w:sz w:val="28"/>
          <w:szCs w:val="28"/>
        </w:rPr>
        <w:t xml:space="preserve"> </w:t>
      </w:r>
      <w:r w:rsidR="00DD7C52" w:rsidRPr="000360FF">
        <w:rPr>
          <w:sz w:val="28"/>
          <w:szCs w:val="28"/>
        </w:rPr>
        <w:t>w</w:t>
      </w:r>
      <w:r w:rsidR="00DD7C52" w:rsidRPr="000360FF">
        <w:rPr>
          <w:spacing w:val="1"/>
          <w:sz w:val="28"/>
          <w:szCs w:val="28"/>
        </w:rPr>
        <w:t>a</w:t>
      </w:r>
      <w:r w:rsidR="00DD7C52" w:rsidRPr="000360FF">
        <w:rPr>
          <w:sz w:val="28"/>
          <w:szCs w:val="28"/>
        </w:rPr>
        <w:t>s</w:t>
      </w:r>
      <w:r w:rsidR="00DD7C52" w:rsidRPr="000360FF">
        <w:rPr>
          <w:spacing w:val="5"/>
          <w:sz w:val="28"/>
          <w:szCs w:val="28"/>
        </w:rPr>
        <w:t xml:space="preserve"> </w:t>
      </w:r>
      <w:r w:rsidR="00DD7C52" w:rsidRPr="000360FF">
        <w:rPr>
          <w:spacing w:val="-1"/>
          <w:sz w:val="28"/>
          <w:szCs w:val="28"/>
        </w:rPr>
        <w:t>f</w:t>
      </w:r>
      <w:r w:rsidR="00DD7C52" w:rsidRPr="000360FF">
        <w:rPr>
          <w:sz w:val="28"/>
          <w:szCs w:val="28"/>
        </w:rPr>
        <w:t>i</w:t>
      </w:r>
      <w:r w:rsidR="00DD7C52" w:rsidRPr="000360FF">
        <w:rPr>
          <w:spacing w:val="-6"/>
          <w:sz w:val="28"/>
          <w:szCs w:val="28"/>
        </w:rPr>
        <w:t>l</w:t>
      </w:r>
      <w:r w:rsidR="00DD7C52" w:rsidRPr="000360FF">
        <w:rPr>
          <w:spacing w:val="1"/>
          <w:sz w:val="28"/>
          <w:szCs w:val="28"/>
        </w:rPr>
        <w:t>e</w:t>
      </w:r>
      <w:r w:rsidR="00DD7C52" w:rsidRPr="000360FF">
        <w:rPr>
          <w:sz w:val="28"/>
          <w:szCs w:val="28"/>
        </w:rPr>
        <w:t>d</w:t>
      </w:r>
      <w:r w:rsidR="00DD7C52" w:rsidRPr="000360FF">
        <w:rPr>
          <w:spacing w:val="2"/>
          <w:sz w:val="28"/>
          <w:szCs w:val="28"/>
        </w:rPr>
        <w:t xml:space="preserve"> </w:t>
      </w:r>
      <w:r w:rsidR="00DD7C52" w:rsidRPr="000360FF">
        <w:rPr>
          <w:sz w:val="28"/>
          <w:szCs w:val="28"/>
        </w:rPr>
        <w:t>in</w:t>
      </w:r>
      <w:r w:rsidR="00DD7C52" w:rsidRPr="000360FF">
        <w:rPr>
          <w:spacing w:val="-1"/>
          <w:sz w:val="28"/>
          <w:szCs w:val="28"/>
        </w:rPr>
        <w:t>t</w:t>
      </w:r>
      <w:r w:rsidR="00DD7C52" w:rsidRPr="000360FF">
        <w:rPr>
          <w:sz w:val="28"/>
          <w:szCs w:val="28"/>
        </w:rPr>
        <w:t>o</w:t>
      </w:r>
      <w:r w:rsidR="00DD7C52" w:rsidRPr="000360FF">
        <w:rPr>
          <w:spacing w:val="-2"/>
          <w:sz w:val="28"/>
          <w:szCs w:val="28"/>
        </w:rPr>
        <w:t xml:space="preserve"> </w:t>
      </w:r>
      <w:r w:rsidR="00DD7C52" w:rsidRPr="000360FF">
        <w:rPr>
          <w:spacing w:val="6"/>
          <w:sz w:val="28"/>
          <w:szCs w:val="28"/>
        </w:rPr>
        <w:t>a</w:t>
      </w:r>
      <w:r w:rsidR="00DD7C52" w:rsidRPr="000360FF">
        <w:rPr>
          <w:sz w:val="28"/>
          <w:szCs w:val="28"/>
        </w:rPr>
        <w:t>n</w:t>
      </w:r>
      <w:r w:rsidR="00DD7C52" w:rsidRPr="000360FF">
        <w:rPr>
          <w:spacing w:val="-6"/>
          <w:sz w:val="28"/>
          <w:szCs w:val="28"/>
        </w:rPr>
        <w:t xml:space="preserve"> </w:t>
      </w:r>
      <w:r w:rsidR="00DD7C52" w:rsidRPr="000360FF">
        <w:rPr>
          <w:spacing w:val="-2"/>
          <w:sz w:val="28"/>
          <w:szCs w:val="28"/>
        </w:rPr>
        <w:t>E</w:t>
      </w:r>
      <w:r w:rsidR="00DD7C52" w:rsidRPr="000360FF">
        <w:rPr>
          <w:sz w:val="28"/>
          <w:szCs w:val="28"/>
        </w:rPr>
        <w:t>U</w:t>
      </w:r>
      <w:r w:rsidR="00DD7C52" w:rsidRPr="000360FF">
        <w:rPr>
          <w:spacing w:val="3"/>
          <w:sz w:val="28"/>
          <w:szCs w:val="28"/>
        </w:rPr>
        <w:t xml:space="preserve"> </w:t>
      </w:r>
      <w:r w:rsidR="00DD7C52" w:rsidRPr="000360FF">
        <w:rPr>
          <w:spacing w:val="-1"/>
          <w:sz w:val="28"/>
          <w:szCs w:val="28"/>
        </w:rPr>
        <w:t>f</w:t>
      </w:r>
      <w:r w:rsidR="00DD7C52" w:rsidRPr="000360FF">
        <w:rPr>
          <w:sz w:val="28"/>
          <w:szCs w:val="28"/>
        </w:rPr>
        <w:t>und</w:t>
      </w:r>
      <w:r w:rsidR="00DD7C52" w:rsidRPr="000360FF">
        <w:rPr>
          <w:spacing w:val="1"/>
          <w:sz w:val="28"/>
          <w:szCs w:val="28"/>
        </w:rPr>
        <w:t>e</w:t>
      </w:r>
      <w:r w:rsidR="00DD7C52" w:rsidRPr="000360FF">
        <w:rPr>
          <w:sz w:val="28"/>
          <w:szCs w:val="28"/>
        </w:rPr>
        <w:t>d</w:t>
      </w:r>
      <w:r w:rsidR="00DD7C52" w:rsidRPr="000360FF">
        <w:rPr>
          <w:spacing w:val="-6"/>
          <w:sz w:val="28"/>
          <w:szCs w:val="28"/>
        </w:rPr>
        <w:t xml:space="preserve"> </w:t>
      </w:r>
      <w:r w:rsidR="00DD7C52" w:rsidRPr="000360FF">
        <w:rPr>
          <w:spacing w:val="3"/>
          <w:sz w:val="28"/>
          <w:szCs w:val="28"/>
        </w:rPr>
        <w:t>I</w:t>
      </w:r>
      <w:r w:rsidR="00DD7C52" w:rsidRPr="000360FF">
        <w:rPr>
          <w:spacing w:val="5"/>
          <w:sz w:val="28"/>
          <w:szCs w:val="28"/>
        </w:rPr>
        <w:t>P</w:t>
      </w:r>
      <w:r w:rsidR="00DD7C52" w:rsidRPr="000360FF">
        <w:rPr>
          <w:spacing w:val="3"/>
          <w:sz w:val="28"/>
          <w:szCs w:val="28"/>
        </w:rPr>
        <w:t>-</w:t>
      </w:r>
      <w:r w:rsidR="00DD7C52" w:rsidRPr="000360FF">
        <w:rPr>
          <w:spacing w:val="-1"/>
          <w:sz w:val="28"/>
          <w:szCs w:val="28"/>
        </w:rPr>
        <w:t>S</w:t>
      </w:r>
      <w:r w:rsidR="00DD7C52" w:rsidRPr="000360FF">
        <w:rPr>
          <w:spacing w:val="2"/>
          <w:sz w:val="28"/>
          <w:szCs w:val="28"/>
        </w:rPr>
        <w:t>M</w:t>
      </w:r>
      <w:r w:rsidR="00DD7C52" w:rsidRPr="000360FF">
        <w:rPr>
          <w:sz w:val="28"/>
          <w:szCs w:val="28"/>
        </w:rPr>
        <w:t>E</w:t>
      </w:r>
      <w:r w:rsidR="00DD7C52" w:rsidRPr="000360FF">
        <w:rPr>
          <w:spacing w:val="-9"/>
          <w:sz w:val="28"/>
          <w:szCs w:val="28"/>
        </w:rPr>
        <w:t xml:space="preserve"> </w:t>
      </w:r>
      <w:r w:rsidR="00DD7C52" w:rsidRPr="000360FF">
        <w:rPr>
          <w:sz w:val="28"/>
          <w:szCs w:val="28"/>
        </w:rPr>
        <w:t>p</w:t>
      </w:r>
      <w:r w:rsidR="00DD7C52" w:rsidRPr="000360FF">
        <w:rPr>
          <w:spacing w:val="-1"/>
          <w:sz w:val="28"/>
          <w:szCs w:val="28"/>
        </w:rPr>
        <w:t>r</w:t>
      </w:r>
      <w:r w:rsidR="00DD7C52" w:rsidRPr="000360FF">
        <w:rPr>
          <w:spacing w:val="4"/>
          <w:sz w:val="28"/>
          <w:szCs w:val="28"/>
        </w:rPr>
        <w:t>o</w:t>
      </w:r>
      <w:r w:rsidR="00DD7C52" w:rsidRPr="000360FF">
        <w:rPr>
          <w:sz w:val="28"/>
          <w:szCs w:val="28"/>
        </w:rPr>
        <w:t>g</w:t>
      </w:r>
      <w:r w:rsidR="00DD7C52" w:rsidRPr="000360FF">
        <w:rPr>
          <w:spacing w:val="-1"/>
          <w:sz w:val="28"/>
          <w:szCs w:val="28"/>
        </w:rPr>
        <w:t>r</w:t>
      </w:r>
      <w:r w:rsidR="00DD7C52" w:rsidRPr="000360FF">
        <w:rPr>
          <w:spacing w:val="6"/>
          <w:sz w:val="28"/>
          <w:szCs w:val="28"/>
        </w:rPr>
        <w:t>a</w:t>
      </w:r>
      <w:r w:rsidR="00DD7C52" w:rsidRPr="000360FF">
        <w:rPr>
          <w:sz w:val="28"/>
          <w:szCs w:val="28"/>
        </w:rPr>
        <w:t>m</w:t>
      </w:r>
      <w:r w:rsidR="00DD7C52" w:rsidRPr="000360FF">
        <w:rPr>
          <w:spacing w:val="-8"/>
          <w:sz w:val="28"/>
          <w:szCs w:val="28"/>
        </w:rPr>
        <w:t xml:space="preserve"> </w:t>
      </w:r>
      <w:r w:rsidR="00DD7C52" w:rsidRPr="000360FF">
        <w:rPr>
          <w:sz w:val="28"/>
          <w:szCs w:val="28"/>
        </w:rPr>
        <w:t>in</w:t>
      </w:r>
      <w:r w:rsidR="00DD7C52" w:rsidRPr="000360FF">
        <w:rPr>
          <w:spacing w:val="-5"/>
          <w:sz w:val="28"/>
          <w:szCs w:val="28"/>
        </w:rPr>
        <w:t xml:space="preserve"> </w:t>
      </w:r>
      <w:r w:rsidR="00DD7C52" w:rsidRPr="000360FF">
        <w:rPr>
          <w:spacing w:val="2"/>
          <w:sz w:val="28"/>
          <w:szCs w:val="28"/>
        </w:rPr>
        <w:t>M</w:t>
      </w:r>
      <w:r w:rsidR="00DD7C52" w:rsidRPr="000360FF">
        <w:rPr>
          <w:spacing w:val="1"/>
          <w:sz w:val="28"/>
          <w:szCs w:val="28"/>
        </w:rPr>
        <w:t>a</w:t>
      </w:r>
      <w:r w:rsidR="00DD7C52" w:rsidRPr="000360FF">
        <w:rPr>
          <w:spacing w:val="-1"/>
          <w:sz w:val="28"/>
          <w:szCs w:val="28"/>
        </w:rPr>
        <w:t>r</w:t>
      </w:r>
      <w:r w:rsidR="00DD7C52" w:rsidRPr="000360FF">
        <w:rPr>
          <w:spacing w:val="6"/>
          <w:sz w:val="28"/>
          <w:szCs w:val="28"/>
        </w:rPr>
        <w:t>c</w:t>
      </w:r>
      <w:r w:rsidR="00DD7C52" w:rsidRPr="000360FF">
        <w:rPr>
          <w:spacing w:val="-5"/>
          <w:sz w:val="28"/>
          <w:szCs w:val="28"/>
        </w:rPr>
        <w:t>h</w:t>
      </w:r>
      <w:r w:rsidR="00DD7C52" w:rsidRPr="000360FF">
        <w:rPr>
          <w:sz w:val="28"/>
          <w:szCs w:val="28"/>
        </w:rPr>
        <w:t>,</w:t>
      </w:r>
      <w:r w:rsidR="00DD7C52" w:rsidRPr="000360FF">
        <w:rPr>
          <w:spacing w:val="-4"/>
          <w:sz w:val="28"/>
          <w:szCs w:val="28"/>
        </w:rPr>
        <w:t xml:space="preserve"> </w:t>
      </w:r>
      <w:r w:rsidR="00DD7C52" w:rsidRPr="000360FF">
        <w:rPr>
          <w:sz w:val="28"/>
          <w:szCs w:val="28"/>
        </w:rPr>
        <w:t>20</w:t>
      </w:r>
      <w:r w:rsidR="00DD7C52" w:rsidRPr="000360FF">
        <w:rPr>
          <w:spacing w:val="4"/>
          <w:sz w:val="28"/>
          <w:szCs w:val="28"/>
        </w:rPr>
        <w:t>0</w:t>
      </w:r>
      <w:r w:rsidR="00DD7C52" w:rsidRPr="000360FF">
        <w:rPr>
          <w:sz w:val="28"/>
          <w:szCs w:val="28"/>
        </w:rPr>
        <w:t>5.</w:t>
      </w:r>
      <w:r w:rsidR="00DD7C52" w:rsidRPr="000360FF">
        <w:rPr>
          <w:spacing w:val="-2"/>
          <w:sz w:val="28"/>
          <w:szCs w:val="28"/>
        </w:rPr>
        <w:t xml:space="preserve"> </w:t>
      </w:r>
      <w:r w:rsidR="00DD7C52" w:rsidRPr="000360FF">
        <w:rPr>
          <w:spacing w:val="-1"/>
          <w:sz w:val="28"/>
          <w:szCs w:val="28"/>
        </w:rPr>
        <w:t>SI</w:t>
      </w:r>
      <w:r w:rsidR="00DD7C52" w:rsidRPr="000360FF">
        <w:rPr>
          <w:spacing w:val="5"/>
          <w:sz w:val="28"/>
          <w:szCs w:val="28"/>
        </w:rPr>
        <w:t>N</w:t>
      </w:r>
      <w:r w:rsidR="00DD7C52" w:rsidRPr="000360FF">
        <w:rPr>
          <w:spacing w:val="-2"/>
          <w:sz w:val="28"/>
          <w:szCs w:val="28"/>
        </w:rPr>
        <w:t>T</w:t>
      </w:r>
      <w:r w:rsidR="00DD7C52" w:rsidRPr="000360FF">
        <w:rPr>
          <w:spacing w:val="7"/>
          <w:sz w:val="28"/>
          <w:szCs w:val="28"/>
        </w:rPr>
        <w:t>E</w:t>
      </w:r>
      <w:r w:rsidR="00DD7C52" w:rsidRPr="000360FF">
        <w:rPr>
          <w:sz w:val="28"/>
          <w:szCs w:val="28"/>
        </w:rPr>
        <w:t xml:space="preserve">F </w:t>
      </w:r>
      <w:r w:rsidR="00DD7C52" w:rsidRPr="000360FF">
        <w:rPr>
          <w:spacing w:val="-5"/>
          <w:sz w:val="28"/>
          <w:szCs w:val="28"/>
        </w:rPr>
        <w:t>i</w:t>
      </w:r>
      <w:r w:rsidR="00DD7C52" w:rsidRPr="000360FF">
        <w:rPr>
          <w:sz w:val="28"/>
          <w:szCs w:val="28"/>
        </w:rPr>
        <w:t>s</w:t>
      </w:r>
      <w:r w:rsidR="00DD7C52" w:rsidRPr="000360FF">
        <w:rPr>
          <w:spacing w:val="2"/>
          <w:sz w:val="28"/>
          <w:szCs w:val="28"/>
        </w:rPr>
        <w:t xml:space="preserve"> </w:t>
      </w:r>
      <w:r w:rsidR="00DD7C52" w:rsidRPr="000360FF">
        <w:rPr>
          <w:spacing w:val="4"/>
          <w:sz w:val="28"/>
          <w:szCs w:val="28"/>
        </w:rPr>
        <w:t>t</w:t>
      </w:r>
      <w:r w:rsidR="00DD7C52" w:rsidRPr="000360FF">
        <w:rPr>
          <w:spacing w:val="-5"/>
          <w:sz w:val="28"/>
          <w:szCs w:val="28"/>
        </w:rPr>
        <w:t>h</w:t>
      </w:r>
      <w:r w:rsidR="00DD7C52" w:rsidRPr="000360FF">
        <w:rPr>
          <w:sz w:val="28"/>
          <w:szCs w:val="28"/>
        </w:rPr>
        <w:t xml:space="preserve">e </w:t>
      </w:r>
      <w:r w:rsidR="00DD7C52" w:rsidRPr="000360FF">
        <w:rPr>
          <w:spacing w:val="4"/>
          <w:sz w:val="28"/>
          <w:szCs w:val="28"/>
        </w:rPr>
        <w:t>p</w:t>
      </w:r>
      <w:r w:rsidR="00DD7C52" w:rsidRPr="000360FF">
        <w:rPr>
          <w:spacing w:val="-1"/>
          <w:sz w:val="28"/>
          <w:szCs w:val="28"/>
        </w:rPr>
        <w:t>r</w:t>
      </w:r>
      <w:r w:rsidR="00DD7C52" w:rsidRPr="000360FF">
        <w:rPr>
          <w:sz w:val="28"/>
          <w:szCs w:val="28"/>
        </w:rPr>
        <w:t>oje</w:t>
      </w:r>
      <w:r w:rsidR="00DD7C52" w:rsidRPr="000360FF">
        <w:rPr>
          <w:spacing w:val="1"/>
          <w:sz w:val="28"/>
          <w:szCs w:val="28"/>
        </w:rPr>
        <w:t>c</w:t>
      </w:r>
      <w:r w:rsidR="00DD7C52" w:rsidRPr="000360FF">
        <w:rPr>
          <w:sz w:val="28"/>
          <w:szCs w:val="28"/>
        </w:rPr>
        <w:t>t</w:t>
      </w:r>
      <w:r w:rsidR="00DD7C52" w:rsidRPr="000360FF">
        <w:rPr>
          <w:spacing w:val="-2"/>
          <w:sz w:val="28"/>
          <w:szCs w:val="28"/>
        </w:rPr>
        <w:t xml:space="preserve"> </w:t>
      </w:r>
      <w:r w:rsidR="00DD7C52" w:rsidRPr="000360FF">
        <w:rPr>
          <w:spacing w:val="-5"/>
          <w:sz w:val="28"/>
          <w:szCs w:val="28"/>
        </w:rPr>
        <w:t>l</w:t>
      </w:r>
      <w:r w:rsidR="00DD7C52" w:rsidRPr="000360FF">
        <w:rPr>
          <w:spacing w:val="1"/>
          <w:sz w:val="28"/>
          <w:szCs w:val="28"/>
        </w:rPr>
        <w:t>ea</w:t>
      </w:r>
      <w:r w:rsidR="00DD7C52" w:rsidRPr="000360FF">
        <w:rPr>
          <w:sz w:val="28"/>
          <w:szCs w:val="28"/>
        </w:rPr>
        <w:t>d</w:t>
      </w:r>
      <w:r w:rsidR="00DD7C52" w:rsidRPr="000360FF">
        <w:rPr>
          <w:spacing w:val="1"/>
          <w:sz w:val="28"/>
          <w:szCs w:val="28"/>
        </w:rPr>
        <w:t>e</w:t>
      </w:r>
      <w:r w:rsidR="00DD7C52" w:rsidRPr="000360FF">
        <w:rPr>
          <w:sz w:val="28"/>
          <w:szCs w:val="28"/>
        </w:rPr>
        <w:t>r</w:t>
      </w:r>
      <w:r w:rsidR="00DD7C52" w:rsidRPr="000360FF">
        <w:rPr>
          <w:spacing w:val="-2"/>
          <w:sz w:val="28"/>
          <w:szCs w:val="28"/>
        </w:rPr>
        <w:t xml:space="preserve"> </w:t>
      </w:r>
      <w:r w:rsidR="00DD7C52" w:rsidRPr="000360FF">
        <w:rPr>
          <w:spacing w:val="-1"/>
          <w:sz w:val="28"/>
          <w:szCs w:val="28"/>
        </w:rPr>
        <w:t>f</w:t>
      </w:r>
      <w:r w:rsidR="00DD7C52" w:rsidRPr="000360FF">
        <w:rPr>
          <w:sz w:val="28"/>
          <w:szCs w:val="28"/>
        </w:rPr>
        <w:t>or</w:t>
      </w:r>
      <w:r w:rsidR="00DD7C52" w:rsidRPr="000360FF">
        <w:rPr>
          <w:spacing w:val="-3"/>
          <w:sz w:val="28"/>
          <w:szCs w:val="28"/>
        </w:rPr>
        <w:t xml:space="preserve"> </w:t>
      </w:r>
      <w:r w:rsidR="00DD7C52" w:rsidRPr="000360FF">
        <w:rPr>
          <w:spacing w:val="4"/>
          <w:sz w:val="28"/>
          <w:szCs w:val="28"/>
        </w:rPr>
        <w:t>t</w:t>
      </w:r>
      <w:r w:rsidR="00DD7C52" w:rsidRPr="000360FF">
        <w:rPr>
          <w:sz w:val="28"/>
          <w:szCs w:val="28"/>
        </w:rPr>
        <w:t>h</w:t>
      </w:r>
      <w:r w:rsidR="00DD7C52" w:rsidRPr="000360FF">
        <w:rPr>
          <w:spacing w:val="-5"/>
          <w:sz w:val="28"/>
          <w:szCs w:val="28"/>
        </w:rPr>
        <w:t>i</w:t>
      </w:r>
      <w:r w:rsidR="00DD7C52" w:rsidRPr="000360FF">
        <w:rPr>
          <w:sz w:val="28"/>
          <w:szCs w:val="28"/>
        </w:rPr>
        <w:t xml:space="preserve">s </w:t>
      </w:r>
      <w:r w:rsidR="00DD7C52" w:rsidRPr="000360FF">
        <w:rPr>
          <w:spacing w:val="4"/>
          <w:sz w:val="28"/>
          <w:szCs w:val="28"/>
        </w:rPr>
        <w:t>p</w:t>
      </w:r>
      <w:r w:rsidR="00DD7C52" w:rsidRPr="000360FF">
        <w:rPr>
          <w:spacing w:val="-1"/>
          <w:sz w:val="28"/>
          <w:szCs w:val="28"/>
        </w:rPr>
        <w:t>r</w:t>
      </w:r>
      <w:r w:rsidR="00DD7C52" w:rsidRPr="000360FF">
        <w:rPr>
          <w:sz w:val="28"/>
          <w:szCs w:val="28"/>
        </w:rPr>
        <w:t>oje</w:t>
      </w:r>
      <w:r w:rsidR="00DD7C52" w:rsidRPr="000360FF">
        <w:rPr>
          <w:spacing w:val="1"/>
          <w:sz w:val="28"/>
          <w:szCs w:val="28"/>
        </w:rPr>
        <w:t>c</w:t>
      </w:r>
      <w:r w:rsidR="00DD7C52" w:rsidRPr="000360FF">
        <w:rPr>
          <w:sz w:val="28"/>
          <w:szCs w:val="28"/>
        </w:rPr>
        <w:t>t.</w:t>
      </w:r>
      <w:r w:rsidR="00DD7C52" w:rsidRPr="000360FF">
        <w:rPr>
          <w:spacing w:val="-5"/>
          <w:sz w:val="28"/>
          <w:szCs w:val="28"/>
        </w:rPr>
        <w:t xml:space="preserve"> </w:t>
      </w:r>
      <w:r w:rsidR="00DD7C52" w:rsidRPr="000360FF">
        <w:rPr>
          <w:spacing w:val="3"/>
          <w:sz w:val="28"/>
          <w:szCs w:val="28"/>
        </w:rPr>
        <w:t>T</w:t>
      </w:r>
      <w:r w:rsidR="00DD7C52" w:rsidRPr="000360FF">
        <w:rPr>
          <w:spacing w:val="-5"/>
          <w:sz w:val="28"/>
          <w:szCs w:val="28"/>
        </w:rPr>
        <w:t>h</w:t>
      </w:r>
      <w:r w:rsidR="00DD7C52" w:rsidRPr="000360FF">
        <w:rPr>
          <w:sz w:val="28"/>
          <w:szCs w:val="28"/>
        </w:rPr>
        <w:t>e</w:t>
      </w:r>
      <w:r w:rsidR="00DD7C52" w:rsidRPr="000360FF">
        <w:rPr>
          <w:spacing w:val="6"/>
          <w:sz w:val="28"/>
          <w:szCs w:val="28"/>
        </w:rPr>
        <w:t xml:space="preserve"> </w:t>
      </w:r>
      <w:r w:rsidR="00DD7C52" w:rsidRPr="000360FF">
        <w:rPr>
          <w:spacing w:val="4"/>
          <w:sz w:val="28"/>
          <w:szCs w:val="28"/>
        </w:rPr>
        <w:t>p</w:t>
      </w:r>
      <w:r w:rsidR="00DD7C52" w:rsidRPr="000360FF">
        <w:rPr>
          <w:spacing w:val="3"/>
          <w:sz w:val="28"/>
          <w:szCs w:val="28"/>
        </w:rPr>
        <w:t>r</w:t>
      </w:r>
      <w:r w:rsidR="00DD7C52" w:rsidRPr="000360FF">
        <w:rPr>
          <w:sz w:val="28"/>
          <w:szCs w:val="28"/>
        </w:rPr>
        <w:t>oje</w:t>
      </w:r>
      <w:r w:rsidR="00DD7C52" w:rsidRPr="000360FF">
        <w:rPr>
          <w:spacing w:val="1"/>
          <w:sz w:val="28"/>
          <w:szCs w:val="28"/>
        </w:rPr>
        <w:t>c</w:t>
      </w:r>
      <w:r w:rsidR="00DD7C52" w:rsidRPr="000360FF">
        <w:rPr>
          <w:sz w:val="28"/>
          <w:szCs w:val="28"/>
        </w:rPr>
        <w:t>t</w:t>
      </w:r>
      <w:r w:rsidR="00DD7C52" w:rsidRPr="000360FF">
        <w:rPr>
          <w:spacing w:val="-7"/>
          <w:sz w:val="28"/>
          <w:szCs w:val="28"/>
        </w:rPr>
        <w:t xml:space="preserve"> </w:t>
      </w:r>
      <w:r w:rsidR="00DD7C52" w:rsidRPr="000360FF">
        <w:rPr>
          <w:spacing w:val="-5"/>
          <w:sz w:val="28"/>
          <w:szCs w:val="28"/>
        </w:rPr>
        <w:t>i</w:t>
      </w:r>
      <w:r w:rsidR="00DD7C52" w:rsidRPr="000360FF">
        <w:rPr>
          <w:sz w:val="28"/>
          <w:szCs w:val="28"/>
        </w:rPr>
        <w:t>s</w:t>
      </w:r>
      <w:r w:rsidR="00DD7C52" w:rsidRPr="000360FF">
        <w:rPr>
          <w:spacing w:val="2"/>
          <w:sz w:val="28"/>
          <w:szCs w:val="28"/>
        </w:rPr>
        <w:t xml:space="preserve"> </w:t>
      </w:r>
      <w:r w:rsidR="00DD7C52" w:rsidRPr="000360FF">
        <w:rPr>
          <w:spacing w:val="1"/>
          <w:sz w:val="28"/>
          <w:szCs w:val="28"/>
        </w:rPr>
        <w:t>a</w:t>
      </w:r>
      <w:r w:rsidR="00DD7C52" w:rsidRPr="000360FF">
        <w:rPr>
          <w:sz w:val="28"/>
          <w:szCs w:val="28"/>
        </w:rPr>
        <w:t>s</w:t>
      </w:r>
      <w:r w:rsidR="00DD7C52" w:rsidRPr="000360FF">
        <w:rPr>
          <w:spacing w:val="7"/>
          <w:sz w:val="28"/>
          <w:szCs w:val="28"/>
        </w:rPr>
        <w:t xml:space="preserve"> </w:t>
      </w:r>
      <w:r w:rsidR="00DD7C52" w:rsidRPr="000360FF">
        <w:rPr>
          <w:spacing w:val="-6"/>
          <w:sz w:val="28"/>
          <w:szCs w:val="28"/>
        </w:rPr>
        <w:t>f</w:t>
      </w:r>
      <w:r w:rsidR="00DD7C52" w:rsidRPr="000360FF">
        <w:rPr>
          <w:spacing w:val="4"/>
          <w:sz w:val="28"/>
          <w:szCs w:val="28"/>
        </w:rPr>
        <w:t>o</w:t>
      </w:r>
      <w:r w:rsidR="00DD7C52" w:rsidRPr="000360FF">
        <w:rPr>
          <w:sz w:val="28"/>
          <w:szCs w:val="28"/>
        </w:rPr>
        <w:t>l</w:t>
      </w:r>
      <w:r w:rsidR="00DD7C52" w:rsidRPr="000360FF">
        <w:rPr>
          <w:spacing w:val="-1"/>
          <w:sz w:val="28"/>
          <w:szCs w:val="28"/>
        </w:rPr>
        <w:t>l</w:t>
      </w:r>
      <w:r w:rsidR="00DD7C52" w:rsidRPr="000360FF">
        <w:rPr>
          <w:sz w:val="28"/>
          <w:szCs w:val="28"/>
        </w:rPr>
        <w:t>ow</w:t>
      </w:r>
      <w:r w:rsidR="00DD7C52" w:rsidRPr="000360FF">
        <w:rPr>
          <w:spacing w:val="7"/>
          <w:sz w:val="28"/>
          <w:szCs w:val="28"/>
        </w:rPr>
        <w:t>s</w:t>
      </w:r>
      <w:r w:rsidR="00DD7C52" w:rsidRPr="000360FF">
        <w:rPr>
          <w:sz w:val="28"/>
          <w:szCs w:val="28"/>
        </w:rPr>
        <w:t>:</w:t>
      </w:r>
      <w:r w:rsidR="00DD7C52" w:rsidRPr="000360FF">
        <w:rPr>
          <w:spacing w:val="-12"/>
          <w:sz w:val="28"/>
          <w:szCs w:val="28"/>
        </w:rPr>
        <w:t xml:space="preserve"> </w:t>
      </w:r>
      <w:r w:rsidR="00DD7C52" w:rsidRPr="000360FF">
        <w:rPr>
          <w:sz w:val="28"/>
          <w:szCs w:val="28"/>
        </w:rPr>
        <w:t>N</w:t>
      </w:r>
      <w:r w:rsidR="00DD7C52" w:rsidRPr="000360FF">
        <w:rPr>
          <w:spacing w:val="3"/>
          <w:sz w:val="28"/>
          <w:szCs w:val="28"/>
        </w:rPr>
        <w:t>M</w:t>
      </w:r>
      <w:r w:rsidR="00DD7C52" w:rsidRPr="000360FF">
        <w:rPr>
          <w:sz w:val="28"/>
          <w:szCs w:val="28"/>
        </w:rPr>
        <w:t>P</w:t>
      </w:r>
      <w:r w:rsidR="00DD7C52" w:rsidRPr="000360FF">
        <w:rPr>
          <w:spacing w:val="-5"/>
          <w:sz w:val="28"/>
          <w:szCs w:val="28"/>
        </w:rPr>
        <w:t xml:space="preserve"> </w:t>
      </w:r>
      <w:r w:rsidR="00DD7C52" w:rsidRPr="000360FF">
        <w:rPr>
          <w:spacing w:val="3"/>
          <w:sz w:val="28"/>
          <w:szCs w:val="28"/>
        </w:rPr>
        <w:t>I</w:t>
      </w:r>
      <w:r w:rsidR="00DD7C52" w:rsidRPr="000360FF">
        <w:rPr>
          <w:sz w:val="28"/>
          <w:szCs w:val="28"/>
        </w:rPr>
        <w:t>nt</w:t>
      </w:r>
      <w:r w:rsidR="00DD7C52" w:rsidRPr="000360FF">
        <w:rPr>
          <w:spacing w:val="5"/>
          <w:sz w:val="28"/>
          <w:szCs w:val="28"/>
        </w:rPr>
        <w:t>e</w:t>
      </w:r>
      <w:r w:rsidR="00DD7C52" w:rsidRPr="000360FF">
        <w:rPr>
          <w:spacing w:val="-5"/>
          <w:sz w:val="28"/>
          <w:szCs w:val="28"/>
        </w:rPr>
        <w:t>g</w:t>
      </w:r>
      <w:r w:rsidR="00DD7C52" w:rsidRPr="000360FF">
        <w:rPr>
          <w:spacing w:val="-1"/>
          <w:sz w:val="28"/>
          <w:szCs w:val="28"/>
        </w:rPr>
        <w:t>r</w:t>
      </w:r>
      <w:r w:rsidR="00DD7C52" w:rsidRPr="000360FF">
        <w:rPr>
          <w:spacing w:val="1"/>
          <w:sz w:val="28"/>
          <w:szCs w:val="28"/>
        </w:rPr>
        <w:t>a</w:t>
      </w:r>
      <w:r w:rsidR="00DD7C52" w:rsidRPr="000360FF">
        <w:rPr>
          <w:spacing w:val="4"/>
          <w:sz w:val="28"/>
          <w:szCs w:val="28"/>
        </w:rPr>
        <w:t>t</w:t>
      </w:r>
      <w:r w:rsidR="00DD7C52" w:rsidRPr="000360FF">
        <w:rPr>
          <w:sz w:val="28"/>
          <w:szCs w:val="28"/>
        </w:rPr>
        <w:t>ing</w:t>
      </w:r>
      <w:r w:rsidR="00DD7C52" w:rsidRPr="000360FF">
        <w:rPr>
          <w:spacing w:val="-11"/>
          <w:sz w:val="28"/>
          <w:szCs w:val="28"/>
        </w:rPr>
        <w:t xml:space="preserve"> </w:t>
      </w:r>
      <w:r w:rsidR="00DD7C52" w:rsidRPr="000360FF">
        <w:rPr>
          <w:spacing w:val="6"/>
          <w:sz w:val="28"/>
          <w:szCs w:val="28"/>
        </w:rPr>
        <w:t>a</w:t>
      </w:r>
      <w:r w:rsidR="00DD7C52" w:rsidRPr="000360FF">
        <w:rPr>
          <w:spacing w:val="-5"/>
          <w:sz w:val="28"/>
          <w:szCs w:val="28"/>
        </w:rPr>
        <w:t>n</w:t>
      </w:r>
      <w:r w:rsidR="00DD7C52" w:rsidRPr="000360FF">
        <w:rPr>
          <w:sz w:val="28"/>
          <w:szCs w:val="28"/>
        </w:rPr>
        <w:t xml:space="preserve">d </w:t>
      </w:r>
      <w:r w:rsidR="00DD7C52" w:rsidRPr="000360FF">
        <w:rPr>
          <w:spacing w:val="2"/>
          <w:sz w:val="28"/>
          <w:szCs w:val="28"/>
        </w:rPr>
        <w:t>s</w:t>
      </w:r>
      <w:r w:rsidR="00DD7C52" w:rsidRPr="000360FF">
        <w:rPr>
          <w:sz w:val="28"/>
          <w:szCs w:val="28"/>
        </w:rPr>
        <w:t>t</w:t>
      </w:r>
      <w:r w:rsidR="00DD7C52" w:rsidRPr="000360FF">
        <w:rPr>
          <w:spacing w:val="-2"/>
          <w:sz w:val="28"/>
          <w:szCs w:val="28"/>
        </w:rPr>
        <w:t>r</w:t>
      </w:r>
      <w:r w:rsidR="00DD7C52" w:rsidRPr="000360FF">
        <w:rPr>
          <w:spacing w:val="1"/>
          <w:sz w:val="28"/>
          <w:szCs w:val="28"/>
        </w:rPr>
        <w:t>e</w:t>
      </w:r>
      <w:r w:rsidR="00DD7C52" w:rsidRPr="000360FF">
        <w:rPr>
          <w:sz w:val="28"/>
          <w:szCs w:val="28"/>
        </w:rPr>
        <w:t>ng</w:t>
      </w:r>
      <w:r w:rsidR="00DD7C52" w:rsidRPr="000360FF">
        <w:rPr>
          <w:spacing w:val="4"/>
          <w:sz w:val="28"/>
          <w:szCs w:val="28"/>
        </w:rPr>
        <w:t>t</w:t>
      </w:r>
      <w:r w:rsidR="00DD7C52" w:rsidRPr="000360FF">
        <w:rPr>
          <w:spacing w:val="-5"/>
          <w:sz w:val="28"/>
          <w:szCs w:val="28"/>
        </w:rPr>
        <w:t>h</w:t>
      </w:r>
      <w:r w:rsidR="00DD7C52" w:rsidRPr="000360FF">
        <w:rPr>
          <w:spacing w:val="6"/>
          <w:sz w:val="28"/>
          <w:szCs w:val="28"/>
        </w:rPr>
        <w:t>e</w:t>
      </w:r>
      <w:r w:rsidR="00DD7C52" w:rsidRPr="000360FF">
        <w:rPr>
          <w:sz w:val="28"/>
          <w:szCs w:val="28"/>
        </w:rPr>
        <w:t>ning</w:t>
      </w:r>
      <w:r w:rsidR="00DD7C52" w:rsidRPr="000360FF">
        <w:rPr>
          <w:spacing w:val="59"/>
          <w:sz w:val="28"/>
          <w:szCs w:val="28"/>
        </w:rPr>
        <w:t xml:space="preserve"> </w:t>
      </w:r>
      <w:proofErr w:type="gramStart"/>
      <w:r w:rsidR="00DD7C52" w:rsidRPr="000360FF">
        <w:rPr>
          <w:spacing w:val="4"/>
          <w:sz w:val="28"/>
          <w:szCs w:val="28"/>
        </w:rPr>
        <w:t>t</w:t>
      </w:r>
      <w:r w:rsidR="00DD7C52" w:rsidRPr="000360FF">
        <w:rPr>
          <w:spacing w:val="-5"/>
          <w:sz w:val="28"/>
          <w:szCs w:val="28"/>
        </w:rPr>
        <w:t>h</w:t>
      </w:r>
      <w:r w:rsidR="00DD7C52" w:rsidRPr="000360FF">
        <w:rPr>
          <w:sz w:val="28"/>
          <w:szCs w:val="28"/>
        </w:rPr>
        <w:t xml:space="preserve">e </w:t>
      </w:r>
      <w:r w:rsidR="00DD7C52" w:rsidRPr="000360FF">
        <w:rPr>
          <w:spacing w:val="7"/>
          <w:sz w:val="28"/>
          <w:szCs w:val="28"/>
        </w:rPr>
        <w:t xml:space="preserve"> </w:t>
      </w:r>
      <w:r w:rsidR="00DD7C52" w:rsidRPr="000360FF">
        <w:rPr>
          <w:spacing w:val="3"/>
          <w:sz w:val="28"/>
          <w:szCs w:val="28"/>
        </w:rPr>
        <w:t>E</w:t>
      </w:r>
      <w:r w:rsidR="00DD7C52" w:rsidRPr="000360FF">
        <w:rPr>
          <w:spacing w:val="-5"/>
          <w:sz w:val="28"/>
          <w:szCs w:val="28"/>
        </w:rPr>
        <w:t>u</w:t>
      </w:r>
      <w:r w:rsidR="00DD7C52" w:rsidRPr="000360FF">
        <w:rPr>
          <w:spacing w:val="3"/>
          <w:sz w:val="28"/>
          <w:szCs w:val="28"/>
        </w:rPr>
        <w:t>r</w:t>
      </w:r>
      <w:r w:rsidR="00DD7C52" w:rsidRPr="000360FF">
        <w:rPr>
          <w:sz w:val="28"/>
          <w:szCs w:val="28"/>
        </w:rPr>
        <w:t>op</w:t>
      </w:r>
      <w:r w:rsidR="00DD7C52" w:rsidRPr="000360FF">
        <w:rPr>
          <w:spacing w:val="1"/>
          <w:sz w:val="28"/>
          <w:szCs w:val="28"/>
        </w:rPr>
        <w:t>e</w:t>
      </w:r>
      <w:r w:rsidR="00DD7C52" w:rsidRPr="000360FF">
        <w:rPr>
          <w:spacing w:val="6"/>
          <w:sz w:val="28"/>
          <w:szCs w:val="28"/>
        </w:rPr>
        <w:t>a</w:t>
      </w:r>
      <w:r w:rsidR="00DD7C52" w:rsidRPr="000360FF">
        <w:rPr>
          <w:sz w:val="28"/>
          <w:szCs w:val="28"/>
        </w:rPr>
        <w:t>n</w:t>
      </w:r>
      <w:proofErr w:type="gramEnd"/>
      <w:r w:rsidR="00DD7C52" w:rsidRPr="000360FF">
        <w:rPr>
          <w:spacing w:val="60"/>
          <w:sz w:val="28"/>
          <w:szCs w:val="28"/>
        </w:rPr>
        <w:t xml:space="preserve"> </w:t>
      </w:r>
      <w:r w:rsidR="00DD7C52" w:rsidRPr="000360FF">
        <w:rPr>
          <w:spacing w:val="1"/>
          <w:sz w:val="28"/>
          <w:szCs w:val="28"/>
        </w:rPr>
        <w:t>Re</w:t>
      </w:r>
      <w:r w:rsidR="00DD7C52" w:rsidRPr="000360FF">
        <w:rPr>
          <w:spacing w:val="2"/>
          <w:sz w:val="28"/>
          <w:szCs w:val="28"/>
        </w:rPr>
        <w:t>s</w:t>
      </w:r>
      <w:r w:rsidR="00DD7C52" w:rsidRPr="000360FF">
        <w:rPr>
          <w:spacing w:val="1"/>
          <w:sz w:val="28"/>
          <w:szCs w:val="28"/>
        </w:rPr>
        <w:t>ea</w:t>
      </w:r>
      <w:r w:rsidR="00DD7C52" w:rsidRPr="000360FF">
        <w:rPr>
          <w:spacing w:val="-1"/>
          <w:sz w:val="28"/>
          <w:szCs w:val="28"/>
        </w:rPr>
        <w:t>r</w:t>
      </w:r>
      <w:r w:rsidR="00DD7C52" w:rsidRPr="000360FF">
        <w:rPr>
          <w:spacing w:val="6"/>
          <w:sz w:val="28"/>
          <w:szCs w:val="28"/>
        </w:rPr>
        <w:t>c</w:t>
      </w:r>
      <w:r w:rsidR="00DD7C52" w:rsidRPr="000360FF">
        <w:rPr>
          <w:sz w:val="28"/>
          <w:szCs w:val="28"/>
        </w:rPr>
        <w:t>h</w:t>
      </w:r>
      <w:r w:rsidR="00DD7C52" w:rsidRPr="000360FF">
        <w:rPr>
          <w:spacing w:val="65"/>
          <w:sz w:val="28"/>
          <w:szCs w:val="28"/>
        </w:rPr>
        <w:t xml:space="preserve"> </w:t>
      </w:r>
      <w:r w:rsidR="00DD7C52" w:rsidRPr="000360FF">
        <w:rPr>
          <w:spacing w:val="-4"/>
          <w:sz w:val="28"/>
          <w:szCs w:val="28"/>
        </w:rPr>
        <w:t>A</w:t>
      </w:r>
      <w:r w:rsidR="00DD7C52" w:rsidRPr="000360FF">
        <w:rPr>
          <w:spacing w:val="3"/>
          <w:sz w:val="28"/>
          <w:szCs w:val="28"/>
        </w:rPr>
        <w:t>r</w:t>
      </w:r>
      <w:r w:rsidR="00DD7C52" w:rsidRPr="000360FF">
        <w:rPr>
          <w:spacing w:val="1"/>
          <w:sz w:val="28"/>
          <w:szCs w:val="28"/>
        </w:rPr>
        <w:t>e</w:t>
      </w:r>
      <w:r w:rsidR="00DD7C52" w:rsidRPr="000360FF">
        <w:rPr>
          <w:sz w:val="28"/>
          <w:szCs w:val="28"/>
        </w:rPr>
        <w:t xml:space="preserve">a  </w:t>
      </w:r>
    </w:p>
    <w:p w:rsidR="000360FF" w:rsidRPr="000360FF" w:rsidRDefault="00DD7C52" w:rsidP="000360FF">
      <w:pPr>
        <w:pStyle w:val="ListParagraph"/>
        <w:numPr>
          <w:ilvl w:val="0"/>
          <w:numId w:val="2"/>
        </w:numPr>
        <w:spacing w:before="7" w:line="360" w:lineRule="auto"/>
        <w:ind w:right="131"/>
        <w:jc w:val="both"/>
        <w:rPr>
          <w:sz w:val="28"/>
          <w:szCs w:val="28"/>
        </w:rPr>
      </w:pPr>
      <w:r w:rsidRPr="000360FF">
        <w:rPr>
          <w:sz w:val="28"/>
          <w:szCs w:val="28"/>
        </w:rPr>
        <w:t>N</w:t>
      </w:r>
      <w:r w:rsidRPr="000360FF">
        <w:rPr>
          <w:spacing w:val="1"/>
          <w:sz w:val="28"/>
          <w:szCs w:val="28"/>
        </w:rPr>
        <w:t>a</w:t>
      </w:r>
      <w:r w:rsidRPr="000360FF">
        <w:rPr>
          <w:spacing w:val="-5"/>
          <w:sz w:val="28"/>
          <w:szCs w:val="28"/>
        </w:rPr>
        <w:t>n</w:t>
      </w:r>
      <w:r w:rsidRPr="000360FF">
        <w:rPr>
          <w:spacing w:val="4"/>
          <w:sz w:val="28"/>
          <w:szCs w:val="28"/>
        </w:rPr>
        <w:t>o</w:t>
      </w:r>
      <w:r w:rsidRPr="000360FF">
        <w:rPr>
          <w:sz w:val="28"/>
          <w:szCs w:val="28"/>
        </w:rPr>
        <w:t>te</w:t>
      </w:r>
      <w:r w:rsidRPr="000360FF">
        <w:rPr>
          <w:spacing w:val="1"/>
          <w:sz w:val="28"/>
          <w:szCs w:val="28"/>
        </w:rPr>
        <w:t>c</w:t>
      </w:r>
      <w:r w:rsidRPr="000360FF">
        <w:rPr>
          <w:sz w:val="28"/>
          <w:szCs w:val="28"/>
        </w:rPr>
        <w:t>hn</w:t>
      </w:r>
      <w:r w:rsidRPr="000360FF">
        <w:rPr>
          <w:spacing w:val="4"/>
          <w:sz w:val="28"/>
          <w:szCs w:val="28"/>
        </w:rPr>
        <w:t>o</w:t>
      </w:r>
      <w:r w:rsidRPr="000360FF">
        <w:rPr>
          <w:spacing w:val="-5"/>
          <w:sz w:val="28"/>
          <w:szCs w:val="28"/>
        </w:rPr>
        <w:t>l</w:t>
      </w:r>
      <w:r w:rsidRPr="000360FF">
        <w:rPr>
          <w:spacing w:val="4"/>
          <w:sz w:val="28"/>
          <w:szCs w:val="28"/>
        </w:rPr>
        <w:t>o</w:t>
      </w:r>
      <w:r w:rsidRPr="000360FF">
        <w:rPr>
          <w:sz w:val="28"/>
          <w:szCs w:val="28"/>
        </w:rPr>
        <w:t>gy</w:t>
      </w:r>
      <w:r w:rsidRPr="000360FF">
        <w:rPr>
          <w:spacing w:val="56"/>
          <w:sz w:val="28"/>
          <w:szCs w:val="28"/>
        </w:rPr>
        <w:t xml:space="preserve"> </w:t>
      </w:r>
      <w:proofErr w:type="gramStart"/>
      <w:r w:rsidRPr="000360FF">
        <w:rPr>
          <w:spacing w:val="6"/>
          <w:sz w:val="28"/>
          <w:szCs w:val="28"/>
        </w:rPr>
        <w:t>a</w:t>
      </w:r>
      <w:r w:rsidRPr="000360FF">
        <w:rPr>
          <w:spacing w:val="-5"/>
          <w:sz w:val="28"/>
          <w:szCs w:val="28"/>
        </w:rPr>
        <w:t>n</w:t>
      </w:r>
      <w:r w:rsidRPr="000360FF">
        <w:rPr>
          <w:sz w:val="28"/>
          <w:szCs w:val="28"/>
        </w:rPr>
        <w:t xml:space="preserve">d </w:t>
      </w:r>
      <w:r w:rsidRPr="000360FF">
        <w:rPr>
          <w:spacing w:val="5"/>
          <w:sz w:val="28"/>
          <w:szCs w:val="28"/>
        </w:rPr>
        <w:t xml:space="preserve"> </w:t>
      </w:r>
      <w:proofErr w:type="spellStart"/>
      <w:r w:rsidRPr="000360FF">
        <w:rPr>
          <w:spacing w:val="-5"/>
          <w:sz w:val="28"/>
          <w:szCs w:val="28"/>
        </w:rPr>
        <w:t>n</w:t>
      </w:r>
      <w:r w:rsidRPr="000360FF">
        <w:rPr>
          <w:spacing w:val="6"/>
          <w:sz w:val="28"/>
          <w:szCs w:val="28"/>
        </w:rPr>
        <w:t>a</w:t>
      </w:r>
      <w:r w:rsidRPr="000360FF">
        <w:rPr>
          <w:spacing w:val="-5"/>
          <w:sz w:val="28"/>
          <w:szCs w:val="28"/>
        </w:rPr>
        <w:t>n</w:t>
      </w:r>
      <w:r w:rsidRPr="000360FF">
        <w:rPr>
          <w:sz w:val="28"/>
          <w:szCs w:val="28"/>
        </w:rPr>
        <w:t>o</w:t>
      </w:r>
      <w:r w:rsidRPr="000360FF">
        <w:rPr>
          <w:spacing w:val="2"/>
          <w:sz w:val="28"/>
          <w:szCs w:val="28"/>
        </w:rPr>
        <w:t>s</w:t>
      </w:r>
      <w:r w:rsidRPr="000360FF">
        <w:rPr>
          <w:spacing w:val="6"/>
          <w:sz w:val="28"/>
          <w:szCs w:val="28"/>
        </w:rPr>
        <w:t>c</w:t>
      </w:r>
      <w:r w:rsidRPr="000360FF">
        <w:rPr>
          <w:spacing w:val="-5"/>
          <w:sz w:val="28"/>
          <w:szCs w:val="28"/>
        </w:rPr>
        <w:t>i</w:t>
      </w:r>
      <w:r w:rsidRPr="000360FF">
        <w:rPr>
          <w:spacing w:val="6"/>
          <w:sz w:val="28"/>
          <w:szCs w:val="28"/>
        </w:rPr>
        <w:t>e</w:t>
      </w:r>
      <w:r w:rsidRPr="000360FF">
        <w:rPr>
          <w:spacing w:val="-5"/>
          <w:sz w:val="28"/>
          <w:szCs w:val="28"/>
        </w:rPr>
        <w:t>n</w:t>
      </w:r>
      <w:r w:rsidRPr="000360FF">
        <w:rPr>
          <w:spacing w:val="1"/>
          <w:sz w:val="28"/>
          <w:szCs w:val="28"/>
        </w:rPr>
        <w:t>ce</w:t>
      </w:r>
      <w:r w:rsidRPr="000360FF">
        <w:rPr>
          <w:spacing w:val="2"/>
          <w:sz w:val="28"/>
          <w:szCs w:val="28"/>
        </w:rPr>
        <w:t>s</w:t>
      </w:r>
      <w:proofErr w:type="spellEnd"/>
      <w:proofErr w:type="gramEnd"/>
      <w:r w:rsidRPr="000360FF">
        <w:rPr>
          <w:sz w:val="28"/>
          <w:szCs w:val="28"/>
        </w:rPr>
        <w:t>, k</w:t>
      </w:r>
      <w:r w:rsidRPr="000360FF">
        <w:rPr>
          <w:spacing w:val="-5"/>
          <w:sz w:val="28"/>
          <w:szCs w:val="28"/>
        </w:rPr>
        <w:t>n</w:t>
      </w:r>
      <w:r w:rsidRPr="000360FF">
        <w:rPr>
          <w:spacing w:val="4"/>
          <w:sz w:val="28"/>
          <w:szCs w:val="28"/>
        </w:rPr>
        <w:t>o</w:t>
      </w:r>
      <w:r w:rsidRPr="000360FF">
        <w:rPr>
          <w:spacing w:val="5"/>
          <w:sz w:val="28"/>
          <w:szCs w:val="28"/>
        </w:rPr>
        <w:t>w</w:t>
      </w:r>
      <w:r w:rsidRPr="000360FF">
        <w:rPr>
          <w:spacing w:val="-5"/>
          <w:sz w:val="28"/>
          <w:szCs w:val="28"/>
        </w:rPr>
        <w:t>l</w:t>
      </w:r>
      <w:r w:rsidRPr="000360FF">
        <w:rPr>
          <w:spacing w:val="1"/>
          <w:sz w:val="28"/>
          <w:szCs w:val="28"/>
        </w:rPr>
        <w:t>e</w:t>
      </w:r>
      <w:r w:rsidRPr="000360FF">
        <w:rPr>
          <w:spacing w:val="4"/>
          <w:sz w:val="28"/>
          <w:szCs w:val="28"/>
        </w:rPr>
        <w:t>d</w:t>
      </w:r>
      <w:r w:rsidRPr="000360FF">
        <w:rPr>
          <w:spacing w:val="-5"/>
          <w:sz w:val="28"/>
          <w:szCs w:val="28"/>
        </w:rPr>
        <w:t>g</w:t>
      </w:r>
      <w:r w:rsidRPr="000360FF">
        <w:rPr>
          <w:sz w:val="28"/>
          <w:szCs w:val="28"/>
        </w:rPr>
        <w:t>e</w:t>
      </w:r>
      <w:r w:rsidRPr="000360FF">
        <w:rPr>
          <w:spacing w:val="5"/>
          <w:sz w:val="28"/>
          <w:szCs w:val="28"/>
        </w:rPr>
        <w:t xml:space="preserve"> </w:t>
      </w:r>
      <w:r w:rsidRPr="000360FF">
        <w:rPr>
          <w:sz w:val="28"/>
          <w:szCs w:val="28"/>
        </w:rPr>
        <w:t>b</w:t>
      </w:r>
      <w:r w:rsidRPr="000360FF">
        <w:rPr>
          <w:spacing w:val="1"/>
          <w:sz w:val="28"/>
          <w:szCs w:val="28"/>
        </w:rPr>
        <w:t>a</w:t>
      </w:r>
      <w:r w:rsidRPr="000360FF">
        <w:rPr>
          <w:spacing w:val="2"/>
          <w:sz w:val="28"/>
          <w:szCs w:val="28"/>
        </w:rPr>
        <w:t>s</w:t>
      </w:r>
      <w:r w:rsidRPr="000360FF">
        <w:rPr>
          <w:spacing w:val="1"/>
          <w:sz w:val="28"/>
          <w:szCs w:val="28"/>
        </w:rPr>
        <w:t>e</w:t>
      </w:r>
      <w:r w:rsidRPr="000360FF">
        <w:rPr>
          <w:sz w:val="28"/>
          <w:szCs w:val="28"/>
        </w:rPr>
        <w:t>d</w:t>
      </w:r>
      <w:r w:rsidRPr="000360FF">
        <w:rPr>
          <w:spacing w:val="15"/>
          <w:sz w:val="28"/>
          <w:szCs w:val="28"/>
        </w:rPr>
        <w:t xml:space="preserve"> </w:t>
      </w:r>
      <w:r w:rsidRPr="000360FF">
        <w:rPr>
          <w:spacing w:val="-5"/>
          <w:sz w:val="28"/>
          <w:szCs w:val="28"/>
        </w:rPr>
        <w:t>m</w:t>
      </w:r>
      <w:r w:rsidRPr="000360FF">
        <w:rPr>
          <w:sz w:val="28"/>
          <w:szCs w:val="28"/>
        </w:rPr>
        <w:t>ul</w:t>
      </w:r>
      <w:r w:rsidRPr="000360FF">
        <w:rPr>
          <w:spacing w:val="3"/>
          <w:sz w:val="28"/>
          <w:szCs w:val="28"/>
        </w:rPr>
        <w:t>t</w:t>
      </w:r>
      <w:r w:rsidRPr="000360FF">
        <w:rPr>
          <w:sz w:val="28"/>
          <w:szCs w:val="28"/>
        </w:rPr>
        <w:t>i</w:t>
      </w:r>
      <w:r w:rsidRPr="000360FF">
        <w:rPr>
          <w:spacing w:val="-2"/>
          <w:sz w:val="28"/>
          <w:szCs w:val="28"/>
        </w:rPr>
        <w:t>f</w:t>
      </w:r>
      <w:r w:rsidRPr="000360FF">
        <w:rPr>
          <w:sz w:val="28"/>
          <w:szCs w:val="28"/>
        </w:rPr>
        <w:t>un</w:t>
      </w:r>
      <w:r w:rsidRPr="000360FF">
        <w:rPr>
          <w:spacing w:val="1"/>
          <w:sz w:val="28"/>
          <w:szCs w:val="28"/>
        </w:rPr>
        <w:t>c</w:t>
      </w:r>
      <w:r w:rsidRPr="000360FF">
        <w:rPr>
          <w:spacing w:val="4"/>
          <w:sz w:val="28"/>
          <w:szCs w:val="28"/>
        </w:rPr>
        <w:t>t</w:t>
      </w:r>
      <w:r w:rsidRPr="000360FF">
        <w:rPr>
          <w:spacing w:val="-5"/>
          <w:sz w:val="28"/>
          <w:szCs w:val="28"/>
        </w:rPr>
        <w:t>i</w:t>
      </w:r>
      <w:r w:rsidRPr="000360FF">
        <w:rPr>
          <w:spacing w:val="4"/>
          <w:sz w:val="28"/>
          <w:szCs w:val="28"/>
        </w:rPr>
        <w:t>o</w:t>
      </w:r>
      <w:r w:rsidRPr="000360FF">
        <w:rPr>
          <w:spacing w:val="-5"/>
          <w:sz w:val="28"/>
          <w:szCs w:val="28"/>
        </w:rPr>
        <w:t>n</w:t>
      </w:r>
      <w:r w:rsidRPr="000360FF">
        <w:rPr>
          <w:spacing w:val="6"/>
          <w:sz w:val="28"/>
          <w:szCs w:val="28"/>
        </w:rPr>
        <w:t>a</w:t>
      </w:r>
      <w:r w:rsidRPr="000360FF">
        <w:rPr>
          <w:sz w:val="28"/>
          <w:szCs w:val="28"/>
        </w:rPr>
        <w:t>l</w:t>
      </w:r>
      <w:r w:rsidRPr="000360FF">
        <w:rPr>
          <w:spacing w:val="-1"/>
          <w:sz w:val="28"/>
          <w:szCs w:val="28"/>
        </w:rPr>
        <w:t xml:space="preserve"> </w:t>
      </w:r>
      <w:r w:rsidRPr="000360FF">
        <w:rPr>
          <w:spacing w:val="-5"/>
          <w:sz w:val="28"/>
          <w:szCs w:val="28"/>
        </w:rPr>
        <w:t>m</w:t>
      </w:r>
      <w:r w:rsidRPr="000360FF">
        <w:rPr>
          <w:spacing w:val="1"/>
          <w:sz w:val="28"/>
          <w:szCs w:val="28"/>
        </w:rPr>
        <w:t>a</w:t>
      </w:r>
      <w:r w:rsidRPr="000360FF">
        <w:rPr>
          <w:sz w:val="28"/>
          <w:szCs w:val="28"/>
        </w:rPr>
        <w:t>t</w:t>
      </w:r>
      <w:r w:rsidRPr="000360FF">
        <w:rPr>
          <w:spacing w:val="5"/>
          <w:sz w:val="28"/>
          <w:szCs w:val="28"/>
        </w:rPr>
        <w:t>e</w:t>
      </w:r>
      <w:r w:rsidRPr="000360FF">
        <w:rPr>
          <w:spacing w:val="3"/>
          <w:sz w:val="28"/>
          <w:szCs w:val="28"/>
        </w:rPr>
        <w:t>r</w:t>
      </w:r>
      <w:r w:rsidRPr="000360FF">
        <w:rPr>
          <w:spacing w:val="-5"/>
          <w:sz w:val="28"/>
          <w:szCs w:val="28"/>
        </w:rPr>
        <w:t>i</w:t>
      </w:r>
      <w:r w:rsidRPr="000360FF">
        <w:rPr>
          <w:spacing w:val="6"/>
          <w:sz w:val="28"/>
          <w:szCs w:val="28"/>
        </w:rPr>
        <w:t>a</w:t>
      </w:r>
      <w:r w:rsidRPr="000360FF">
        <w:rPr>
          <w:spacing w:val="-5"/>
          <w:sz w:val="28"/>
          <w:szCs w:val="28"/>
        </w:rPr>
        <w:t>l</w:t>
      </w:r>
      <w:r w:rsidRPr="000360FF">
        <w:rPr>
          <w:spacing w:val="7"/>
          <w:sz w:val="28"/>
          <w:szCs w:val="28"/>
        </w:rPr>
        <w:t>s</w:t>
      </w:r>
      <w:r w:rsidRPr="000360FF">
        <w:rPr>
          <w:sz w:val="28"/>
          <w:szCs w:val="28"/>
        </w:rPr>
        <w:t>,</w:t>
      </w:r>
      <w:r w:rsidRPr="000360FF">
        <w:rPr>
          <w:spacing w:val="7"/>
          <w:sz w:val="28"/>
          <w:szCs w:val="28"/>
        </w:rPr>
        <w:t xml:space="preserve"> </w:t>
      </w:r>
      <w:r w:rsidRPr="000360FF">
        <w:rPr>
          <w:spacing w:val="-5"/>
          <w:sz w:val="28"/>
          <w:szCs w:val="28"/>
        </w:rPr>
        <w:t>n</w:t>
      </w:r>
      <w:r w:rsidRPr="000360FF">
        <w:rPr>
          <w:spacing w:val="1"/>
          <w:sz w:val="28"/>
          <w:szCs w:val="28"/>
        </w:rPr>
        <w:t>e</w:t>
      </w:r>
      <w:r w:rsidRPr="000360FF">
        <w:rPr>
          <w:sz w:val="28"/>
          <w:szCs w:val="28"/>
        </w:rPr>
        <w:t>w</w:t>
      </w:r>
      <w:r w:rsidRPr="000360FF">
        <w:rPr>
          <w:spacing w:val="12"/>
          <w:sz w:val="28"/>
          <w:szCs w:val="28"/>
        </w:rPr>
        <w:t xml:space="preserve"> </w:t>
      </w:r>
      <w:r w:rsidRPr="000360FF">
        <w:rPr>
          <w:sz w:val="28"/>
          <w:szCs w:val="28"/>
        </w:rPr>
        <w:t>p</w:t>
      </w:r>
      <w:r w:rsidRPr="000360FF">
        <w:rPr>
          <w:spacing w:val="-1"/>
          <w:sz w:val="28"/>
          <w:szCs w:val="28"/>
        </w:rPr>
        <w:t>r</w:t>
      </w:r>
      <w:r w:rsidRPr="000360FF">
        <w:rPr>
          <w:sz w:val="28"/>
          <w:szCs w:val="28"/>
        </w:rPr>
        <w:t>o</w:t>
      </w:r>
      <w:r w:rsidRPr="000360FF">
        <w:rPr>
          <w:spacing w:val="4"/>
          <w:sz w:val="28"/>
          <w:szCs w:val="28"/>
        </w:rPr>
        <w:t>d</w:t>
      </w:r>
      <w:r w:rsidRPr="000360FF">
        <w:rPr>
          <w:spacing w:val="-5"/>
          <w:sz w:val="28"/>
          <w:szCs w:val="28"/>
        </w:rPr>
        <w:t>u</w:t>
      </w:r>
      <w:r w:rsidRPr="000360FF">
        <w:rPr>
          <w:spacing w:val="1"/>
          <w:sz w:val="28"/>
          <w:szCs w:val="28"/>
        </w:rPr>
        <w:t>c</w:t>
      </w:r>
      <w:r w:rsidRPr="000360FF">
        <w:rPr>
          <w:spacing w:val="4"/>
          <w:sz w:val="28"/>
          <w:szCs w:val="28"/>
        </w:rPr>
        <w:t>t</w:t>
      </w:r>
      <w:r w:rsidRPr="000360FF">
        <w:rPr>
          <w:spacing w:val="-5"/>
          <w:sz w:val="28"/>
          <w:szCs w:val="28"/>
        </w:rPr>
        <w:t>i</w:t>
      </w:r>
      <w:r w:rsidRPr="000360FF">
        <w:rPr>
          <w:spacing w:val="4"/>
          <w:sz w:val="28"/>
          <w:szCs w:val="28"/>
        </w:rPr>
        <w:t>o</w:t>
      </w:r>
      <w:r w:rsidRPr="000360FF">
        <w:rPr>
          <w:sz w:val="28"/>
          <w:szCs w:val="28"/>
        </w:rPr>
        <w:t>n</w:t>
      </w:r>
      <w:r w:rsidRPr="000360FF">
        <w:rPr>
          <w:spacing w:val="-1"/>
          <w:sz w:val="28"/>
          <w:szCs w:val="28"/>
        </w:rPr>
        <w:t xml:space="preserve"> </w:t>
      </w:r>
      <w:r w:rsidRPr="000360FF">
        <w:rPr>
          <w:spacing w:val="4"/>
          <w:sz w:val="28"/>
          <w:szCs w:val="28"/>
        </w:rPr>
        <w:t>p</w:t>
      </w:r>
      <w:r w:rsidRPr="000360FF">
        <w:rPr>
          <w:spacing w:val="-1"/>
          <w:sz w:val="28"/>
          <w:szCs w:val="28"/>
        </w:rPr>
        <w:t>r</w:t>
      </w:r>
      <w:r w:rsidRPr="000360FF">
        <w:rPr>
          <w:sz w:val="28"/>
          <w:szCs w:val="28"/>
        </w:rPr>
        <w:t>o</w:t>
      </w:r>
      <w:r w:rsidRPr="000360FF">
        <w:rPr>
          <w:spacing w:val="1"/>
          <w:sz w:val="28"/>
          <w:szCs w:val="28"/>
        </w:rPr>
        <w:t>ce</w:t>
      </w:r>
      <w:r w:rsidRPr="000360FF">
        <w:rPr>
          <w:spacing w:val="2"/>
          <w:sz w:val="28"/>
          <w:szCs w:val="28"/>
        </w:rPr>
        <w:t>ss</w:t>
      </w:r>
      <w:r w:rsidRPr="000360FF">
        <w:rPr>
          <w:spacing w:val="1"/>
          <w:sz w:val="28"/>
          <w:szCs w:val="28"/>
        </w:rPr>
        <w:t>e</w:t>
      </w:r>
      <w:r w:rsidRPr="000360FF">
        <w:rPr>
          <w:sz w:val="28"/>
          <w:szCs w:val="28"/>
        </w:rPr>
        <w:t>s</w:t>
      </w:r>
      <w:r w:rsidRPr="000360FF">
        <w:rPr>
          <w:spacing w:val="7"/>
          <w:sz w:val="28"/>
          <w:szCs w:val="28"/>
        </w:rPr>
        <w:t xml:space="preserve"> </w:t>
      </w:r>
      <w:r w:rsidRPr="000360FF">
        <w:rPr>
          <w:spacing w:val="1"/>
          <w:sz w:val="28"/>
          <w:szCs w:val="28"/>
        </w:rPr>
        <w:t>a</w:t>
      </w:r>
      <w:r w:rsidRPr="000360FF">
        <w:rPr>
          <w:spacing w:val="-5"/>
          <w:sz w:val="28"/>
          <w:szCs w:val="28"/>
        </w:rPr>
        <w:t>n</w:t>
      </w:r>
      <w:r w:rsidRPr="000360FF">
        <w:rPr>
          <w:sz w:val="28"/>
          <w:szCs w:val="28"/>
        </w:rPr>
        <w:t>d</w:t>
      </w:r>
      <w:r w:rsidRPr="000360FF">
        <w:rPr>
          <w:spacing w:val="12"/>
          <w:sz w:val="28"/>
          <w:szCs w:val="28"/>
        </w:rPr>
        <w:t xml:space="preserve"> </w:t>
      </w:r>
      <w:r w:rsidRPr="000360FF">
        <w:rPr>
          <w:sz w:val="28"/>
          <w:szCs w:val="28"/>
        </w:rPr>
        <w:t>d</w:t>
      </w:r>
      <w:r w:rsidRPr="000360FF">
        <w:rPr>
          <w:spacing w:val="1"/>
          <w:sz w:val="28"/>
          <w:szCs w:val="28"/>
        </w:rPr>
        <w:t>e</w:t>
      </w:r>
      <w:r w:rsidRPr="000360FF">
        <w:rPr>
          <w:sz w:val="28"/>
          <w:szCs w:val="28"/>
        </w:rPr>
        <w:t>v</w:t>
      </w:r>
      <w:r w:rsidRPr="000360FF">
        <w:rPr>
          <w:spacing w:val="-5"/>
          <w:sz w:val="28"/>
          <w:szCs w:val="28"/>
        </w:rPr>
        <w:t>i</w:t>
      </w:r>
      <w:r w:rsidRPr="000360FF">
        <w:rPr>
          <w:spacing w:val="1"/>
          <w:sz w:val="28"/>
          <w:szCs w:val="28"/>
        </w:rPr>
        <w:t>ce</w:t>
      </w:r>
      <w:r w:rsidRPr="000360FF">
        <w:rPr>
          <w:sz w:val="28"/>
          <w:szCs w:val="28"/>
        </w:rPr>
        <w:t xml:space="preserve">s </w:t>
      </w:r>
      <w:r w:rsidRPr="000360FF">
        <w:rPr>
          <w:spacing w:val="-1"/>
          <w:sz w:val="28"/>
          <w:szCs w:val="28"/>
        </w:rPr>
        <w:t>FP</w:t>
      </w:r>
      <w:r w:rsidRPr="000360FF">
        <w:rPr>
          <w:sz w:val="28"/>
          <w:szCs w:val="28"/>
        </w:rPr>
        <w:t>6</w:t>
      </w:r>
      <w:r w:rsidRPr="000360FF">
        <w:rPr>
          <w:spacing w:val="4"/>
          <w:sz w:val="28"/>
          <w:szCs w:val="28"/>
        </w:rPr>
        <w:t>-</w:t>
      </w:r>
      <w:r w:rsidRPr="000360FF">
        <w:rPr>
          <w:sz w:val="28"/>
          <w:szCs w:val="28"/>
        </w:rPr>
        <w:t>200</w:t>
      </w:r>
      <w:r w:rsidRPr="000360FF">
        <w:rPr>
          <w:spacing w:val="5"/>
          <w:sz w:val="28"/>
          <w:szCs w:val="28"/>
        </w:rPr>
        <w:t>4</w:t>
      </w:r>
      <w:r w:rsidRPr="000360FF">
        <w:rPr>
          <w:spacing w:val="-2"/>
          <w:sz w:val="28"/>
          <w:szCs w:val="28"/>
        </w:rPr>
        <w:t>-</w:t>
      </w:r>
      <w:r w:rsidRPr="000360FF">
        <w:rPr>
          <w:sz w:val="28"/>
          <w:szCs w:val="28"/>
        </w:rPr>
        <w:t>N</w:t>
      </w:r>
      <w:r w:rsidRPr="000360FF">
        <w:rPr>
          <w:spacing w:val="3"/>
          <w:sz w:val="28"/>
          <w:szCs w:val="28"/>
        </w:rPr>
        <w:t>M</w:t>
      </w:r>
      <w:r w:rsidRPr="000360FF">
        <w:rPr>
          <w:spacing w:val="-1"/>
          <w:sz w:val="28"/>
          <w:szCs w:val="28"/>
        </w:rPr>
        <w:t>P</w:t>
      </w:r>
      <w:r w:rsidRPr="000360FF">
        <w:rPr>
          <w:spacing w:val="-2"/>
          <w:sz w:val="28"/>
          <w:szCs w:val="28"/>
        </w:rPr>
        <w:t>-</w:t>
      </w:r>
      <w:r w:rsidRPr="000360FF">
        <w:rPr>
          <w:spacing w:val="5"/>
          <w:sz w:val="28"/>
          <w:szCs w:val="28"/>
        </w:rPr>
        <w:t>N</w:t>
      </w:r>
      <w:r w:rsidRPr="000360FF">
        <w:rPr>
          <w:spacing w:val="-2"/>
          <w:sz w:val="28"/>
          <w:szCs w:val="28"/>
        </w:rPr>
        <w:t>I-</w:t>
      </w:r>
      <w:r w:rsidRPr="000360FF">
        <w:rPr>
          <w:sz w:val="28"/>
          <w:szCs w:val="28"/>
        </w:rPr>
        <w:t>4</w:t>
      </w:r>
      <w:r w:rsidRPr="000360FF">
        <w:rPr>
          <w:spacing w:val="3"/>
          <w:sz w:val="28"/>
          <w:szCs w:val="28"/>
        </w:rPr>
        <w:t xml:space="preserve"> </w:t>
      </w:r>
      <w:r w:rsidRPr="000360FF">
        <w:rPr>
          <w:sz w:val="28"/>
          <w:szCs w:val="28"/>
        </w:rPr>
        <w:t>3</w:t>
      </w:r>
      <w:r w:rsidRPr="000360FF">
        <w:rPr>
          <w:spacing w:val="2"/>
          <w:sz w:val="28"/>
          <w:szCs w:val="28"/>
        </w:rPr>
        <w:t>.</w:t>
      </w:r>
      <w:r w:rsidRPr="000360FF">
        <w:rPr>
          <w:sz w:val="28"/>
          <w:szCs w:val="28"/>
        </w:rPr>
        <w:t>4</w:t>
      </w:r>
      <w:r w:rsidRPr="000360FF">
        <w:rPr>
          <w:spacing w:val="2"/>
          <w:sz w:val="28"/>
          <w:szCs w:val="28"/>
        </w:rPr>
        <w:t>.</w:t>
      </w:r>
      <w:r w:rsidRPr="000360FF">
        <w:rPr>
          <w:sz w:val="28"/>
          <w:szCs w:val="28"/>
        </w:rPr>
        <w:t>4</w:t>
      </w:r>
      <w:r w:rsidRPr="000360FF">
        <w:rPr>
          <w:spacing w:val="2"/>
          <w:sz w:val="28"/>
          <w:szCs w:val="28"/>
        </w:rPr>
        <w:t>.</w:t>
      </w:r>
      <w:r w:rsidRPr="000360FF">
        <w:rPr>
          <w:sz w:val="28"/>
          <w:szCs w:val="28"/>
        </w:rPr>
        <w:t>4</w:t>
      </w:r>
      <w:r w:rsidRPr="000360FF">
        <w:rPr>
          <w:spacing w:val="15"/>
          <w:sz w:val="28"/>
          <w:szCs w:val="28"/>
        </w:rPr>
        <w:t xml:space="preserve"> </w:t>
      </w:r>
      <w:r w:rsidRPr="000360FF">
        <w:rPr>
          <w:spacing w:val="2"/>
          <w:sz w:val="28"/>
          <w:szCs w:val="28"/>
        </w:rPr>
        <w:t>M</w:t>
      </w:r>
      <w:r w:rsidRPr="000360FF">
        <w:rPr>
          <w:sz w:val="28"/>
          <w:szCs w:val="28"/>
        </w:rPr>
        <w:t>u</w:t>
      </w:r>
      <w:r w:rsidRPr="000360FF">
        <w:rPr>
          <w:spacing w:val="-5"/>
          <w:sz w:val="28"/>
          <w:szCs w:val="28"/>
        </w:rPr>
        <w:t>l</w:t>
      </w:r>
      <w:r w:rsidRPr="000360FF">
        <w:rPr>
          <w:spacing w:val="4"/>
          <w:sz w:val="28"/>
          <w:szCs w:val="28"/>
        </w:rPr>
        <w:t>t</w:t>
      </w:r>
      <w:r w:rsidRPr="000360FF">
        <w:rPr>
          <w:sz w:val="28"/>
          <w:szCs w:val="28"/>
        </w:rPr>
        <w:t>i</w:t>
      </w:r>
      <w:r w:rsidRPr="000360FF">
        <w:rPr>
          <w:spacing w:val="-2"/>
          <w:sz w:val="28"/>
          <w:szCs w:val="28"/>
        </w:rPr>
        <w:t>f</w:t>
      </w:r>
      <w:r w:rsidRPr="000360FF">
        <w:rPr>
          <w:sz w:val="28"/>
          <w:szCs w:val="28"/>
        </w:rPr>
        <w:t>un</w:t>
      </w:r>
      <w:r w:rsidRPr="000360FF">
        <w:rPr>
          <w:spacing w:val="1"/>
          <w:sz w:val="28"/>
          <w:szCs w:val="28"/>
        </w:rPr>
        <w:t>c</w:t>
      </w:r>
      <w:r w:rsidRPr="000360FF">
        <w:rPr>
          <w:spacing w:val="4"/>
          <w:sz w:val="28"/>
          <w:szCs w:val="28"/>
        </w:rPr>
        <w:t>t</w:t>
      </w:r>
      <w:r w:rsidRPr="000360FF">
        <w:rPr>
          <w:sz w:val="28"/>
          <w:szCs w:val="28"/>
        </w:rPr>
        <w:t>i</w:t>
      </w:r>
      <w:r w:rsidRPr="000360FF">
        <w:rPr>
          <w:spacing w:val="4"/>
          <w:sz w:val="28"/>
          <w:szCs w:val="28"/>
        </w:rPr>
        <w:t>o</w:t>
      </w:r>
      <w:r w:rsidRPr="000360FF">
        <w:rPr>
          <w:spacing w:val="-5"/>
          <w:sz w:val="28"/>
          <w:szCs w:val="28"/>
        </w:rPr>
        <w:t>n</w:t>
      </w:r>
      <w:r w:rsidRPr="000360FF">
        <w:rPr>
          <w:spacing w:val="6"/>
          <w:sz w:val="28"/>
          <w:szCs w:val="28"/>
        </w:rPr>
        <w:t>a</w:t>
      </w:r>
      <w:r w:rsidRPr="000360FF">
        <w:rPr>
          <w:sz w:val="28"/>
          <w:szCs w:val="28"/>
        </w:rPr>
        <w:t>l te</w:t>
      </w:r>
      <w:r w:rsidRPr="000360FF">
        <w:rPr>
          <w:spacing w:val="6"/>
          <w:sz w:val="28"/>
          <w:szCs w:val="28"/>
        </w:rPr>
        <w:t>c</w:t>
      </w:r>
      <w:r w:rsidRPr="000360FF">
        <w:rPr>
          <w:sz w:val="28"/>
          <w:szCs w:val="28"/>
        </w:rPr>
        <w:t>hnic</w:t>
      </w:r>
      <w:r w:rsidRPr="000360FF">
        <w:rPr>
          <w:spacing w:val="6"/>
          <w:sz w:val="28"/>
          <w:szCs w:val="28"/>
        </w:rPr>
        <w:t>a</w:t>
      </w:r>
      <w:r w:rsidRPr="000360FF">
        <w:rPr>
          <w:sz w:val="28"/>
          <w:szCs w:val="28"/>
        </w:rPr>
        <w:t>l</w:t>
      </w:r>
      <w:r w:rsidRPr="000360FF">
        <w:rPr>
          <w:spacing w:val="7"/>
          <w:sz w:val="28"/>
          <w:szCs w:val="28"/>
        </w:rPr>
        <w:t xml:space="preserve"> </w:t>
      </w:r>
      <w:r w:rsidRPr="000360FF">
        <w:rPr>
          <w:sz w:val="28"/>
          <w:szCs w:val="28"/>
        </w:rPr>
        <w:t>t</w:t>
      </w:r>
      <w:r w:rsidRPr="000360FF">
        <w:rPr>
          <w:spacing w:val="5"/>
          <w:sz w:val="28"/>
          <w:szCs w:val="28"/>
        </w:rPr>
        <w:t>e</w:t>
      </w:r>
      <w:r w:rsidRPr="000360FF">
        <w:rPr>
          <w:spacing w:val="-5"/>
          <w:sz w:val="28"/>
          <w:szCs w:val="28"/>
        </w:rPr>
        <w:t>x</w:t>
      </w:r>
      <w:r w:rsidRPr="000360FF">
        <w:rPr>
          <w:spacing w:val="4"/>
          <w:sz w:val="28"/>
          <w:szCs w:val="28"/>
        </w:rPr>
        <w:t>t</w:t>
      </w:r>
      <w:r w:rsidRPr="000360FF">
        <w:rPr>
          <w:sz w:val="28"/>
          <w:szCs w:val="28"/>
        </w:rPr>
        <w:t>i</w:t>
      </w:r>
      <w:r w:rsidRPr="000360FF">
        <w:rPr>
          <w:spacing w:val="-6"/>
          <w:sz w:val="28"/>
          <w:szCs w:val="28"/>
        </w:rPr>
        <w:t>l</w:t>
      </w:r>
      <w:r w:rsidRPr="000360FF">
        <w:rPr>
          <w:spacing w:val="7"/>
          <w:sz w:val="28"/>
          <w:szCs w:val="28"/>
        </w:rPr>
        <w:t>e</w:t>
      </w:r>
      <w:r w:rsidRPr="000360FF">
        <w:rPr>
          <w:sz w:val="28"/>
          <w:szCs w:val="28"/>
        </w:rPr>
        <w:t>s</w:t>
      </w:r>
      <w:r w:rsidRPr="000360FF">
        <w:rPr>
          <w:spacing w:val="21"/>
          <w:sz w:val="28"/>
          <w:szCs w:val="28"/>
        </w:rPr>
        <w:t xml:space="preserve"> </w:t>
      </w:r>
      <w:r w:rsidRPr="000360FF">
        <w:rPr>
          <w:spacing w:val="-1"/>
          <w:sz w:val="28"/>
          <w:szCs w:val="28"/>
        </w:rPr>
        <w:t>f</w:t>
      </w:r>
      <w:r w:rsidRPr="000360FF">
        <w:rPr>
          <w:sz w:val="28"/>
          <w:szCs w:val="28"/>
        </w:rPr>
        <w:t>or</w:t>
      </w:r>
      <w:r w:rsidRPr="000360FF">
        <w:rPr>
          <w:spacing w:val="18"/>
          <w:sz w:val="28"/>
          <w:szCs w:val="28"/>
        </w:rPr>
        <w:t xml:space="preserve"> </w:t>
      </w:r>
      <w:r w:rsidRPr="000360FF">
        <w:rPr>
          <w:spacing w:val="1"/>
          <w:sz w:val="28"/>
          <w:szCs w:val="28"/>
        </w:rPr>
        <w:t>c</w:t>
      </w:r>
      <w:r w:rsidRPr="000360FF">
        <w:rPr>
          <w:spacing w:val="4"/>
          <w:sz w:val="28"/>
          <w:szCs w:val="28"/>
        </w:rPr>
        <w:t>o</w:t>
      </w:r>
      <w:r w:rsidRPr="000360FF">
        <w:rPr>
          <w:spacing w:val="-5"/>
          <w:sz w:val="28"/>
          <w:szCs w:val="28"/>
        </w:rPr>
        <w:t>n</w:t>
      </w:r>
      <w:r w:rsidRPr="000360FF">
        <w:rPr>
          <w:spacing w:val="2"/>
          <w:sz w:val="28"/>
          <w:szCs w:val="28"/>
        </w:rPr>
        <w:t>s</w:t>
      </w:r>
      <w:r w:rsidRPr="000360FF">
        <w:rPr>
          <w:spacing w:val="4"/>
          <w:sz w:val="28"/>
          <w:szCs w:val="28"/>
        </w:rPr>
        <w:t>t</w:t>
      </w:r>
      <w:r w:rsidRPr="000360FF">
        <w:rPr>
          <w:spacing w:val="3"/>
          <w:sz w:val="28"/>
          <w:szCs w:val="28"/>
        </w:rPr>
        <w:t>r</w:t>
      </w:r>
      <w:r w:rsidRPr="000360FF">
        <w:rPr>
          <w:spacing w:val="-5"/>
          <w:sz w:val="28"/>
          <w:szCs w:val="28"/>
        </w:rPr>
        <w:t>u</w:t>
      </w:r>
      <w:r w:rsidRPr="000360FF">
        <w:rPr>
          <w:spacing w:val="1"/>
          <w:sz w:val="28"/>
          <w:szCs w:val="28"/>
        </w:rPr>
        <w:t>c</w:t>
      </w:r>
      <w:r w:rsidRPr="000360FF">
        <w:rPr>
          <w:spacing w:val="4"/>
          <w:sz w:val="28"/>
          <w:szCs w:val="28"/>
        </w:rPr>
        <w:t>t</w:t>
      </w:r>
      <w:r w:rsidRPr="000360FF">
        <w:rPr>
          <w:spacing w:val="-5"/>
          <w:sz w:val="28"/>
          <w:szCs w:val="28"/>
        </w:rPr>
        <w:t>i</w:t>
      </w:r>
      <w:r w:rsidRPr="000360FF">
        <w:rPr>
          <w:spacing w:val="4"/>
          <w:sz w:val="28"/>
          <w:szCs w:val="28"/>
        </w:rPr>
        <w:t>o</w:t>
      </w:r>
      <w:r w:rsidRPr="000360FF">
        <w:rPr>
          <w:spacing w:val="-5"/>
          <w:sz w:val="28"/>
          <w:szCs w:val="28"/>
        </w:rPr>
        <w:t>n</w:t>
      </w:r>
      <w:r w:rsidRPr="000360FF">
        <w:rPr>
          <w:sz w:val="28"/>
          <w:szCs w:val="28"/>
        </w:rPr>
        <w:t xml:space="preserve">, </w:t>
      </w:r>
      <w:r w:rsidRPr="000360FF">
        <w:rPr>
          <w:spacing w:val="-5"/>
          <w:sz w:val="28"/>
          <w:szCs w:val="28"/>
        </w:rPr>
        <w:t>m</w:t>
      </w:r>
      <w:r w:rsidRPr="000360FF">
        <w:rPr>
          <w:spacing w:val="1"/>
          <w:sz w:val="28"/>
          <w:szCs w:val="28"/>
        </w:rPr>
        <w:t>e</w:t>
      </w:r>
      <w:r w:rsidRPr="000360FF">
        <w:rPr>
          <w:spacing w:val="4"/>
          <w:sz w:val="28"/>
          <w:szCs w:val="28"/>
        </w:rPr>
        <w:t>d</w:t>
      </w:r>
      <w:r w:rsidRPr="000360FF">
        <w:rPr>
          <w:sz w:val="28"/>
          <w:szCs w:val="28"/>
        </w:rPr>
        <w:t>ic</w:t>
      </w:r>
      <w:r w:rsidRPr="000360FF">
        <w:rPr>
          <w:spacing w:val="6"/>
          <w:sz w:val="28"/>
          <w:szCs w:val="28"/>
        </w:rPr>
        <w:t>a</w:t>
      </w:r>
      <w:r w:rsidRPr="000360FF">
        <w:rPr>
          <w:sz w:val="28"/>
          <w:szCs w:val="28"/>
        </w:rPr>
        <w:t xml:space="preserve">l </w:t>
      </w:r>
      <w:r w:rsidRPr="000360FF">
        <w:rPr>
          <w:spacing w:val="1"/>
          <w:sz w:val="28"/>
          <w:szCs w:val="28"/>
        </w:rPr>
        <w:t>a</w:t>
      </w:r>
      <w:r w:rsidRPr="000360FF">
        <w:rPr>
          <w:sz w:val="28"/>
          <w:szCs w:val="28"/>
        </w:rPr>
        <w:t>p</w:t>
      </w:r>
      <w:r w:rsidRPr="000360FF">
        <w:rPr>
          <w:spacing w:val="4"/>
          <w:sz w:val="28"/>
          <w:szCs w:val="28"/>
        </w:rPr>
        <w:t>p</w:t>
      </w:r>
      <w:r w:rsidRPr="000360FF">
        <w:rPr>
          <w:sz w:val="28"/>
          <w:szCs w:val="28"/>
        </w:rPr>
        <w:t>l</w:t>
      </w:r>
      <w:r w:rsidRPr="000360FF">
        <w:rPr>
          <w:spacing w:val="-6"/>
          <w:sz w:val="28"/>
          <w:szCs w:val="28"/>
        </w:rPr>
        <w:t>i</w:t>
      </w:r>
      <w:r w:rsidRPr="000360FF">
        <w:rPr>
          <w:spacing w:val="1"/>
          <w:sz w:val="28"/>
          <w:szCs w:val="28"/>
        </w:rPr>
        <w:t>ca</w:t>
      </w:r>
      <w:r w:rsidRPr="000360FF">
        <w:rPr>
          <w:spacing w:val="4"/>
          <w:sz w:val="28"/>
          <w:szCs w:val="28"/>
        </w:rPr>
        <w:t>t</w:t>
      </w:r>
      <w:r w:rsidRPr="000360FF">
        <w:rPr>
          <w:spacing w:val="-5"/>
          <w:sz w:val="28"/>
          <w:szCs w:val="28"/>
        </w:rPr>
        <w:t>i</w:t>
      </w:r>
      <w:r w:rsidRPr="000360FF">
        <w:rPr>
          <w:spacing w:val="4"/>
          <w:sz w:val="28"/>
          <w:szCs w:val="28"/>
        </w:rPr>
        <w:t>o</w:t>
      </w:r>
      <w:r w:rsidRPr="000360FF">
        <w:rPr>
          <w:spacing w:val="-5"/>
          <w:sz w:val="28"/>
          <w:szCs w:val="28"/>
        </w:rPr>
        <w:t>n</w:t>
      </w:r>
      <w:r w:rsidRPr="000360FF">
        <w:rPr>
          <w:sz w:val="28"/>
          <w:szCs w:val="28"/>
        </w:rPr>
        <w:t>s</w:t>
      </w:r>
      <w:r w:rsidRPr="000360FF">
        <w:rPr>
          <w:spacing w:val="3"/>
          <w:sz w:val="28"/>
          <w:szCs w:val="28"/>
        </w:rPr>
        <w:t xml:space="preserve"> </w:t>
      </w:r>
      <w:r w:rsidRPr="000360FF">
        <w:rPr>
          <w:spacing w:val="1"/>
          <w:sz w:val="28"/>
          <w:szCs w:val="28"/>
        </w:rPr>
        <w:t>a</w:t>
      </w:r>
      <w:r w:rsidRPr="000360FF">
        <w:rPr>
          <w:sz w:val="28"/>
          <w:szCs w:val="28"/>
        </w:rPr>
        <w:t>nd</w:t>
      </w:r>
      <w:r w:rsidRPr="000360FF">
        <w:rPr>
          <w:spacing w:val="11"/>
          <w:sz w:val="28"/>
          <w:szCs w:val="28"/>
        </w:rPr>
        <w:t xml:space="preserve"> </w:t>
      </w:r>
      <w:r w:rsidRPr="000360FF">
        <w:rPr>
          <w:sz w:val="28"/>
          <w:szCs w:val="28"/>
        </w:rPr>
        <w:t>p</w:t>
      </w:r>
      <w:r w:rsidRPr="000360FF">
        <w:rPr>
          <w:spacing w:val="-1"/>
          <w:sz w:val="28"/>
          <w:szCs w:val="28"/>
        </w:rPr>
        <w:t>r</w:t>
      </w:r>
      <w:r w:rsidRPr="000360FF">
        <w:rPr>
          <w:sz w:val="28"/>
          <w:szCs w:val="28"/>
        </w:rPr>
        <w:t>ote</w:t>
      </w:r>
      <w:r w:rsidRPr="000360FF">
        <w:rPr>
          <w:spacing w:val="1"/>
          <w:sz w:val="28"/>
          <w:szCs w:val="28"/>
        </w:rPr>
        <w:t>c</w:t>
      </w:r>
      <w:r w:rsidRPr="000360FF">
        <w:rPr>
          <w:spacing w:val="4"/>
          <w:sz w:val="28"/>
          <w:szCs w:val="28"/>
        </w:rPr>
        <w:t>t</w:t>
      </w:r>
      <w:r w:rsidRPr="000360FF">
        <w:rPr>
          <w:sz w:val="28"/>
          <w:szCs w:val="28"/>
        </w:rPr>
        <w:t>i</w:t>
      </w:r>
      <w:r w:rsidRPr="000360FF">
        <w:rPr>
          <w:spacing w:val="-5"/>
          <w:sz w:val="28"/>
          <w:szCs w:val="28"/>
        </w:rPr>
        <w:t>v</w:t>
      </w:r>
      <w:r w:rsidRPr="000360FF">
        <w:rPr>
          <w:sz w:val="28"/>
          <w:szCs w:val="28"/>
        </w:rPr>
        <w:t>e</w:t>
      </w:r>
      <w:r w:rsidRPr="000360FF">
        <w:rPr>
          <w:spacing w:val="5"/>
          <w:sz w:val="28"/>
          <w:szCs w:val="28"/>
        </w:rPr>
        <w:t xml:space="preserve"> </w:t>
      </w:r>
      <w:r w:rsidRPr="000360FF">
        <w:rPr>
          <w:spacing w:val="6"/>
          <w:sz w:val="28"/>
          <w:szCs w:val="28"/>
        </w:rPr>
        <w:t>c</w:t>
      </w:r>
      <w:r w:rsidRPr="000360FF">
        <w:rPr>
          <w:spacing w:val="-5"/>
          <w:sz w:val="28"/>
          <w:szCs w:val="28"/>
        </w:rPr>
        <w:t>l</w:t>
      </w:r>
      <w:r w:rsidRPr="000360FF">
        <w:rPr>
          <w:sz w:val="28"/>
          <w:szCs w:val="28"/>
        </w:rPr>
        <w:t>o</w:t>
      </w:r>
      <w:r w:rsidRPr="000360FF">
        <w:rPr>
          <w:spacing w:val="4"/>
          <w:sz w:val="28"/>
          <w:szCs w:val="28"/>
        </w:rPr>
        <w:t>t</w:t>
      </w:r>
      <w:r w:rsidRPr="000360FF">
        <w:rPr>
          <w:sz w:val="28"/>
          <w:szCs w:val="28"/>
        </w:rPr>
        <w:t>h</w:t>
      </w:r>
      <w:r w:rsidRPr="000360FF">
        <w:rPr>
          <w:spacing w:val="4"/>
          <w:sz w:val="28"/>
          <w:szCs w:val="28"/>
        </w:rPr>
        <w:t>i</w:t>
      </w:r>
      <w:r w:rsidRPr="000360FF">
        <w:rPr>
          <w:sz w:val="28"/>
          <w:szCs w:val="28"/>
        </w:rPr>
        <w:t>ng</w:t>
      </w:r>
      <w:r w:rsidRPr="000360FF">
        <w:rPr>
          <w:spacing w:val="9"/>
          <w:sz w:val="28"/>
          <w:szCs w:val="28"/>
        </w:rPr>
        <w:t xml:space="preserve"> </w:t>
      </w:r>
      <w:r w:rsidRPr="000360FF">
        <w:rPr>
          <w:sz w:val="28"/>
          <w:szCs w:val="28"/>
        </w:rPr>
        <w:t>-</w:t>
      </w:r>
      <w:r w:rsidRPr="000360FF">
        <w:rPr>
          <w:spacing w:val="12"/>
          <w:sz w:val="28"/>
          <w:szCs w:val="28"/>
        </w:rPr>
        <w:t xml:space="preserve"> </w:t>
      </w:r>
      <w:r w:rsidRPr="000360FF">
        <w:rPr>
          <w:spacing w:val="3"/>
          <w:sz w:val="28"/>
          <w:szCs w:val="28"/>
        </w:rPr>
        <w:t>I</w:t>
      </w:r>
      <w:r w:rsidRPr="000360FF">
        <w:rPr>
          <w:sz w:val="28"/>
          <w:szCs w:val="28"/>
        </w:rPr>
        <w:t>P</w:t>
      </w:r>
      <w:r w:rsidRPr="000360FF">
        <w:rPr>
          <w:spacing w:val="11"/>
          <w:sz w:val="28"/>
          <w:szCs w:val="28"/>
        </w:rPr>
        <w:t xml:space="preserve"> </w:t>
      </w:r>
      <w:r w:rsidRPr="000360FF">
        <w:rPr>
          <w:sz w:val="28"/>
          <w:szCs w:val="28"/>
        </w:rPr>
        <w:t>d</w:t>
      </w:r>
      <w:r w:rsidRPr="000360FF">
        <w:rPr>
          <w:spacing w:val="1"/>
          <w:sz w:val="28"/>
          <w:szCs w:val="28"/>
        </w:rPr>
        <w:t>e</w:t>
      </w:r>
      <w:r w:rsidRPr="000360FF">
        <w:rPr>
          <w:spacing w:val="4"/>
          <w:sz w:val="28"/>
          <w:szCs w:val="28"/>
        </w:rPr>
        <w:t>d</w:t>
      </w:r>
      <w:r w:rsidRPr="000360FF">
        <w:rPr>
          <w:spacing w:val="-5"/>
          <w:sz w:val="28"/>
          <w:szCs w:val="28"/>
        </w:rPr>
        <w:t>i</w:t>
      </w:r>
      <w:r w:rsidRPr="000360FF">
        <w:rPr>
          <w:spacing w:val="1"/>
          <w:sz w:val="28"/>
          <w:szCs w:val="28"/>
        </w:rPr>
        <w:t>ca</w:t>
      </w:r>
      <w:r w:rsidRPr="000360FF">
        <w:rPr>
          <w:sz w:val="28"/>
          <w:szCs w:val="28"/>
        </w:rPr>
        <w:t>ted</w:t>
      </w:r>
      <w:r w:rsidRPr="000360FF">
        <w:rPr>
          <w:spacing w:val="4"/>
          <w:sz w:val="28"/>
          <w:szCs w:val="28"/>
        </w:rPr>
        <w:t xml:space="preserve"> </w:t>
      </w:r>
      <w:r w:rsidRPr="000360FF">
        <w:rPr>
          <w:sz w:val="28"/>
          <w:szCs w:val="28"/>
        </w:rPr>
        <w:t>to</w:t>
      </w:r>
      <w:r w:rsidRPr="000360FF">
        <w:rPr>
          <w:spacing w:val="12"/>
          <w:sz w:val="28"/>
          <w:szCs w:val="28"/>
        </w:rPr>
        <w:t xml:space="preserve"> </w:t>
      </w:r>
      <w:r w:rsidRPr="000360FF">
        <w:rPr>
          <w:spacing w:val="-1"/>
          <w:sz w:val="28"/>
          <w:szCs w:val="28"/>
        </w:rPr>
        <w:t>S</w:t>
      </w:r>
      <w:r w:rsidRPr="000360FF">
        <w:rPr>
          <w:spacing w:val="2"/>
          <w:sz w:val="28"/>
          <w:szCs w:val="28"/>
        </w:rPr>
        <w:t>M</w:t>
      </w:r>
      <w:r w:rsidRPr="000360FF">
        <w:rPr>
          <w:spacing w:val="3"/>
          <w:sz w:val="28"/>
          <w:szCs w:val="28"/>
        </w:rPr>
        <w:t>E</w:t>
      </w:r>
      <w:r w:rsidRPr="000360FF">
        <w:rPr>
          <w:spacing w:val="-7"/>
          <w:sz w:val="28"/>
          <w:szCs w:val="28"/>
        </w:rPr>
        <w:t>'</w:t>
      </w:r>
      <w:r w:rsidRPr="000360FF">
        <w:rPr>
          <w:sz w:val="28"/>
          <w:szCs w:val="28"/>
        </w:rPr>
        <w:t>s</w:t>
      </w:r>
      <w:r w:rsidRPr="000360FF">
        <w:rPr>
          <w:spacing w:val="9"/>
          <w:sz w:val="28"/>
          <w:szCs w:val="28"/>
        </w:rPr>
        <w:t xml:space="preserve"> </w:t>
      </w:r>
      <w:r w:rsidRPr="000360FF">
        <w:rPr>
          <w:spacing w:val="3"/>
          <w:sz w:val="28"/>
          <w:szCs w:val="28"/>
        </w:rPr>
        <w:t>I</w:t>
      </w:r>
      <w:r w:rsidRPr="000360FF">
        <w:rPr>
          <w:spacing w:val="-5"/>
          <w:sz w:val="28"/>
          <w:szCs w:val="28"/>
        </w:rPr>
        <w:t>n</w:t>
      </w:r>
      <w:r w:rsidRPr="000360FF">
        <w:rPr>
          <w:sz w:val="28"/>
          <w:szCs w:val="28"/>
        </w:rPr>
        <w:t>t</w:t>
      </w:r>
      <w:r w:rsidRPr="000360FF">
        <w:rPr>
          <w:spacing w:val="5"/>
          <w:sz w:val="28"/>
          <w:szCs w:val="28"/>
        </w:rPr>
        <w:t>e</w:t>
      </w:r>
      <w:r w:rsidRPr="000360FF">
        <w:rPr>
          <w:sz w:val="28"/>
          <w:szCs w:val="28"/>
        </w:rPr>
        <w:t>g</w:t>
      </w:r>
      <w:r w:rsidRPr="000360FF">
        <w:rPr>
          <w:spacing w:val="-1"/>
          <w:sz w:val="28"/>
          <w:szCs w:val="28"/>
        </w:rPr>
        <w:t>r</w:t>
      </w:r>
      <w:r w:rsidRPr="000360FF">
        <w:rPr>
          <w:spacing w:val="1"/>
          <w:sz w:val="28"/>
          <w:szCs w:val="28"/>
        </w:rPr>
        <w:t>a</w:t>
      </w:r>
      <w:r w:rsidRPr="000360FF">
        <w:rPr>
          <w:sz w:val="28"/>
          <w:szCs w:val="28"/>
        </w:rPr>
        <w:t xml:space="preserve">ted </w:t>
      </w:r>
      <w:r w:rsidRPr="000360FF">
        <w:rPr>
          <w:spacing w:val="-1"/>
          <w:sz w:val="28"/>
          <w:szCs w:val="28"/>
        </w:rPr>
        <w:t>Pr</w:t>
      </w:r>
      <w:r w:rsidRPr="000360FF">
        <w:rPr>
          <w:sz w:val="28"/>
          <w:szCs w:val="28"/>
        </w:rPr>
        <w:t>oje</w:t>
      </w:r>
      <w:r w:rsidRPr="000360FF">
        <w:rPr>
          <w:spacing w:val="1"/>
          <w:sz w:val="28"/>
          <w:szCs w:val="28"/>
        </w:rPr>
        <w:t>c</w:t>
      </w:r>
      <w:r w:rsidRPr="000360FF">
        <w:rPr>
          <w:sz w:val="28"/>
          <w:szCs w:val="28"/>
        </w:rPr>
        <w:t>t</w:t>
      </w:r>
      <w:r w:rsidRPr="000360FF">
        <w:rPr>
          <w:spacing w:val="15"/>
          <w:sz w:val="28"/>
          <w:szCs w:val="28"/>
        </w:rPr>
        <w:t xml:space="preserve"> </w:t>
      </w:r>
      <w:r w:rsidRPr="000360FF">
        <w:rPr>
          <w:spacing w:val="-1"/>
          <w:sz w:val="28"/>
          <w:szCs w:val="28"/>
        </w:rPr>
        <w:t>S</w:t>
      </w:r>
      <w:r w:rsidRPr="000360FF">
        <w:rPr>
          <w:spacing w:val="-2"/>
          <w:sz w:val="28"/>
          <w:szCs w:val="28"/>
        </w:rPr>
        <w:t>E</w:t>
      </w:r>
      <w:r w:rsidRPr="000360FF">
        <w:rPr>
          <w:spacing w:val="5"/>
          <w:sz w:val="28"/>
          <w:szCs w:val="28"/>
        </w:rPr>
        <w:t>N</w:t>
      </w:r>
      <w:r w:rsidRPr="000360FF">
        <w:rPr>
          <w:spacing w:val="-1"/>
          <w:sz w:val="28"/>
          <w:szCs w:val="28"/>
        </w:rPr>
        <w:t>S</w:t>
      </w:r>
      <w:r w:rsidRPr="000360FF">
        <w:rPr>
          <w:sz w:val="28"/>
          <w:szCs w:val="28"/>
        </w:rPr>
        <w:t>O</w:t>
      </w:r>
      <w:r w:rsidRPr="000360FF">
        <w:rPr>
          <w:spacing w:val="2"/>
          <w:sz w:val="28"/>
          <w:szCs w:val="28"/>
        </w:rPr>
        <w:t>R</w:t>
      </w:r>
      <w:r w:rsidRPr="000360FF">
        <w:rPr>
          <w:sz w:val="28"/>
          <w:szCs w:val="28"/>
        </w:rPr>
        <w:t>S</w:t>
      </w:r>
      <w:r w:rsidRPr="000360FF">
        <w:rPr>
          <w:spacing w:val="9"/>
          <w:sz w:val="28"/>
          <w:szCs w:val="28"/>
        </w:rPr>
        <w:t xml:space="preserve"> </w:t>
      </w:r>
      <w:r w:rsidRPr="000360FF">
        <w:rPr>
          <w:spacing w:val="-4"/>
          <w:sz w:val="28"/>
          <w:szCs w:val="28"/>
        </w:rPr>
        <w:t>A</w:t>
      </w:r>
      <w:r w:rsidRPr="000360FF">
        <w:rPr>
          <w:spacing w:val="5"/>
          <w:sz w:val="28"/>
          <w:szCs w:val="28"/>
        </w:rPr>
        <w:t>N</w:t>
      </w:r>
      <w:r w:rsidRPr="000360FF">
        <w:rPr>
          <w:sz w:val="28"/>
          <w:szCs w:val="28"/>
        </w:rPr>
        <w:t>D</w:t>
      </w:r>
      <w:r w:rsidRPr="000360FF">
        <w:rPr>
          <w:spacing w:val="18"/>
          <w:sz w:val="28"/>
          <w:szCs w:val="28"/>
        </w:rPr>
        <w:t xml:space="preserve"> </w:t>
      </w:r>
      <w:r w:rsidRPr="000360FF">
        <w:rPr>
          <w:spacing w:val="-4"/>
          <w:sz w:val="28"/>
          <w:szCs w:val="28"/>
        </w:rPr>
        <w:t>A</w:t>
      </w:r>
      <w:r w:rsidRPr="000360FF">
        <w:rPr>
          <w:spacing w:val="1"/>
          <w:sz w:val="28"/>
          <w:szCs w:val="28"/>
        </w:rPr>
        <w:t>C</w:t>
      </w:r>
      <w:r w:rsidRPr="000360FF">
        <w:rPr>
          <w:spacing w:val="-2"/>
          <w:sz w:val="28"/>
          <w:szCs w:val="28"/>
        </w:rPr>
        <w:t>T</w:t>
      </w:r>
      <w:r w:rsidRPr="000360FF">
        <w:rPr>
          <w:spacing w:val="5"/>
          <w:sz w:val="28"/>
          <w:szCs w:val="28"/>
        </w:rPr>
        <w:t>U</w:t>
      </w:r>
      <w:r w:rsidRPr="000360FF">
        <w:rPr>
          <w:sz w:val="28"/>
          <w:szCs w:val="28"/>
        </w:rPr>
        <w:t>A</w:t>
      </w:r>
      <w:r w:rsidRPr="000360FF">
        <w:rPr>
          <w:spacing w:val="-1"/>
          <w:sz w:val="28"/>
          <w:szCs w:val="28"/>
        </w:rPr>
        <w:t>T</w:t>
      </w:r>
      <w:r w:rsidRPr="000360FF">
        <w:rPr>
          <w:spacing w:val="5"/>
          <w:sz w:val="28"/>
          <w:szCs w:val="28"/>
        </w:rPr>
        <w:t>O</w:t>
      </w:r>
      <w:r w:rsidRPr="000360FF">
        <w:rPr>
          <w:spacing w:val="1"/>
          <w:sz w:val="28"/>
          <w:szCs w:val="28"/>
        </w:rPr>
        <w:t>R</w:t>
      </w:r>
      <w:r w:rsidRPr="000360FF">
        <w:rPr>
          <w:sz w:val="28"/>
          <w:szCs w:val="28"/>
        </w:rPr>
        <w:t xml:space="preserve">S </w:t>
      </w:r>
      <w:r w:rsidRPr="000360FF">
        <w:rPr>
          <w:spacing w:val="-1"/>
          <w:sz w:val="28"/>
          <w:szCs w:val="28"/>
        </w:rPr>
        <w:t>I</w:t>
      </w:r>
      <w:r w:rsidRPr="000360FF">
        <w:rPr>
          <w:sz w:val="28"/>
          <w:szCs w:val="28"/>
        </w:rPr>
        <w:t>N</w:t>
      </w:r>
      <w:r w:rsidRPr="000360FF">
        <w:rPr>
          <w:spacing w:val="21"/>
          <w:sz w:val="28"/>
          <w:szCs w:val="28"/>
        </w:rPr>
        <w:t xml:space="preserve"> </w:t>
      </w:r>
      <w:r w:rsidRPr="000360FF">
        <w:rPr>
          <w:spacing w:val="-1"/>
          <w:sz w:val="28"/>
          <w:szCs w:val="28"/>
        </w:rPr>
        <w:t>F</w:t>
      </w:r>
      <w:r w:rsidRPr="000360FF">
        <w:rPr>
          <w:spacing w:val="3"/>
          <w:sz w:val="28"/>
          <w:szCs w:val="28"/>
        </w:rPr>
        <w:t>I</w:t>
      </w:r>
      <w:r w:rsidRPr="000360FF">
        <w:rPr>
          <w:spacing w:val="-3"/>
          <w:sz w:val="28"/>
          <w:szCs w:val="28"/>
        </w:rPr>
        <w:t>B</w:t>
      </w:r>
      <w:r w:rsidRPr="000360FF">
        <w:rPr>
          <w:spacing w:val="1"/>
          <w:sz w:val="28"/>
          <w:szCs w:val="28"/>
        </w:rPr>
        <w:t>R</w:t>
      </w:r>
      <w:r w:rsidRPr="000360FF">
        <w:rPr>
          <w:spacing w:val="3"/>
          <w:sz w:val="28"/>
          <w:szCs w:val="28"/>
        </w:rPr>
        <w:t>E</w:t>
      </w:r>
      <w:r w:rsidRPr="000360FF">
        <w:rPr>
          <w:sz w:val="28"/>
          <w:szCs w:val="28"/>
        </w:rPr>
        <w:t>S</w:t>
      </w:r>
      <w:r w:rsidRPr="000360FF">
        <w:rPr>
          <w:spacing w:val="12"/>
          <w:sz w:val="28"/>
          <w:szCs w:val="28"/>
        </w:rPr>
        <w:t xml:space="preserve"> </w:t>
      </w:r>
      <w:r w:rsidRPr="000360FF">
        <w:rPr>
          <w:spacing w:val="-4"/>
          <w:sz w:val="28"/>
          <w:szCs w:val="28"/>
        </w:rPr>
        <w:t>A</w:t>
      </w:r>
      <w:r w:rsidRPr="000360FF">
        <w:rPr>
          <w:sz w:val="28"/>
          <w:szCs w:val="28"/>
        </w:rPr>
        <w:t>ND</w:t>
      </w:r>
      <w:r w:rsidRPr="000360FF">
        <w:rPr>
          <w:spacing w:val="13"/>
          <w:sz w:val="28"/>
          <w:szCs w:val="28"/>
        </w:rPr>
        <w:t xml:space="preserve"> </w:t>
      </w:r>
      <w:r w:rsidRPr="000360FF">
        <w:rPr>
          <w:spacing w:val="3"/>
          <w:sz w:val="28"/>
          <w:szCs w:val="28"/>
        </w:rPr>
        <w:t>T</w:t>
      </w:r>
      <w:r w:rsidRPr="000360FF">
        <w:rPr>
          <w:spacing w:val="-2"/>
          <w:sz w:val="28"/>
          <w:szCs w:val="28"/>
        </w:rPr>
        <w:t>E</w:t>
      </w:r>
      <w:r w:rsidRPr="000360FF">
        <w:rPr>
          <w:spacing w:val="5"/>
          <w:sz w:val="28"/>
          <w:szCs w:val="28"/>
        </w:rPr>
        <w:t>X</w:t>
      </w:r>
      <w:r w:rsidRPr="000360FF">
        <w:rPr>
          <w:spacing w:val="-2"/>
          <w:sz w:val="28"/>
          <w:szCs w:val="28"/>
        </w:rPr>
        <w:t>T</w:t>
      </w:r>
      <w:r w:rsidRPr="000360FF">
        <w:rPr>
          <w:spacing w:val="3"/>
          <w:sz w:val="28"/>
          <w:szCs w:val="28"/>
        </w:rPr>
        <w:t>IL</w:t>
      </w:r>
      <w:r w:rsidRPr="000360FF">
        <w:rPr>
          <w:sz w:val="28"/>
          <w:szCs w:val="28"/>
        </w:rPr>
        <w:t xml:space="preserve">E </w:t>
      </w:r>
      <w:r w:rsidRPr="000360FF">
        <w:rPr>
          <w:spacing w:val="-1"/>
          <w:sz w:val="28"/>
          <w:szCs w:val="28"/>
        </w:rPr>
        <w:t>S</w:t>
      </w:r>
      <w:r w:rsidRPr="000360FF">
        <w:rPr>
          <w:spacing w:val="-2"/>
          <w:sz w:val="28"/>
          <w:szCs w:val="28"/>
        </w:rPr>
        <w:t>T</w:t>
      </w:r>
      <w:r w:rsidRPr="000360FF">
        <w:rPr>
          <w:spacing w:val="1"/>
          <w:sz w:val="28"/>
          <w:szCs w:val="28"/>
        </w:rPr>
        <w:t>R</w:t>
      </w:r>
      <w:r w:rsidRPr="000360FF">
        <w:rPr>
          <w:sz w:val="28"/>
          <w:szCs w:val="28"/>
        </w:rPr>
        <w:t>U</w:t>
      </w:r>
      <w:r w:rsidRPr="000360FF">
        <w:rPr>
          <w:spacing w:val="7"/>
          <w:sz w:val="28"/>
          <w:szCs w:val="28"/>
        </w:rPr>
        <w:t>C</w:t>
      </w:r>
      <w:r w:rsidRPr="000360FF">
        <w:rPr>
          <w:spacing w:val="-2"/>
          <w:sz w:val="28"/>
          <w:szCs w:val="28"/>
        </w:rPr>
        <w:t>T</w:t>
      </w:r>
      <w:r w:rsidRPr="000360FF">
        <w:rPr>
          <w:sz w:val="28"/>
          <w:szCs w:val="28"/>
        </w:rPr>
        <w:t>U</w:t>
      </w:r>
      <w:r w:rsidRPr="000360FF">
        <w:rPr>
          <w:spacing w:val="2"/>
          <w:sz w:val="28"/>
          <w:szCs w:val="28"/>
        </w:rPr>
        <w:t>R</w:t>
      </w:r>
      <w:r w:rsidRPr="000360FF">
        <w:rPr>
          <w:spacing w:val="3"/>
          <w:sz w:val="28"/>
          <w:szCs w:val="28"/>
        </w:rPr>
        <w:t>E</w:t>
      </w:r>
      <w:r w:rsidRPr="000360FF">
        <w:rPr>
          <w:sz w:val="28"/>
          <w:szCs w:val="28"/>
        </w:rPr>
        <w:t>S N</w:t>
      </w:r>
      <w:r w:rsidRPr="000360FF">
        <w:rPr>
          <w:spacing w:val="6"/>
          <w:sz w:val="28"/>
          <w:szCs w:val="28"/>
        </w:rPr>
        <w:t>e</w:t>
      </w:r>
      <w:r w:rsidRPr="000360FF">
        <w:rPr>
          <w:spacing w:val="-5"/>
          <w:sz w:val="28"/>
          <w:szCs w:val="28"/>
        </w:rPr>
        <w:t>x</w:t>
      </w:r>
      <w:r w:rsidRPr="000360FF">
        <w:rPr>
          <w:sz w:val="28"/>
          <w:szCs w:val="28"/>
        </w:rPr>
        <w:t>t</w:t>
      </w:r>
      <w:r w:rsidRPr="000360FF">
        <w:rPr>
          <w:spacing w:val="17"/>
          <w:sz w:val="28"/>
          <w:szCs w:val="28"/>
        </w:rPr>
        <w:t xml:space="preserve"> </w:t>
      </w:r>
      <w:r w:rsidRPr="000360FF">
        <w:rPr>
          <w:spacing w:val="-5"/>
          <w:sz w:val="28"/>
          <w:szCs w:val="28"/>
        </w:rPr>
        <w:t>g</w:t>
      </w:r>
      <w:r w:rsidRPr="000360FF">
        <w:rPr>
          <w:spacing w:val="6"/>
          <w:sz w:val="28"/>
          <w:szCs w:val="28"/>
        </w:rPr>
        <w:t>e</w:t>
      </w:r>
      <w:r w:rsidRPr="000360FF">
        <w:rPr>
          <w:sz w:val="28"/>
          <w:szCs w:val="28"/>
        </w:rPr>
        <w:t>n</w:t>
      </w:r>
      <w:r w:rsidRPr="000360FF">
        <w:rPr>
          <w:spacing w:val="1"/>
          <w:sz w:val="28"/>
          <w:szCs w:val="28"/>
        </w:rPr>
        <w:t>e</w:t>
      </w:r>
      <w:r w:rsidRPr="000360FF">
        <w:rPr>
          <w:spacing w:val="-1"/>
          <w:sz w:val="28"/>
          <w:szCs w:val="28"/>
        </w:rPr>
        <w:t>r</w:t>
      </w:r>
      <w:r w:rsidRPr="000360FF">
        <w:rPr>
          <w:spacing w:val="1"/>
          <w:sz w:val="28"/>
          <w:szCs w:val="28"/>
        </w:rPr>
        <w:t>a</w:t>
      </w:r>
      <w:r w:rsidRPr="000360FF">
        <w:rPr>
          <w:spacing w:val="4"/>
          <w:sz w:val="28"/>
          <w:szCs w:val="28"/>
        </w:rPr>
        <w:t>t</w:t>
      </w:r>
      <w:r w:rsidRPr="000360FF">
        <w:rPr>
          <w:spacing w:val="-5"/>
          <w:sz w:val="28"/>
          <w:szCs w:val="28"/>
        </w:rPr>
        <w:t>i</w:t>
      </w:r>
      <w:r w:rsidRPr="000360FF">
        <w:rPr>
          <w:spacing w:val="4"/>
          <w:sz w:val="28"/>
          <w:szCs w:val="28"/>
        </w:rPr>
        <w:t>o</w:t>
      </w:r>
      <w:r w:rsidRPr="000360FF">
        <w:rPr>
          <w:sz w:val="28"/>
          <w:szCs w:val="28"/>
        </w:rPr>
        <w:t>n</w:t>
      </w:r>
      <w:r w:rsidRPr="000360FF">
        <w:rPr>
          <w:spacing w:val="7"/>
          <w:sz w:val="28"/>
          <w:szCs w:val="28"/>
        </w:rPr>
        <w:t xml:space="preserve"> </w:t>
      </w:r>
      <w:r w:rsidRPr="000360FF">
        <w:rPr>
          <w:spacing w:val="4"/>
          <w:sz w:val="28"/>
          <w:szCs w:val="28"/>
        </w:rPr>
        <w:t>o</w:t>
      </w:r>
      <w:r w:rsidRPr="000360FF">
        <w:rPr>
          <w:sz w:val="28"/>
          <w:szCs w:val="28"/>
        </w:rPr>
        <w:t>f</w:t>
      </w:r>
      <w:r w:rsidRPr="000360FF">
        <w:rPr>
          <w:spacing w:val="16"/>
          <w:sz w:val="28"/>
          <w:szCs w:val="28"/>
        </w:rPr>
        <w:t xml:space="preserve"> </w:t>
      </w:r>
      <w:r w:rsidRPr="000360FF">
        <w:rPr>
          <w:spacing w:val="7"/>
          <w:sz w:val="28"/>
          <w:szCs w:val="28"/>
        </w:rPr>
        <w:t>s</w:t>
      </w:r>
      <w:r w:rsidRPr="000360FF">
        <w:rPr>
          <w:spacing w:val="-10"/>
          <w:sz w:val="28"/>
          <w:szCs w:val="28"/>
        </w:rPr>
        <w:t>m</w:t>
      </w:r>
      <w:r w:rsidRPr="000360FF">
        <w:rPr>
          <w:spacing w:val="6"/>
          <w:sz w:val="28"/>
          <w:szCs w:val="28"/>
        </w:rPr>
        <w:t>a</w:t>
      </w:r>
      <w:r w:rsidRPr="000360FF">
        <w:rPr>
          <w:spacing w:val="-1"/>
          <w:sz w:val="28"/>
          <w:szCs w:val="28"/>
        </w:rPr>
        <w:t>r</w:t>
      </w:r>
      <w:r w:rsidRPr="000360FF">
        <w:rPr>
          <w:sz w:val="28"/>
          <w:szCs w:val="28"/>
        </w:rPr>
        <w:t>t</w:t>
      </w:r>
      <w:r w:rsidRPr="000360FF">
        <w:rPr>
          <w:spacing w:val="17"/>
          <w:sz w:val="28"/>
          <w:szCs w:val="28"/>
        </w:rPr>
        <w:t xml:space="preserve"> </w:t>
      </w:r>
      <w:r w:rsidRPr="000360FF">
        <w:rPr>
          <w:spacing w:val="1"/>
          <w:sz w:val="28"/>
          <w:szCs w:val="28"/>
        </w:rPr>
        <w:t>c</w:t>
      </w:r>
      <w:r w:rsidRPr="000360FF">
        <w:rPr>
          <w:spacing w:val="-5"/>
          <w:sz w:val="28"/>
          <w:szCs w:val="28"/>
        </w:rPr>
        <w:t>l</w:t>
      </w:r>
      <w:r w:rsidRPr="000360FF">
        <w:rPr>
          <w:sz w:val="28"/>
          <w:szCs w:val="28"/>
        </w:rPr>
        <w:t>o</w:t>
      </w:r>
      <w:r w:rsidRPr="000360FF">
        <w:rPr>
          <w:spacing w:val="4"/>
          <w:sz w:val="28"/>
          <w:szCs w:val="28"/>
        </w:rPr>
        <w:t>t</w:t>
      </w:r>
      <w:r w:rsidRPr="000360FF">
        <w:rPr>
          <w:sz w:val="28"/>
          <w:szCs w:val="28"/>
        </w:rPr>
        <w:t>hing</w:t>
      </w:r>
      <w:r w:rsidRPr="000360FF">
        <w:rPr>
          <w:spacing w:val="14"/>
          <w:sz w:val="28"/>
          <w:szCs w:val="28"/>
        </w:rPr>
        <w:t xml:space="preserve"> </w:t>
      </w:r>
      <w:r w:rsidRPr="000360FF">
        <w:rPr>
          <w:spacing w:val="-1"/>
          <w:sz w:val="28"/>
          <w:szCs w:val="28"/>
        </w:rPr>
        <w:t>f</w:t>
      </w:r>
      <w:r w:rsidRPr="000360FF">
        <w:rPr>
          <w:sz w:val="28"/>
          <w:szCs w:val="28"/>
        </w:rPr>
        <w:t>or</w:t>
      </w:r>
      <w:r w:rsidRPr="000360FF">
        <w:rPr>
          <w:spacing w:val="19"/>
          <w:sz w:val="28"/>
          <w:szCs w:val="28"/>
        </w:rPr>
        <w:t xml:space="preserve"> </w:t>
      </w:r>
      <w:r w:rsidRPr="000360FF">
        <w:rPr>
          <w:sz w:val="28"/>
          <w:szCs w:val="28"/>
        </w:rPr>
        <w:t>wo</w:t>
      </w:r>
      <w:r w:rsidRPr="000360FF">
        <w:rPr>
          <w:spacing w:val="-1"/>
          <w:sz w:val="28"/>
          <w:szCs w:val="28"/>
        </w:rPr>
        <w:t>r</w:t>
      </w:r>
      <w:r w:rsidRPr="000360FF">
        <w:rPr>
          <w:sz w:val="28"/>
          <w:szCs w:val="28"/>
        </w:rPr>
        <w:t>k,</w:t>
      </w:r>
      <w:r w:rsidRPr="000360FF">
        <w:rPr>
          <w:spacing w:val="14"/>
          <w:sz w:val="28"/>
          <w:szCs w:val="28"/>
        </w:rPr>
        <w:t xml:space="preserve"> </w:t>
      </w:r>
      <w:r w:rsidRPr="000360FF">
        <w:rPr>
          <w:spacing w:val="2"/>
          <w:sz w:val="28"/>
          <w:szCs w:val="28"/>
        </w:rPr>
        <w:t>s</w:t>
      </w:r>
      <w:r w:rsidRPr="000360FF">
        <w:rPr>
          <w:sz w:val="28"/>
          <w:szCs w:val="28"/>
        </w:rPr>
        <w:t>p</w:t>
      </w:r>
      <w:r w:rsidRPr="000360FF">
        <w:rPr>
          <w:spacing w:val="4"/>
          <w:sz w:val="28"/>
          <w:szCs w:val="28"/>
        </w:rPr>
        <w:t>o</w:t>
      </w:r>
      <w:r w:rsidRPr="000360FF">
        <w:rPr>
          <w:spacing w:val="-1"/>
          <w:sz w:val="28"/>
          <w:szCs w:val="28"/>
        </w:rPr>
        <w:t>r</w:t>
      </w:r>
      <w:r w:rsidRPr="000360FF">
        <w:rPr>
          <w:sz w:val="28"/>
          <w:szCs w:val="28"/>
        </w:rPr>
        <w:t>t</w:t>
      </w:r>
      <w:r w:rsidRPr="000360FF">
        <w:rPr>
          <w:spacing w:val="13"/>
          <w:sz w:val="28"/>
          <w:szCs w:val="28"/>
        </w:rPr>
        <w:t xml:space="preserve"> </w:t>
      </w:r>
      <w:r w:rsidRPr="000360FF">
        <w:rPr>
          <w:spacing w:val="6"/>
          <w:sz w:val="28"/>
          <w:szCs w:val="28"/>
        </w:rPr>
        <w:t>a</w:t>
      </w:r>
      <w:r w:rsidRPr="000360FF">
        <w:rPr>
          <w:spacing w:val="-5"/>
          <w:sz w:val="28"/>
          <w:szCs w:val="28"/>
        </w:rPr>
        <w:t>n</w:t>
      </w:r>
      <w:r w:rsidRPr="000360FF">
        <w:rPr>
          <w:sz w:val="28"/>
          <w:szCs w:val="28"/>
        </w:rPr>
        <w:t>d</w:t>
      </w:r>
      <w:r w:rsidRPr="000360FF">
        <w:rPr>
          <w:spacing w:val="20"/>
          <w:sz w:val="28"/>
          <w:szCs w:val="28"/>
        </w:rPr>
        <w:t xml:space="preserve"> </w:t>
      </w:r>
      <w:r w:rsidRPr="000360FF">
        <w:rPr>
          <w:spacing w:val="-5"/>
          <w:sz w:val="28"/>
          <w:szCs w:val="28"/>
        </w:rPr>
        <w:t>l</w:t>
      </w:r>
      <w:r w:rsidRPr="000360FF">
        <w:rPr>
          <w:spacing w:val="6"/>
          <w:sz w:val="28"/>
          <w:szCs w:val="28"/>
        </w:rPr>
        <w:t>e</w:t>
      </w:r>
      <w:r w:rsidRPr="000360FF">
        <w:rPr>
          <w:spacing w:val="-5"/>
          <w:sz w:val="28"/>
          <w:szCs w:val="28"/>
        </w:rPr>
        <w:t>i</w:t>
      </w:r>
      <w:r w:rsidRPr="000360FF">
        <w:rPr>
          <w:spacing w:val="7"/>
          <w:sz w:val="28"/>
          <w:szCs w:val="28"/>
        </w:rPr>
        <w:t>s</w:t>
      </w:r>
      <w:r w:rsidRPr="000360FF">
        <w:rPr>
          <w:sz w:val="28"/>
          <w:szCs w:val="28"/>
        </w:rPr>
        <w:t>u</w:t>
      </w:r>
      <w:r w:rsidRPr="000360FF">
        <w:rPr>
          <w:spacing w:val="-1"/>
          <w:sz w:val="28"/>
          <w:szCs w:val="28"/>
        </w:rPr>
        <w:t>r</w:t>
      </w:r>
      <w:r w:rsidRPr="000360FF">
        <w:rPr>
          <w:sz w:val="28"/>
          <w:szCs w:val="28"/>
        </w:rPr>
        <w:t>e</w:t>
      </w:r>
      <w:r w:rsidRPr="000360FF">
        <w:rPr>
          <w:spacing w:val="17"/>
          <w:sz w:val="28"/>
          <w:szCs w:val="28"/>
        </w:rPr>
        <w:t xml:space="preserve"> </w:t>
      </w:r>
      <w:r w:rsidRPr="000360FF">
        <w:rPr>
          <w:spacing w:val="4"/>
          <w:sz w:val="28"/>
          <w:szCs w:val="28"/>
        </w:rPr>
        <w:t>i</w:t>
      </w:r>
      <w:r w:rsidRPr="000360FF">
        <w:rPr>
          <w:sz w:val="28"/>
          <w:szCs w:val="28"/>
        </w:rPr>
        <w:t xml:space="preserve">n </w:t>
      </w:r>
      <w:r w:rsidRPr="000360FF">
        <w:rPr>
          <w:spacing w:val="1"/>
          <w:sz w:val="28"/>
          <w:szCs w:val="28"/>
        </w:rPr>
        <w:t>c</w:t>
      </w:r>
      <w:r w:rsidRPr="000360FF">
        <w:rPr>
          <w:sz w:val="28"/>
          <w:szCs w:val="28"/>
        </w:rPr>
        <w:t>o</w:t>
      </w:r>
      <w:r w:rsidRPr="000360FF">
        <w:rPr>
          <w:spacing w:val="-5"/>
          <w:sz w:val="28"/>
          <w:szCs w:val="28"/>
        </w:rPr>
        <w:t>l</w:t>
      </w:r>
      <w:r w:rsidRPr="000360FF">
        <w:rPr>
          <w:sz w:val="28"/>
          <w:szCs w:val="28"/>
        </w:rPr>
        <w:t>d</w:t>
      </w:r>
      <w:r w:rsidRPr="000360FF">
        <w:rPr>
          <w:spacing w:val="12"/>
          <w:sz w:val="28"/>
          <w:szCs w:val="28"/>
        </w:rPr>
        <w:t xml:space="preserve"> </w:t>
      </w:r>
      <w:r w:rsidRPr="000360FF">
        <w:rPr>
          <w:spacing w:val="6"/>
          <w:sz w:val="28"/>
          <w:szCs w:val="28"/>
        </w:rPr>
        <w:t>c</w:t>
      </w:r>
      <w:r w:rsidRPr="000360FF">
        <w:rPr>
          <w:sz w:val="28"/>
          <w:szCs w:val="28"/>
        </w:rPr>
        <w:t>l</w:t>
      </w:r>
      <w:r w:rsidRPr="000360FF">
        <w:rPr>
          <w:spacing w:val="-1"/>
          <w:sz w:val="28"/>
          <w:szCs w:val="28"/>
        </w:rPr>
        <w:t>i</w:t>
      </w:r>
      <w:r w:rsidRPr="000360FF">
        <w:rPr>
          <w:spacing w:val="-5"/>
          <w:sz w:val="28"/>
          <w:szCs w:val="28"/>
        </w:rPr>
        <w:t>m</w:t>
      </w:r>
      <w:r w:rsidRPr="000360FF">
        <w:rPr>
          <w:spacing w:val="1"/>
          <w:sz w:val="28"/>
          <w:szCs w:val="28"/>
        </w:rPr>
        <w:t>a</w:t>
      </w:r>
      <w:r w:rsidRPr="000360FF">
        <w:rPr>
          <w:sz w:val="28"/>
          <w:szCs w:val="28"/>
        </w:rPr>
        <w:t>te</w:t>
      </w:r>
      <w:r w:rsidRPr="000360FF">
        <w:rPr>
          <w:spacing w:val="13"/>
          <w:sz w:val="28"/>
          <w:szCs w:val="28"/>
        </w:rPr>
        <w:t xml:space="preserve"> </w:t>
      </w:r>
      <w:r w:rsidRPr="000360FF">
        <w:rPr>
          <w:spacing w:val="-4"/>
          <w:sz w:val="28"/>
          <w:szCs w:val="28"/>
        </w:rPr>
        <w:t>A</w:t>
      </w:r>
      <w:r w:rsidRPr="000360FF">
        <w:rPr>
          <w:spacing w:val="1"/>
          <w:sz w:val="28"/>
          <w:szCs w:val="28"/>
        </w:rPr>
        <w:t>c</w:t>
      </w:r>
      <w:r w:rsidRPr="000360FF">
        <w:rPr>
          <w:spacing w:val="-1"/>
          <w:sz w:val="28"/>
          <w:szCs w:val="28"/>
        </w:rPr>
        <w:t>r</w:t>
      </w:r>
      <w:r w:rsidRPr="000360FF">
        <w:rPr>
          <w:spacing w:val="4"/>
          <w:sz w:val="28"/>
          <w:szCs w:val="28"/>
        </w:rPr>
        <w:t>o</w:t>
      </w:r>
      <w:r w:rsidRPr="000360FF">
        <w:rPr>
          <w:sz w:val="28"/>
          <w:szCs w:val="28"/>
        </w:rPr>
        <w:t>n</w:t>
      </w:r>
      <w:r w:rsidRPr="000360FF">
        <w:rPr>
          <w:spacing w:val="4"/>
          <w:sz w:val="28"/>
          <w:szCs w:val="28"/>
        </w:rPr>
        <w:t>y</w:t>
      </w:r>
      <w:r w:rsidRPr="000360FF">
        <w:rPr>
          <w:spacing w:val="-5"/>
          <w:sz w:val="28"/>
          <w:szCs w:val="28"/>
        </w:rPr>
        <w:t>m</w:t>
      </w:r>
      <w:r w:rsidRPr="000360FF">
        <w:rPr>
          <w:sz w:val="28"/>
          <w:szCs w:val="28"/>
        </w:rPr>
        <w:t xml:space="preserve">: </w:t>
      </w:r>
      <w:r w:rsidRPr="000360FF">
        <w:rPr>
          <w:spacing w:val="1"/>
          <w:sz w:val="28"/>
          <w:szCs w:val="28"/>
        </w:rPr>
        <w:t>C</w:t>
      </w:r>
      <w:r w:rsidRPr="000360FF">
        <w:rPr>
          <w:spacing w:val="5"/>
          <w:sz w:val="28"/>
          <w:szCs w:val="28"/>
        </w:rPr>
        <w:t>O</w:t>
      </w:r>
      <w:r w:rsidRPr="000360FF">
        <w:rPr>
          <w:spacing w:val="-2"/>
          <w:sz w:val="28"/>
          <w:szCs w:val="28"/>
        </w:rPr>
        <w:t>L</w:t>
      </w:r>
      <w:r w:rsidRPr="000360FF">
        <w:rPr>
          <w:sz w:val="28"/>
          <w:szCs w:val="28"/>
        </w:rPr>
        <w:t>D</w:t>
      </w:r>
      <w:r w:rsidRPr="000360FF">
        <w:rPr>
          <w:spacing w:val="6"/>
          <w:sz w:val="28"/>
          <w:szCs w:val="28"/>
        </w:rPr>
        <w:t>W</w:t>
      </w:r>
      <w:r w:rsidRPr="000360FF">
        <w:rPr>
          <w:spacing w:val="8"/>
          <w:sz w:val="28"/>
          <w:szCs w:val="28"/>
        </w:rPr>
        <w:t>E</w:t>
      </w:r>
      <w:r w:rsidRPr="000360FF">
        <w:rPr>
          <w:spacing w:val="-4"/>
          <w:sz w:val="28"/>
          <w:szCs w:val="28"/>
        </w:rPr>
        <w:t>A</w:t>
      </w:r>
      <w:r w:rsidRPr="000360FF">
        <w:rPr>
          <w:sz w:val="28"/>
          <w:szCs w:val="28"/>
        </w:rPr>
        <w:t>R</w:t>
      </w:r>
      <w:r w:rsidRPr="000360FF">
        <w:rPr>
          <w:spacing w:val="3"/>
          <w:sz w:val="28"/>
          <w:szCs w:val="28"/>
        </w:rPr>
        <w:t xml:space="preserve"> T</w:t>
      </w:r>
      <w:r w:rsidRPr="000360FF">
        <w:rPr>
          <w:sz w:val="28"/>
          <w:szCs w:val="28"/>
        </w:rPr>
        <w:t>he</w:t>
      </w:r>
      <w:r w:rsidRPr="000360FF">
        <w:rPr>
          <w:spacing w:val="9"/>
          <w:sz w:val="28"/>
          <w:szCs w:val="28"/>
        </w:rPr>
        <w:t xml:space="preserve"> </w:t>
      </w:r>
    </w:p>
    <w:p w:rsidR="008447BA" w:rsidRPr="000360FF" w:rsidRDefault="00DD7C52" w:rsidP="000360FF">
      <w:pPr>
        <w:pStyle w:val="ListParagraph"/>
        <w:numPr>
          <w:ilvl w:val="0"/>
          <w:numId w:val="2"/>
        </w:numPr>
        <w:spacing w:before="7" w:line="360" w:lineRule="auto"/>
        <w:ind w:right="131"/>
        <w:jc w:val="both"/>
        <w:rPr>
          <w:sz w:val="28"/>
          <w:szCs w:val="28"/>
        </w:rPr>
      </w:pPr>
      <w:r w:rsidRPr="000360FF">
        <w:rPr>
          <w:spacing w:val="4"/>
          <w:sz w:val="28"/>
          <w:szCs w:val="28"/>
        </w:rPr>
        <w:t>o</w:t>
      </w:r>
      <w:r w:rsidRPr="000360FF">
        <w:rPr>
          <w:spacing w:val="-5"/>
          <w:sz w:val="28"/>
          <w:szCs w:val="28"/>
        </w:rPr>
        <w:t>v</w:t>
      </w:r>
      <w:r w:rsidRPr="000360FF">
        <w:rPr>
          <w:spacing w:val="1"/>
          <w:sz w:val="28"/>
          <w:szCs w:val="28"/>
        </w:rPr>
        <w:t>e</w:t>
      </w:r>
      <w:r w:rsidRPr="000360FF">
        <w:rPr>
          <w:spacing w:val="-1"/>
          <w:sz w:val="28"/>
          <w:szCs w:val="28"/>
        </w:rPr>
        <w:t>r</w:t>
      </w:r>
      <w:r w:rsidRPr="000360FF">
        <w:rPr>
          <w:spacing w:val="6"/>
          <w:sz w:val="28"/>
          <w:szCs w:val="28"/>
        </w:rPr>
        <w:t>a</w:t>
      </w:r>
      <w:r w:rsidRPr="000360FF">
        <w:rPr>
          <w:sz w:val="28"/>
          <w:szCs w:val="28"/>
        </w:rPr>
        <w:t>ll</w:t>
      </w:r>
      <w:r w:rsidRPr="000360FF">
        <w:rPr>
          <w:spacing w:val="3"/>
          <w:sz w:val="28"/>
          <w:szCs w:val="28"/>
        </w:rPr>
        <w:t xml:space="preserve"> </w:t>
      </w:r>
      <w:r w:rsidRPr="000360FF">
        <w:rPr>
          <w:sz w:val="28"/>
          <w:szCs w:val="28"/>
        </w:rPr>
        <w:t>obje</w:t>
      </w:r>
      <w:r w:rsidRPr="000360FF">
        <w:rPr>
          <w:spacing w:val="1"/>
          <w:sz w:val="28"/>
          <w:szCs w:val="28"/>
        </w:rPr>
        <w:t>c</w:t>
      </w:r>
      <w:r w:rsidRPr="000360FF">
        <w:rPr>
          <w:spacing w:val="4"/>
          <w:sz w:val="28"/>
          <w:szCs w:val="28"/>
        </w:rPr>
        <w:t>t</w:t>
      </w:r>
      <w:r w:rsidRPr="000360FF">
        <w:rPr>
          <w:sz w:val="28"/>
          <w:szCs w:val="28"/>
        </w:rPr>
        <w:t>i</w:t>
      </w:r>
      <w:r w:rsidRPr="000360FF">
        <w:rPr>
          <w:spacing w:val="-5"/>
          <w:sz w:val="28"/>
          <w:szCs w:val="28"/>
        </w:rPr>
        <w:t>v</w:t>
      </w:r>
      <w:r w:rsidRPr="000360FF">
        <w:rPr>
          <w:sz w:val="28"/>
          <w:szCs w:val="28"/>
        </w:rPr>
        <w:t>e</w:t>
      </w:r>
      <w:r w:rsidRPr="000360FF">
        <w:rPr>
          <w:spacing w:val="7"/>
          <w:sz w:val="28"/>
          <w:szCs w:val="28"/>
        </w:rPr>
        <w:t xml:space="preserve"> </w:t>
      </w:r>
      <w:r w:rsidRPr="000360FF">
        <w:rPr>
          <w:spacing w:val="4"/>
          <w:sz w:val="28"/>
          <w:szCs w:val="28"/>
        </w:rPr>
        <w:t>o</w:t>
      </w:r>
      <w:r w:rsidRPr="000360FF">
        <w:rPr>
          <w:sz w:val="28"/>
          <w:szCs w:val="28"/>
        </w:rPr>
        <w:t>f</w:t>
      </w:r>
      <w:r w:rsidRPr="000360FF">
        <w:rPr>
          <w:spacing w:val="8"/>
          <w:sz w:val="28"/>
          <w:szCs w:val="28"/>
        </w:rPr>
        <w:t xml:space="preserve"> </w:t>
      </w:r>
      <w:r w:rsidRPr="000360FF">
        <w:rPr>
          <w:spacing w:val="4"/>
          <w:sz w:val="28"/>
          <w:szCs w:val="28"/>
        </w:rPr>
        <w:t>t</w:t>
      </w:r>
      <w:r w:rsidRPr="000360FF">
        <w:rPr>
          <w:spacing w:val="-5"/>
          <w:sz w:val="28"/>
          <w:szCs w:val="28"/>
        </w:rPr>
        <w:t>h</w:t>
      </w:r>
      <w:r w:rsidRPr="000360FF">
        <w:rPr>
          <w:sz w:val="28"/>
          <w:szCs w:val="28"/>
        </w:rPr>
        <w:t>e</w:t>
      </w:r>
      <w:r w:rsidRPr="000360FF">
        <w:rPr>
          <w:spacing w:val="10"/>
          <w:sz w:val="28"/>
          <w:szCs w:val="28"/>
        </w:rPr>
        <w:t xml:space="preserve"> </w:t>
      </w:r>
      <w:r w:rsidRPr="000360FF">
        <w:rPr>
          <w:sz w:val="28"/>
          <w:szCs w:val="28"/>
        </w:rPr>
        <w:t>p</w:t>
      </w:r>
      <w:r w:rsidRPr="000360FF">
        <w:rPr>
          <w:spacing w:val="3"/>
          <w:sz w:val="28"/>
          <w:szCs w:val="28"/>
        </w:rPr>
        <w:t>r</w:t>
      </w:r>
      <w:r w:rsidRPr="000360FF">
        <w:rPr>
          <w:sz w:val="28"/>
          <w:szCs w:val="28"/>
        </w:rPr>
        <w:t>oje</w:t>
      </w:r>
      <w:r w:rsidRPr="000360FF">
        <w:rPr>
          <w:spacing w:val="1"/>
          <w:sz w:val="28"/>
          <w:szCs w:val="28"/>
        </w:rPr>
        <w:t>c</w:t>
      </w:r>
      <w:r w:rsidRPr="000360FF">
        <w:rPr>
          <w:sz w:val="28"/>
          <w:szCs w:val="28"/>
        </w:rPr>
        <w:t>t</w:t>
      </w:r>
      <w:r w:rsidRPr="000360FF">
        <w:rPr>
          <w:spacing w:val="9"/>
          <w:sz w:val="28"/>
          <w:szCs w:val="28"/>
        </w:rPr>
        <w:t xml:space="preserve"> </w:t>
      </w:r>
      <w:r w:rsidRPr="000360FF">
        <w:rPr>
          <w:spacing w:val="-5"/>
          <w:sz w:val="28"/>
          <w:szCs w:val="28"/>
        </w:rPr>
        <w:t>i</w:t>
      </w:r>
      <w:r w:rsidRPr="000360FF">
        <w:rPr>
          <w:sz w:val="28"/>
          <w:szCs w:val="28"/>
        </w:rPr>
        <w:t>s</w:t>
      </w:r>
      <w:r w:rsidRPr="000360FF">
        <w:rPr>
          <w:spacing w:val="16"/>
          <w:sz w:val="28"/>
          <w:szCs w:val="28"/>
        </w:rPr>
        <w:t xml:space="preserve"> </w:t>
      </w:r>
      <w:r w:rsidRPr="000360FF">
        <w:rPr>
          <w:sz w:val="28"/>
          <w:szCs w:val="28"/>
        </w:rPr>
        <w:t>to d</w:t>
      </w:r>
      <w:r w:rsidRPr="000360FF">
        <w:rPr>
          <w:spacing w:val="1"/>
          <w:sz w:val="28"/>
          <w:szCs w:val="28"/>
        </w:rPr>
        <w:t>e</w:t>
      </w:r>
      <w:r w:rsidRPr="000360FF">
        <w:rPr>
          <w:spacing w:val="-5"/>
          <w:sz w:val="28"/>
          <w:szCs w:val="28"/>
        </w:rPr>
        <w:t>v</w:t>
      </w:r>
      <w:r w:rsidRPr="000360FF">
        <w:rPr>
          <w:spacing w:val="6"/>
          <w:sz w:val="28"/>
          <w:szCs w:val="28"/>
        </w:rPr>
        <w:t>e</w:t>
      </w:r>
      <w:r w:rsidRPr="000360FF">
        <w:rPr>
          <w:spacing w:val="-5"/>
          <w:sz w:val="28"/>
          <w:szCs w:val="28"/>
        </w:rPr>
        <w:t>l</w:t>
      </w:r>
      <w:r w:rsidRPr="000360FF">
        <w:rPr>
          <w:spacing w:val="4"/>
          <w:sz w:val="28"/>
          <w:szCs w:val="28"/>
        </w:rPr>
        <w:t>o</w:t>
      </w:r>
      <w:r w:rsidRPr="000360FF">
        <w:rPr>
          <w:sz w:val="28"/>
          <w:szCs w:val="28"/>
        </w:rPr>
        <w:t>p</w:t>
      </w:r>
      <w:r w:rsidRPr="000360FF">
        <w:rPr>
          <w:spacing w:val="-2"/>
          <w:sz w:val="28"/>
          <w:szCs w:val="28"/>
        </w:rPr>
        <w:t xml:space="preserve"> </w:t>
      </w:r>
      <w:r w:rsidRPr="000360FF">
        <w:rPr>
          <w:sz w:val="28"/>
          <w:szCs w:val="28"/>
        </w:rPr>
        <w:t>te</w:t>
      </w:r>
      <w:r w:rsidRPr="000360FF">
        <w:rPr>
          <w:spacing w:val="1"/>
          <w:sz w:val="28"/>
          <w:szCs w:val="28"/>
        </w:rPr>
        <w:t>c</w:t>
      </w:r>
      <w:r w:rsidRPr="000360FF">
        <w:rPr>
          <w:sz w:val="28"/>
          <w:szCs w:val="28"/>
        </w:rPr>
        <w:t>hn</w:t>
      </w:r>
      <w:r w:rsidRPr="000360FF">
        <w:rPr>
          <w:spacing w:val="4"/>
          <w:sz w:val="28"/>
          <w:szCs w:val="28"/>
        </w:rPr>
        <w:t>o</w:t>
      </w:r>
      <w:r w:rsidRPr="000360FF">
        <w:rPr>
          <w:spacing w:val="-5"/>
          <w:sz w:val="28"/>
          <w:szCs w:val="28"/>
        </w:rPr>
        <w:t>l</w:t>
      </w:r>
      <w:r w:rsidRPr="000360FF">
        <w:rPr>
          <w:spacing w:val="4"/>
          <w:sz w:val="28"/>
          <w:szCs w:val="28"/>
        </w:rPr>
        <w:t>o</w:t>
      </w:r>
      <w:r w:rsidRPr="000360FF">
        <w:rPr>
          <w:sz w:val="28"/>
          <w:szCs w:val="28"/>
        </w:rPr>
        <w:t>gy</w:t>
      </w:r>
      <w:r w:rsidRPr="000360FF">
        <w:rPr>
          <w:spacing w:val="-5"/>
          <w:sz w:val="28"/>
          <w:szCs w:val="28"/>
        </w:rPr>
        <w:t xml:space="preserve"> </w:t>
      </w:r>
      <w:r w:rsidRPr="000360FF">
        <w:rPr>
          <w:spacing w:val="-1"/>
          <w:sz w:val="28"/>
          <w:szCs w:val="28"/>
        </w:rPr>
        <w:t>f</w:t>
      </w:r>
      <w:r w:rsidRPr="000360FF">
        <w:rPr>
          <w:sz w:val="28"/>
          <w:szCs w:val="28"/>
        </w:rPr>
        <w:t>or</w:t>
      </w:r>
      <w:r w:rsidRPr="000360FF">
        <w:rPr>
          <w:spacing w:val="2"/>
          <w:sz w:val="28"/>
          <w:szCs w:val="28"/>
        </w:rPr>
        <w:t xml:space="preserve"> </w:t>
      </w:r>
      <w:r w:rsidRPr="000360FF">
        <w:rPr>
          <w:sz w:val="28"/>
          <w:szCs w:val="28"/>
        </w:rPr>
        <w:t>a</w:t>
      </w:r>
      <w:r w:rsidRPr="000360FF">
        <w:rPr>
          <w:spacing w:val="6"/>
          <w:sz w:val="28"/>
          <w:szCs w:val="28"/>
        </w:rPr>
        <w:t xml:space="preserve"> </w:t>
      </w:r>
      <w:r w:rsidRPr="000360FF">
        <w:rPr>
          <w:spacing w:val="-5"/>
          <w:sz w:val="28"/>
          <w:szCs w:val="28"/>
        </w:rPr>
        <w:t>n</w:t>
      </w:r>
      <w:r w:rsidRPr="000360FF">
        <w:rPr>
          <w:spacing w:val="1"/>
          <w:sz w:val="28"/>
          <w:szCs w:val="28"/>
        </w:rPr>
        <w:t>e</w:t>
      </w:r>
      <w:r w:rsidRPr="000360FF">
        <w:rPr>
          <w:sz w:val="28"/>
          <w:szCs w:val="28"/>
        </w:rPr>
        <w:t>w</w:t>
      </w:r>
      <w:r w:rsidRPr="000360FF">
        <w:rPr>
          <w:spacing w:val="7"/>
          <w:sz w:val="28"/>
          <w:szCs w:val="28"/>
        </w:rPr>
        <w:t xml:space="preserve"> </w:t>
      </w:r>
      <w:r w:rsidRPr="000360FF">
        <w:rPr>
          <w:spacing w:val="-5"/>
          <w:sz w:val="28"/>
          <w:szCs w:val="28"/>
        </w:rPr>
        <w:t>g</w:t>
      </w:r>
      <w:r w:rsidRPr="000360FF">
        <w:rPr>
          <w:spacing w:val="6"/>
          <w:sz w:val="28"/>
          <w:szCs w:val="28"/>
        </w:rPr>
        <w:t>e</w:t>
      </w:r>
      <w:r w:rsidRPr="000360FF">
        <w:rPr>
          <w:spacing w:val="-5"/>
          <w:sz w:val="28"/>
          <w:szCs w:val="28"/>
        </w:rPr>
        <w:t>n</w:t>
      </w:r>
      <w:r w:rsidRPr="000360FF">
        <w:rPr>
          <w:spacing w:val="1"/>
          <w:sz w:val="28"/>
          <w:szCs w:val="28"/>
        </w:rPr>
        <w:t>e</w:t>
      </w:r>
      <w:r w:rsidRPr="000360FF">
        <w:rPr>
          <w:spacing w:val="-1"/>
          <w:sz w:val="28"/>
          <w:szCs w:val="28"/>
        </w:rPr>
        <w:t>r</w:t>
      </w:r>
      <w:r w:rsidRPr="000360FF">
        <w:rPr>
          <w:spacing w:val="1"/>
          <w:sz w:val="28"/>
          <w:szCs w:val="28"/>
        </w:rPr>
        <w:t>a</w:t>
      </w:r>
      <w:r w:rsidRPr="000360FF">
        <w:rPr>
          <w:spacing w:val="4"/>
          <w:sz w:val="28"/>
          <w:szCs w:val="28"/>
        </w:rPr>
        <w:t>t</w:t>
      </w:r>
      <w:r w:rsidRPr="000360FF">
        <w:rPr>
          <w:sz w:val="28"/>
          <w:szCs w:val="28"/>
        </w:rPr>
        <w:t>i</w:t>
      </w:r>
      <w:r w:rsidRPr="000360FF">
        <w:rPr>
          <w:spacing w:val="4"/>
          <w:sz w:val="28"/>
          <w:szCs w:val="28"/>
        </w:rPr>
        <w:t>o</w:t>
      </w:r>
      <w:r w:rsidRPr="000360FF">
        <w:rPr>
          <w:sz w:val="28"/>
          <w:szCs w:val="28"/>
        </w:rPr>
        <w:t>n</w:t>
      </w:r>
      <w:r w:rsidRPr="000360FF">
        <w:rPr>
          <w:spacing w:val="-10"/>
          <w:sz w:val="28"/>
          <w:szCs w:val="28"/>
        </w:rPr>
        <w:t xml:space="preserve"> </w:t>
      </w:r>
      <w:r w:rsidRPr="000360FF">
        <w:rPr>
          <w:spacing w:val="4"/>
          <w:sz w:val="28"/>
          <w:szCs w:val="28"/>
        </w:rPr>
        <w:t>o</w:t>
      </w:r>
      <w:r w:rsidRPr="000360FF">
        <w:rPr>
          <w:sz w:val="28"/>
          <w:szCs w:val="28"/>
        </w:rPr>
        <w:t>f</w:t>
      </w:r>
      <w:r w:rsidRPr="000360FF">
        <w:rPr>
          <w:spacing w:val="3"/>
          <w:sz w:val="28"/>
          <w:szCs w:val="28"/>
        </w:rPr>
        <w:t xml:space="preserve"> </w:t>
      </w:r>
      <w:r w:rsidRPr="000360FF">
        <w:rPr>
          <w:sz w:val="28"/>
          <w:szCs w:val="28"/>
        </w:rPr>
        <w:t>p</w:t>
      </w:r>
      <w:r w:rsidRPr="000360FF">
        <w:rPr>
          <w:spacing w:val="-1"/>
          <w:sz w:val="28"/>
          <w:szCs w:val="28"/>
        </w:rPr>
        <w:t>r</w:t>
      </w:r>
      <w:r w:rsidRPr="000360FF">
        <w:rPr>
          <w:sz w:val="28"/>
          <w:szCs w:val="28"/>
        </w:rPr>
        <w:t>ote</w:t>
      </w:r>
      <w:r w:rsidRPr="000360FF">
        <w:rPr>
          <w:spacing w:val="1"/>
          <w:sz w:val="28"/>
          <w:szCs w:val="28"/>
        </w:rPr>
        <w:t>c</w:t>
      </w:r>
      <w:r w:rsidRPr="000360FF">
        <w:rPr>
          <w:spacing w:val="4"/>
          <w:sz w:val="28"/>
          <w:szCs w:val="28"/>
        </w:rPr>
        <w:t>t</w:t>
      </w:r>
      <w:r w:rsidRPr="000360FF">
        <w:rPr>
          <w:sz w:val="28"/>
          <w:szCs w:val="28"/>
        </w:rPr>
        <w:t>i</w:t>
      </w:r>
      <w:r w:rsidRPr="000360FF">
        <w:rPr>
          <w:spacing w:val="-5"/>
          <w:sz w:val="28"/>
          <w:szCs w:val="28"/>
        </w:rPr>
        <w:t>v</w:t>
      </w:r>
      <w:r w:rsidRPr="000360FF">
        <w:rPr>
          <w:sz w:val="28"/>
          <w:szCs w:val="28"/>
        </w:rPr>
        <w:t>e</w:t>
      </w:r>
      <w:r w:rsidRPr="000360FF">
        <w:rPr>
          <w:spacing w:val="-4"/>
          <w:sz w:val="28"/>
          <w:szCs w:val="28"/>
        </w:rPr>
        <w:t xml:space="preserve"> </w:t>
      </w:r>
      <w:r w:rsidRPr="000360FF">
        <w:rPr>
          <w:spacing w:val="1"/>
          <w:sz w:val="28"/>
          <w:szCs w:val="28"/>
        </w:rPr>
        <w:t>c</w:t>
      </w:r>
      <w:r w:rsidRPr="000360FF">
        <w:rPr>
          <w:sz w:val="28"/>
          <w:szCs w:val="28"/>
        </w:rPr>
        <w:t>lo</w:t>
      </w:r>
      <w:r w:rsidRPr="000360FF">
        <w:rPr>
          <w:spacing w:val="3"/>
          <w:sz w:val="28"/>
          <w:szCs w:val="28"/>
        </w:rPr>
        <w:t>t</w:t>
      </w:r>
      <w:r w:rsidRPr="000360FF">
        <w:rPr>
          <w:sz w:val="28"/>
          <w:szCs w:val="28"/>
        </w:rPr>
        <w:t>hing</w:t>
      </w:r>
      <w:r w:rsidRPr="000360FF">
        <w:rPr>
          <w:spacing w:val="-8"/>
          <w:sz w:val="28"/>
          <w:szCs w:val="28"/>
        </w:rPr>
        <w:t xml:space="preserve"> </w:t>
      </w:r>
      <w:r w:rsidRPr="000360FF">
        <w:rPr>
          <w:spacing w:val="6"/>
          <w:sz w:val="28"/>
          <w:szCs w:val="28"/>
        </w:rPr>
        <w:t>a</w:t>
      </w:r>
      <w:r w:rsidRPr="000360FF">
        <w:rPr>
          <w:spacing w:val="-5"/>
          <w:sz w:val="28"/>
          <w:szCs w:val="28"/>
        </w:rPr>
        <w:t>g</w:t>
      </w:r>
      <w:r w:rsidRPr="000360FF">
        <w:rPr>
          <w:spacing w:val="6"/>
          <w:sz w:val="28"/>
          <w:szCs w:val="28"/>
        </w:rPr>
        <w:t>a</w:t>
      </w:r>
      <w:r w:rsidRPr="000360FF">
        <w:rPr>
          <w:sz w:val="28"/>
          <w:szCs w:val="28"/>
        </w:rPr>
        <w:t>i</w:t>
      </w:r>
      <w:r w:rsidRPr="000360FF">
        <w:rPr>
          <w:spacing w:val="-5"/>
          <w:sz w:val="28"/>
          <w:szCs w:val="28"/>
        </w:rPr>
        <w:t>n</w:t>
      </w:r>
      <w:r w:rsidRPr="000360FF">
        <w:rPr>
          <w:spacing w:val="2"/>
          <w:sz w:val="28"/>
          <w:szCs w:val="28"/>
        </w:rPr>
        <w:t>s</w:t>
      </w:r>
      <w:r w:rsidRPr="000360FF">
        <w:rPr>
          <w:sz w:val="28"/>
          <w:szCs w:val="28"/>
        </w:rPr>
        <w:t>t</w:t>
      </w:r>
      <w:r w:rsidRPr="000360FF">
        <w:rPr>
          <w:spacing w:val="-2"/>
          <w:sz w:val="28"/>
          <w:szCs w:val="28"/>
        </w:rPr>
        <w:t xml:space="preserve"> </w:t>
      </w:r>
      <w:r w:rsidRPr="000360FF">
        <w:rPr>
          <w:spacing w:val="4"/>
          <w:sz w:val="28"/>
          <w:szCs w:val="28"/>
        </w:rPr>
        <w:t>t</w:t>
      </w:r>
      <w:r w:rsidRPr="000360FF">
        <w:rPr>
          <w:spacing w:val="-5"/>
          <w:sz w:val="28"/>
          <w:szCs w:val="28"/>
        </w:rPr>
        <w:t>h</w:t>
      </w:r>
      <w:r w:rsidRPr="000360FF">
        <w:rPr>
          <w:sz w:val="28"/>
          <w:szCs w:val="28"/>
        </w:rPr>
        <w:t>e</w:t>
      </w:r>
      <w:r w:rsidRPr="000360FF">
        <w:rPr>
          <w:spacing w:val="4"/>
          <w:sz w:val="28"/>
          <w:szCs w:val="28"/>
        </w:rPr>
        <w:t xml:space="preserve"> </w:t>
      </w:r>
      <w:r w:rsidRPr="000360FF">
        <w:rPr>
          <w:spacing w:val="6"/>
          <w:sz w:val="28"/>
          <w:szCs w:val="28"/>
        </w:rPr>
        <w:t>e</w:t>
      </w:r>
      <w:r w:rsidRPr="000360FF">
        <w:rPr>
          <w:spacing w:val="-5"/>
          <w:sz w:val="28"/>
          <w:szCs w:val="28"/>
        </w:rPr>
        <w:t>x</w:t>
      </w:r>
      <w:r w:rsidRPr="000360FF">
        <w:rPr>
          <w:sz w:val="28"/>
          <w:szCs w:val="28"/>
        </w:rPr>
        <w:t>t</w:t>
      </w:r>
      <w:r w:rsidRPr="000360FF">
        <w:rPr>
          <w:spacing w:val="-2"/>
          <w:sz w:val="28"/>
          <w:szCs w:val="28"/>
        </w:rPr>
        <w:t>r</w:t>
      </w:r>
      <w:r w:rsidRPr="000360FF">
        <w:rPr>
          <w:spacing w:val="11"/>
          <w:sz w:val="28"/>
          <w:szCs w:val="28"/>
        </w:rPr>
        <w:t>e</w:t>
      </w:r>
      <w:r w:rsidRPr="000360FF">
        <w:rPr>
          <w:spacing w:val="-5"/>
          <w:sz w:val="28"/>
          <w:szCs w:val="28"/>
        </w:rPr>
        <w:t>m</w:t>
      </w:r>
      <w:r w:rsidRPr="000360FF">
        <w:rPr>
          <w:sz w:val="28"/>
          <w:szCs w:val="28"/>
        </w:rPr>
        <w:t xml:space="preserve">e </w:t>
      </w:r>
      <w:proofErr w:type="gramStart"/>
      <w:r w:rsidRPr="000360FF">
        <w:rPr>
          <w:spacing w:val="1"/>
          <w:sz w:val="28"/>
          <w:szCs w:val="28"/>
        </w:rPr>
        <w:t>c</w:t>
      </w:r>
      <w:r w:rsidRPr="000360FF">
        <w:rPr>
          <w:sz w:val="28"/>
          <w:szCs w:val="28"/>
        </w:rPr>
        <w:t>o</w:t>
      </w:r>
      <w:r w:rsidRPr="000360FF">
        <w:rPr>
          <w:spacing w:val="-5"/>
          <w:sz w:val="28"/>
          <w:szCs w:val="28"/>
        </w:rPr>
        <w:t>n</w:t>
      </w:r>
      <w:r w:rsidRPr="000360FF">
        <w:rPr>
          <w:spacing w:val="4"/>
          <w:sz w:val="28"/>
          <w:szCs w:val="28"/>
        </w:rPr>
        <w:t>d</w:t>
      </w:r>
      <w:r w:rsidRPr="000360FF">
        <w:rPr>
          <w:sz w:val="28"/>
          <w:szCs w:val="28"/>
        </w:rPr>
        <w:t>i</w:t>
      </w:r>
      <w:r w:rsidRPr="000360FF">
        <w:rPr>
          <w:spacing w:val="3"/>
          <w:sz w:val="28"/>
          <w:szCs w:val="28"/>
        </w:rPr>
        <w:t>t</w:t>
      </w:r>
      <w:r w:rsidRPr="000360FF">
        <w:rPr>
          <w:spacing w:val="-5"/>
          <w:sz w:val="28"/>
          <w:szCs w:val="28"/>
        </w:rPr>
        <w:t>i</w:t>
      </w:r>
      <w:r w:rsidRPr="000360FF">
        <w:rPr>
          <w:spacing w:val="4"/>
          <w:sz w:val="28"/>
          <w:szCs w:val="28"/>
        </w:rPr>
        <w:t>o</w:t>
      </w:r>
      <w:r w:rsidRPr="000360FF">
        <w:rPr>
          <w:spacing w:val="-5"/>
          <w:sz w:val="28"/>
          <w:szCs w:val="28"/>
        </w:rPr>
        <w:t>n</w:t>
      </w:r>
      <w:r w:rsidRPr="000360FF">
        <w:rPr>
          <w:sz w:val="28"/>
          <w:szCs w:val="28"/>
        </w:rPr>
        <w:t xml:space="preserve">s  </w:t>
      </w:r>
      <w:r w:rsidRPr="000360FF">
        <w:rPr>
          <w:spacing w:val="4"/>
          <w:sz w:val="28"/>
          <w:szCs w:val="28"/>
        </w:rPr>
        <w:t>o</w:t>
      </w:r>
      <w:r w:rsidRPr="000360FF">
        <w:rPr>
          <w:sz w:val="28"/>
          <w:szCs w:val="28"/>
        </w:rPr>
        <w:t>f</w:t>
      </w:r>
      <w:proofErr w:type="gramEnd"/>
      <w:r w:rsidRPr="000360FF">
        <w:rPr>
          <w:sz w:val="28"/>
          <w:szCs w:val="28"/>
        </w:rPr>
        <w:t xml:space="preserve"> </w:t>
      </w:r>
      <w:r w:rsidRPr="000360FF">
        <w:rPr>
          <w:spacing w:val="6"/>
          <w:sz w:val="28"/>
          <w:szCs w:val="28"/>
        </w:rPr>
        <w:t xml:space="preserve"> </w:t>
      </w:r>
      <w:r w:rsidRPr="000360FF">
        <w:rPr>
          <w:spacing w:val="1"/>
          <w:sz w:val="28"/>
          <w:szCs w:val="28"/>
        </w:rPr>
        <w:t>c</w:t>
      </w:r>
      <w:r w:rsidRPr="000360FF">
        <w:rPr>
          <w:spacing w:val="4"/>
          <w:sz w:val="28"/>
          <w:szCs w:val="28"/>
        </w:rPr>
        <w:t>o</w:t>
      </w:r>
      <w:r w:rsidRPr="000360FF">
        <w:rPr>
          <w:spacing w:val="-5"/>
          <w:sz w:val="28"/>
          <w:szCs w:val="28"/>
        </w:rPr>
        <w:t>l</w:t>
      </w:r>
      <w:r w:rsidRPr="000360FF">
        <w:rPr>
          <w:sz w:val="28"/>
          <w:szCs w:val="28"/>
        </w:rPr>
        <w:t xml:space="preserve">d </w:t>
      </w:r>
      <w:r w:rsidRPr="000360FF">
        <w:rPr>
          <w:spacing w:val="5"/>
          <w:sz w:val="28"/>
          <w:szCs w:val="28"/>
        </w:rPr>
        <w:t xml:space="preserve"> </w:t>
      </w:r>
      <w:r w:rsidRPr="000360FF">
        <w:rPr>
          <w:spacing w:val="6"/>
          <w:sz w:val="28"/>
          <w:szCs w:val="28"/>
        </w:rPr>
        <w:t>a</w:t>
      </w:r>
      <w:r w:rsidRPr="000360FF">
        <w:rPr>
          <w:spacing w:val="-5"/>
          <w:sz w:val="28"/>
          <w:szCs w:val="28"/>
        </w:rPr>
        <w:t>n</w:t>
      </w:r>
      <w:r w:rsidRPr="000360FF">
        <w:rPr>
          <w:sz w:val="28"/>
          <w:szCs w:val="28"/>
        </w:rPr>
        <w:t xml:space="preserve">d </w:t>
      </w:r>
      <w:r w:rsidRPr="000360FF">
        <w:rPr>
          <w:spacing w:val="6"/>
          <w:sz w:val="28"/>
          <w:szCs w:val="28"/>
        </w:rPr>
        <w:t xml:space="preserve"> </w:t>
      </w:r>
      <w:r w:rsidRPr="000360FF">
        <w:rPr>
          <w:spacing w:val="1"/>
          <w:sz w:val="28"/>
          <w:szCs w:val="28"/>
        </w:rPr>
        <w:t>c</w:t>
      </w:r>
      <w:r w:rsidRPr="000360FF">
        <w:rPr>
          <w:spacing w:val="4"/>
          <w:sz w:val="28"/>
          <w:szCs w:val="28"/>
        </w:rPr>
        <w:t>o</w:t>
      </w:r>
      <w:r w:rsidRPr="000360FF">
        <w:rPr>
          <w:sz w:val="28"/>
          <w:szCs w:val="28"/>
        </w:rPr>
        <w:t>ld</w:t>
      </w:r>
      <w:r w:rsidRPr="000360FF">
        <w:rPr>
          <w:spacing w:val="-1"/>
          <w:sz w:val="28"/>
          <w:szCs w:val="28"/>
        </w:rPr>
        <w:t>/</w:t>
      </w:r>
      <w:r w:rsidRPr="000360FF">
        <w:rPr>
          <w:sz w:val="28"/>
          <w:szCs w:val="28"/>
        </w:rPr>
        <w:t>w</w:t>
      </w:r>
      <w:r w:rsidRPr="000360FF">
        <w:rPr>
          <w:spacing w:val="1"/>
          <w:sz w:val="28"/>
          <w:szCs w:val="28"/>
        </w:rPr>
        <w:t>e</w:t>
      </w:r>
      <w:r w:rsidRPr="000360FF">
        <w:rPr>
          <w:sz w:val="28"/>
          <w:szCs w:val="28"/>
        </w:rPr>
        <w:t xml:space="preserve">t  </w:t>
      </w:r>
      <w:r w:rsidRPr="000360FF">
        <w:rPr>
          <w:spacing w:val="6"/>
          <w:sz w:val="28"/>
          <w:szCs w:val="28"/>
        </w:rPr>
        <w:t>e</w:t>
      </w:r>
      <w:r w:rsidRPr="000360FF">
        <w:rPr>
          <w:sz w:val="28"/>
          <w:szCs w:val="28"/>
        </w:rPr>
        <w:t>nvi</w:t>
      </w:r>
      <w:r w:rsidRPr="000360FF">
        <w:rPr>
          <w:spacing w:val="-2"/>
          <w:sz w:val="28"/>
          <w:szCs w:val="28"/>
        </w:rPr>
        <w:t>r</w:t>
      </w:r>
      <w:r w:rsidRPr="000360FF">
        <w:rPr>
          <w:spacing w:val="4"/>
          <w:sz w:val="28"/>
          <w:szCs w:val="28"/>
        </w:rPr>
        <w:t>o</w:t>
      </w:r>
      <w:r w:rsidRPr="000360FF">
        <w:rPr>
          <w:sz w:val="28"/>
          <w:szCs w:val="28"/>
        </w:rPr>
        <w:t>n</w:t>
      </w:r>
      <w:r w:rsidRPr="000360FF">
        <w:rPr>
          <w:spacing w:val="-5"/>
          <w:sz w:val="28"/>
          <w:szCs w:val="28"/>
        </w:rPr>
        <w:t>m</w:t>
      </w:r>
      <w:r w:rsidRPr="000360FF">
        <w:rPr>
          <w:spacing w:val="6"/>
          <w:sz w:val="28"/>
          <w:szCs w:val="28"/>
        </w:rPr>
        <w:t>e</w:t>
      </w:r>
      <w:r w:rsidRPr="000360FF">
        <w:rPr>
          <w:sz w:val="28"/>
          <w:szCs w:val="28"/>
        </w:rPr>
        <w:t>nts</w:t>
      </w:r>
      <w:r w:rsidRPr="000360FF">
        <w:rPr>
          <w:spacing w:val="66"/>
          <w:sz w:val="28"/>
          <w:szCs w:val="28"/>
        </w:rPr>
        <w:t xml:space="preserve"> </w:t>
      </w:r>
      <w:r w:rsidRPr="000360FF">
        <w:rPr>
          <w:spacing w:val="4"/>
          <w:sz w:val="28"/>
          <w:szCs w:val="28"/>
        </w:rPr>
        <w:t>t</w:t>
      </w:r>
      <w:r w:rsidRPr="000360FF">
        <w:rPr>
          <w:spacing w:val="-5"/>
          <w:sz w:val="28"/>
          <w:szCs w:val="28"/>
        </w:rPr>
        <w:t>h</w:t>
      </w:r>
      <w:r w:rsidRPr="000360FF">
        <w:rPr>
          <w:spacing w:val="-1"/>
          <w:sz w:val="28"/>
          <w:szCs w:val="28"/>
        </w:rPr>
        <w:t>r</w:t>
      </w:r>
      <w:r w:rsidRPr="000360FF">
        <w:rPr>
          <w:spacing w:val="4"/>
          <w:sz w:val="28"/>
          <w:szCs w:val="28"/>
        </w:rPr>
        <w:t>o</w:t>
      </w:r>
      <w:r w:rsidRPr="000360FF">
        <w:rPr>
          <w:sz w:val="28"/>
          <w:szCs w:val="28"/>
        </w:rPr>
        <w:t xml:space="preserve">ugh </w:t>
      </w:r>
      <w:r w:rsidRPr="000360FF">
        <w:rPr>
          <w:spacing w:val="1"/>
          <w:sz w:val="28"/>
          <w:szCs w:val="28"/>
        </w:rPr>
        <w:t xml:space="preserve"> </w:t>
      </w:r>
      <w:r w:rsidRPr="000360FF">
        <w:rPr>
          <w:spacing w:val="4"/>
          <w:sz w:val="28"/>
          <w:szCs w:val="28"/>
        </w:rPr>
        <w:t>t</w:t>
      </w:r>
      <w:r w:rsidRPr="000360FF">
        <w:rPr>
          <w:spacing w:val="-5"/>
          <w:sz w:val="28"/>
          <w:szCs w:val="28"/>
        </w:rPr>
        <w:t>h</w:t>
      </w:r>
      <w:r w:rsidRPr="000360FF">
        <w:rPr>
          <w:sz w:val="28"/>
          <w:szCs w:val="28"/>
        </w:rPr>
        <w:t xml:space="preserve">e </w:t>
      </w:r>
      <w:r w:rsidRPr="000360FF">
        <w:rPr>
          <w:spacing w:val="12"/>
          <w:sz w:val="28"/>
          <w:szCs w:val="28"/>
        </w:rPr>
        <w:t xml:space="preserve"> </w:t>
      </w:r>
      <w:r w:rsidRPr="000360FF">
        <w:rPr>
          <w:spacing w:val="4"/>
          <w:sz w:val="28"/>
          <w:szCs w:val="28"/>
        </w:rPr>
        <w:t>i</w:t>
      </w:r>
      <w:r w:rsidRPr="000360FF">
        <w:rPr>
          <w:spacing w:val="-5"/>
          <w:sz w:val="28"/>
          <w:szCs w:val="28"/>
        </w:rPr>
        <w:t>m</w:t>
      </w:r>
      <w:r w:rsidRPr="000360FF">
        <w:rPr>
          <w:spacing w:val="4"/>
          <w:sz w:val="28"/>
          <w:szCs w:val="28"/>
        </w:rPr>
        <w:t>p</w:t>
      </w:r>
      <w:r w:rsidRPr="000360FF">
        <w:rPr>
          <w:spacing w:val="-5"/>
          <w:sz w:val="28"/>
          <w:szCs w:val="28"/>
        </w:rPr>
        <w:t>l</w:t>
      </w:r>
      <w:r w:rsidRPr="000360FF">
        <w:rPr>
          <w:spacing w:val="6"/>
          <w:sz w:val="28"/>
          <w:szCs w:val="28"/>
        </w:rPr>
        <w:t>e</w:t>
      </w:r>
      <w:r w:rsidRPr="000360FF">
        <w:rPr>
          <w:spacing w:val="-5"/>
          <w:sz w:val="28"/>
          <w:szCs w:val="28"/>
        </w:rPr>
        <w:t>m</w:t>
      </w:r>
      <w:r w:rsidRPr="000360FF">
        <w:rPr>
          <w:spacing w:val="6"/>
          <w:sz w:val="28"/>
          <w:szCs w:val="28"/>
        </w:rPr>
        <w:t>e</w:t>
      </w:r>
      <w:r w:rsidRPr="000360FF">
        <w:rPr>
          <w:spacing w:val="-5"/>
          <w:sz w:val="28"/>
          <w:szCs w:val="28"/>
        </w:rPr>
        <w:t>n</w:t>
      </w:r>
      <w:r w:rsidRPr="000360FF">
        <w:rPr>
          <w:sz w:val="28"/>
          <w:szCs w:val="28"/>
        </w:rPr>
        <w:t>ta</w:t>
      </w:r>
      <w:r w:rsidRPr="000360FF">
        <w:rPr>
          <w:spacing w:val="4"/>
          <w:sz w:val="28"/>
          <w:szCs w:val="28"/>
        </w:rPr>
        <w:t>t</w:t>
      </w:r>
      <w:r w:rsidRPr="000360FF">
        <w:rPr>
          <w:sz w:val="28"/>
          <w:szCs w:val="28"/>
        </w:rPr>
        <w:t>i</w:t>
      </w:r>
      <w:r w:rsidRPr="000360FF">
        <w:rPr>
          <w:spacing w:val="4"/>
          <w:sz w:val="28"/>
          <w:szCs w:val="28"/>
        </w:rPr>
        <w:t>o</w:t>
      </w:r>
      <w:r w:rsidRPr="000360FF">
        <w:rPr>
          <w:sz w:val="28"/>
          <w:szCs w:val="28"/>
        </w:rPr>
        <w:t>n</w:t>
      </w:r>
      <w:r w:rsidRPr="000360FF">
        <w:rPr>
          <w:spacing w:val="58"/>
          <w:sz w:val="28"/>
          <w:szCs w:val="28"/>
        </w:rPr>
        <w:t xml:space="preserve"> </w:t>
      </w:r>
      <w:r w:rsidRPr="000360FF">
        <w:rPr>
          <w:spacing w:val="9"/>
          <w:sz w:val="28"/>
          <w:szCs w:val="28"/>
        </w:rPr>
        <w:t>o</w:t>
      </w:r>
      <w:r w:rsidRPr="000360FF">
        <w:rPr>
          <w:sz w:val="28"/>
          <w:szCs w:val="28"/>
        </w:rPr>
        <w:t xml:space="preserve">f </w:t>
      </w:r>
      <w:r w:rsidRPr="000360FF">
        <w:rPr>
          <w:spacing w:val="2"/>
          <w:sz w:val="28"/>
          <w:szCs w:val="28"/>
        </w:rPr>
        <w:t>s</w:t>
      </w:r>
      <w:r w:rsidRPr="000360FF">
        <w:rPr>
          <w:spacing w:val="1"/>
          <w:sz w:val="28"/>
          <w:szCs w:val="28"/>
        </w:rPr>
        <w:t>e</w:t>
      </w:r>
      <w:r w:rsidRPr="000360FF">
        <w:rPr>
          <w:spacing w:val="-5"/>
          <w:sz w:val="28"/>
          <w:szCs w:val="28"/>
        </w:rPr>
        <w:t>n</w:t>
      </w:r>
      <w:r w:rsidRPr="000360FF">
        <w:rPr>
          <w:spacing w:val="2"/>
          <w:sz w:val="28"/>
          <w:szCs w:val="28"/>
        </w:rPr>
        <w:t>s</w:t>
      </w:r>
      <w:r w:rsidRPr="000360FF">
        <w:rPr>
          <w:sz w:val="28"/>
          <w:szCs w:val="28"/>
        </w:rPr>
        <w:t>o</w:t>
      </w:r>
      <w:r w:rsidRPr="000360FF">
        <w:rPr>
          <w:spacing w:val="-1"/>
          <w:sz w:val="28"/>
          <w:szCs w:val="28"/>
        </w:rPr>
        <w:t>r</w:t>
      </w:r>
      <w:r w:rsidRPr="000360FF">
        <w:rPr>
          <w:sz w:val="28"/>
          <w:szCs w:val="28"/>
        </w:rPr>
        <w:t>s</w:t>
      </w:r>
      <w:r w:rsidRPr="000360FF">
        <w:rPr>
          <w:spacing w:val="5"/>
          <w:sz w:val="28"/>
          <w:szCs w:val="28"/>
        </w:rPr>
        <w:t xml:space="preserve"> </w:t>
      </w:r>
      <w:r w:rsidRPr="000360FF">
        <w:rPr>
          <w:spacing w:val="6"/>
          <w:sz w:val="28"/>
          <w:szCs w:val="28"/>
        </w:rPr>
        <w:t>a</w:t>
      </w:r>
      <w:r w:rsidRPr="000360FF">
        <w:rPr>
          <w:spacing w:val="-5"/>
          <w:sz w:val="28"/>
          <w:szCs w:val="28"/>
        </w:rPr>
        <w:t>n</w:t>
      </w:r>
      <w:r w:rsidRPr="000360FF">
        <w:rPr>
          <w:sz w:val="28"/>
          <w:szCs w:val="28"/>
        </w:rPr>
        <w:t>d</w:t>
      </w:r>
      <w:r w:rsidRPr="000360FF">
        <w:rPr>
          <w:spacing w:val="7"/>
          <w:sz w:val="28"/>
          <w:szCs w:val="28"/>
        </w:rPr>
        <w:t xml:space="preserve"> </w:t>
      </w:r>
      <w:r w:rsidRPr="000360FF">
        <w:rPr>
          <w:spacing w:val="1"/>
          <w:sz w:val="28"/>
          <w:szCs w:val="28"/>
        </w:rPr>
        <w:t>ac</w:t>
      </w:r>
      <w:r w:rsidRPr="000360FF">
        <w:rPr>
          <w:spacing w:val="4"/>
          <w:sz w:val="28"/>
          <w:szCs w:val="28"/>
        </w:rPr>
        <w:t>t</w:t>
      </w:r>
      <w:r w:rsidRPr="000360FF">
        <w:rPr>
          <w:spacing w:val="-5"/>
          <w:sz w:val="28"/>
          <w:szCs w:val="28"/>
        </w:rPr>
        <w:t>u</w:t>
      </w:r>
      <w:r w:rsidRPr="000360FF">
        <w:rPr>
          <w:spacing w:val="6"/>
          <w:sz w:val="28"/>
          <w:szCs w:val="28"/>
        </w:rPr>
        <w:t>a</w:t>
      </w:r>
      <w:r w:rsidRPr="000360FF">
        <w:rPr>
          <w:sz w:val="28"/>
          <w:szCs w:val="28"/>
        </w:rPr>
        <w:t>to</w:t>
      </w:r>
      <w:r w:rsidRPr="000360FF">
        <w:rPr>
          <w:spacing w:val="-2"/>
          <w:sz w:val="28"/>
          <w:szCs w:val="28"/>
        </w:rPr>
        <w:t>r</w:t>
      </w:r>
      <w:r w:rsidRPr="000360FF">
        <w:rPr>
          <w:sz w:val="28"/>
          <w:szCs w:val="28"/>
        </w:rPr>
        <w:t>s</w:t>
      </w:r>
      <w:r w:rsidRPr="000360FF">
        <w:rPr>
          <w:spacing w:val="8"/>
          <w:sz w:val="28"/>
          <w:szCs w:val="28"/>
        </w:rPr>
        <w:t xml:space="preserve"> </w:t>
      </w:r>
      <w:r w:rsidRPr="000360FF">
        <w:rPr>
          <w:sz w:val="28"/>
          <w:szCs w:val="28"/>
        </w:rPr>
        <w:t>in</w:t>
      </w:r>
      <w:r w:rsidRPr="000360FF">
        <w:rPr>
          <w:spacing w:val="14"/>
          <w:sz w:val="28"/>
          <w:szCs w:val="28"/>
        </w:rPr>
        <w:t xml:space="preserve"> </w:t>
      </w:r>
      <w:r w:rsidRPr="000360FF">
        <w:rPr>
          <w:spacing w:val="-1"/>
          <w:sz w:val="28"/>
          <w:szCs w:val="28"/>
        </w:rPr>
        <w:t>f</w:t>
      </w:r>
      <w:r w:rsidRPr="000360FF">
        <w:rPr>
          <w:spacing w:val="-5"/>
          <w:sz w:val="28"/>
          <w:szCs w:val="28"/>
        </w:rPr>
        <w:t>i</w:t>
      </w:r>
      <w:r w:rsidRPr="000360FF">
        <w:rPr>
          <w:sz w:val="28"/>
          <w:szCs w:val="28"/>
        </w:rPr>
        <w:t>b</w:t>
      </w:r>
      <w:r w:rsidRPr="000360FF">
        <w:rPr>
          <w:spacing w:val="6"/>
          <w:sz w:val="28"/>
          <w:szCs w:val="28"/>
        </w:rPr>
        <w:t>e</w:t>
      </w:r>
      <w:r w:rsidRPr="000360FF">
        <w:rPr>
          <w:spacing w:val="-1"/>
          <w:sz w:val="28"/>
          <w:szCs w:val="28"/>
        </w:rPr>
        <w:t>r</w:t>
      </w:r>
      <w:r w:rsidRPr="000360FF">
        <w:rPr>
          <w:sz w:val="28"/>
          <w:szCs w:val="28"/>
        </w:rPr>
        <w:t>s</w:t>
      </w:r>
      <w:r w:rsidRPr="000360FF">
        <w:rPr>
          <w:spacing w:val="7"/>
          <w:sz w:val="28"/>
          <w:szCs w:val="28"/>
        </w:rPr>
        <w:t xml:space="preserve"> </w:t>
      </w:r>
      <w:r w:rsidRPr="000360FF">
        <w:rPr>
          <w:spacing w:val="6"/>
          <w:sz w:val="28"/>
          <w:szCs w:val="28"/>
        </w:rPr>
        <w:t>a</w:t>
      </w:r>
      <w:r w:rsidRPr="000360FF">
        <w:rPr>
          <w:spacing w:val="-5"/>
          <w:sz w:val="28"/>
          <w:szCs w:val="28"/>
        </w:rPr>
        <w:t>n</w:t>
      </w:r>
      <w:r w:rsidRPr="000360FF">
        <w:rPr>
          <w:sz w:val="28"/>
          <w:szCs w:val="28"/>
        </w:rPr>
        <w:t>d</w:t>
      </w:r>
      <w:r w:rsidRPr="000360FF">
        <w:rPr>
          <w:spacing w:val="7"/>
          <w:sz w:val="28"/>
          <w:szCs w:val="28"/>
        </w:rPr>
        <w:t xml:space="preserve"> </w:t>
      </w:r>
      <w:r w:rsidRPr="000360FF">
        <w:rPr>
          <w:sz w:val="28"/>
          <w:szCs w:val="28"/>
        </w:rPr>
        <w:t>t</w:t>
      </w:r>
      <w:r w:rsidRPr="000360FF">
        <w:rPr>
          <w:spacing w:val="5"/>
          <w:sz w:val="28"/>
          <w:szCs w:val="28"/>
        </w:rPr>
        <w:t>e</w:t>
      </w:r>
      <w:r w:rsidRPr="000360FF">
        <w:rPr>
          <w:sz w:val="28"/>
          <w:szCs w:val="28"/>
        </w:rPr>
        <w:t>x</w:t>
      </w:r>
      <w:r w:rsidRPr="000360FF">
        <w:rPr>
          <w:spacing w:val="4"/>
          <w:sz w:val="28"/>
          <w:szCs w:val="28"/>
        </w:rPr>
        <w:t>t</w:t>
      </w:r>
      <w:r w:rsidRPr="000360FF">
        <w:rPr>
          <w:sz w:val="28"/>
          <w:szCs w:val="28"/>
        </w:rPr>
        <w:t>i</w:t>
      </w:r>
      <w:r w:rsidRPr="000360FF">
        <w:rPr>
          <w:spacing w:val="-6"/>
          <w:sz w:val="28"/>
          <w:szCs w:val="28"/>
        </w:rPr>
        <w:t>l</w:t>
      </w:r>
      <w:r w:rsidRPr="000360FF">
        <w:rPr>
          <w:sz w:val="28"/>
          <w:szCs w:val="28"/>
        </w:rPr>
        <w:t>e</w:t>
      </w:r>
      <w:r w:rsidRPr="000360FF">
        <w:rPr>
          <w:spacing w:val="11"/>
          <w:sz w:val="28"/>
          <w:szCs w:val="28"/>
        </w:rPr>
        <w:t xml:space="preserve"> </w:t>
      </w:r>
      <w:r w:rsidRPr="000360FF">
        <w:rPr>
          <w:spacing w:val="2"/>
          <w:sz w:val="28"/>
          <w:szCs w:val="28"/>
        </w:rPr>
        <w:t>s</w:t>
      </w:r>
      <w:r w:rsidRPr="000360FF">
        <w:rPr>
          <w:sz w:val="28"/>
          <w:szCs w:val="28"/>
        </w:rPr>
        <w:t>t</w:t>
      </w:r>
      <w:r w:rsidRPr="000360FF">
        <w:rPr>
          <w:spacing w:val="3"/>
          <w:sz w:val="28"/>
          <w:szCs w:val="28"/>
        </w:rPr>
        <w:t>r</w:t>
      </w:r>
      <w:r w:rsidRPr="000360FF">
        <w:rPr>
          <w:spacing w:val="-5"/>
          <w:sz w:val="28"/>
          <w:szCs w:val="28"/>
        </w:rPr>
        <w:t>u</w:t>
      </w:r>
      <w:r w:rsidRPr="000360FF">
        <w:rPr>
          <w:spacing w:val="1"/>
          <w:sz w:val="28"/>
          <w:szCs w:val="28"/>
        </w:rPr>
        <w:t>c</w:t>
      </w:r>
      <w:r w:rsidRPr="000360FF">
        <w:rPr>
          <w:spacing w:val="4"/>
          <w:sz w:val="28"/>
          <w:szCs w:val="28"/>
        </w:rPr>
        <w:t>t</w:t>
      </w:r>
      <w:r w:rsidRPr="000360FF">
        <w:rPr>
          <w:sz w:val="28"/>
          <w:szCs w:val="28"/>
        </w:rPr>
        <w:t>u</w:t>
      </w:r>
      <w:r w:rsidRPr="000360FF">
        <w:rPr>
          <w:spacing w:val="6"/>
          <w:sz w:val="28"/>
          <w:szCs w:val="28"/>
        </w:rPr>
        <w:t>r</w:t>
      </w:r>
      <w:r w:rsidRPr="000360FF">
        <w:rPr>
          <w:spacing w:val="1"/>
          <w:sz w:val="28"/>
          <w:szCs w:val="28"/>
        </w:rPr>
        <w:t>e</w:t>
      </w:r>
      <w:r w:rsidRPr="000360FF">
        <w:rPr>
          <w:spacing w:val="2"/>
          <w:sz w:val="28"/>
          <w:szCs w:val="28"/>
        </w:rPr>
        <w:t>s</w:t>
      </w:r>
      <w:r w:rsidRPr="000360FF">
        <w:rPr>
          <w:sz w:val="28"/>
          <w:szCs w:val="28"/>
        </w:rPr>
        <w:t>.</w:t>
      </w:r>
      <w:r w:rsidRPr="000360FF">
        <w:rPr>
          <w:spacing w:val="3"/>
          <w:sz w:val="28"/>
          <w:szCs w:val="28"/>
        </w:rPr>
        <w:t xml:space="preserve"> T</w:t>
      </w:r>
      <w:r w:rsidRPr="000360FF">
        <w:rPr>
          <w:spacing w:val="-5"/>
          <w:sz w:val="28"/>
          <w:szCs w:val="28"/>
        </w:rPr>
        <w:t>h</w:t>
      </w:r>
      <w:r w:rsidRPr="000360FF">
        <w:rPr>
          <w:sz w:val="28"/>
          <w:szCs w:val="28"/>
        </w:rPr>
        <w:t>e</w:t>
      </w:r>
      <w:r w:rsidRPr="000360FF">
        <w:rPr>
          <w:spacing w:val="8"/>
          <w:sz w:val="28"/>
          <w:szCs w:val="28"/>
        </w:rPr>
        <w:t xml:space="preserve"> </w:t>
      </w:r>
      <w:r w:rsidRPr="000360FF">
        <w:rPr>
          <w:sz w:val="28"/>
          <w:szCs w:val="28"/>
        </w:rPr>
        <w:t>d</w:t>
      </w:r>
      <w:r w:rsidRPr="000360FF">
        <w:rPr>
          <w:spacing w:val="6"/>
          <w:sz w:val="28"/>
          <w:szCs w:val="28"/>
        </w:rPr>
        <w:t>e</w:t>
      </w:r>
      <w:r w:rsidRPr="000360FF">
        <w:rPr>
          <w:spacing w:val="-5"/>
          <w:sz w:val="28"/>
          <w:szCs w:val="28"/>
        </w:rPr>
        <w:t>v</w:t>
      </w:r>
      <w:r w:rsidRPr="000360FF">
        <w:rPr>
          <w:spacing w:val="6"/>
          <w:sz w:val="28"/>
          <w:szCs w:val="28"/>
        </w:rPr>
        <w:t>e</w:t>
      </w:r>
      <w:r w:rsidRPr="000360FF">
        <w:rPr>
          <w:spacing w:val="-5"/>
          <w:sz w:val="28"/>
          <w:szCs w:val="28"/>
        </w:rPr>
        <w:t>l</w:t>
      </w:r>
      <w:r w:rsidRPr="000360FF">
        <w:rPr>
          <w:spacing w:val="4"/>
          <w:sz w:val="28"/>
          <w:szCs w:val="28"/>
        </w:rPr>
        <w:t>o</w:t>
      </w:r>
      <w:r w:rsidRPr="000360FF">
        <w:rPr>
          <w:sz w:val="28"/>
          <w:szCs w:val="28"/>
        </w:rPr>
        <w:t>p</w:t>
      </w:r>
      <w:r w:rsidRPr="000360FF">
        <w:rPr>
          <w:spacing w:val="1"/>
          <w:sz w:val="28"/>
          <w:szCs w:val="28"/>
        </w:rPr>
        <w:t>e</w:t>
      </w:r>
      <w:r w:rsidRPr="000360FF">
        <w:rPr>
          <w:sz w:val="28"/>
          <w:szCs w:val="28"/>
        </w:rPr>
        <w:t xml:space="preserve">d </w:t>
      </w:r>
      <w:r w:rsidRPr="000360FF">
        <w:rPr>
          <w:spacing w:val="6"/>
          <w:sz w:val="28"/>
          <w:szCs w:val="28"/>
        </w:rPr>
        <w:t>“</w:t>
      </w:r>
      <w:r w:rsidRPr="000360FF">
        <w:rPr>
          <w:spacing w:val="7"/>
          <w:sz w:val="28"/>
          <w:szCs w:val="28"/>
        </w:rPr>
        <w:t>s</w:t>
      </w:r>
      <w:r w:rsidRPr="000360FF">
        <w:rPr>
          <w:spacing w:val="-10"/>
          <w:sz w:val="28"/>
          <w:szCs w:val="28"/>
        </w:rPr>
        <w:t>m</w:t>
      </w:r>
      <w:r w:rsidRPr="000360FF">
        <w:rPr>
          <w:spacing w:val="1"/>
          <w:sz w:val="28"/>
          <w:szCs w:val="28"/>
        </w:rPr>
        <w:t>a</w:t>
      </w:r>
      <w:r w:rsidRPr="000360FF">
        <w:rPr>
          <w:spacing w:val="-1"/>
          <w:sz w:val="28"/>
          <w:szCs w:val="28"/>
        </w:rPr>
        <w:t>r</w:t>
      </w:r>
      <w:r w:rsidRPr="000360FF">
        <w:rPr>
          <w:sz w:val="28"/>
          <w:szCs w:val="28"/>
        </w:rPr>
        <w:t xml:space="preserve">t” </w:t>
      </w:r>
      <w:r w:rsidRPr="000360FF">
        <w:rPr>
          <w:spacing w:val="2"/>
          <w:sz w:val="28"/>
          <w:szCs w:val="28"/>
        </w:rPr>
        <w:t>s</w:t>
      </w:r>
      <w:r w:rsidRPr="000360FF">
        <w:rPr>
          <w:sz w:val="28"/>
          <w:szCs w:val="28"/>
        </w:rPr>
        <w:t>ol</w:t>
      </w:r>
      <w:r w:rsidRPr="000360FF">
        <w:rPr>
          <w:spacing w:val="-5"/>
          <w:sz w:val="28"/>
          <w:szCs w:val="28"/>
        </w:rPr>
        <w:t>u</w:t>
      </w:r>
      <w:r w:rsidRPr="000360FF">
        <w:rPr>
          <w:spacing w:val="4"/>
          <w:sz w:val="28"/>
          <w:szCs w:val="28"/>
        </w:rPr>
        <w:t>t</w:t>
      </w:r>
      <w:r w:rsidRPr="000360FF">
        <w:rPr>
          <w:sz w:val="28"/>
          <w:szCs w:val="28"/>
        </w:rPr>
        <w:t>i</w:t>
      </w:r>
      <w:r w:rsidRPr="000360FF">
        <w:rPr>
          <w:spacing w:val="4"/>
          <w:sz w:val="28"/>
          <w:szCs w:val="28"/>
        </w:rPr>
        <w:t>o</w:t>
      </w:r>
      <w:r w:rsidRPr="000360FF">
        <w:rPr>
          <w:spacing w:val="-5"/>
          <w:sz w:val="28"/>
          <w:szCs w:val="28"/>
        </w:rPr>
        <w:t>n</w:t>
      </w:r>
      <w:r w:rsidRPr="000360FF">
        <w:rPr>
          <w:sz w:val="28"/>
          <w:szCs w:val="28"/>
        </w:rPr>
        <w:t>s</w:t>
      </w:r>
      <w:r w:rsidRPr="000360FF">
        <w:rPr>
          <w:spacing w:val="-6"/>
          <w:sz w:val="28"/>
          <w:szCs w:val="28"/>
        </w:rPr>
        <w:t xml:space="preserve"> </w:t>
      </w:r>
      <w:r w:rsidRPr="000360FF">
        <w:rPr>
          <w:spacing w:val="5"/>
          <w:sz w:val="28"/>
          <w:szCs w:val="28"/>
        </w:rPr>
        <w:t>w</w:t>
      </w:r>
      <w:r w:rsidRPr="000360FF">
        <w:rPr>
          <w:sz w:val="28"/>
          <w:szCs w:val="28"/>
        </w:rPr>
        <w:t>i</w:t>
      </w:r>
      <w:r w:rsidRPr="000360FF">
        <w:rPr>
          <w:spacing w:val="-1"/>
          <w:sz w:val="28"/>
          <w:szCs w:val="28"/>
        </w:rPr>
        <w:t>l</w:t>
      </w:r>
      <w:r w:rsidRPr="000360FF">
        <w:rPr>
          <w:sz w:val="28"/>
          <w:szCs w:val="28"/>
        </w:rPr>
        <w:t>l</w:t>
      </w:r>
      <w:r w:rsidRPr="000360FF">
        <w:rPr>
          <w:spacing w:val="-7"/>
          <w:sz w:val="28"/>
          <w:szCs w:val="28"/>
        </w:rPr>
        <w:t xml:space="preserve"> </w:t>
      </w:r>
      <w:r w:rsidRPr="000360FF">
        <w:rPr>
          <w:sz w:val="28"/>
          <w:szCs w:val="28"/>
        </w:rPr>
        <w:t>be</w:t>
      </w:r>
      <w:r w:rsidRPr="000360FF">
        <w:rPr>
          <w:spacing w:val="4"/>
          <w:sz w:val="28"/>
          <w:szCs w:val="28"/>
        </w:rPr>
        <w:t xml:space="preserve"> </w:t>
      </w:r>
      <w:r w:rsidRPr="000360FF">
        <w:rPr>
          <w:sz w:val="28"/>
          <w:szCs w:val="28"/>
        </w:rPr>
        <w:t>i</w:t>
      </w:r>
      <w:r w:rsidRPr="000360FF">
        <w:rPr>
          <w:spacing w:val="-5"/>
          <w:sz w:val="28"/>
          <w:szCs w:val="28"/>
        </w:rPr>
        <w:t>n</w:t>
      </w:r>
      <w:r w:rsidRPr="000360FF">
        <w:rPr>
          <w:sz w:val="28"/>
          <w:szCs w:val="28"/>
        </w:rPr>
        <w:t>t</w:t>
      </w:r>
      <w:r w:rsidRPr="000360FF">
        <w:rPr>
          <w:spacing w:val="5"/>
          <w:sz w:val="28"/>
          <w:szCs w:val="28"/>
        </w:rPr>
        <w:t>e</w:t>
      </w:r>
      <w:r w:rsidRPr="000360FF">
        <w:rPr>
          <w:sz w:val="28"/>
          <w:szCs w:val="28"/>
        </w:rPr>
        <w:t>g</w:t>
      </w:r>
      <w:r w:rsidRPr="000360FF">
        <w:rPr>
          <w:spacing w:val="-1"/>
          <w:sz w:val="28"/>
          <w:szCs w:val="28"/>
        </w:rPr>
        <w:t>r</w:t>
      </w:r>
      <w:r w:rsidRPr="000360FF">
        <w:rPr>
          <w:spacing w:val="1"/>
          <w:sz w:val="28"/>
          <w:szCs w:val="28"/>
        </w:rPr>
        <w:t>a</w:t>
      </w:r>
      <w:r w:rsidRPr="000360FF">
        <w:rPr>
          <w:sz w:val="28"/>
          <w:szCs w:val="28"/>
        </w:rPr>
        <w:t>ted</w:t>
      </w:r>
      <w:r w:rsidRPr="000360FF">
        <w:rPr>
          <w:spacing w:val="-4"/>
          <w:sz w:val="28"/>
          <w:szCs w:val="28"/>
        </w:rPr>
        <w:t xml:space="preserve"> </w:t>
      </w:r>
      <w:r w:rsidRPr="000360FF">
        <w:rPr>
          <w:sz w:val="28"/>
          <w:szCs w:val="28"/>
        </w:rPr>
        <w:t>i</w:t>
      </w:r>
      <w:r w:rsidRPr="000360FF">
        <w:rPr>
          <w:spacing w:val="-5"/>
          <w:sz w:val="28"/>
          <w:szCs w:val="28"/>
        </w:rPr>
        <w:t>n</w:t>
      </w:r>
      <w:r w:rsidRPr="000360FF">
        <w:rPr>
          <w:sz w:val="28"/>
          <w:szCs w:val="28"/>
        </w:rPr>
        <w:t>to</w:t>
      </w:r>
      <w:r w:rsidRPr="000360FF">
        <w:rPr>
          <w:spacing w:val="-3"/>
          <w:sz w:val="28"/>
          <w:szCs w:val="28"/>
        </w:rPr>
        <w:t xml:space="preserve"> </w:t>
      </w:r>
      <w:r w:rsidRPr="000360FF">
        <w:rPr>
          <w:sz w:val="28"/>
          <w:szCs w:val="28"/>
        </w:rPr>
        <w:t>d</w:t>
      </w:r>
      <w:r w:rsidRPr="000360FF">
        <w:rPr>
          <w:spacing w:val="6"/>
          <w:sz w:val="28"/>
          <w:szCs w:val="28"/>
        </w:rPr>
        <w:t>e</w:t>
      </w:r>
      <w:r w:rsidRPr="000360FF">
        <w:rPr>
          <w:spacing w:val="-5"/>
          <w:sz w:val="28"/>
          <w:szCs w:val="28"/>
        </w:rPr>
        <w:t>m</w:t>
      </w:r>
      <w:r w:rsidRPr="000360FF">
        <w:rPr>
          <w:spacing w:val="4"/>
          <w:sz w:val="28"/>
          <w:szCs w:val="28"/>
        </w:rPr>
        <w:t>o</w:t>
      </w:r>
      <w:r w:rsidRPr="000360FF">
        <w:rPr>
          <w:spacing w:val="-5"/>
          <w:sz w:val="28"/>
          <w:szCs w:val="28"/>
        </w:rPr>
        <w:t>n</w:t>
      </w:r>
      <w:r w:rsidRPr="000360FF">
        <w:rPr>
          <w:spacing w:val="2"/>
          <w:sz w:val="28"/>
          <w:szCs w:val="28"/>
        </w:rPr>
        <w:t>s</w:t>
      </w:r>
      <w:r w:rsidRPr="000360FF">
        <w:rPr>
          <w:spacing w:val="4"/>
          <w:sz w:val="28"/>
          <w:szCs w:val="28"/>
        </w:rPr>
        <w:t>t</w:t>
      </w:r>
      <w:r w:rsidRPr="000360FF">
        <w:rPr>
          <w:spacing w:val="-1"/>
          <w:sz w:val="28"/>
          <w:szCs w:val="28"/>
        </w:rPr>
        <w:t>r</w:t>
      </w:r>
      <w:r w:rsidRPr="000360FF">
        <w:rPr>
          <w:spacing w:val="1"/>
          <w:sz w:val="28"/>
          <w:szCs w:val="28"/>
        </w:rPr>
        <w:t>a</w:t>
      </w:r>
      <w:r w:rsidRPr="000360FF">
        <w:rPr>
          <w:spacing w:val="4"/>
          <w:sz w:val="28"/>
          <w:szCs w:val="28"/>
        </w:rPr>
        <w:t>t</w:t>
      </w:r>
      <w:r w:rsidRPr="000360FF">
        <w:rPr>
          <w:sz w:val="28"/>
          <w:szCs w:val="28"/>
        </w:rPr>
        <w:t>o</w:t>
      </w:r>
      <w:r w:rsidRPr="000360FF">
        <w:rPr>
          <w:spacing w:val="-1"/>
          <w:sz w:val="28"/>
          <w:szCs w:val="28"/>
        </w:rPr>
        <w:t>r</w:t>
      </w:r>
      <w:r w:rsidRPr="000360FF">
        <w:rPr>
          <w:sz w:val="28"/>
          <w:szCs w:val="28"/>
        </w:rPr>
        <w:t>s</w:t>
      </w:r>
      <w:r w:rsidRPr="000360FF">
        <w:rPr>
          <w:spacing w:val="-12"/>
          <w:sz w:val="28"/>
          <w:szCs w:val="28"/>
        </w:rPr>
        <w:t xml:space="preserve"> </w:t>
      </w:r>
      <w:r w:rsidRPr="000360FF">
        <w:rPr>
          <w:spacing w:val="1"/>
          <w:sz w:val="28"/>
          <w:szCs w:val="28"/>
        </w:rPr>
        <w:t>a</w:t>
      </w:r>
      <w:r w:rsidRPr="000360FF">
        <w:rPr>
          <w:spacing w:val="-5"/>
          <w:sz w:val="28"/>
          <w:szCs w:val="28"/>
        </w:rPr>
        <w:t>n</w:t>
      </w:r>
      <w:r w:rsidRPr="000360FF">
        <w:rPr>
          <w:sz w:val="28"/>
          <w:szCs w:val="28"/>
        </w:rPr>
        <w:t>d</w:t>
      </w:r>
      <w:r w:rsidRPr="000360FF">
        <w:rPr>
          <w:spacing w:val="-2"/>
          <w:sz w:val="28"/>
          <w:szCs w:val="28"/>
        </w:rPr>
        <w:t xml:space="preserve"> </w:t>
      </w:r>
      <w:r w:rsidRPr="000360FF">
        <w:rPr>
          <w:sz w:val="28"/>
          <w:szCs w:val="28"/>
        </w:rPr>
        <w:t>te</w:t>
      </w:r>
      <w:r w:rsidRPr="000360FF">
        <w:rPr>
          <w:spacing w:val="3"/>
          <w:sz w:val="28"/>
          <w:szCs w:val="28"/>
        </w:rPr>
        <w:t>s</w:t>
      </w:r>
      <w:r w:rsidRPr="000360FF">
        <w:rPr>
          <w:sz w:val="28"/>
          <w:szCs w:val="28"/>
        </w:rPr>
        <w:t>ted</w:t>
      </w:r>
      <w:r w:rsidRPr="000360FF">
        <w:rPr>
          <w:spacing w:val="-5"/>
          <w:sz w:val="28"/>
          <w:szCs w:val="28"/>
        </w:rPr>
        <w:t xml:space="preserve"> </w:t>
      </w:r>
      <w:r w:rsidRPr="000360FF">
        <w:rPr>
          <w:sz w:val="28"/>
          <w:szCs w:val="28"/>
        </w:rPr>
        <w:t>to</w:t>
      </w:r>
      <w:r w:rsidRPr="000360FF">
        <w:rPr>
          <w:spacing w:val="-1"/>
          <w:sz w:val="28"/>
          <w:szCs w:val="28"/>
        </w:rPr>
        <w:t xml:space="preserve"> </w:t>
      </w:r>
      <w:r w:rsidRPr="000360FF">
        <w:rPr>
          <w:sz w:val="28"/>
          <w:szCs w:val="28"/>
        </w:rPr>
        <w:t>op</w:t>
      </w:r>
      <w:r w:rsidRPr="000360FF">
        <w:rPr>
          <w:spacing w:val="4"/>
          <w:sz w:val="28"/>
          <w:szCs w:val="28"/>
        </w:rPr>
        <w:t>ti</w:t>
      </w:r>
      <w:r w:rsidRPr="000360FF">
        <w:rPr>
          <w:spacing w:val="-5"/>
          <w:sz w:val="28"/>
          <w:szCs w:val="28"/>
        </w:rPr>
        <w:t>m</w:t>
      </w:r>
      <w:r w:rsidRPr="000360FF">
        <w:rPr>
          <w:sz w:val="28"/>
          <w:szCs w:val="28"/>
        </w:rPr>
        <w:t>ize</w:t>
      </w:r>
      <w:r w:rsidRPr="000360FF">
        <w:rPr>
          <w:spacing w:val="-7"/>
          <w:sz w:val="28"/>
          <w:szCs w:val="28"/>
        </w:rPr>
        <w:t xml:space="preserve"> </w:t>
      </w:r>
      <w:r w:rsidRPr="000360FF">
        <w:rPr>
          <w:spacing w:val="4"/>
          <w:sz w:val="28"/>
          <w:szCs w:val="28"/>
        </w:rPr>
        <w:t>t</w:t>
      </w:r>
      <w:r w:rsidRPr="000360FF">
        <w:rPr>
          <w:spacing w:val="-5"/>
          <w:sz w:val="28"/>
          <w:szCs w:val="28"/>
        </w:rPr>
        <w:t>h</w:t>
      </w:r>
      <w:r w:rsidRPr="000360FF">
        <w:rPr>
          <w:sz w:val="28"/>
          <w:szCs w:val="28"/>
        </w:rPr>
        <w:t xml:space="preserve">e </w:t>
      </w:r>
      <w:r w:rsidRPr="000360FF">
        <w:rPr>
          <w:spacing w:val="-1"/>
          <w:sz w:val="28"/>
          <w:szCs w:val="28"/>
        </w:rPr>
        <w:t>r</w:t>
      </w:r>
      <w:r w:rsidRPr="000360FF">
        <w:rPr>
          <w:spacing w:val="6"/>
          <w:sz w:val="28"/>
          <w:szCs w:val="28"/>
        </w:rPr>
        <w:t>e</w:t>
      </w:r>
      <w:r w:rsidRPr="000360FF">
        <w:rPr>
          <w:sz w:val="28"/>
          <w:szCs w:val="28"/>
        </w:rPr>
        <w:t>gu</w:t>
      </w:r>
      <w:r w:rsidRPr="000360FF">
        <w:rPr>
          <w:spacing w:val="-5"/>
          <w:sz w:val="28"/>
          <w:szCs w:val="28"/>
        </w:rPr>
        <w:t>l</w:t>
      </w:r>
      <w:r w:rsidRPr="000360FF">
        <w:rPr>
          <w:spacing w:val="1"/>
          <w:sz w:val="28"/>
          <w:szCs w:val="28"/>
        </w:rPr>
        <w:t>a</w:t>
      </w:r>
      <w:r w:rsidRPr="000360FF">
        <w:rPr>
          <w:spacing w:val="4"/>
          <w:sz w:val="28"/>
          <w:szCs w:val="28"/>
        </w:rPr>
        <w:t>t</w:t>
      </w:r>
      <w:r w:rsidRPr="000360FF">
        <w:rPr>
          <w:sz w:val="28"/>
          <w:szCs w:val="28"/>
        </w:rPr>
        <w:t>i</w:t>
      </w:r>
      <w:r w:rsidRPr="000360FF">
        <w:rPr>
          <w:spacing w:val="4"/>
          <w:sz w:val="28"/>
          <w:szCs w:val="28"/>
        </w:rPr>
        <w:t>o</w:t>
      </w:r>
      <w:r w:rsidRPr="000360FF">
        <w:rPr>
          <w:sz w:val="28"/>
          <w:szCs w:val="28"/>
        </w:rPr>
        <w:t xml:space="preserve">n </w:t>
      </w:r>
      <w:r w:rsidRPr="000360FF">
        <w:rPr>
          <w:spacing w:val="4"/>
          <w:sz w:val="28"/>
          <w:szCs w:val="28"/>
        </w:rPr>
        <w:t>o</w:t>
      </w:r>
      <w:r w:rsidRPr="000360FF">
        <w:rPr>
          <w:sz w:val="28"/>
          <w:szCs w:val="28"/>
        </w:rPr>
        <w:t>f</w:t>
      </w:r>
      <w:r w:rsidRPr="000360FF">
        <w:rPr>
          <w:spacing w:val="-7"/>
          <w:sz w:val="28"/>
          <w:szCs w:val="28"/>
        </w:rPr>
        <w:t xml:space="preserve"> </w:t>
      </w:r>
      <w:r w:rsidRPr="000360FF">
        <w:rPr>
          <w:spacing w:val="4"/>
          <w:sz w:val="28"/>
          <w:szCs w:val="28"/>
        </w:rPr>
        <w:t>t</w:t>
      </w:r>
      <w:r w:rsidRPr="000360FF">
        <w:rPr>
          <w:spacing w:val="-5"/>
          <w:sz w:val="28"/>
          <w:szCs w:val="28"/>
        </w:rPr>
        <w:t>h</w:t>
      </w:r>
      <w:r w:rsidRPr="000360FF">
        <w:rPr>
          <w:sz w:val="28"/>
          <w:szCs w:val="28"/>
        </w:rPr>
        <w:t>e w</w:t>
      </w:r>
      <w:r w:rsidRPr="000360FF">
        <w:rPr>
          <w:spacing w:val="1"/>
          <w:sz w:val="28"/>
          <w:szCs w:val="28"/>
        </w:rPr>
        <w:t>ea</w:t>
      </w:r>
      <w:r w:rsidRPr="000360FF">
        <w:rPr>
          <w:spacing w:val="-1"/>
          <w:sz w:val="28"/>
          <w:szCs w:val="28"/>
        </w:rPr>
        <w:t>r</w:t>
      </w:r>
      <w:r w:rsidRPr="000360FF">
        <w:rPr>
          <w:spacing w:val="1"/>
          <w:sz w:val="28"/>
          <w:szCs w:val="28"/>
        </w:rPr>
        <w:t>e</w:t>
      </w:r>
      <w:r w:rsidRPr="000360FF">
        <w:rPr>
          <w:spacing w:val="-1"/>
          <w:sz w:val="28"/>
          <w:szCs w:val="28"/>
        </w:rPr>
        <w:t>r</w:t>
      </w:r>
      <w:r w:rsidRPr="000360FF">
        <w:rPr>
          <w:spacing w:val="3"/>
          <w:sz w:val="28"/>
          <w:szCs w:val="28"/>
        </w:rPr>
        <w:t>’</w:t>
      </w:r>
      <w:r w:rsidRPr="000360FF">
        <w:rPr>
          <w:sz w:val="28"/>
          <w:szCs w:val="28"/>
        </w:rPr>
        <w:t>s</w:t>
      </w:r>
      <w:r w:rsidRPr="000360FF">
        <w:rPr>
          <w:spacing w:val="-6"/>
          <w:sz w:val="28"/>
          <w:szCs w:val="28"/>
        </w:rPr>
        <w:t xml:space="preserve"> </w:t>
      </w:r>
      <w:r w:rsidRPr="000360FF">
        <w:rPr>
          <w:spacing w:val="-5"/>
          <w:sz w:val="28"/>
          <w:szCs w:val="28"/>
        </w:rPr>
        <w:t>h</w:t>
      </w:r>
      <w:r w:rsidRPr="000360FF">
        <w:rPr>
          <w:spacing w:val="1"/>
          <w:sz w:val="28"/>
          <w:szCs w:val="28"/>
        </w:rPr>
        <w:t>ea</w:t>
      </w:r>
      <w:r w:rsidRPr="000360FF">
        <w:rPr>
          <w:sz w:val="28"/>
          <w:szCs w:val="28"/>
        </w:rPr>
        <w:t>t</w:t>
      </w:r>
      <w:r w:rsidRPr="000360FF">
        <w:rPr>
          <w:spacing w:val="-4"/>
          <w:sz w:val="28"/>
          <w:szCs w:val="28"/>
        </w:rPr>
        <w:t xml:space="preserve"> </w:t>
      </w:r>
      <w:r w:rsidRPr="000360FF">
        <w:rPr>
          <w:spacing w:val="1"/>
          <w:sz w:val="28"/>
          <w:szCs w:val="28"/>
        </w:rPr>
        <w:t>c</w:t>
      </w:r>
      <w:r w:rsidRPr="000360FF">
        <w:rPr>
          <w:sz w:val="28"/>
          <w:szCs w:val="28"/>
        </w:rPr>
        <w:t>o</w:t>
      </w:r>
      <w:r w:rsidRPr="000360FF">
        <w:rPr>
          <w:spacing w:val="-5"/>
          <w:sz w:val="28"/>
          <w:szCs w:val="28"/>
        </w:rPr>
        <w:t>n</w:t>
      </w:r>
      <w:r w:rsidRPr="000360FF">
        <w:rPr>
          <w:sz w:val="28"/>
          <w:szCs w:val="28"/>
        </w:rPr>
        <w:t>t</w:t>
      </w:r>
      <w:r w:rsidRPr="000360FF">
        <w:rPr>
          <w:spacing w:val="5"/>
          <w:sz w:val="28"/>
          <w:szCs w:val="28"/>
        </w:rPr>
        <w:t>e</w:t>
      </w:r>
      <w:r w:rsidRPr="000360FF">
        <w:rPr>
          <w:sz w:val="28"/>
          <w:szCs w:val="28"/>
        </w:rPr>
        <w:t>nt</w:t>
      </w:r>
      <w:r w:rsidRPr="000360FF">
        <w:rPr>
          <w:spacing w:val="-7"/>
          <w:sz w:val="28"/>
          <w:szCs w:val="28"/>
        </w:rPr>
        <w:t xml:space="preserve"> </w:t>
      </w:r>
      <w:r w:rsidRPr="000360FF">
        <w:rPr>
          <w:spacing w:val="1"/>
          <w:sz w:val="28"/>
          <w:szCs w:val="28"/>
        </w:rPr>
        <w:t>a</w:t>
      </w:r>
      <w:r w:rsidRPr="000360FF">
        <w:rPr>
          <w:sz w:val="28"/>
          <w:szCs w:val="28"/>
        </w:rPr>
        <w:t>nd</w:t>
      </w:r>
      <w:r w:rsidRPr="000360FF">
        <w:rPr>
          <w:spacing w:val="-2"/>
          <w:sz w:val="28"/>
          <w:szCs w:val="28"/>
        </w:rPr>
        <w:t xml:space="preserve"> </w:t>
      </w:r>
      <w:r w:rsidRPr="000360FF">
        <w:rPr>
          <w:spacing w:val="1"/>
          <w:sz w:val="28"/>
          <w:szCs w:val="28"/>
        </w:rPr>
        <w:t>c</w:t>
      </w:r>
      <w:r w:rsidRPr="000360FF">
        <w:rPr>
          <w:sz w:val="28"/>
          <w:szCs w:val="28"/>
        </w:rPr>
        <w:t>ont</w:t>
      </w:r>
      <w:r w:rsidRPr="000360FF">
        <w:rPr>
          <w:spacing w:val="3"/>
          <w:sz w:val="28"/>
          <w:szCs w:val="28"/>
        </w:rPr>
        <w:t>r</w:t>
      </w:r>
      <w:r w:rsidRPr="000360FF">
        <w:rPr>
          <w:spacing w:val="-5"/>
          <w:sz w:val="28"/>
          <w:szCs w:val="28"/>
        </w:rPr>
        <w:t>i</w:t>
      </w:r>
      <w:r w:rsidRPr="000360FF">
        <w:rPr>
          <w:spacing w:val="4"/>
          <w:sz w:val="28"/>
          <w:szCs w:val="28"/>
        </w:rPr>
        <w:t>b</w:t>
      </w:r>
      <w:r w:rsidRPr="000360FF">
        <w:rPr>
          <w:sz w:val="28"/>
          <w:szCs w:val="28"/>
        </w:rPr>
        <w:t>ute</w:t>
      </w:r>
      <w:r w:rsidRPr="000360FF">
        <w:rPr>
          <w:spacing w:val="-9"/>
          <w:sz w:val="28"/>
          <w:szCs w:val="28"/>
        </w:rPr>
        <w:t xml:space="preserve"> </w:t>
      </w:r>
      <w:r w:rsidRPr="000360FF">
        <w:rPr>
          <w:sz w:val="28"/>
          <w:szCs w:val="28"/>
        </w:rPr>
        <w:t>to</w:t>
      </w:r>
      <w:r w:rsidRPr="000360FF">
        <w:rPr>
          <w:spacing w:val="-1"/>
          <w:sz w:val="28"/>
          <w:szCs w:val="28"/>
        </w:rPr>
        <w:t xml:space="preserve"> </w:t>
      </w:r>
      <w:r w:rsidRPr="000360FF">
        <w:rPr>
          <w:sz w:val="28"/>
          <w:szCs w:val="28"/>
        </w:rPr>
        <w:t>t</w:t>
      </w:r>
      <w:r w:rsidRPr="000360FF">
        <w:rPr>
          <w:spacing w:val="-5"/>
          <w:sz w:val="28"/>
          <w:szCs w:val="28"/>
        </w:rPr>
        <w:t>h</w:t>
      </w:r>
      <w:r w:rsidRPr="000360FF">
        <w:rPr>
          <w:spacing w:val="6"/>
          <w:sz w:val="28"/>
          <w:szCs w:val="28"/>
        </w:rPr>
        <w:t>e</w:t>
      </w:r>
      <w:r w:rsidRPr="000360FF">
        <w:rPr>
          <w:sz w:val="28"/>
          <w:szCs w:val="28"/>
        </w:rPr>
        <w:t>ir</w:t>
      </w:r>
      <w:r w:rsidRPr="000360FF">
        <w:rPr>
          <w:spacing w:val="-5"/>
          <w:sz w:val="28"/>
          <w:szCs w:val="28"/>
        </w:rPr>
        <w:t xml:space="preserve"> </w:t>
      </w:r>
      <w:r w:rsidRPr="000360FF">
        <w:rPr>
          <w:sz w:val="28"/>
          <w:szCs w:val="28"/>
        </w:rPr>
        <w:t>p</w:t>
      </w:r>
      <w:r w:rsidRPr="000360FF">
        <w:rPr>
          <w:spacing w:val="-1"/>
          <w:sz w:val="28"/>
          <w:szCs w:val="28"/>
        </w:rPr>
        <w:t>r</w:t>
      </w:r>
      <w:r w:rsidRPr="000360FF">
        <w:rPr>
          <w:sz w:val="28"/>
          <w:szCs w:val="28"/>
        </w:rPr>
        <w:t>ote</w:t>
      </w:r>
      <w:r w:rsidRPr="000360FF">
        <w:rPr>
          <w:spacing w:val="1"/>
          <w:sz w:val="28"/>
          <w:szCs w:val="28"/>
        </w:rPr>
        <w:t>c</w:t>
      </w:r>
      <w:r w:rsidRPr="000360FF">
        <w:rPr>
          <w:spacing w:val="4"/>
          <w:sz w:val="28"/>
          <w:szCs w:val="28"/>
        </w:rPr>
        <w:t>t</w:t>
      </w:r>
      <w:r w:rsidRPr="000360FF">
        <w:rPr>
          <w:sz w:val="28"/>
          <w:szCs w:val="28"/>
        </w:rPr>
        <w:t>i</w:t>
      </w:r>
      <w:r w:rsidRPr="000360FF">
        <w:rPr>
          <w:spacing w:val="4"/>
          <w:sz w:val="28"/>
          <w:szCs w:val="28"/>
        </w:rPr>
        <w:t>o</w:t>
      </w:r>
      <w:r w:rsidRPr="000360FF">
        <w:rPr>
          <w:spacing w:val="-5"/>
          <w:sz w:val="28"/>
          <w:szCs w:val="28"/>
        </w:rPr>
        <w:t>n</w:t>
      </w:r>
      <w:r w:rsidRPr="000360FF">
        <w:rPr>
          <w:sz w:val="28"/>
          <w:szCs w:val="28"/>
        </w:rPr>
        <w:t>,</w:t>
      </w:r>
      <w:r w:rsidRPr="000360FF">
        <w:rPr>
          <w:spacing w:val="-8"/>
          <w:sz w:val="28"/>
          <w:szCs w:val="28"/>
        </w:rPr>
        <w:t xml:space="preserve"> </w:t>
      </w:r>
      <w:r w:rsidRPr="000360FF">
        <w:rPr>
          <w:spacing w:val="1"/>
          <w:sz w:val="28"/>
          <w:szCs w:val="28"/>
        </w:rPr>
        <w:t>c</w:t>
      </w:r>
      <w:r w:rsidRPr="000360FF">
        <w:rPr>
          <w:spacing w:val="4"/>
          <w:sz w:val="28"/>
          <w:szCs w:val="28"/>
        </w:rPr>
        <w:t>o</w:t>
      </w:r>
      <w:r w:rsidRPr="000360FF">
        <w:rPr>
          <w:spacing w:val="-5"/>
          <w:sz w:val="28"/>
          <w:szCs w:val="28"/>
        </w:rPr>
        <w:t>m</w:t>
      </w:r>
      <w:r w:rsidRPr="000360FF">
        <w:rPr>
          <w:spacing w:val="-1"/>
          <w:sz w:val="28"/>
          <w:szCs w:val="28"/>
        </w:rPr>
        <w:t>f</w:t>
      </w:r>
      <w:r w:rsidRPr="000360FF">
        <w:rPr>
          <w:sz w:val="28"/>
          <w:szCs w:val="28"/>
        </w:rPr>
        <w:t>o</w:t>
      </w:r>
      <w:r w:rsidRPr="000360FF">
        <w:rPr>
          <w:spacing w:val="3"/>
          <w:sz w:val="28"/>
          <w:szCs w:val="28"/>
        </w:rPr>
        <w:t>r</w:t>
      </w:r>
      <w:r w:rsidRPr="000360FF">
        <w:rPr>
          <w:sz w:val="28"/>
          <w:szCs w:val="28"/>
        </w:rPr>
        <w:t>t</w:t>
      </w:r>
      <w:r w:rsidRPr="000360FF">
        <w:rPr>
          <w:spacing w:val="-8"/>
          <w:sz w:val="28"/>
          <w:szCs w:val="28"/>
        </w:rPr>
        <w:t xml:space="preserve"> </w:t>
      </w:r>
      <w:r w:rsidRPr="000360FF">
        <w:rPr>
          <w:spacing w:val="1"/>
          <w:sz w:val="28"/>
          <w:szCs w:val="28"/>
        </w:rPr>
        <w:t>a</w:t>
      </w:r>
      <w:r w:rsidRPr="000360FF">
        <w:rPr>
          <w:spacing w:val="-5"/>
          <w:sz w:val="28"/>
          <w:szCs w:val="28"/>
        </w:rPr>
        <w:t>n</w:t>
      </w:r>
      <w:r w:rsidRPr="000360FF">
        <w:rPr>
          <w:sz w:val="28"/>
          <w:szCs w:val="28"/>
        </w:rPr>
        <w:t>d</w:t>
      </w:r>
      <w:r w:rsidRPr="000360FF">
        <w:rPr>
          <w:spacing w:val="-2"/>
          <w:sz w:val="28"/>
          <w:szCs w:val="28"/>
        </w:rPr>
        <w:t xml:space="preserve"> </w:t>
      </w:r>
      <w:r w:rsidRPr="000360FF">
        <w:rPr>
          <w:spacing w:val="2"/>
          <w:sz w:val="28"/>
          <w:szCs w:val="28"/>
        </w:rPr>
        <w:t>s</w:t>
      </w:r>
      <w:r w:rsidRPr="000360FF">
        <w:rPr>
          <w:spacing w:val="6"/>
          <w:sz w:val="28"/>
          <w:szCs w:val="28"/>
        </w:rPr>
        <w:t>a</w:t>
      </w:r>
      <w:r w:rsidRPr="000360FF">
        <w:rPr>
          <w:spacing w:val="-6"/>
          <w:sz w:val="28"/>
          <w:szCs w:val="28"/>
        </w:rPr>
        <w:t>f</w:t>
      </w:r>
      <w:r w:rsidRPr="000360FF">
        <w:rPr>
          <w:spacing w:val="1"/>
          <w:sz w:val="28"/>
          <w:szCs w:val="28"/>
        </w:rPr>
        <w:t>e</w:t>
      </w:r>
      <w:r w:rsidRPr="000360FF">
        <w:rPr>
          <w:spacing w:val="4"/>
          <w:sz w:val="28"/>
          <w:szCs w:val="28"/>
        </w:rPr>
        <w:t>t</w:t>
      </w:r>
      <w:r w:rsidRPr="000360FF">
        <w:rPr>
          <w:spacing w:val="-5"/>
          <w:sz w:val="28"/>
          <w:szCs w:val="28"/>
        </w:rPr>
        <w:t>y</w:t>
      </w:r>
      <w:r w:rsidRPr="000360FF">
        <w:rPr>
          <w:sz w:val="28"/>
          <w:szCs w:val="28"/>
        </w:rPr>
        <w:t>.</w:t>
      </w:r>
    </w:p>
    <w:p w:rsidR="008447BA" w:rsidRDefault="008447BA">
      <w:pPr>
        <w:spacing w:line="200" w:lineRule="exact"/>
      </w:pPr>
    </w:p>
    <w:p w:rsidR="008447BA" w:rsidRDefault="008447BA">
      <w:pPr>
        <w:spacing w:before="13" w:line="280" w:lineRule="exact"/>
        <w:rPr>
          <w:sz w:val="28"/>
          <w:szCs w:val="28"/>
        </w:rPr>
      </w:pPr>
    </w:p>
    <w:p w:rsidR="008447BA" w:rsidRDefault="00DD7C52">
      <w:pPr>
        <w:spacing w:line="358" w:lineRule="auto"/>
        <w:ind w:left="2182" w:right="134" w:hanging="360"/>
        <w:rPr>
          <w:sz w:val="28"/>
          <w:szCs w:val="28"/>
        </w:rPr>
        <w:sectPr w:rsidR="008447BA">
          <w:pgSz w:w="12240" w:h="15840"/>
          <w:pgMar w:top="900" w:right="1260" w:bottom="280" w:left="1280" w:header="718" w:footer="0" w:gutter="0"/>
          <w:cols w:space="720"/>
        </w:sectPr>
      </w:pPr>
      <w:r>
        <w:rPr>
          <w:sz w:val="28"/>
          <w:szCs w:val="28"/>
        </w:rPr>
        <w:t xml:space="preserve">• </w:t>
      </w:r>
      <w:r>
        <w:rPr>
          <w:spacing w:val="11"/>
          <w:sz w:val="28"/>
          <w:szCs w:val="28"/>
        </w:rPr>
        <w:t xml:space="preserve"> </w:t>
      </w:r>
      <w:proofErr w:type="gramStart"/>
      <w:r>
        <w:rPr>
          <w:spacing w:val="-1"/>
          <w:sz w:val="28"/>
          <w:szCs w:val="28"/>
        </w:rPr>
        <w:t>S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s 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 xml:space="preserve">s </w:t>
      </w:r>
      <w:r>
        <w:rPr>
          <w:spacing w:val="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 xml:space="preserve">e 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 xml:space="preserve">to 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 xml:space="preserve">t </w:t>
      </w:r>
      <w:r>
        <w:rPr>
          <w:spacing w:val="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 xml:space="preserve">s </w:t>
      </w:r>
      <w:r>
        <w:rPr>
          <w:spacing w:val="3"/>
          <w:sz w:val="28"/>
          <w:szCs w:val="28"/>
        </w:rPr>
        <w:t xml:space="preserve"> (</w:t>
      </w:r>
      <w:r>
        <w:rPr>
          <w:sz w:val="28"/>
          <w:szCs w:val="28"/>
        </w:rPr>
        <w:t>bo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 xml:space="preserve">h 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r>
        <w:rPr>
          <w:spacing w:val="1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nvi</w:t>
      </w:r>
      <w:r>
        <w:rPr>
          <w:spacing w:val="-2"/>
          <w:sz w:val="28"/>
          <w:szCs w:val="28"/>
        </w:rPr>
        <w:t>r</w:t>
      </w:r>
      <w:r>
        <w:rPr>
          <w:spacing w:val="4"/>
          <w:sz w:val="28"/>
          <w:szCs w:val="28"/>
        </w:rPr>
        <w:t>on</w:t>
      </w:r>
      <w:r>
        <w:rPr>
          <w:spacing w:val="-10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-1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nd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-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 p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n)</w:t>
      </w:r>
      <w:r>
        <w:rPr>
          <w:spacing w:val="-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ing</w:t>
      </w:r>
      <w:r>
        <w:rPr>
          <w:spacing w:val="-9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ng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inc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ea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-9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k.</w:t>
      </w:r>
    </w:p>
    <w:p w:rsidR="008447BA" w:rsidRDefault="008447BA">
      <w:pPr>
        <w:spacing w:before="1" w:line="120" w:lineRule="exact"/>
        <w:rPr>
          <w:sz w:val="13"/>
          <w:szCs w:val="13"/>
        </w:rPr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DD7C52">
      <w:pPr>
        <w:spacing w:before="22" w:line="359" w:lineRule="auto"/>
        <w:ind w:left="220" w:right="140"/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pacing w:val="1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A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to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to;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pacing w:val="13"/>
          <w:sz w:val="28"/>
          <w:szCs w:val="28"/>
        </w:rPr>
        <w:t xml:space="preserve"> </w:t>
      </w:r>
      <w:proofErr w:type="gramStart"/>
      <w:r>
        <w:rPr>
          <w:spacing w:val="4"/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proofErr w:type="gramEnd"/>
      <w:r>
        <w:rPr>
          <w:spacing w:val="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ac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ts</w:t>
      </w:r>
      <w:r>
        <w:rPr>
          <w:spacing w:val="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y</w:t>
      </w:r>
      <w:r>
        <w:rPr>
          <w:spacing w:val="1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 xml:space="preserve">ing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ut</w:t>
      </w:r>
      <w:r>
        <w:rPr>
          <w:spacing w:val="1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 xml:space="preserve">ning 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ign</w:t>
      </w:r>
      <w:r>
        <w:rPr>
          <w:spacing w:val="5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2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 xml:space="preserve">n 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aza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do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s</w:t>
      </w:r>
      <w:r>
        <w:rPr>
          <w:spacing w:val="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s</w:t>
      </w:r>
      <w:r>
        <w:rPr>
          <w:spacing w:val="1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ee</w:t>
      </w:r>
      <w:r>
        <w:rPr>
          <w:sz w:val="28"/>
          <w:szCs w:val="28"/>
        </w:rPr>
        <w:t>n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ted</w:t>
      </w:r>
      <w:r>
        <w:rPr>
          <w:spacing w:val="1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d;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pacing w:val="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eac</w:t>
      </w:r>
      <w:r>
        <w:rPr>
          <w:sz w:val="28"/>
          <w:szCs w:val="28"/>
        </w:rPr>
        <w:t>t</w:t>
      </w:r>
      <w:r>
        <w:rPr>
          <w:spacing w:val="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y</w:t>
      </w:r>
      <w:r>
        <w:rPr>
          <w:spacing w:val="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vi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ing a</w:t>
      </w:r>
      <w:r>
        <w:rPr>
          <w:spacing w:val="2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e</w:t>
      </w:r>
      <w:r>
        <w:rPr>
          <w:spacing w:val="1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i</w:t>
      </w:r>
      <w:r>
        <w:rPr>
          <w:sz w:val="28"/>
          <w:szCs w:val="28"/>
        </w:rPr>
        <w:t xml:space="preserve">n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>r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-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te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ts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 w</w:t>
      </w:r>
      <w:r>
        <w:rPr>
          <w:spacing w:val="1"/>
          <w:sz w:val="28"/>
          <w:szCs w:val="28"/>
        </w:rPr>
        <w:t>e</w:t>
      </w:r>
      <w:r>
        <w:rPr>
          <w:spacing w:val="7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</w:p>
    <w:p w:rsidR="008447BA" w:rsidRPr="000360FF" w:rsidRDefault="005C3AD3" w:rsidP="000360FF">
      <w:pPr>
        <w:spacing w:before="3" w:line="360" w:lineRule="auto"/>
        <w:ind w:left="220" w:right="140"/>
        <w:jc w:val="both"/>
        <w:rPr>
          <w:spacing w:val="13"/>
          <w:sz w:val="28"/>
          <w:szCs w:val="28"/>
        </w:rPr>
      </w:pPr>
      <w:r>
        <w:pict>
          <v:group id="_x0000_s1093" style="position:absolute;left:0;text-align:left;margin-left:442.85pt;margin-top:133.15pt;width:7.6pt;height:7.6pt;z-index:-251652608;mso-position-horizontal-relative:page" coordorigin="8857,2663" coordsize="152,152">
            <v:shape id="_x0000_s1094" style="position:absolute;left:8857;top:2663;width:152;height:152" coordorigin="8857,2663" coordsize="152,152" path="m8875,2682r-10,13l8858,2713r-1,21l8857,2736r4,19l8869,2773r14,17l8900,2804r18,8l8938,2815r18,l8974,2809r16,-12l9001,2784r7,-19l9009,2744r,l9005,2724r-8,-18l8983,2689r-18,-14l8947,2667r-19,-4l8910,2664r-18,6l8875,2682xe" fillcolor="#1f487c" stroked="f">
              <v:path arrowok="t"/>
            </v:shape>
            <w10:wrap anchorx="page"/>
          </v:group>
        </w:pict>
      </w:r>
      <w:r w:rsidR="00DD7C52">
        <w:rPr>
          <w:spacing w:val="-4"/>
          <w:sz w:val="28"/>
          <w:szCs w:val="28"/>
        </w:rPr>
        <w:t>A</w:t>
      </w:r>
      <w:r w:rsidR="00DD7C52">
        <w:rPr>
          <w:sz w:val="28"/>
          <w:szCs w:val="28"/>
        </w:rPr>
        <w:t>s</w:t>
      </w:r>
      <w:r w:rsidR="00DD7C52">
        <w:rPr>
          <w:spacing w:val="20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tat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19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9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ec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ly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p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4"/>
          <w:sz w:val="28"/>
          <w:szCs w:val="28"/>
        </w:rPr>
        <w:t>b</w:t>
      </w:r>
      <w:r w:rsidR="00DD7C52">
        <w:rPr>
          <w:sz w:val="28"/>
          <w:szCs w:val="28"/>
        </w:rPr>
        <w:t>l</w:t>
      </w:r>
      <w:r w:rsidR="00DD7C52">
        <w:rPr>
          <w:spacing w:val="-6"/>
          <w:sz w:val="28"/>
          <w:szCs w:val="28"/>
        </w:rPr>
        <w:t>i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“</w:t>
      </w:r>
      <w:r w:rsidR="00DD7C52">
        <w:rPr>
          <w:spacing w:val="3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ea</w:t>
      </w:r>
      <w:r w:rsidR="00DD7C52">
        <w:rPr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-2"/>
          <w:sz w:val="28"/>
          <w:szCs w:val="28"/>
        </w:rPr>
        <w:t>T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hn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gy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P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m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or</w:t>
      </w:r>
      <w:r w:rsidR="00DD7C52">
        <w:rPr>
          <w:spacing w:val="17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24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u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 xml:space="preserve">e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32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x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s</w:t>
      </w:r>
      <w:r w:rsidR="00DD7C52">
        <w:rPr>
          <w:spacing w:val="34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36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4"/>
          <w:sz w:val="28"/>
          <w:szCs w:val="28"/>
        </w:rPr>
        <w:t>ot</w:t>
      </w:r>
      <w:r w:rsidR="00DD7C52">
        <w:rPr>
          <w:sz w:val="28"/>
          <w:szCs w:val="28"/>
        </w:rPr>
        <w:t>hin</w:t>
      </w:r>
      <w:r w:rsidR="00DD7C52">
        <w:rPr>
          <w:spacing w:val="-5"/>
          <w:sz w:val="28"/>
          <w:szCs w:val="28"/>
        </w:rPr>
        <w:t>g</w:t>
      </w:r>
      <w:r w:rsidR="00DD7C52">
        <w:rPr>
          <w:spacing w:val="1"/>
          <w:sz w:val="28"/>
          <w:szCs w:val="28"/>
        </w:rPr>
        <w:t>”</w:t>
      </w:r>
      <w:r w:rsidR="00DD7C52">
        <w:rPr>
          <w:sz w:val="28"/>
          <w:szCs w:val="28"/>
        </w:rPr>
        <w:t>,</w:t>
      </w:r>
      <w:r w:rsidR="00DD7C52">
        <w:rPr>
          <w:spacing w:val="31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48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u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39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3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th</w:t>
      </w:r>
      <w:r w:rsidR="00DD7C52">
        <w:rPr>
          <w:sz w:val="28"/>
          <w:szCs w:val="28"/>
        </w:rPr>
        <w:t>e</w:t>
      </w:r>
      <w:r w:rsidR="00DD7C52">
        <w:rPr>
          <w:spacing w:val="38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op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</w:t>
      </w:r>
      <w:r w:rsidR="00DD7C52">
        <w:rPr>
          <w:spacing w:val="25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x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s</w:t>
      </w:r>
      <w:r w:rsidR="00DD7C52">
        <w:rPr>
          <w:spacing w:val="34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36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lo</w:t>
      </w:r>
      <w:r w:rsidR="00DD7C52">
        <w:rPr>
          <w:spacing w:val="3"/>
          <w:sz w:val="28"/>
          <w:szCs w:val="28"/>
        </w:rPr>
        <w:t>t</w:t>
      </w:r>
      <w:r w:rsidR="00DD7C52">
        <w:rPr>
          <w:sz w:val="28"/>
          <w:szCs w:val="28"/>
        </w:rPr>
        <w:t>hing</w:t>
      </w:r>
      <w:r w:rsidR="00DD7C52">
        <w:rPr>
          <w:spacing w:val="30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ec</w:t>
      </w:r>
      <w:r w:rsidR="00DD7C52">
        <w:rPr>
          <w:sz w:val="28"/>
          <w:szCs w:val="28"/>
        </w:rPr>
        <w:t>tor will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z w:val="28"/>
          <w:szCs w:val="28"/>
        </w:rPr>
        <w:t>inc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7"/>
          <w:sz w:val="28"/>
          <w:szCs w:val="28"/>
        </w:rPr>
        <w:t>s</w:t>
      </w:r>
      <w:r w:rsidR="00DD7C52">
        <w:rPr>
          <w:sz w:val="28"/>
          <w:szCs w:val="28"/>
        </w:rPr>
        <w:t>ing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y d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p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20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y</w:t>
      </w:r>
      <w:r w:rsidR="00DD7C52">
        <w:rPr>
          <w:spacing w:val="3"/>
          <w:sz w:val="28"/>
          <w:szCs w:val="28"/>
        </w:rPr>
        <w:t>’</w:t>
      </w:r>
      <w:r w:rsidR="00DD7C52">
        <w:rPr>
          <w:sz w:val="28"/>
          <w:szCs w:val="28"/>
        </w:rPr>
        <w:t>s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bi</w:t>
      </w:r>
      <w:r w:rsidR="00DD7C52">
        <w:rPr>
          <w:spacing w:val="-1"/>
          <w:sz w:val="28"/>
          <w:szCs w:val="28"/>
        </w:rPr>
        <w:t>l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y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ss</w:t>
      </w:r>
      <w:r w:rsidR="00DD7C52">
        <w:rPr>
          <w:sz w:val="28"/>
          <w:szCs w:val="28"/>
        </w:rPr>
        <w:t>ly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z w:val="28"/>
          <w:szCs w:val="28"/>
        </w:rPr>
        <w:t>inn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te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ts p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o</w:t>
      </w:r>
      <w:r w:rsidR="00DD7C52">
        <w:rPr>
          <w:spacing w:val="5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ts</w:t>
      </w:r>
      <w:r w:rsidR="00DD7C52">
        <w:rPr>
          <w:spacing w:val="17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27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28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o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u</w:t>
      </w:r>
      <w:r w:rsidR="00DD7C52">
        <w:rPr>
          <w:sz w:val="28"/>
          <w:szCs w:val="28"/>
        </w:rPr>
        <w:t>s</w:t>
      </w:r>
      <w:r w:rsidR="00DD7C52">
        <w:rPr>
          <w:spacing w:val="26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ts</w:t>
      </w:r>
      <w:r w:rsidR="00DD7C52">
        <w:rPr>
          <w:spacing w:val="24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7"/>
          <w:sz w:val="28"/>
          <w:szCs w:val="28"/>
        </w:rPr>
        <w:t>s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s</w:t>
      </w:r>
      <w:r w:rsidR="00DD7C52">
        <w:rPr>
          <w:spacing w:val="18"/>
          <w:sz w:val="28"/>
          <w:szCs w:val="28"/>
        </w:rPr>
        <w:t xml:space="preserve"> </w:t>
      </w:r>
      <w:r w:rsidR="00DD7C52">
        <w:rPr>
          <w:sz w:val="28"/>
          <w:szCs w:val="28"/>
        </w:rPr>
        <w:t>op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s</w:t>
      </w:r>
      <w:r w:rsidR="00DD7C52">
        <w:rPr>
          <w:spacing w:val="16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</w:t>
      </w:r>
      <w:r w:rsidR="00DD7C52">
        <w:rPr>
          <w:spacing w:val="2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24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ly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lv</w:t>
      </w:r>
      <w:r w:rsidR="00DD7C52">
        <w:rPr>
          <w:spacing w:val="-1"/>
          <w:sz w:val="28"/>
          <w:szCs w:val="28"/>
        </w:rPr>
        <w:t>i</w:t>
      </w:r>
      <w:r w:rsidR="00DD7C52">
        <w:rPr>
          <w:sz w:val="28"/>
          <w:szCs w:val="28"/>
        </w:rPr>
        <w:t>ng</w:t>
      </w:r>
      <w:r w:rsidR="00DD7C52">
        <w:rPr>
          <w:spacing w:val="21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ee</w:t>
      </w:r>
      <w:r w:rsidR="00DD7C52">
        <w:rPr>
          <w:sz w:val="28"/>
          <w:szCs w:val="28"/>
        </w:rPr>
        <w:t>ds</w:t>
      </w:r>
      <w:r w:rsidR="00DD7C52">
        <w:rPr>
          <w:spacing w:val="22"/>
          <w:sz w:val="28"/>
          <w:szCs w:val="28"/>
        </w:rPr>
        <w:t xml:space="preserve"> </w:t>
      </w:r>
      <w:r w:rsidR="00DD7C52">
        <w:rPr>
          <w:spacing w:val="9"/>
          <w:sz w:val="28"/>
          <w:szCs w:val="28"/>
        </w:rPr>
        <w:t>o</w:t>
      </w:r>
      <w:r w:rsidR="00DD7C52">
        <w:rPr>
          <w:sz w:val="28"/>
          <w:szCs w:val="28"/>
        </w:rPr>
        <w:t xml:space="preserve">f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ts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.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S</w:t>
      </w:r>
      <w:r w:rsidR="00DD7C52">
        <w:rPr>
          <w:spacing w:val="2"/>
          <w:sz w:val="28"/>
          <w:szCs w:val="28"/>
        </w:rPr>
        <w:t>M</w:t>
      </w:r>
      <w:r w:rsidR="00DD7C52">
        <w:rPr>
          <w:spacing w:val="-2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,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9"/>
          <w:sz w:val="28"/>
          <w:szCs w:val="28"/>
        </w:rPr>
        <w:t xml:space="preserve"> </w:t>
      </w:r>
      <w:r w:rsidR="00DD7C52">
        <w:rPr>
          <w:spacing w:val="-10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jo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i</w:t>
      </w:r>
      <w:r w:rsidR="00DD7C52">
        <w:rPr>
          <w:spacing w:val="3"/>
          <w:sz w:val="28"/>
          <w:szCs w:val="28"/>
        </w:rPr>
        <w:t>t</w:t>
      </w:r>
      <w:r w:rsidR="00DD7C52">
        <w:rPr>
          <w:sz w:val="28"/>
          <w:szCs w:val="28"/>
        </w:rPr>
        <w:t>y</w:t>
      </w:r>
      <w:r w:rsidR="00DD7C52">
        <w:rPr>
          <w:spacing w:val="-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z w:val="28"/>
          <w:szCs w:val="28"/>
        </w:rPr>
        <w:t>x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e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hing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nu</w:t>
      </w:r>
      <w:r w:rsidR="00DD7C52">
        <w:rPr>
          <w:spacing w:val="-1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ac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s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E</w:t>
      </w:r>
      <w:r w:rsidR="00DD7C52">
        <w:rPr>
          <w:sz w:val="28"/>
          <w:szCs w:val="28"/>
        </w:rPr>
        <w:t>u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op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 xml:space="preserve">, </w:t>
      </w:r>
      <w:r w:rsidR="00DD7C52">
        <w:rPr>
          <w:spacing w:val="-5"/>
          <w:sz w:val="28"/>
          <w:szCs w:val="28"/>
        </w:rPr>
        <w:t>g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y do</w:t>
      </w:r>
      <w:r w:rsidR="00DD7C52">
        <w:rPr>
          <w:spacing w:val="18"/>
          <w:sz w:val="28"/>
          <w:szCs w:val="28"/>
        </w:rPr>
        <w:t xml:space="preserve"> </w:t>
      </w:r>
      <w:r w:rsidR="00DD7C52">
        <w:rPr>
          <w:sz w:val="28"/>
          <w:szCs w:val="28"/>
        </w:rPr>
        <w:t>not</w:t>
      </w:r>
      <w:r w:rsidR="00DD7C52">
        <w:rPr>
          <w:spacing w:val="16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v</w:t>
      </w:r>
      <w:r w:rsidR="00DD7C52">
        <w:rPr>
          <w:sz w:val="28"/>
          <w:szCs w:val="28"/>
        </w:rPr>
        <w:t>e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z w:val="28"/>
          <w:szCs w:val="28"/>
        </w:rPr>
        <w:t>o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>n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ce</w:t>
      </w:r>
      <w:r w:rsidR="00DD7C52">
        <w:rPr>
          <w:sz w:val="28"/>
          <w:szCs w:val="28"/>
        </w:rPr>
        <w:t>s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o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m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z w:val="28"/>
          <w:szCs w:val="28"/>
        </w:rPr>
        <w:t>high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y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-6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ze</w:t>
      </w:r>
      <w:r w:rsidR="00DD7C52">
        <w:rPr>
          <w:sz w:val="28"/>
          <w:szCs w:val="28"/>
        </w:rPr>
        <w:t>d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 xml:space="preserve">t </w:t>
      </w:r>
      <w:proofErr w:type="gramStart"/>
      <w:r w:rsidR="00DD7C52">
        <w:rPr>
          <w:sz w:val="28"/>
          <w:szCs w:val="28"/>
        </w:rPr>
        <w:t>d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4"/>
          <w:sz w:val="28"/>
          <w:szCs w:val="28"/>
        </w:rPr>
        <w:t>op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 xml:space="preserve">t  </w:t>
      </w:r>
      <w:r w:rsidR="00DD7C52">
        <w:rPr>
          <w:spacing w:val="4"/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oje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t</w:t>
      </w:r>
      <w:r w:rsidR="00DD7C52">
        <w:rPr>
          <w:spacing w:val="1"/>
          <w:sz w:val="28"/>
          <w:szCs w:val="28"/>
        </w:rPr>
        <w:t>s</w:t>
      </w:r>
      <w:proofErr w:type="gramEnd"/>
      <w:r w:rsidR="00DD7C52">
        <w:rPr>
          <w:sz w:val="28"/>
          <w:szCs w:val="28"/>
        </w:rPr>
        <w:t xml:space="preserve">, 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-5"/>
          <w:sz w:val="28"/>
          <w:szCs w:val="28"/>
        </w:rPr>
        <w:t>u</w:t>
      </w:r>
      <w:r w:rsidR="00DD7C52">
        <w:rPr>
          <w:sz w:val="28"/>
          <w:szCs w:val="28"/>
        </w:rPr>
        <w:t xml:space="preserve">t 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 xml:space="preserve">ly 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 xml:space="preserve">n 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 xml:space="preserve">e </w:t>
      </w:r>
      <w:r w:rsidR="00DD7C52">
        <w:rPr>
          <w:spacing w:val="18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v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ce</w:t>
      </w:r>
      <w:r w:rsidR="00DD7C52">
        <w:rPr>
          <w:sz w:val="28"/>
          <w:szCs w:val="28"/>
        </w:rPr>
        <w:t xml:space="preserve">s 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 xml:space="preserve">f 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 xml:space="preserve">h 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u</w:t>
      </w:r>
      <w:r w:rsidR="00DD7C52">
        <w:rPr>
          <w:sz w:val="28"/>
          <w:szCs w:val="28"/>
        </w:rPr>
        <w:t xml:space="preserve">tes 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 unive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.</w:t>
      </w:r>
      <w:r w:rsidR="00DD7C52">
        <w:rPr>
          <w:spacing w:val="67"/>
          <w:sz w:val="28"/>
          <w:szCs w:val="28"/>
        </w:rPr>
        <w:t xml:space="preserve"> </w:t>
      </w:r>
      <w:proofErr w:type="gramStart"/>
      <w:r w:rsidR="00DD7C52">
        <w:rPr>
          <w:sz w:val="28"/>
          <w:szCs w:val="28"/>
        </w:rPr>
        <w:t>An  i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proofErr w:type="gramEnd"/>
      <w:r w:rsidR="00DD7C52">
        <w:rPr>
          <w:spacing w:val="58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o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u</w:t>
      </w:r>
      <w:r w:rsidR="00DD7C52">
        <w:rPr>
          <w:sz w:val="28"/>
          <w:szCs w:val="28"/>
        </w:rPr>
        <w:t>m</w:t>
      </w:r>
      <w:r w:rsidR="00DD7C52">
        <w:rPr>
          <w:spacing w:val="60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 xml:space="preserve">s </w:t>
      </w:r>
      <w:r w:rsidR="00DD7C52">
        <w:rPr>
          <w:spacing w:val="1"/>
          <w:sz w:val="28"/>
          <w:szCs w:val="28"/>
        </w:rPr>
        <w:t xml:space="preserve"> 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tabl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65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r</w:t>
      </w:r>
      <w:r w:rsidR="00DD7C52">
        <w:rPr>
          <w:spacing w:val="68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 xml:space="preserve">s 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oje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t</w:t>
      </w:r>
      <w:r w:rsidR="00DD7C52">
        <w:rPr>
          <w:spacing w:val="65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>i</w:t>
      </w:r>
      <w:r w:rsidR="00DD7C52">
        <w:rPr>
          <w:spacing w:val="3"/>
          <w:sz w:val="28"/>
          <w:szCs w:val="28"/>
        </w:rPr>
        <w:t>t</w:t>
      </w:r>
      <w:r w:rsidR="00DD7C52">
        <w:rPr>
          <w:sz w:val="28"/>
          <w:szCs w:val="28"/>
        </w:rPr>
        <w:t>h p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p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ts</w:t>
      </w:r>
      <w:r w:rsidR="00DD7C52">
        <w:rPr>
          <w:spacing w:val="-5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fr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m</w:t>
      </w:r>
      <w:r w:rsidR="00DD7C52">
        <w:rPr>
          <w:spacing w:val="-8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>i</w:t>
      </w:r>
      <w:r w:rsidR="00DD7C52">
        <w:rPr>
          <w:spacing w:val="-2"/>
          <w:sz w:val="28"/>
          <w:szCs w:val="28"/>
        </w:rPr>
        <w:t>f</w:t>
      </w:r>
      <w:r w:rsidR="00DD7C52">
        <w:rPr>
          <w:spacing w:val="-1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</w:t>
      </w:r>
      <w:r w:rsidR="00DD7C52">
        <w:rPr>
          <w:spacing w:val="-4"/>
          <w:sz w:val="28"/>
          <w:szCs w:val="28"/>
        </w:rPr>
        <w:t xml:space="preserve"> </w:t>
      </w:r>
      <w:r w:rsidR="00DD7C52">
        <w:rPr>
          <w:spacing w:val="-2"/>
          <w:sz w:val="28"/>
          <w:szCs w:val="28"/>
        </w:rPr>
        <w:t>E</w:t>
      </w:r>
      <w:r w:rsidR="00DD7C52">
        <w:rPr>
          <w:sz w:val="28"/>
          <w:szCs w:val="28"/>
        </w:rPr>
        <w:t>U</w:t>
      </w:r>
      <w:r w:rsidR="00DD7C52">
        <w:rPr>
          <w:spacing w:val="-2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u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7"/>
          <w:sz w:val="28"/>
          <w:szCs w:val="28"/>
        </w:rPr>
        <w:t>s</w:t>
      </w:r>
      <w:r w:rsidR="00DD7C52">
        <w:rPr>
          <w:sz w:val="28"/>
          <w:szCs w:val="28"/>
        </w:rPr>
        <w:t>:</w:t>
      </w:r>
    </w:p>
    <w:p w:rsidR="008447BA" w:rsidRDefault="008447BA">
      <w:pPr>
        <w:spacing w:before="2" w:line="160" w:lineRule="exact"/>
        <w:rPr>
          <w:sz w:val="17"/>
          <w:szCs w:val="17"/>
        </w:rPr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5"/>
        <w:gridCol w:w="2872"/>
        <w:gridCol w:w="2876"/>
      </w:tblGrid>
      <w:tr w:rsidR="008447BA">
        <w:trPr>
          <w:trHeight w:hRule="exact" w:val="470"/>
        </w:trPr>
        <w:tc>
          <w:tcPr>
            <w:tcW w:w="3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8447BA">
            <w:pPr>
              <w:spacing w:before="10" w:line="100" w:lineRule="exact"/>
              <w:rPr>
                <w:sz w:val="10"/>
                <w:szCs w:val="10"/>
              </w:rPr>
            </w:pPr>
          </w:p>
          <w:p w:rsidR="008447BA" w:rsidRDefault="00DD7C52">
            <w:pPr>
              <w:ind w:left="105"/>
            </w:pPr>
            <w:r>
              <w:rPr>
                <w:b/>
                <w:spacing w:val="-3"/>
              </w:rPr>
              <w:t>P</w:t>
            </w:r>
            <w:r>
              <w:rPr>
                <w:b/>
              </w:rPr>
              <w:t>a</w:t>
            </w:r>
            <w:r>
              <w:rPr>
                <w:b/>
                <w:spacing w:val="1"/>
              </w:rPr>
              <w:t>r</w:t>
            </w:r>
            <w:r>
              <w:rPr>
                <w:b/>
              </w:rPr>
              <w:t>t</w:t>
            </w:r>
            <w:r>
              <w:rPr>
                <w:b/>
                <w:spacing w:val="1"/>
              </w:rPr>
              <w:t>i</w:t>
            </w:r>
            <w:r>
              <w:rPr>
                <w:b/>
                <w:spacing w:val="-3"/>
              </w:rPr>
              <w:t>c</w:t>
            </w:r>
            <w:r>
              <w:rPr>
                <w:b/>
                <w:spacing w:val="1"/>
              </w:rPr>
              <w:t>i</w:t>
            </w:r>
            <w:r>
              <w:rPr>
                <w:b/>
                <w:spacing w:val="-2"/>
              </w:rPr>
              <w:t>p</w:t>
            </w:r>
            <w:r>
              <w:rPr>
                <w:b/>
              </w:rPr>
              <w:t>a</w:t>
            </w:r>
            <w:r>
              <w:rPr>
                <w:b/>
                <w:spacing w:val="-2"/>
              </w:rPr>
              <w:t>n</w:t>
            </w:r>
            <w:r>
              <w:rPr>
                <w:b/>
              </w:rPr>
              <w:t>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  <w:spacing w:val="-2"/>
              </w:rPr>
              <w:t>n</w:t>
            </w:r>
            <w:r>
              <w:rPr>
                <w:b/>
                <w:spacing w:val="-5"/>
              </w:rPr>
              <w:t>o</w:t>
            </w:r>
            <w:r>
              <w:rPr>
                <w:b/>
              </w:rPr>
              <w:t>.</w:t>
            </w:r>
          </w:p>
        </w:tc>
        <w:tc>
          <w:tcPr>
            <w:tcW w:w="2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8447BA">
            <w:pPr>
              <w:spacing w:before="10" w:line="100" w:lineRule="exact"/>
              <w:rPr>
                <w:sz w:val="10"/>
                <w:szCs w:val="10"/>
              </w:rPr>
            </w:pPr>
          </w:p>
          <w:p w:rsidR="008447BA" w:rsidRDefault="00DD7C52">
            <w:pPr>
              <w:ind w:left="100"/>
            </w:pPr>
            <w:r>
              <w:rPr>
                <w:b/>
                <w:spacing w:val="-3"/>
              </w:rPr>
              <w:t>P</w:t>
            </w:r>
            <w:r>
              <w:rPr>
                <w:b/>
              </w:rPr>
              <w:t>a</w:t>
            </w:r>
            <w:r>
              <w:rPr>
                <w:b/>
                <w:spacing w:val="1"/>
              </w:rPr>
              <w:t>r</w:t>
            </w:r>
            <w:r>
              <w:rPr>
                <w:b/>
              </w:rPr>
              <w:t>t</w:t>
            </w:r>
            <w:r>
              <w:rPr>
                <w:b/>
                <w:spacing w:val="1"/>
              </w:rPr>
              <w:t>i</w:t>
            </w:r>
            <w:r>
              <w:rPr>
                <w:b/>
                <w:spacing w:val="-3"/>
              </w:rPr>
              <w:t>c</w:t>
            </w:r>
            <w:r>
              <w:rPr>
                <w:b/>
                <w:spacing w:val="1"/>
              </w:rPr>
              <w:t>i</w:t>
            </w:r>
            <w:r>
              <w:rPr>
                <w:b/>
                <w:spacing w:val="-2"/>
              </w:rPr>
              <w:t>p</w:t>
            </w:r>
            <w:r>
              <w:rPr>
                <w:b/>
              </w:rPr>
              <w:t>a</w:t>
            </w:r>
            <w:r>
              <w:rPr>
                <w:b/>
                <w:spacing w:val="-2"/>
              </w:rPr>
              <w:t>n</w:t>
            </w:r>
            <w:r>
              <w:rPr>
                <w:b/>
              </w:rPr>
              <w:t>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  <w:spacing w:val="-5"/>
              </w:rPr>
              <w:t>o</w:t>
            </w:r>
            <w:r>
              <w:rPr>
                <w:b/>
                <w:spacing w:val="1"/>
              </w:rPr>
              <w:t>r</w:t>
            </w:r>
            <w:r>
              <w:rPr>
                <w:b/>
              </w:rPr>
              <w:t>ga</w:t>
            </w:r>
            <w:r>
              <w:rPr>
                <w:b/>
                <w:spacing w:val="-6"/>
              </w:rPr>
              <w:t>n</w:t>
            </w:r>
            <w:r>
              <w:rPr>
                <w:b/>
                <w:spacing w:val="1"/>
              </w:rPr>
              <w:t>iz</w:t>
            </w:r>
            <w:r>
              <w:rPr>
                <w:b/>
              </w:rPr>
              <w:t>a</w:t>
            </w:r>
            <w:r>
              <w:rPr>
                <w:b/>
                <w:spacing w:val="-5"/>
              </w:rPr>
              <w:t>t</w:t>
            </w:r>
            <w:r>
              <w:rPr>
                <w:b/>
                <w:spacing w:val="1"/>
              </w:rPr>
              <w:t>i</w:t>
            </w:r>
            <w:r>
              <w:rPr>
                <w:b/>
                <w:spacing w:val="-5"/>
              </w:rPr>
              <w:t>o</w:t>
            </w:r>
            <w:r>
              <w:rPr>
                <w:b/>
              </w:rPr>
              <w:t>n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  <w:spacing w:val="-2"/>
              </w:rPr>
              <w:t>n</w:t>
            </w:r>
            <w:r>
              <w:rPr>
                <w:b/>
              </w:rPr>
              <w:t>a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w w:val="101"/>
              </w:rPr>
              <w:t>e</w:t>
            </w:r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DD7C52">
            <w:pPr>
              <w:spacing w:line="220" w:lineRule="exact"/>
              <w:ind w:left="105"/>
            </w:pPr>
            <w:r>
              <w:rPr>
                <w:b/>
                <w:spacing w:val="-3"/>
              </w:rPr>
              <w:t>P</w:t>
            </w:r>
            <w:r>
              <w:rPr>
                <w:b/>
              </w:rPr>
              <w:t>a</w:t>
            </w:r>
            <w:r>
              <w:rPr>
                <w:b/>
                <w:spacing w:val="1"/>
              </w:rPr>
              <w:t>r</w:t>
            </w:r>
            <w:r>
              <w:rPr>
                <w:b/>
              </w:rPr>
              <w:t>t</w:t>
            </w:r>
            <w:r>
              <w:rPr>
                <w:b/>
                <w:spacing w:val="1"/>
              </w:rPr>
              <w:t>i</w:t>
            </w:r>
            <w:r>
              <w:rPr>
                <w:b/>
                <w:spacing w:val="-3"/>
              </w:rPr>
              <w:t>c</w:t>
            </w:r>
            <w:r>
              <w:rPr>
                <w:b/>
                <w:spacing w:val="1"/>
              </w:rPr>
              <w:t>i</w:t>
            </w:r>
            <w:r>
              <w:rPr>
                <w:b/>
                <w:spacing w:val="-2"/>
              </w:rPr>
              <w:t>p</w:t>
            </w:r>
            <w:r>
              <w:rPr>
                <w:b/>
              </w:rPr>
              <w:t>a</w:t>
            </w:r>
            <w:r>
              <w:rPr>
                <w:b/>
                <w:spacing w:val="-2"/>
              </w:rPr>
              <w:t>n</w:t>
            </w:r>
            <w:r>
              <w:rPr>
                <w:b/>
              </w:rPr>
              <w:t>t</w:t>
            </w:r>
            <w:r>
              <w:rPr>
                <w:b/>
                <w:spacing w:val="32"/>
              </w:rPr>
              <w:t xml:space="preserve"> </w:t>
            </w:r>
            <w:r>
              <w:rPr>
                <w:b/>
                <w:spacing w:val="-5"/>
              </w:rPr>
              <w:t>o</w:t>
            </w:r>
            <w:r>
              <w:rPr>
                <w:b/>
                <w:spacing w:val="1"/>
              </w:rPr>
              <w:t>r</w:t>
            </w:r>
            <w:r>
              <w:rPr>
                <w:b/>
              </w:rPr>
              <w:t>ga</w:t>
            </w:r>
            <w:r>
              <w:rPr>
                <w:b/>
                <w:spacing w:val="-2"/>
              </w:rPr>
              <w:t>n</w:t>
            </w:r>
            <w:r>
              <w:rPr>
                <w:b/>
                <w:spacing w:val="1"/>
              </w:rPr>
              <w:t>iz</w:t>
            </w:r>
            <w:r>
              <w:rPr>
                <w:b/>
              </w:rPr>
              <w:t>a</w:t>
            </w:r>
            <w:r>
              <w:rPr>
                <w:b/>
                <w:spacing w:val="-5"/>
              </w:rPr>
              <w:t>t</w:t>
            </w:r>
            <w:r>
              <w:rPr>
                <w:b/>
                <w:spacing w:val="1"/>
              </w:rPr>
              <w:t>i</w:t>
            </w:r>
            <w:r>
              <w:rPr>
                <w:b/>
                <w:spacing w:val="-5"/>
              </w:rPr>
              <w:t>o</w:t>
            </w:r>
            <w:r>
              <w:rPr>
                <w:b/>
              </w:rPr>
              <w:t>n</w:t>
            </w:r>
            <w:r>
              <w:rPr>
                <w:b/>
                <w:spacing w:val="33"/>
              </w:rPr>
              <w:t xml:space="preserve"> </w:t>
            </w:r>
            <w:r>
              <w:rPr>
                <w:b/>
                <w:spacing w:val="-2"/>
              </w:rPr>
              <w:t>s</w:t>
            </w:r>
            <w:r>
              <w:rPr>
                <w:b/>
                <w:spacing w:val="3"/>
              </w:rPr>
              <w:t>h</w:t>
            </w:r>
            <w:r>
              <w:rPr>
                <w:b/>
                <w:spacing w:val="-5"/>
              </w:rPr>
              <w:t>o</w:t>
            </w:r>
            <w:r>
              <w:rPr>
                <w:b/>
                <w:spacing w:val="1"/>
                <w:w w:val="101"/>
              </w:rPr>
              <w:t>r</w:t>
            </w:r>
            <w:r>
              <w:rPr>
                <w:b/>
              </w:rPr>
              <w:t>t</w:t>
            </w:r>
          </w:p>
          <w:p w:rsidR="008447BA" w:rsidRDefault="00DD7C52">
            <w:pPr>
              <w:ind w:left="105"/>
            </w:pPr>
            <w:r>
              <w:rPr>
                <w:b/>
                <w:spacing w:val="-2"/>
              </w:rPr>
              <w:t>n</w:t>
            </w:r>
            <w:r>
              <w:rPr>
                <w:b/>
              </w:rPr>
              <w:t>a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w w:val="101"/>
              </w:rPr>
              <w:t>e</w:t>
            </w:r>
          </w:p>
        </w:tc>
      </w:tr>
      <w:tr w:rsidR="008447BA">
        <w:trPr>
          <w:trHeight w:hRule="exact" w:val="932"/>
        </w:trPr>
        <w:tc>
          <w:tcPr>
            <w:tcW w:w="3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8447BA">
            <w:pPr>
              <w:spacing w:line="200" w:lineRule="exact"/>
            </w:pPr>
          </w:p>
          <w:p w:rsidR="008447BA" w:rsidRDefault="008447BA">
            <w:pPr>
              <w:spacing w:before="11" w:line="240" w:lineRule="exact"/>
              <w:rPr>
                <w:sz w:val="24"/>
                <w:szCs w:val="24"/>
              </w:rPr>
            </w:pPr>
          </w:p>
          <w:p w:rsidR="008447BA" w:rsidRDefault="00DD7C52">
            <w:pPr>
              <w:ind w:left="105"/>
            </w:pPr>
            <w:r>
              <w:t>1</w:t>
            </w:r>
            <w:r>
              <w:rPr>
                <w:spacing w:val="3"/>
              </w:rPr>
              <w:t xml:space="preserve"> </w:t>
            </w:r>
            <w:r>
              <w:t>(</w:t>
            </w:r>
            <w:r>
              <w:rPr>
                <w:spacing w:val="-3"/>
              </w:rPr>
              <w:t>c</w:t>
            </w:r>
            <w:r>
              <w:rPr>
                <w:spacing w:val="-5"/>
              </w:rPr>
              <w:t>oo</w:t>
            </w:r>
            <w:r>
              <w:rPr>
                <w:spacing w:val="5"/>
              </w:rPr>
              <w:t>r</w:t>
            </w:r>
            <w:r>
              <w:t>d</w:t>
            </w:r>
            <w:r>
              <w:rPr>
                <w:spacing w:val="-3"/>
              </w:rPr>
              <w:t>i</w:t>
            </w:r>
            <w:r>
              <w:rPr>
                <w:spacing w:val="5"/>
              </w:rPr>
              <w:t>n</w:t>
            </w:r>
            <w:r>
              <w:rPr>
                <w:spacing w:val="-3"/>
                <w:w w:val="101"/>
              </w:rPr>
              <w:t>a</w:t>
            </w:r>
            <w:r>
              <w:rPr>
                <w:spacing w:val="1"/>
                <w:w w:val="101"/>
              </w:rPr>
              <w:t>t</w:t>
            </w:r>
            <w:r>
              <w:rPr>
                <w:spacing w:val="-5"/>
              </w:rPr>
              <w:t>o</w:t>
            </w:r>
            <w:r>
              <w:rPr>
                <w:spacing w:val="5"/>
              </w:rPr>
              <w:t>r</w:t>
            </w:r>
            <w:r>
              <w:t>)</w:t>
            </w:r>
          </w:p>
        </w:tc>
        <w:tc>
          <w:tcPr>
            <w:tcW w:w="2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8447BA">
            <w:pPr>
              <w:spacing w:line="220" w:lineRule="exact"/>
              <w:rPr>
                <w:sz w:val="22"/>
                <w:szCs w:val="22"/>
              </w:rPr>
            </w:pPr>
          </w:p>
          <w:p w:rsidR="008447BA" w:rsidRDefault="00DD7C52">
            <w:pPr>
              <w:ind w:left="100"/>
            </w:pPr>
            <w:r>
              <w:rPr>
                <w:spacing w:val="-2"/>
              </w:rPr>
              <w:t>S</w:t>
            </w:r>
            <w:r>
              <w:t>I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TE</w:t>
            </w:r>
            <w:r>
              <w:t>F</w:t>
            </w:r>
          </w:p>
          <w:p w:rsidR="008447BA" w:rsidRDefault="00DD7C52">
            <w:pPr>
              <w:ind w:left="100"/>
            </w:pPr>
            <w:r>
              <w:rPr>
                <w:spacing w:val="-2"/>
              </w:rPr>
              <w:t>P</w:t>
            </w:r>
            <w:r>
              <w:rPr>
                <w:spacing w:val="5"/>
              </w:rPr>
              <w:t>r</w:t>
            </w:r>
            <w:r>
              <w:rPr>
                <w:spacing w:val="-5"/>
              </w:rPr>
              <w:t>of</w:t>
            </w:r>
            <w:r>
              <w:t>.</w:t>
            </w:r>
            <w:r>
              <w:rPr>
                <w:spacing w:val="5"/>
              </w:rPr>
              <w:t xml:space="preserve"> </w:t>
            </w:r>
            <w:r>
              <w:rPr>
                <w:spacing w:val="-5"/>
              </w:rPr>
              <w:t>R</w:t>
            </w:r>
            <w:r>
              <w:rPr>
                <w:spacing w:val="1"/>
              </w:rPr>
              <w:t>a</w:t>
            </w:r>
            <w:r>
              <w:rPr>
                <w:spacing w:val="5"/>
              </w:rPr>
              <w:t>n</w:t>
            </w:r>
            <w:r>
              <w:rPr>
                <w:spacing w:val="-5"/>
              </w:rPr>
              <w:t>d</w:t>
            </w:r>
            <w:r>
              <w:t xml:space="preserve">i </w:t>
            </w:r>
            <w:proofErr w:type="spellStart"/>
            <w:r>
              <w:rPr>
                <w:spacing w:val="1"/>
              </w:rPr>
              <w:t>E</w:t>
            </w:r>
            <w:r>
              <w:rPr>
                <w:spacing w:val="-3"/>
              </w:rPr>
              <w:t>i</w:t>
            </w:r>
            <w:r>
              <w:t>d</w:t>
            </w:r>
            <w:r>
              <w:rPr>
                <w:spacing w:val="-2"/>
              </w:rPr>
              <w:t>s</w:t>
            </w:r>
            <w:r>
              <w:rPr>
                <w:spacing w:val="1"/>
              </w:rPr>
              <w:t>m</w:t>
            </w:r>
            <w:r>
              <w:t>o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5"/>
              </w:rPr>
              <w:t>R</w:t>
            </w:r>
            <w:r>
              <w:rPr>
                <w:spacing w:val="-3"/>
                <w:w w:val="101"/>
              </w:rPr>
              <w:t>e</w:t>
            </w:r>
            <w:r>
              <w:rPr>
                <w:spacing w:val="1"/>
                <w:w w:val="101"/>
              </w:rPr>
              <w:t>i</w:t>
            </w:r>
            <w:r>
              <w:rPr>
                <w:spacing w:val="5"/>
              </w:rPr>
              <w:t>n</w:t>
            </w:r>
            <w:r>
              <w:rPr>
                <w:spacing w:val="-8"/>
                <w:w w:val="101"/>
              </w:rPr>
              <w:t>e</w:t>
            </w:r>
            <w:r>
              <w:rPr>
                <w:spacing w:val="5"/>
              </w:rPr>
              <w:t>r</w:t>
            </w:r>
            <w:r>
              <w:rPr>
                <w:spacing w:val="1"/>
                <w:w w:val="101"/>
              </w:rPr>
              <w:t>t</w:t>
            </w:r>
            <w:r>
              <w:rPr>
                <w:spacing w:val="-2"/>
              </w:rPr>
              <w:t>s</w:t>
            </w:r>
            <w:r>
              <w:rPr>
                <w:spacing w:val="-8"/>
                <w:w w:val="101"/>
              </w:rPr>
              <w:t>e</w:t>
            </w:r>
            <w:r>
              <w:t>n</w:t>
            </w:r>
            <w:proofErr w:type="spellEnd"/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8447BA">
            <w:pPr>
              <w:spacing w:before="5" w:line="120" w:lineRule="exact"/>
              <w:rPr>
                <w:sz w:val="13"/>
                <w:szCs w:val="13"/>
              </w:rPr>
            </w:pPr>
          </w:p>
          <w:p w:rsidR="008447BA" w:rsidRDefault="008447BA">
            <w:pPr>
              <w:spacing w:line="200" w:lineRule="exact"/>
            </w:pPr>
          </w:p>
          <w:p w:rsidR="008447BA" w:rsidRDefault="00DD7C52">
            <w:pPr>
              <w:ind w:left="105"/>
            </w:pPr>
            <w:r>
              <w:rPr>
                <w:spacing w:val="-2"/>
              </w:rPr>
              <w:t>S</w:t>
            </w:r>
            <w:r>
              <w:t>I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TE</w:t>
            </w:r>
            <w:r>
              <w:t>F</w:t>
            </w:r>
            <w:r>
              <w:rPr>
                <w:spacing w:val="-4"/>
              </w:rPr>
              <w:t xml:space="preserve"> </w:t>
            </w:r>
            <w:r>
              <w:t>(</w:t>
            </w:r>
            <w:r>
              <w:rPr>
                <w:spacing w:val="-5"/>
              </w:rPr>
              <w:t>R</w:t>
            </w:r>
            <w:r>
              <w:rPr>
                <w:spacing w:val="1"/>
              </w:rPr>
              <w:t>T</w:t>
            </w:r>
            <w:r>
              <w:rPr>
                <w:spacing w:val="-2"/>
              </w:rPr>
              <w:t>D</w:t>
            </w:r>
            <w:r>
              <w:t>)</w:t>
            </w:r>
          </w:p>
        </w:tc>
      </w:tr>
      <w:tr w:rsidR="008447BA">
        <w:trPr>
          <w:trHeight w:hRule="exact" w:val="701"/>
        </w:trPr>
        <w:tc>
          <w:tcPr>
            <w:tcW w:w="3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8447BA">
            <w:pPr>
              <w:spacing w:before="5" w:line="100" w:lineRule="exact"/>
              <w:rPr>
                <w:sz w:val="10"/>
                <w:szCs w:val="10"/>
              </w:rPr>
            </w:pPr>
          </w:p>
          <w:p w:rsidR="008447BA" w:rsidRDefault="00DD7C52">
            <w:pPr>
              <w:ind w:left="105" w:right="2241"/>
            </w:pPr>
            <w:r>
              <w:t>2 (</w:t>
            </w:r>
            <w:r>
              <w:rPr>
                <w:spacing w:val="1"/>
              </w:rPr>
              <w:t>l</w:t>
            </w:r>
            <w:r>
              <w:rPr>
                <w:spacing w:val="-3"/>
                <w:w w:val="101"/>
              </w:rPr>
              <w:t>e</w:t>
            </w:r>
            <w:r>
              <w:rPr>
                <w:spacing w:val="1"/>
                <w:w w:val="101"/>
              </w:rPr>
              <w:t>a</w:t>
            </w:r>
            <w:r>
              <w:t>d</w:t>
            </w:r>
            <w:r>
              <w:rPr>
                <w:spacing w:val="-3"/>
              </w:rPr>
              <w:t>e</w:t>
            </w:r>
            <w:r>
              <w:t>r)</w:t>
            </w:r>
          </w:p>
        </w:tc>
        <w:tc>
          <w:tcPr>
            <w:tcW w:w="2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DD7C52">
            <w:pPr>
              <w:spacing w:line="220" w:lineRule="exact"/>
              <w:ind w:left="100"/>
            </w:pPr>
            <w:proofErr w:type="spellStart"/>
            <w:r>
              <w:rPr>
                <w:spacing w:val="-2"/>
              </w:rPr>
              <w:t>N</w:t>
            </w:r>
            <w:r>
              <w:rPr>
                <w:spacing w:val="-5"/>
              </w:rPr>
              <w:t>o</w:t>
            </w:r>
            <w:r>
              <w:rPr>
                <w:spacing w:val="5"/>
              </w:rPr>
              <w:t>rr</w:t>
            </w:r>
            <w:r>
              <w:rPr>
                <w:spacing w:val="-10"/>
              </w:rPr>
              <w:t>ø</w:t>
            </w:r>
            <w:r>
              <w:rPr>
                <w:spacing w:val="5"/>
              </w:rPr>
              <w:t>n</w:t>
            </w:r>
            <w:r>
              <w:t>a</w:t>
            </w:r>
            <w:proofErr w:type="spellEnd"/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S</w:t>
            </w:r>
            <w:r>
              <w:t>p</w:t>
            </w:r>
            <w:r>
              <w:rPr>
                <w:spacing w:val="-5"/>
              </w:rPr>
              <w:t>o</w:t>
            </w:r>
            <w:r>
              <w:rPr>
                <w:spacing w:val="5"/>
              </w:rPr>
              <w:t>r</w:t>
            </w:r>
            <w:r>
              <w:t xml:space="preserve">t </w:t>
            </w:r>
            <w:r>
              <w:rPr>
                <w:spacing w:val="-2"/>
              </w:rPr>
              <w:t>AS</w:t>
            </w:r>
            <w:r>
              <w:t xml:space="preserve">, </w:t>
            </w:r>
            <w:r>
              <w:rPr>
                <w:spacing w:val="-2"/>
              </w:rPr>
              <w:t>N</w:t>
            </w:r>
            <w:r>
              <w:rPr>
                <w:spacing w:val="-5"/>
              </w:rPr>
              <w:t>o</w:t>
            </w:r>
            <w:r>
              <w:rPr>
                <w:spacing w:val="5"/>
              </w:rPr>
              <w:t>r</w:t>
            </w:r>
            <w:r>
              <w:rPr>
                <w:spacing w:val="-6"/>
              </w:rPr>
              <w:t>w</w:t>
            </w:r>
            <w:r>
              <w:rPr>
                <w:spacing w:val="1"/>
                <w:w w:val="101"/>
              </w:rPr>
              <w:t>a</w:t>
            </w:r>
            <w:r>
              <w:t>y</w:t>
            </w:r>
          </w:p>
          <w:p w:rsidR="008447BA" w:rsidRDefault="00DD7C52">
            <w:pPr>
              <w:ind w:left="100"/>
            </w:pPr>
            <w:r>
              <w:rPr>
                <w:spacing w:val="-2"/>
              </w:rPr>
              <w:t>M</w:t>
            </w:r>
            <w:r>
              <w:rPr>
                <w:spacing w:val="-3"/>
              </w:rPr>
              <w:t>a</w:t>
            </w:r>
            <w:r>
              <w:rPr>
                <w:spacing w:val="5"/>
              </w:rPr>
              <w:t>n</w:t>
            </w:r>
            <w:r>
              <w:rPr>
                <w:spacing w:val="1"/>
              </w:rPr>
              <w:t>a</w:t>
            </w:r>
            <w:r>
              <w:rPr>
                <w:spacing w:val="-5"/>
              </w:rPr>
              <w:t>g</w:t>
            </w:r>
            <w:r>
              <w:rPr>
                <w:spacing w:val="-3"/>
              </w:rPr>
              <w:t>i</w:t>
            </w:r>
            <w:r>
              <w:rPr>
                <w:spacing w:val="5"/>
              </w:rPr>
              <w:t>n</w:t>
            </w:r>
            <w:r>
              <w:t xml:space="preserve">g     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D</w:t>
            </w:r>
            <w:r>
              <w:rPr>
                <w:spacing w:val="-3"/>
              </w:rPr>
              <w:t>i</w:t>
            </w:r>
            <w:r>
              <w:rPr>
                <w:spacing w:val="5"/>
              </w:rPr>
              <w:t>r</w:t>
            </w:r>
            <w:r>
              <w:rPr>
                <w:spacing w:val="-3"/>
              </w:rPr>
              <w:t>ec</w:t>
            </w:r>
            <w:r>
              <w:rPr>
                <w:spacing w:val="1"/>
              </w:rPr>
              <w:t>t</w:t>
            </w:r>
            <w:r>
              <w:rPr>
                <w:spacing w:val="-5"/>
              </w:rPr>
              <w:t>o</w:t>
            </w:r>
            <w:r>
              <w:t xml:space="preserve">r     </w:t>
            </w:r>
            <w:r>
              <w:rPr>
                <w:spacing w:val="29"/>
              </w:rPr>
              <w:t xml:space="preserve"> </w:t>
            </w:r>
            <w:proofErr w:type="spellStart"/>
            <w:r>
              <w:rPr>
                <w:spacing w:val="-2"/>
              </w:rPr>
              <w:t>J</w:t>
            </w:r>
            <w:r>
              <w:rPr>
                <w:spacing w:val="-5"/>
              </w:rPr>
              <w:t>ø</w:t>
            </w:r>
            <w:r>
              <w:rPr>
                <w:spacing w:val="5"/>
              </w:rPr>
              <w:t>r</w:t>
            </w:r>
            <w:r>
              <w:t>g</w:t>
            </w:r>
            <w:r>
              <w:rPr>
                <w:spacing w:val="-8"/>
              </w:rPr>
              <w:t>e</w:t>
            </w:r>
            <w:r>
              <w:t>n</w:t>
            </w:r>
            <w:proofErr w:type="spellEnd"/>
          </w:p>
          <w:p w:rsidR="008447BA" w:rsidRDefault="00DD7C52">
            <w:pPr>
              <w:ind w:left="100"/>
            </w:pPr>
            <w:proofErr w:type="spellStart"/>
            <w:r>
              <w:rPr>
                <w:spacing w:val="-2"/>
              </w:rPr>
              <w:t>J</w:t>
            </w:r>
            <w:r>
              <w:rPr>
                <w:spacing w:val="-5"/>
              </w:rPr>
              <w:t>ø</w:t>
            </w:r>
            <w:r>
              <w:rPr>
                <w:spacing w:val="5"/>
              </w:rPr>
              <w:t>r</w:t>
            </w:r>
            <w:r>
              <w:t>g</w:t>
            </w:r>
            <w:r>
              <w:rPr>
                <w:spacing w:val="-3"/>
              </w:rPr>
              <w:t>e</w:t>
            </w:r>
            <w:r>
              <w:rPr>
                <w:spacing w:val="5"/>
              </w:rPr>
              <w:t>n</w:t>
            </w:r>
            <w:r>
              <w:rPr>
                <w:spacing w:val="-2"/>
              </w:rPr>
              <w:t>s</w:t>
            </w:r>
            <w:r>
              <w:rPr>
                <w:spacing w:val="-3"/>
                <w:w w:val="101"/>
              </w:rPr>
              <w:t>e</w:t>
            </w:r>
            <w:r>
              <w:t>n</w:t>
            </w:r>
            <w:proofErr w:type="spellEnd"/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8447BA">
            <w:pPr>
              <w:spacing w:line="220" w:lineRule="exact"/>
              <w:rPr>
                <w:sz w:val="22"/>
                <w:szCs w:val="22"/>
              </w:rPr>
            </w:pPr>
          </w:p>
          <w:p w:rsidR="008447BA" w:rsidRDefault="00DD7C52">
            <w:pPr>
              <w:ind w:left="105"/>
            </w:pPr>
            <w:proofErr w:type="spellStart"/>
            <w:r>
              <w:rPr>
                <w:spacing w:val="-2"/>
              </w:rPr>
              <w:t>N</w:t>
            </w:r>
            <w:r>
              <w:rPr>
                <w:spacing w:val="-5"/>
              </w:rPr>
              <w:t>o</w:t>
            </w:r>
            <w:r>
              <w:rPr>
                <w:spacing w:val="5"/>
              </w:rPr>
              <w:t>rr</w:t>
            </w:r>
            <w:r>
              <w:rPr>
                <w:spacing w:val="-10"/>
              </w:rPr>
              <w:t>ø</w:t>
            </w:r>
            <w:r>
              <w:rPr>
                <w:spacing w:val="5"/>
              </w:rPr>
              <w:t>n</w:t>
            </w:r>
            <w:r>
              <w:t>a</w:t>
            </w:r>
            <w:proofErr w:type="spellEnd"/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S</w:t>
            </w:r>
            <w:r>
              <w:t>p</w:t>
            </w:r>
            <w:r>
              <w:rPr>
                <w:spacing w:val="-5"/>
              </w:rPr>
              <w:t>o</w:t>
            </w:r>
            <w:r>
              <w:rPr>
                <w:spacing w:val="5"/>
              </w:rPr>
              <w:t>r</w:t>
            </w:r>
            <w:r>
              <w:t>t (</w:t>
            </w:r>
            <w:r>
              <w:rPr>
                <w:spacing w:val="-2"/>
              </w:rPr>
              <w:t>S</w:t>
            </w:r>
            <w:r>
              <w:rPr>
                <w:spacing w:val="-6"/>
              </w:rPr>
              <w:t>M</w:t>
            </w:r>
            <w:r>
              <w:rPr>
                <w:spacing w:val="1"/>
              </w:rPr>
              <w:t>E</w:t>
            </w:r>
            <w:r>
              <w:t>)</w:t>
            </w:r>
          </w:p>
        </w:tc>
      </w:tr>
      <w:tr w:rsidR="008447BA">
        <w:trPr>
          <w:trHeight w:hRule="exact" w:val="696"/>
        </w:trPr>
        <w:tc>
          <w:tcPr>
            <w:tcW w:w="3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8447BA">
            <w:pPr>
              <w:spacing w:line="220" w:lineRule="exact"/>
              <w:rPr>
                <w:sz w:val="22"/>
                <w:szCs w:val="22"/>
              </w:rPr>
            </w:pPr>
          </w:p>
          <w:p w:rsidR="008447BA" w:rsidRDefault="00DD7C52">
            <w:pPr>
              <w:ind w:left="105"/>
            </w:pPr>
            <w:r>
              <w:t>3</w:t>
            </w:r>
          </w:p>
        </w:tc>
        <w:tc>
          <w:tcPr>
            <w:tcW w:w="2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DD7C52">
            <w:pPr>
              <w:spacing w:line="220" w:lineRule="exact"/>
              <w:ind w:left="100"/>
            </w:pPr>
            <w:proofErr w:type="spellStart"/>
            <w:r>
              <w:rPr>
                <w:spacing w:val="-2"/>
              </w:rPr>
              <w:t>H</w:t>
            </w:r>
            <w:r>
              <w:rPr>
                <w:spacing w:val="-3"/>
              </w:rPr>
              <w:t>e</w:t>
            </w:r>
            <w:r>
              <w:rPr>
                <w:spacing w:val="1"/>
              </w:rPr>
              <w:t>l</w:t>
            </w:r>
            <w:r>
              <w:rPr>
                <w:spacing w:val="6"/>
              </w:rPr>
              <w:t>l</w:t>
            </w:r>
            <w:r>
              <w:t>y</w:t>
            </w:r>
            <w:proofErr w:type="spellEnd"/>
            <w:r>
              <w:rPr>
                <w:spacing w:val="19"/>
              </w:rPr>
              <w:t xml:space="preserve"> </w:t>
            </w:r>
            <w:r>
              <w:rPr>
                <w:spacing w:val="-6"/>
              </w:rPr>
              <w:t>H</w:t>
            </w:r>
            <w:r>
              <w:rPr>
                <w:spacing w:val="1"/>
              </w:rPr>
              <w:t>a</w:t>
            </w:r>
            <w:r>
              <w:rPr>
                <w:spacing w:val="5"/>
              </w:rPr>
              <w:t>n</w:t>
            </w:r>
            <w:r>
              <w:rPr>
                <w:spacing w:val="-2"/>
              </w:rPr>
              <w:t>s</w:t>
            </w:r>
            <w:r>
              <w:rPr>
                <w:spacing w:val="-3"/>
              </w:rPr>
              <w:t>e</w:t>
            </w:r>
            <w:r>
              <w:t>n</w:t>
            </w:r>
            <w:r>
              <w:rPr>
                <w:spacing w:val="33"/>
              </w:rPr>
              <w:t xml:space="preserve"> </w:t>
            </w:r>
            <w:r>
              <w:rPr>
                <w:spacing w:val="-2"/>
              </w:rPr>
              <w:t>AS</w:t>
            </w:r>
            <w:r>
              <w:rPr>
                <w:spacing w:val="-6"/>
              </w:rPr>
              <w:t>A</w:t>
            </w:r>
            <w:r>
              <w:t>,</w:t>
            </w:r>
            <w:r>
              <w:rPr>
                <w:spacing w:val="29"/>
              </w:rPr>
              <w:t xml:space="preserve"> </w:t>
            </w:r>
            <w:proofErr w:type="spellStart"/>
            <w:r>
              <w:rPr>
                <w:spacing w:val="-3"/>
              </w:rPr>
              <w:t>W</w:t>
            </w:r>
            <w:r>
              <w:rPr>
                <w:spacing w:val="-5"/>
              </w:rPr>
              <w:t>o</w:t>
            </w:r>
            <w:r>
              <w:rPr>
                <w:spacing w:val="5"/>
              </w:rPr>
              <w:t>r</w:t>
            </w:r>
            <w:r>
              <w:t>k</w:t>
            </w:r>
            <w:r>
              <w:rPr>
                <w:spacing w:val="-3"/>
              </w:rPr>
              <w:t>W</w:t>
            </w:r>
            <w:r>
              <w:rPr>
                <w:spacing w:val="-3"/>
                <w:w w:val="101"/>
              </w:rPr>
              <w:t>ea</w:t>
            </w:r>
            <w:r>
              <w:t>r</w:t>
            </w:r>
            <w:proofErr w:type="spellEnd"/>
            <w:r>
              <w:t>,</w:t>
            </w:r>
          </w:p>
          <w:p w:rsidR="008447BA" w:rsidRDefault="00DD7C52">
            <w:pPr>
              <w:ind w:left="100"/>
            </w:pPr>
            <w:r>
              <w:rPr>
                <w:spacing w:val="-2"/>
              </w:rPr>
              <w:t>N</w:t>
            </w:r>
            <w:r>
              <w:rPr>
                <w:spacing w:val="-5"/>
              </w:rPr>
              <w:t>o</w:t>
            </w:r>
            <w:r>
              <w:rPr>
                <w:spacing w:val="5"/>
              </w:rPr>
              <w:t>r</w:t>
            </w:r>
            <w:r>
              <w:rPr>
                <w:spacing w:val="-6"/>
              </w:rPr>
              <w:t>w</w:t>
            </w:r>
            <w:r>
              <w:rPr>
                <w:spacing w:val="6"/>
                <w:w w:val="101"/>
              </w:rPr>
              <w:t>a</w:t>
            </w:r>
            <w:r>
              <w:t>y</w:t>
            </w:r>
          </w:p>
          <w:p w:rsidR="008447BA" w:rsidRDefault="00DD7C52">
            <w:pPr>
              <w:spacing w:line="220" w:lineRule="exact"/>
              <w:ind w:left="100"/>
            </w:pPr>
            <w:r>
              <w:rPr>
                <w:spacing w:val="-2"/>
              </w:rPr>
              <w:t>V</w:t>
            </w:r>
            <w:r>
              <w:rPr>
                <w:spacing w:val="-3"/>
              </w:rPr>
              <w:t>e</w:t>
            </w:r>
            <w:r>
              <w:t>g</w:t>
            </w:r>
            <w:r>
              <w:rPr>
                <w:spacing w:val="1"/>
              </w:rPr>
              <w:t>a</w:t>
            </w:r>
            <w:r>
              <w:rPr>
                <w:spacing w:val="5"/>
              </w:rPr>
              <w:t>r</w:t>
            </w:r>
            <w:r>
              <w:t>d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B</w:t>
            </w:r>
            <w:r>
              <w:rPr>
                <w:spacing w:val="-3"/>
                <w:w w:val="101"/>
              </w:rPr>
              <w:t>e</w:t>
            </w:r>
            <w:r>
              <w:rPr>
                <w:spacing w:val="5"/>
              </w:rPr>
              <w:t>r</w:t>
            </w:r>
            <w:r>
              <w:t>g</w:t>
            </w:r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8447BA">
            <w:pPr>
              <w:spacing w:line="220" w:lineRule="exact"/>
              <w:rPr>
                <w:sz w:val="22"/>
                <w:szCs w:val="22"/>
              </w:rPr>
            </w:pPr>
          </w:p>
          <w:p w:rsidR="008447BA" w:rsidRDefault="00DD7C52">
            <w:pPr>
              <w:ind w:left="105"/>
            </w:pPr>
            <w:r>
              <w:rPr>
                <w:spacing w:val="-2"/>
              </w:rPr>
              <w:t>H</w:t>
            </w:r>
            <w:r>
              <w:t>H</w:t>
            </w:r>
            <w:r>
              <w:rPr>
                <w:spacing w:val="-4"/>
              </w:rPr>
              <w:t xml:space="preserve"> </w:t>
            </w:r>
            <w:r>
              <w:t>(</w:t>
            </w:r>
            <w:r>
              <w:rPr>
                <w:spacing w:val="-2"/>
              </w:rPr>
              <w:t>SM</w:t>
            </w:r>
            <w:r>
              <w:rPr>
                <w:spacing w:val="1"/>
              </w:rPr>
              <w:t>E</w:t>
            </w:r>
            <w:r>
              <w:t>)</w:t>
            </w:r>
          </w:p>
        </w:tc>
      </w:tr>
      <w:tr w:rsidR="008447BA">
        <w:trPr>
          <w:trHeight w:hRule="exact" w:val="701"/>
        </w:trPr>
        <w:tc>
          <w:tcPr>
            <w:tcW w:w="3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8447BA">
            <w:pPr>
              <w:spacing w:before="1" w:line="220" w:lineRule="exact"/>
              <w:rPr>
                <w:sz w:val="22"/>
                <w:szCs w:val="22"/>
              </w:rPr>
            </w:pPr>
          </w:p>
          <w:p w:rsidR="008447BA" w:rsidRDefault="00DD7C52">
            <w:pPr>
              <w:ind w:left="105"/>
            </w:pPr>
            <w:r>
              <w:t>4</w:t>
            </w:r>
          </w:p>
        </w:tc>
        <w:tc>
          <w:tcPr>
            <w:tcW w:w="2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DD7C52">
            <w:pPr>
              <w:spacing w:line="220" w:lineRule="exact"/>
              <w:ind w:left="100"/>
            </w:pPr>
            <w:proofErr w:type="spellStart"/>
            <w:r>
              <w:rPr>
                <w:spacing w:val="-2"/>
              </w:rPr>
              <w:t>M</w:t>
            </w:r>
            <w:r>
              <w:rPr>
                <w:spacing w:val="-5"/>
              </w:rPr>
              <w:t>o</w:t>
            </w:r>
            <w:r>
              <w:rPr>
                <w:spacing w:val="3"/>
              </w:rPr>
              <w:t>s</w:t>
            </w:r>
            <w:r>
              <w:rPr>
                <w:spacing w:val="-3"/>
              </w:rPr>
              <w:t>j</w:t>
            </w:r>
            <w:r>
              <w:t>ø</w:t>
            </w:r>
            <w:r>
              <w:rPr>
                <w:spacing w:val="-3"/>
              </w:rPr>
              <w:t>e</w:t>
            </w:r>
            <w:r>
              <w:t>n</w:t>
            </w:r>
            <w:proofErr w:type="spellEnd"/>
            <w:r>
              <w:rPr>
                <w:spacing w:val="8"/>
              </w:rPr>
              <w:t xml:space="preserve"> </w:t>
            </w:r>
            <w:proofErr w:type="spellStart"/>
            <w:r>
              <w:rPr>
                <w:spacing w:val="-2"/>
              </w:rPr>
              <w:t>V</w:t>
            </w:r>
            <w:r>
              <w:rPr>
                <w:spacing w:val="-3"/>
              </w:rPr>
              <w:t>e</w:t>
            </w:r>
            <w:r>
              <w:rPr>
                <w:spacing w:val="-5"/>
              </w:rPr>
              <w:t>v</w:t>
            </w:r>
            <w:r>
              <w:rPr>
                <w:spacing w:val="-3"/>
              </w:rPr>
              <w:t>e</w:t>
            </w:r>
            <w:r>
              <w:rPr>
                <w:spacing w:val="5"/>
              </w:rPr>
              <w:t>r</w:t>
            </w:r>
            <w:r>
              <w:rPr>
                <w:spacing w:val="1"/>
              </w:rPr>
              <w:t>i</w:t>
            </w:r>
            <w:proofErr w:type="spellEnd"/>
            <w:r>
              <w:t>,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N</w:t>
            </w:r>
            <w:r>
              <w:rPr>
                <w:spacing w:val="-5"/>
              </w:rPr>
              <w:t>o</w:t>
            </w:r>
            <w:r>
              <w:rPr>
                <w:spacing w:val="5"/>
              </w:rPr>
              <w:t>r</w:t>
            </w:r>
            <w:r>
              <w:rPr>
                <w:spacing w:val="-6"/>
              </w:rPr>
              <w:t>w</w:t>
            </w:r>
            <w:r>
              <w:rPr>
                <w:spacing w:val="6"/>
                <w:w w:val="101"/>
              </w:rPr>
              <w:t>a</w:t>
            </w:r>
            <w:r>
              <w:t>y</w:t>
            </w:r>
          </w:p>
          <w:p w:rsidR="008447BA" w:rsidRDefault="00DD7C52">
            <w:pPr>
              <w:ind w:left="100"/>
            </w:pPr>
            <w:r>
              <w:rPr>
                <w:spacing w:val="-2"/>
              </w:rPr>
              <w:t>M</w:t>
            </w:r>
            <w:r>
              <w:rPr>
                <w:spacing w:val="-3"/>
              </w:rPr>
              <w:t>a</w:t>
            </w:r>
            <w:r>
              <w:rPr>
                <w:spacing w:val="5"/>
              </w:rPr>
              <w:t>n</w:t>
            </w:r>
            <w:r>
              <w:rPr>
                <w:spacing w:val="1"/>
              </w:rPr>
              <w:t>a</w:t>
            </w:r>
            <w:r>
              <w:rPr>
                <w:spacing w:val="-5"/>
              </w:rPr>
              <w:t>g</w:t>
            </w:r>
            <w:r>
              <w:rPr>
                <w:spacing w:val="-3"/>
              </w:rPr>
              <w:t>i</w:t>
            </w:r>
            <w:r>
              <w:rPr>
                <w:spacing w:val="5"/>
              </w:rPr>
              <w:t>n</w:t>
            </w:r>
            <w:r>
              <w:t xml:space="preserve">g    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D</w:t>
            </w:r>
            <w:r>
              <w:rPr>
                <w:spacing w:val="-3"/>
              </w:rPr>
              <w:t>i</w:t>
            </w:r>
            <w:r>
              <w:rPr>
                <w:spacing w:val="5"/>
              </w:rPr>
              <w:t>r</w:t>
            </w:r>
            <w:r>
              <w:rPr>
                <w:spacing w:val="-3"/>
              </w:rPr>
              <w:t>ec</w:t>
            </w:r>
            <w:r>
              <w:rPr>
                <w:spacing w:val="1"/>
              </w:rPr>
              <w:t>t</w:t>
            </w:r>
            <w:r>
              <w:rPr>
                <w:spacing w:val="-5"/>
              </w:rPr>
              <w:t>o</w:t>
            </w:r>
            <w:r>
              <w:t xml:space="preserve">r    </w:t>
            </w:r>
            <w:r>
              <w:rPr>
                <w:spacing w:val="46"/>
              </w:rPr>
              <w:t xml:space="preserve"> </w:t>
            </w:r>
            <w:proofErr w:type="spellStart"/>
            <w:r>
              <w:rPr>
                <w:spacing w:val="1"/>
              </w:rPr>
              <w:t>T</w:t>
            </w:r>
            <w:r>
              <w:rPr>
                <w:spacing w:val="-10"/>
              </w:rPr>
              <w:t>o</w:t>
            </w:r>
            <w:r>
              <w:rPr>
                <w:spacing w:val="5"/>
              </w:rPr>
              <w:t>r</w:t>
            </w:r>
            <w:r>
              <w:t>g</w:t>
            </w:r>
            <w:r>
              <w:rPr>
                <w:spacing w:val="-3"/>
              </w:rPr>
              <w:t>e</w:t>
            </w:r>
            <w:r>
              <w:rPr>
                <w:spacing w:val="-3"/>
                <w:w w:val="101"/>
              </w:rPr>
              <w:t>i</w:t>
            </w:r>
            <w:r>
              <w:t>r</w:t>
            </w:r>
            <w:proofErr w:type="spellEnd"/>
          </w:p>
          <w:p w:rsidR="008447BA" w:rsidRDefault="00DD7C52">
            <w:pPr>
              <w:ind w:left="100"/>
            </w:pPr>
            <w:proofErr w:type="spellStart"/>
            <w:r>
              <w:rPr>
                <w:spacing w:val="-2"/>
              </w:rPr>
              <w:t>M</w:t>
            </w:r>
            <w:r>
              <w:rPr>
                <w:spacing w:val="-3"/>
                <w:w w:val="101"/>
              </w:rPr>
              <w:t>a</w:t>
            </w:r>
            <w:r>
              <w:rPr>
                <w:spacing w:val="5"/>
              </w:rPr>
              <w:t>r</w:t>
            </w:r>
            <w:r>
              <w:rPr>
                <w:spacing w:val="-5"/>
              </w:rPr>
              <w:t>k</w:t>
            </w:r>
            <w:r>
              <w:rPr>
                <w:spacing w:val="5"/>
              </w:rPr>
              <w:t>h</w:t>
            </w:r>
            <w:r>
              <w:t>us</w:t>
            </w:r>
            <w:proofErr w:type="spellEnd"/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8447BA">
            <w:pPr>
              <w:spacing w:before="1" w:line="220" w:lineRule="exact"/>
              <w:rPr>
                <w:sz w:val="22"/>
                <w:szCs w:val="22"/>
              </w:rPr>
            </w:pPr>
          </w:p>
          <w:p w:rsidR="008447BA" w:rsidRDefault="00DD7C52">
            <w:pPr>
              <w:ind w:left="105"/>
            </w:pPr>
            <w:proofErr w:type="spellStart"/>
            <w:r>
              <w:rPr>
                <w:spacing w:val="-2"/>
              </w:rPr>
              <w:t>M</w:t>
            </w:r>
            <w:r>
              <w:rPr>
                <w:spacing w:val="-5"/>
              </w:rPr>
              <w:t>o</w:t>
            </w:r>
            <w:r>
              <w:rPr>
                <w:spacing w:val="3"/>
              </w:rPr>
              <w:t>s</w:t>
            </w:r>
            <w:r>
              <w:rPr>
                <w:spacing w:val="-3"/>
              </w:rPr>
              <w:t>j</w:t>
            </w:r>
            <w:r>
              <w:t>ø</w:t>
            </w:r>
            <w:r>
              <w:rPr>
                <w:spacing w:val="-3"/>
              </w:rPr>
              <w:t>e</w:t>
            </w:r>
            <w:r>
              <w:t>n</w:t>
            </w:r>
            <w:proofErr w:type="spellEnd"/>
            <w:r>
              <w:rPr>
                <w:spacing w:val="8"/>
              </w:rPr>
              <w:t xml:space="preserve"> </w:t>
            </w:r>
            <w:proofErr w:type="spellStart"/>
            <w:r>
              <w:rPr>
                <w:spacing w:val="-2"/>
              </w:rPr>
              <w:t>V</w:t>
            </w:r>
            <w:r>
              <w:rPr>
                <w:spacing w:val="-3"/>
              </w:rPr>
              <w:t>e</w:t>
            </w:r>
            <w:r>
              <w:rPr>
                <w:spacing w:val="-5"/>
              </w:rPr>
              <w:t>v</w:t>
            </w:r>
            <w:r>
              <w:rPr>
                <w:spacing w:val="-3"/>
              </w:rPr>
              <w:t>e</w:t>
            </w:r>
            <w:r>
              <w:rPr>
                <w:spacing w:val="5"/>
              </w:rPr>
              <w:t>r</w:t>
            </w:r>
            <w:r>
              <w:t>i</w:t>
            </w:r>
            <w:proofErr w:type="spellEnd"/>
            <w:r>
              <w:rPr>
                <w:spacing w:val="6"/>
              </w:rPr>
              <w:t xml:space="preserve"> </w:t>
            </w:r>
            <w:r>
              <w:t>(</w:t>
            </w:r>
            <w:r>
              <w:rPr>
                <w:spacing w:val="-2"/>
              </w:rPr>
              <w:t>SM</w:t>
            </w:r>
            <w:r>
              <w:rPr>
                <w:spacing w:val="-3"/>
              </w:rPr>
              <w:t>E</w:t>
            </w:r>
            <w:r>
              <w:t>)</w:t>
            </w:r>
          </w:p>
        </w:tc>
      </w:tr>
      <w:tr w:rsidR="008447BA">
        <w:trPr>
          <w:trHeight w:hRule="exact" w:val="701"/>
        </w:trPr>
        <w:tc>
          <w:tcPr>
            <w:tcW w:w="3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8447BA">
            <w:pPr>
              <w:spacing w:line="220" w:lineRule="exact"/>
              <w:rPr>
                <w:sz w:val="22"/>
                <w:szCs w:val="22"/>
              </w:rPr>
            </w:pPr>
          </w:p>
          <w:p w:rsidR="008447BA" w:rsidRDefault="00DD7C52">
            <w:pPr>
              <w:ind w:left="105"/>
            </w:pPr>
            <w:r>
              <w:t>5</w:t>
            </w:r>
          </w:p>
        </w:tc>
        <w:tc>
          <w:tcPr>
            <w:tcW w:w="2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DD7C52">
            <w:pPr>
              <w:spacing w:line="220" w:lineRule="exact"/>
              <w:ind w:left="100"/>
            </w:pPr>
            <w:proofErr w:type="spellStart"/>
            <w:r>
              <w:rPr>
                <w:spacing w:val="-2"/>
              </w:rPr>
              <w:t>N</w:t>
            </w:r>
            <w:r>
              <w:rPr>
                <w:spacing w:val="-5"/>
              </w:rPr>
              <w:t>o</w:t>
            </w:r>
            <w:r>
              <w:rPr>
                <w:spacing w:val="5"/>
              </w:rPr>
              <w:t>r</w:t>
            </w:r>
            <w:r>
              <w:rPr>
                <w:spacing w:val="-2"/>
              </w:rPr>
              <w:t>s</w:t>
            </w:r>
            <w:r>
              <w:t>k</w:t>
            </w:r>
            <w:proofErr w:type="spellEnd"/>
            <w:r>
              <w:rPr>
                <w:spacing w:val="3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i</w:t>
            </w:r>
            <w:r>
              <w:rPr>
                <w:spacing w:val="-5"/>
              </w:rPr>
              <w:t>b</w:t>
            </w:r>
            <w:r>
              <w:rPr>
                <w:spacing w:val="-3"/>
              </w:rPr>
              <w:t>e</w:t>
            </w:r>
            <w:r>
              <w:rPr>
                <w:spacing w:val="5"/>
              </w:rPr>
              <w:t>r</w:t>
            </w:r>
            <w:r>
              <w:t>p</w:t>
            </w:r>
            <w:r>
              <w:rPr>
                <w:spacing w:val="-3"/>
              </w:rPr>
              <w:t>e</w:t>
            </w:r>
            <w:r>
              <w:rPr>
                <w:spacing w:val="1"/>
              </w:rPr>
              <w:t>l</w:t>
            </w:r>
            <w:r>
              <w:t>s</w:t>
            </w:r>
            <w:proofErr w:type="spellEnd"/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6"/>
              </w:rPr>
              <w:t>S</w:t>
            </w:r>
            <w:r>
              <w:t>,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N</w:t>
            </w:r>
            <w:r>
              <w:rPr>
                <w:spacing w:val="-5"/>
              </w:rPr>
              <w:t>o</w:t>
            </w:r>
            <w:r>
              <w:rPr>
                <w:spacing w:val="5"/>
              </w:rPr>
              <w:t>r</w:t>
            </w:r>
            <w:r>
              <w:rPr>
                <w:spacing w:val="-6"/>
              </w:rPr>
              <w:t>w</w:t>
            </w:r>
            <w:r>
              <w:rPr>
                <w:spacing w:val="1"/>
                <w:w w:val="101"/>
              </w:rPr>
              <w:t>a</w:t>
            </w:r>
            <w:r>
              <w:t>y</w:t>
            </w:r>
          </w:p>
          <w:p w:rsidR="008447BA" w:rsidRDefault="00DD7C52">
            <w:pPr>
              <w:ind w:left="100"/>
            </w:pPr>
            <w:proofErr w:type="gramStart"/>
            <w:r>
              <w:rPr>
                <w:spacing w:val="-2"/>
              </w:rPr>
              <w:t>M</w:t>
            </w:r>
            <w:r>
              <w:rPr>
                <w:spacing w:val="-3"/>
              </w:rPr>
              <w:t>a</w:t>
            </w:r>
            <w:r>
              <w:rPr>
                <w:spacing w:val="5"/>
              </w:rPr>
              <w:t>n</w:t>
            </w:r>
            <w:r>
              <w:rPr>
                <w:spacing w:val="1"/>
              </w:rPr>
              <w:t>a</w:t>
            </w:r>
            <w:r>
              <w:rPr>
                <w:spacing w:val="-5"/>
              </w:rPr>
              <w:t>g</w:t>
            </w:r>
            <w:r>
              <w:rPr>
                <w:spacing w:val="-3"/>
              </w:rPr>
              <w:t>i</w:t>
            </w:r>
            <w:r>
              <w:rPr>
                <w:spacing w:val="5"/>
              </w:rPr>
              <w:t>n</w:t>
            </w:r>
            <w:r>
              <w:t xml:space="preserve">g </w:t>
            </w:r>
            <w:r>
              <w:rPr>
                <w:spacing w:val="31"/>
              </w:rPr>
              <w:t xml:space="preserve"> </w:t>
            </w:r>
            <w:r>
              <w:rPr>
                <w:spacing w:val="-2"/>
              </w:rPr>
              <w:t>D</w:t>
            </w:r>
            <w:r>
              <w:rPr>
                <w:spacing w:val="-3"/>
              </w:rPr>
              <w:t>i</w:t>
            </w:r>
            <w:r>
              <w:rPr>
                <w:spacing w:val="5"/>
              </w:rPr>
              <w:t>r</w:t>
            </w:r>
            <w:r>
              <w:rPr>
                <w:spacing w:val="-3"/>
              </w:rPr>
              <w:t>ec</w:t>
            </w:r>
            <w:r>
              <w:rPr>
                <w:spacing w:val="1"/>
              </w:rPr>
              <w:t>t</w:t>
            </w:r>
            <w:r>
              <w:rPr>
                <w:spacing w:val="-5"/>
              </w:rPr>
              <w:t>o</w:t>
            </w:r>
            <w:r>
              <w:t>r</w:t>
            </w:r>
            <w:proofErr w:type="gramEnd"/>
            <w:r>
              <w:t xml:space="preserve"> </w:t>
            </w:r>
            <w:r>
              <w:rPr>
                <w:spacing w:val="37"/>
              </w:rPr>
              <w:t xml:space="preserve"> </w:t>
            </w:r>
            <w:proofErr w:type="spellStart"/>
            <w:r>
              <w:rPr>
                <w:spacing w:val="-2"/>
              </w:rPr>
              <w:t>S</w:t>
            </w:r>
            <w:r>
              <w:rPr>
                <w:spacing w:val="-5"/>
              </w:rPr>
              <w:t>v</w:t>
            </w:r>
            <w:r>
              <w:rPr>
                <w:spacing w:val="-3"/>
              </w:rPr>
              <w:t>e</w:t>
            </w:r>
            <w:r>
              <w:rPr>
                <w:spacing w:val="1"/>
              </w:rPr>
              <w:t>i</w:t>
            </w:r>
            <w:r>
              <w:t>n</w:t>
            </w:r>
            <w:proofErr w:type="spellEnd"/>
            <w:r>
              <w:t xml:space="preserve"> </w:t>
            </w:r>
            <w:r>
              <w:rPr>
                <w:spacing w:val="35"/>
              </w:rPr>
              <w:t xml:space="preserve"> </w:t>
            </w:r>
            <w:r>
              <w:rPr>
                <w:spacing w:val="-2"/>
              </w:rPr>
              <w:t>O</w:t>
            </w:r>
            <w:r>
              <w:rPr>
                <w:spacing w:val="-5"/>
              </w:rPr>
              <w:t>v</w:t>
            </w:r>
            <w:r>
              <w:rPr>
                <w:w w:val="101"/>
              </w:rPr>
              <w:t>e</w:t>
            </w:r>
          </w:p>
          <w:p w:rsidR="008447BA" w:rsidRDefault="00DD7C52">
            <w:pPr>
              <w:ind w:left="100"/>
            </w:pPr>
            <w:r>
              <w:rPr>
                <w:spacing w:val="-2"/>
              </w:rPr>
              <w:t>M</w:t>
            </w:r>
            <w:r>
              <w:rPr>
                <w:spacing w:val="-3"/>
                <w:w w:val="101"/>
              </w:rPr>
              <w:t>a</w:t>
            </w:r>
            <w:r>
              <w:rPr>
                <w:spacing w:val="5"/>
              </w:rPr>
              <w:t>r</w:t>
            </w:r>
            <w:r>
              <w:rPr>
                <w:spacing w:val="1"/>
                <w:w w:val="101"/>
              </w:rPr>
              <w:t>t</w:t>
            </w:r>
            <w:r>
              <w:rPr>
                <w:spacing w:val="-3"/>
                <w:w w:val="101"/>
              </w:rPr>
              <w:t>i</w:t>
            </w:r>
            <w:r>
              <w:rPr>
                <w:spacing w:val="5"/>
              </w:rPr>
              <w:t>n</w:t>
            </w:r>
            <w:r>
              <w:rPr>
                <w:spacing w:val="-2"/>
              </w:rPr>
              <w:t>s</w:t>
            </w:r>
            <w:r>
              <w:rPr>
                <w:spacing w:val="-8"/>
                <w:w w:val="101"/>
              </w:rPr>
              <w:t>e</w:t>
            </w:r>
            <w:r>
              <w:t>n</w:t>
            </w:r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8447BA">
            <w:pPr>
              <w:spacing w:line="220" w:lineRule="exact"/>
              <w:rPr>
                <w:sz w:val="22"/>
                <w:szCs w:val="22"/>
              </w:rPr>
            </w:pPr>
          </w:p>
          <w:p w:rsidR="008447BA" w:rsidRDefault="00DD7C52">
            <w:pPr>
              <w:ind w:left="105"/>
            </w:pPr>
            <w:proofErr w:type="spellStart"/>
            <w:r>
              <w:rPr>
                <w:spacing w:val="-2"/>
              </w:rPr>
              <w:t>N</w:t>
            </w:r>
            <w:r>
              <w:rPr>
                <w:spacing w:val="-5"/>
              </w:rPr>
              <w:t>o</w:t>
            </w:r>
            <w:r>
              <w:rPr>
                <w:spacing w:val="5"/>
              </w:rPr>
              <w:t>r</w:t>
            </w:r>
            <w:r>
              <w:rPr>
                <w:spacing w:val="-2"/>
              </w:rPr>
              <w:t>s</w:t>
            </w:r>
            <w:r>
              <w:t>k</w:t>
            </w:r>
            <w:proofErr w:type="spellEnd"/>
            <w:r>
              <w:rPr>
                <w:spacing w:val="3"/>
              </w:rPr>
              <w:t xml:space="preserve"> </w:t>
            </w:r>
            <w:proofErr w:type="spellStart"/>
            <w:r>
              <w:rPr>
                <w:spacing w:val="-2"/>
              </w:rPr>
              <w:t>F</w:t>
            </w:r>
            <w:r>
              <w:rPr>
                <w:spacing w:val="1"/>
              </w:rPr>
              <w:t>i</w:t>
            </w:r>
            <w:r>
              <w:rPr>
                <w:spacing w:val="-5"/>
              </w:rPr>
              <w:t>b</w:t>
            </w:r>
            <w:r>
              <w:rPr>
                <w:spacing w:val="-3"/>
              </w:rPr>
              <w:t>e</w:t>
            </w:r>
            <w:r>
              <w:rPr>
                <w:spacing w:val="5"/>
              </w:rPr>
              <w:t>r</w:t>
            </w:r>
            <w:r>
              <w:t>p</w:t>
            </w:r>
            <w:r>
              <w:rPr>
                <w:spacing w:val="-3"/>
              </w:rPr>
              <w:t>e</w:t>
            </w:r>
            <w:r>
              <w:rPr>
                <w:spacing w:val="1"/>
              </w:rPr>
              <w:t>l</w:t>
            </w:r>
            <w:r>
              <w:t>s</w:t>
            </w:r>
            <w:proofErr w:type="spellEnd"/>
            <w:r>
              <w:rPr>
                <w:spacing w:val="3"/>
              </w:rPr>
              <w:t xml:space="preserve"> </w:t>
            </w:r>
            <w:r>
              <w:t>(</w:t>
            </w:r>
            <w:r>
              <w:rPr>
                <w:spacing w:val="-2"/>
              </w:rPr>
              <w:t>S</w:t>
            </w:r>
            <w:r>
              <w:rPr>
                <w:spacing w:val="-6"/>
              </w:rPr>
              <w:t>M</w:t>
            </w:r>
            <w:r>
              <w:rPr>
                <w:spacing w:val="1"/>
              </w:rPr>
              <w:t>E</w:t>
            </w:r>
            <w:r>
              <w:t>)</w:t>
            </w:r>
          </w:p>
        </w:tc>
      </w:tr>
      <w:tr w:rsidR="008447BA">
        <w:trPr>
          <w:trHeight w:hRule="exact" w:val="701"/>
        </w:trPr>
        <w:tc>
          <w:tcPr>
            <w:tcW w:w="3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8447BA">
            <w:pPr>
              <w:spacing w:before="1" w:line="220" w:lineRule="exact"/>
              <w:rPr>
                <w:sz w:val="22"/>
                <w:szCs w:val="22"/>
              </w:rPr>
            </w:pPr>
          </w:p>
          <w:p w:rsidR="008447BA" w:rsidRDefault="00DD7C52">
            <w:pPr>
              <w:ind w:left="105"/>
            </w:pPr>
            <w:r>
              <w:t>6</w:t>
            </w:r>
          </w:p>
        </w:tc>
        <w:tc>
          <w:tcPr>
            <w:tcW w:w="2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DD7C52">
            <w:pPr>
              <w:spacing w:line="220" w:lineRule="exact"/>
              <w:ind w:left="100"/>
            </w:pPr>
            <w:r>
              <w:rPr>
                <w:spacing w:val="-2"/>
              </w:rPr>
              <w:t>D</w:t>
            </w:r>
            <w:r>
              <w:rPr>
                <w:spacing w:val="1"/>
              </w:rPr>
              <w:t>al</w:t>
            </w:r>
            <w:r>
              <w:t>e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AS</w:t>
            </w:r>
            <w:r>
              <w:t xml:space="preserve">, </w:t>
            </w:r>
            <w:r>
              <w:rPr>
                <w:spacing w:val="-2"/>
              </w:rPr>
              <w:t>N</w:t>
            </w:r>
            <w:r>
              <w:rPr>
                <w:spacing w:val="-5"/>
              </w:rPr>
              <w:t>o</w:t>
            </w:r>
            <w:r>
              <w:rPr>
                <w:spacing w:val="5"/>
              </w:rPr>
              <w:t>r</w:t>
            </w:r>
            <w:r>
              <w:rPr>
                <w:spacing w:val="-6"/>
              </w:rPr>
              <w:t>w</w:t>
            </w:r>
            <w:r>
              <w:rPr>
                <w:spacing w:val="1"/>
                <w:w w:val="101"/>
              </w:rPr>
              <w:t>a</w:t>
            </w:r>
            <w:r>
              <w:t>y</w:t>
            </w:r>
          </w:p>
          <w:p w:rsidR="008447BA" w:rsidRDefault="00DD7C52">
            <w:pPr>
              <w:spacing w:before="1"/>
              <w:ind w:left="100"/>
            </w:pPr>
            <w:r>
              <w:rPr>
                <w:spacing w:val="-2"/>
              </w:rPr>
              <w:t>M</w:t>
            </w:r>
            <w:r>
              <w:rPr>
                <w:spacing w:val="-3"/>
              </w:rPr>
              <w:t>a</w:t>
            </w:r>
            <w:r>
              <w:rPr>
                <w:spacing w:val="5"/>
              </w:rPr>
              <w:t>n</w:t>
            </w:r>
            <w:r>
              <w:rPr>
                <w:spacing w:val="1"/>
              </w:rPr>
              <w:t>a</w:t>
            </w:r>
            <w:r>
              <w:rPr>
                <w:spacing w:val="-5"/>
              </w:rPr>
              <w:t>g</w:t>
            </w:r>
            <w:r>
              <w:rPr>
                <w:spacing w:val="-3"/>
              </w:rPr>
              <w:t>i</w:t>
            </w:r>
            <w:r>
              <w:rPr>
                <w:spacing w:val="5"/>
              </w:rPr>
              <w:t>n</w:t>
            </w:r>
            <w:r>
              <w:t xml:space="preserve">g        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D</w:t>
            </w:r>
            <w:r>
              <w:rPr>
                <w:spacing w:val="-3"/>
              </w:rPr>
              <w:t>i</w:t>
            </w:r>
            <w:r>
              <w:rPr>
                <w:spacing w:val="5"/>
              </w:rPr>
              <w:t>r</w:t>
            </w:r>
            <w:r>
              <w:rPr>
                <w:spacing w:val="-3"/>
              </w:rPr>
              <w:t>ec</w:t>
            </w:r>
            <w:r>
              <w:rPr>
                <w:spacing w:val="1"/>
              </w:rPr>
              <w:t>t</w:t>
            </w:r>
            <w:r>
              <w:rPr>
                <w:spacing w:val="-5"/>
              </w:rPr>
              <w:t>o</w:t>
            </w:r>
            <w:r>
              <w:t xml:space="preserve">r        </w:t>
            </w:r>
            <w:r>
              <w:rPr>
                <w:spacing w:val="13"/>
              </w:rPr>
              <w:t xml:space="preserve"> </w:t>
            </w:r>
            <w:r>
              <w:rPr>
                <w:spacing w:val="-6"/>
              </w:rPr>
              <w:t>J</w:t>
            </w:r>
            <w:r>
              <w:rPr>
                <w:spacing w:val="-3"/>
                <w:w w:val="101"/>
              </w:rPr>
              <w:t>a</w:t>
            </w:r>
            <w:r>
              <w:t>n</w:t>
            </w:r>
          </w:p>
          <w:p w:rsidR="008447BA" w:rsidRDefault="00DD7C52">
            <w:pPr>
              <w:ind w:left="100"/>
            </w:pPr>
            <w:r>
              <w:rPr>
                <w:w w:val="101"/>
              </w:rPr>
              <w:t>C</w:t>
            </w:r>
            <w:r>
              <w:rPr>
                <w:spacing w:val="1"/>
                <w:w w:val="101"/>
              </w:rPr>
              <w:t>l</w:t>
            </w:r>
            <w:r>
              <w:rPr>
                <w:spacing w:val="-3"/>
                <w:w w:val="101"/>
              </w:rPr>
              <w:t>e</w:t>
            </w:r>
            <w:r>
              <w:rPr>
                <w:spacing w:val="-5"/>
              </w:rPr>
              <w:t>v</w:t>
            </w:r>
            <w:r>
              <w:rPr>
                <w:spacing w:val="-3"/>
                <w:w w:val="101"/>
              </w:rPr>
              <w:t>e</w:t>
            </w:r>
            <w:r>
              <w:rPr>
                <w:spacing w:val="1"/>
                <w:w w:val="101"/>
              </w:rPr>
              <w:t>la</w:t>
            </w:r>
            <w:r>
              <w:rPr>
                <w:spacing w:val="5"/>
              </w:rPr>
              <w:t>n</w:t>
            </w:r>
            <w:r>
              <w:t>d</w:t>
            </w:r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8447BA">
            <w:pPr>
              <w:spacing w:before="1" w:line="220" w:lineRule="exact"/>
              <w:rPr>
                <w:sz w:val="22"/>
                <w:szCs w:val="22"/>
              </w:rPr>
            </w:pPr>
          </w:p>
          <w:p w:rsidR="008447BA" w:rsidRDefault="00DD7C52">
            <w:pPr>
              <w:ind w:left="105"/>
            </w:pPr>
            <w:r>
              <w:rPr>
                <w:spacing w:val="-2"/>
              </w:rPr>
              <w:t>D</w:t>
            </w:r>
            <w:r>
              <w:rPr>
                <w:spacing w:val="1"/>
              </w:rPr>
              <w:t>al</w:t>
            </w:r>
            <w:r>
              <w:t>e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A</w:t>
            </w:r>
            <w:r>
              <w:t>S</w:t>
            </w:r>
            <w:r>
              <w:rPr>
                <w:spacing w:val="1"/>
              </w:rPr>
              <w:t xml:space="preserve"> </w:t>
            </w:r>
            <w:r>
              <w:t>(</w:t>
            </w:r>
            <w:r>
              <w:rPr>
                <w:spacing w:val="-2"/>
              </w:rPr>
              <w:t>S</w:t>
            </w:r>
            <w:r>
              <w:rPr>
                <w:spacing w:val="-6"/>
              </w:rPr>
              <w:t>M</w:t>
            </w:r>
            <w:r>
              <w:rPr>
                <w:spacing w:val="1"/>
              </w:rPr>
              <w:t>E</w:t>
            </w:r>
            <w:r>
              <w:t>)</w:t>
            </w:r>
          </w:p>
        </w:tc>
      </w:tr>
      <w:tr w:rsidR="008447BA">
        <w:trPr>
          <w:trHeight w:hRule="exact" w:val="701"/>
        </w:trPr>
        <w:tc>
          <w:tcPr>
            <w:tcW w:w="3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8447BA">
            <w:pPr>
              <w:spacing w:line="220" w:lineRule="exact"/>
              <w:rPr>
                <w:sz w:val="22"/>
                <w:szCs w:val="22"/>
              </w:rPr>
            </w:pPr>
          </w:p>
          <w:p w:rsidR="008447BA" w:rsidRDefault="00DD7C52">
            <w:pPr>
              <w:ind w:left="105"/>
            </w:pPr>
            <w:r>
              <w:t>7</w:t>
            </w:r>
          </w:p>
        </w:tc>
        <w:tc>
          <w:tcPr>
            <w:tcW w:w="2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DD7C52">
            <w:pPr>
              <w:spacing w:line="220" w:lineRule="exact"/>
              <w:ind w:left="100"/>
            </w:pPr>
            <w:proofErr w:type="spellStart"/>
            <w:r>
              <w:rPr>
                <w:spacing w:val="-3"/>
              </w:rPr>
              <w:t>L</w:t>
            </w:r>
            <w:r>
              <w:rPr>
                <w:spacing w:val="2"/>
              </w:rPr>
              <w:t>.</w:t>
            </w:r>
            <w:r>
              <w:rPr>
                <w:spacing w:val="-2"/>
              </w:rPr>
              <w:t>M</w:t>
            </w:r>
            <w:r>
              <w:rPr>
                <w:spacing w:val="1"/>
              </w:rPr>
              <w:t>i</w:t>
            </w:r>
            <w:r>
              <w:rPr>
                <w:spacing w:val="-3"/>
              </w:rPr>
              <w:t>c</w:t>
            </w:r>
            <w:r>
              <w:t>h</w:t>
            </w:r>
            <w:r>
              <w:rPr>
                <w:spacing w:val="1"/>
              </w:rPr>
              <w:t>a</w:t>
            </w:r>
            <w:r>
              <w:rPr>
                <w:spacing w:val="-3"/>
              </w:rPr>
              <w:t>e</w:t>
            </w:r>
            <w:r>
              <w:t>l</w:t>
            </w:r>
            <w:proofErr w:type="spellEnd"/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O</w:t>
            </w:r>
            <w:r>
              <w:rPr>
                <w:spacing w:val="-10"/>
              </w:rPr>
              <w:t>y</w:t>
            </w:r>
            <w:r>
              <w:t>,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F</w:t>
            </w:r>
            <w:r>
              <w:rPr>
                <w:spacing w:val="-3"/>
                <w:w w:val="101"/>
              </w:rPr>
              <w:t>i</w:t>
            </w:r>
            <w:r>
              <w:rPr>
                <w:spacing w:val="5"/>
              </w:rPr>
              <w:t>n</w:t>
            </w:r>
            <w:r>
              <w:rPr>
                <w:spacing w:val="-3"/>
                <w:w w:val="101"/>
              </w:rPr>
              <w:t>la</w:t>
            </w:r>
            <w:r>
              <w:rPr>
                <w:spacing w:val="5"/>
              </w:rPr>
              <w:t>n</w:t>
            </w:r>
            <w:r>
              <w:t>d</w:t>
            </w:r>
          </w:p>
          <w:p w:rsidR="008447BA" w:rsidRDefault="00DD7C52">
            <w:pPr>
              <w:ind w:left="100"/>
            </w:pPr>
            <w:r>
              <w:rPr>
                <w:spacing w:val="-2"/>
              </w:rPr>
              <w:t>M</w:t>
            </w:r>
            <w:r>
              <w:rPr>
                <w:spacing w:val="-3"/>
              </w:rPr>
              <w:t>a</w:t>
            </w:r>
            <w:r>
              <w:rPr>
                <w:spacing w:val="5"/>
              </w:rPr>
              <w:t>n</w:t>
            </w:r>
            <w:r>
              <w:rPr>
                <w:spacing w:val="1"/>
              </w:rPr>
              <w:t>a</w:t>
            </w:r>
            <w:r>
              <w:rPr>
                <w:spacing w:val="-5"/>
              </w:rPr>
              <w:t>g</w:t>
            </w:r>
            <w:r>
              <w:rPr>
                <w:spacing w:val="-3"/>
              </w:rPr>
              <w:t>i</w:t>
            </w:r>
            <w:r>
              <w:rPr>
                <w:spacing w:val="5"/>
              </w:rPr>
              <w:t>n</w:t>
            </w:r>
            <w:r>
              <w:t xml:space="preserve">g     </w:t>
            </w:r>
            <w:r>
              <w:rPr>
                <w:spacing w:val="9"/>
              </w:rPr>
              <w:t xml:space="preserve"> </w:t>
            </w:r>
            <w:r>
              <w:rPr>
                <w:spacing w:val="-6"/>
              </w:rPr>
              <w:t>D</w:t>
            </w:r>
            <w:r>
              <w:rPr>
                <w:spacing w:val="-3"/>
              </w:rPr>
              <w:t>i</w:t>
            </w:r>
            <w:r>
              <w:rPr>
                <w:spacing w:val="5"/>
              </w:rPr>
              <w:t>r</w:t>
            </w:r>
            <w:r>
              <w:rPr>
                <w:spacing w:val="-3"/>
              </w:rPr>
              <w:t>ec</w:t>
            </w:r>
            <w:r>
              <w:rPr>
                <w:spacing w:val="1"/>
              </w:rPr>
              <w:t>t</w:t>
            </w:r>
            <w:r>
              <w:rPr>
                <w:spacing w:val="-5"/>
              </w:rPr>
              <w:t>o</w:t>
            </w:r>
            <w:r>
              <w:t xml:space="preserve">r     </w:t>
            </w:r>
            <w:r>
              <w:rPr>
                <w:spacing w:val="15"/>
              </w:rPr>
              <w:t xml:space="preserve"> </w:t>
            </w:r>
            <w:r>
              <w:rPr>
                <w:spacing w:val="-3"/>
              </w:rPr>
              <w:t>L</w:t>
            </w:r>
            <w:r>
              <w:rPr>
                <w:spacing w:val="-5"/>
              </w:rPr>
              <w:t>o</w:t>
            </w:r>
            <w:r>
              <w:rPr>
                <w:spacing w:val="5"/>
              </w:rPr>
              <w:t>r</w:t>
            </w:r>
            <w:r>
              <w:rPr>
                <w:spacing w:val="-3"/>
                <w:w w:val="101"/>
              </w:rPr>
              <w:t>e</w:t>
            </w:r>
            <w:r>
              <w:t>nz</w:t>
            </w:r>
          </w:p>
          <w:p w:rsidR="008447BA" w:rsidRDefault="00DD7C52">
            <w:pPr>
              <w:ind w:left="100"/>
            </w:pPr>
            <w:r>
              <w:rPr>
                <w:spacing w:val="-2"/>
              </w:rPr>
              <w:t>M</w:t>
            </w:r>
            <w:r>
              <w:rPr>
                <w:spacing w:val="1"/>
                <w:w w:val="101"/>
              </w:rPr>
              <w:t>i</w:t>
            </w:r>
            <w:r>
              <w:rPr>
                <w:spacing w:val="-3"/>
                <w:w w:val="101"/>
              </w:rPr>
              <w:t>c</w:t>
            </w:r>
            <w:r>
              <w:t>h</w:t>
            </w:r>
            <w:r>
              <w:rPr>
                <w:spacing w:val="1"/>
              </w:rPr>
              <w:t>a</w:t>
            </w:r>
            <w:r>
              <w:rPr>
                <w:spacing w:val="-3"/>
                <w:w w:val="101"/>
              </w:rPr>
              <w:t>e</w:t>
            </w:r>
            <w:r>
              <w:rPr>
                <w:w w:val="101"/>
              </w:rPr>
              <w:t>l</w:t>
            </w:r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8447BA">
            <w:pPr>
              <w:spacing w:line="220" w:lineRule="exact"/>
              <w:rPr>
                <w:sz w:val="22"/>
                <w:szCs w:val="22"/>
              </w:rPr>
            </w:pPr>
          </w:p>
          <w:p w:rsidR="008447BA" w:rsidRDefault="00DD7C52">
            <w:pPr>
              <w:ind w:left="105"/>
            </w:pPr>
            <w:r>
              <w:rPr>
                <w:spacing w:val="-2"/>
              </w:rPr>
              <w:t>M</w:t>
            </w:r>
            <w:r>
              <w:rPr>
                <w:spacing w:val="1"/>
              </w:rPr>
              <w:t>i</w:t>
            </w:r>
            <w:r>
              <w:rPr>
                <w:spacing w:val="-3"/>
              </w:rPr>
              <w:t>c</w:t>
            </w:r>
            <w:r>
              <w:t>h</w:t>
            </w:r>
            <w:r>
              <w:rPr>
                <w:spacing w:val="1"/>
              </w:rPr>
              <w:t>a</w:t>
            </w:r>
            <w:r>
              <w:rPr>
                <w:spacing w:val="-3"/>
              </w:rPr>
              <w:t>e</w:t>
            </w:r>
            <w:r>
              <w:t>l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O</w:t>
            </w:r>
            <w:r>
              <w:t>y</w:t>
            </w:r>
            <w:r>
              <w:rPr>
                <w:spacing w:val="-7"/>
              </w:rPr>
              <w:t xml:space="preserve"> </w:t>
            </w:r>
            <w:r>
              <w:t>(</w:t>
            </w:r>
            <w:r>
              <w:rPr>
                <w:spacing w:val="-2"/>
              </w:rPr>
              <w:t>SM</w:t>
            </w:r>
            <w:r>
              <w:rPr>
                <w:spacing w:val="1"/>
              </w:rPr>
              <w:t>E</w:t>
            </w:r>
            <w:r>
              <w:t>)</w:t>
            </w:r>
          </w:p>
        </w:tc>
      </w:tr>
      <w:tr w:rsidR="008447BA">
        <w:trPr>
          <w:trHeight w:hRule="exact" w:val="470"/>
        </w:trPr>
        <w:tc>
          <w:tcPr>
            <w:tcW w:w="3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8447BA">
            <w:pPr>
              <w:spacing w:before="5" w:line="100" w:lineRule="exact"/>
              <w:rPr>
                <w:sz w:val="10"/>
                <w:szCs w:val="10"/>
              </w:rPr>
            </w:pPr>
          </w:p>
          <w:p w:rsidR="008447BA" w:rsidRDefault="00DD7C52">
            <w:pPr>
              <w:ind w:left="105"/>
            </w:pPr>
            <w:r>
              <w:t>8</w:t>
            </w:r>
          </w:p>
        </w:tc>
        <w:tc>
          <w:tcPr>
            <w:tcW w:w="2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DD7C52">
            <w:pPr>
              <w:spacing w:line="220" w:lineRule="exact"/>
              <w:ind w:left="100"/>
            </w:pPr>
            <w:r>
              <w:rPr>
                <w:spacing w:val="-2"/>
              </w:rPr>
              <w:t>N</w:t>
            </w:r>
            <w:r>
              <w:rPr>
                <w:spacing w:val="-5"/>
              </w:rPr>
              <w:t>o</w:t>
            </w:r>
            <w:r>
              <w:t>k</w:t>
            </w:r>
            <w:r>
              <w:rPr>
                <w:spacing w:val="1"/>
              </w:rPr>
              <w:t>ia</w:t>
            </w:r>
            <w:r>
              <w:t>n</w:t>
            </w:r>
            <w:r>
              <w:rPr>
                <w:spacing w:val="4"/>
              </w:rPr>
              <w:t xml:space="preserve"> </w:t>
            </w:r>
            <w:proofErr w:type="spellStart"/>
            <w:r>
              <w:rPr>
                <w:spacing w:val="-2"/>
              </w:rPr>
              <w:t>J</w:t>
            </w:r>
            <w:r>
              <w:rPr>
                <w:spacing w:val="-3"/>
              </w:rPr>
              <w:t>a</w:t>
            </w:r>
            <w:r>
              <w:rPr>
                <w:spacing w:val="1"/>
              </w:rPr>
              <w:t>l</w:t>
            </w:r>
            <w:r>
              <w:t>k</w:t>
            </w:r>
            <w:r>
              <w:rPr>
                <w:spacing w:val="-3"/>
              </w:rPr>
              <w:t>i</w:t>
            </w:r>
            <w:r>
              <w:rPr>
                <w:spacing w:val="5"/>
              </w:rPr>
              <w:t>n</w:t>
            </w:r>
            <w:r>
              <w:rPr>
                <w:spacing w:val="-3"/>
              </w:rPr>
              <w:t>ee</w:t>
            </w:r>
            <w:r>
              <w:rPr>
                <w:spacing w:val="1"/>
              </w:rPr>
              <w:t>t</w:t>
            </w:r>
            <w:proofErr w:type="spellEnd"/>
            <w:r>
              <w:t>,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F</w:t>
            </w:r>
            <w:r>
              <w:rPr>
                <w:spacing w:val="-3"/>
                <w:w w:val="101"/>
              </w:rPr>
              <w:t>i</w:t>
            </w:r>
            <w:r>
              <w:t>n</w:t>
            </w:r>
            <w:r>
              <w:rPr>
                <w:spacing w:val="1"/>
              </w:rPr>
              <w:t>l</w:t>
            </w:r>
            <w:r>
              <w:rPr>
                <w:spacing w:val="-3"/>
                <w:w w:val="101"/>
              </w:rPr>
              <w:t>a</w:t>
            </w:r>
            <w:r>
              <w:t>nd</w:t>
            </w:r>
          </w:p>
          <w:p w:rsidR="008447BA" w:rsidRDefault="00DD7C52">
            <w:pPr>
              <w:ind w:left="100"/>
            </w:pPr>
            <w:proofErr w:type="spellStart"/>
            <w:r>
              <w:rPr>
                <w:spacing w:val="1"/>
              </w:rPr>
              <w:t>T</w:t>
            </w:r>
            <w:r>
              <w:t>u</w:t>
            </w:r>
            <w:r>
              <w:rPr>
                <w:spacing w:val="-3"/>
              </w:rPr>
              <w:t>i</w:t>
            </w:r>
            <w:r>
              <w:rPr>
                <w:spacing w:val="5"/>
              </w:rPr>
              <w:t>r</w:t>
            </w:r>
            <w:r>
              <w:t>e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3"/>
              </w:rPr>
              <w:t>E</w:t>
            </w:r>
            <w:r>
              <w:rPr>
                <w:spacing w:val="5"/>
              </w:rPr>
              <w:t>r</w:t>
            </w:r>
            <w:r>
              <w:t>k</w:t>
            </w:r>
            <w:r>
              <w:rPr>
                <w:spacing w:val="-5"/>
              </w:rPr>
              <w:t>k</w:t>
            </w:r>
            <w:r>
              <w:rPr>
                <w:spacing w:val="1"/>
                <w:w w:val="101"/>
              </w:rPr>
              <w:t>i</w:t>
            </w:r>
            <w:r>
              <w:rPr>
                <w:spacing w:val="-3"/>
                <w:w w:val="101"/>
              </w:rPr>
              <w:t>l</w:t>
            </w:r>
            <w:r>
              <w:rPr>
                <w:w w:val="101"/>
              </w:rPr>
              <w:t>ä</w:t>
            </w:r>
            <w:proofErr w:type="spellEnd"/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8447BA">
            <w:pPr>
              <w:spacing w:before="5" w:line="100" w:lineRule="exact"/>
              <w:rPr>
                <w:sz w:val="10"/>
                <w:szCs w:val="10"/>
              </w:rPr>
            </w:pPr>
          </w:p>
          <w:p w:rsidR="008447BA" w:rsidRDefault="00DD7C52">
            <w:pPr>
              <w:ind w:left="105"/>
            </w:pPr>
            <w:r>
              <w:rPr>
                <w:spacing w:val="-2"/>
              </w:rPr>
              <w:t>NOK</w:t>
            </w:r>
            <w:r>
              <w:t>I</w:t>
            </w:r>
            <w:r>
              <w:rPr>
                <w:spacing w:val="-1"/>
              </w:rPr>
              <w:t>A</w:t>
            </w:r>
            <w:r>
              <w:t>N</w:t>
            </w:r>
            <w:r>
              <w:rPr>
                <w:spacing w:val="1"/>
              </w:rPr>
              <w:t xml:space="preserve"> </w:t>
            </w:r>
            <w:r>
              <w:t>(</w:t>
            </w:r>
            <w:r>
              <w:rPr>
                <w:spacing w:val="-2"/>
              </w:rPr>
              <w:t>SM</w:t>
            </w:r>
            <w:r>
              <w:rPr>
                <w:spacing w:val="1"/>
              </w:rPr>
              <w:t>E</w:t>
            </w:r>
            <w:r>
              <w:t>)</w:t>
            </w:r>
          </w:p>
        </w:tc>
      </w:tr>
    </w:tbl>
    <w:p w:rsidR="008447BA" w:rsidRDefault="008447BA">
      <w:pPr>
        <w:sectPr w:rsidR="008447BA">
          <w:pgSz w:w="12240" w:h="15840"/>
          <w:pgMar w:top="900" w:right="1260" w:bottom="280" w:left="1220" w:header="718" w:footer="0" w:gutter="0"/>
          <w:cols w:space="720"/>
        </w:sectPr>
      </w:pPr>
    </w:p>
    <w:p w:rsidR="008447BA" w:rsidRDefault="008447BA">
      <w:pPr>
        <w:spacing w:before="10" w:line="140" w:lineRule="exact"/>
        <w:rPr>
          <w:sz w:val="15"/>
          <w:szCs w:val="15"/>
        </w:rPr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5"/>
        <w:gridCol w:w="2872"/>
        <w:gridCol w:w="2876"/>
      </w:tblGrid>
      <w:tr w:rsidR="008447BA">
        <w:trPr>
          <w:trHeight w:hRule="exact" w:val="466"/>
        </w:trPr>
        <w:tc>
          <w:tcPr>
            <w:tcW w:w="3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8447BA">
            <w:pPr>
              <w:spacing w:before="5" w:line="100" w:lineRule="exact"/>
              <w:rPr>
                <w:sz w:val="10"/>
                <w:szCs w:val="10"/>
              </w:rPr>
            </w:pPr>
          </w:p>
          <w:p w:rsidR="008447BA" w:rsidRDefault="00DD7C52">
            <w:pPr>
              <w:ind w:left="105"/>
            </w:pPr>
            <w:r>
              <w:t>9</w:t>
            </w:r>
          </w:p>
        </w:tc>
        <w:tc>
          <w:tcPr>
            <w:tcW w:w="2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DD7C52">
            <w:pPr>
              <w:spacing w:line="220" w:lineRule="exact"/>
              <w:ind w:left="100"/>
            </w:pPr>
            <w:r>
              <w:rPr>
                <w:spacing w:val="-2"/>
              </w:rPr>
              <w:t>S</w:t>
            </w:r>
            <w:r>
              <w:rPr>
                <w:spacing w:val="-6"/>
              </w:rPr>
              <w:t>w</w:t>
            </w:r>
            <w:r>
              <w:rPr>
                <w:spacing w:val="1"/>
              </w:rPr>
              <w:t>i</w:t>
            </w:r>
            <w:r>
              <w:t>x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S</w:t>
            </w:r>
            <w:r>
              <w:t>p</w:t>
            </w:r>
            <w:r>
              <w:rPr>
                <w:spacing w:val="-5"/>
              </w:rPr>
              <w:t>o</w:t>
            </w:r>
            <w:r>
              <w:rPr>
                <w:spacing w:val="5"/>
              </w:rPr>
              <w:t>r</w:t>
            </w:r>
            <w:r>
              <w:t>t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6"/>
              </w:rPr>
              <w:t>S</w:t>
            </w:r>
            <w:r>
              <w:t>,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N</w:t>
            </w:r>
            <w:r>
              <w:rPr>
                <w:spacing w:val="-5"/>
              </w:rPr>
              <w:t>o</w:t>
            </w:r>
            <w:r>
              <w:rPr>
                <w:spacing w:val="5"/>
              </w:rPr>
              <w:t>r</w:t>
            </w:r>
            <w:r>
              <w:rPr>
                <w:spacing w:val="-6"/>
              </w:rPr>
              <w:t>w</w:t>
            </w:r>
            <w:r>
              <w:rPr>
                <w:spacing w:val="1"/>
                <w:w w:val="101"/>
              </w:rPr>
              <w:t>a</w:t>
            </w:r>
            <w:r>
              <w:t>y</w:t>
            </w:r>
          </w:p>
          <w:p w:rsidR="008447BA" w:rsidRDefault="00DD7C52">
            <w:pPr>
              <w:ind w:left="100"/>
            </w:pPr>
            <w:r>
              <w:rPr>
                <w:spacing w:val="-3"/>
              </w:rPr>
              <w:t>E</w:t>
            </w:r>
            <w:r>
              <w:rPr>
                <w:spacing w:val="5"/>
              </w:rPr>
              <w:t>r</w:t>
            </w:r>
            <w:r>
              <w:rPr>
                <w:spacing w:val="1"/>
              </w:rPr>
              <w:t>i</w:t>
            </w:r>
            <w:r>
              <w:t>k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S</w:t>
            </w:r>
            <w:r>
              <w:rPr>
                <w:spacing w:val="1"/>
                <w:w w:val="101"/>
              </w:rPr>
              <w:t>t</w:t>
            </w:r>
            <w:r>
              <w:rPr>
                <w:spacing w:val="-8"/>
                <w:w w:val="101"/>
              </w:rPr>
              <w:t>e</w:t>
            </w:r>
            <w:r>
              <w:rPr>
                <w:spacing w:val="5"/>
              </w:rPr>
              <w:t>n</w:t>
            </w:r>
            <w:r>
              <w:rPr>
                <w:spacing w:val="-6"/>
              </w:rPr>
              <w:t>s</w:t>
            </w:r>
            <w:r>
              <w:rPr>
                <w:spacing w:val="5"/>
              </w:rPr>
              <w:t>r</w:t>
            </w:r>
            <w:r>
              <w:t>ud</w:t>
            </w:r>
            <w:proofErr w:type="spellEnd"/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8447BA">
            <w:pPr>
              <w:spacing w:before="5" w:line="100" w:lineRule="exact"/>
              <w:rPr>
                <w:sz w:val="10"/>
                <w:szCs w:val="10"/>
              </w:rPr>
            </w:pPr>
          </w:p>
          <w:p w:rsidR="008447BA" w:rsidRDefault="00DD7C52">
            <w:pPr>
              <w:ind w:left="105"/>
            </w:pPr>
            <w:r>
              <w:rPr>
                <w:spacing w:val="-2"/>
              </w:rPr>
              <w:t>S</w:t>
            </w:r>
            <w:r>
              <w:rPr>
                <w:spacing w:val="-6"/>
              </w:rPr>
              <w:t>w</w:t>
            </w:r>
            <w:r>
              <w:rPr>
                <w:spacing w:val="1"/>
              </w:rPr>
              <w:t>i</w:t>
            </w:r>
            <w:r>
              <w:t>x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S</w:t>
            </w:r>
            <w:r>
              <w:t>p</w:t>
            </w:r>
            <w:r>
              <w:rPr>
                <w:spacing w:val="-5"/>
              </w:rPr>
              <w:t>o</w:t>
            </w:r>
            <w:r>
              <w:rPr>
                <w:spacing w:val="5"/>
              </w:rPr>
              <w:t>r</w:t>
            </w:r>
            <w:r>
              <w:t>t</w:t>
            </w:r>
            <w:r>
              <w:rPr>
                <w:spacing w:val="5"/>
              </w:rPr>
              <w:t xml:space="preserve"> </w:t>
            </w:r>
            <w:r>
              <w:t>(</w:t>
            </w:r>
            <w:r>
              <w:rPr>
                <w:spacing w:val="-2"/>
              </w:rPr>
              <w:t>S</w:t>
            </w:r>
            <w:r>
              <w:rPr>
                <w:spacing w:val="-6"/>
              </w:rPr>
              <w:t>M</w:t>
            </w:r>
            <w:r>
              <w:rPr>
                <w:spacing w:val="1"/>
              </w:rPr>
              <w:t>E</w:t>
            </w:r>
            <w:r>
              <w:t>)</w:t>
            </w:r>
          </w:p>
        </w:tc>
      </w:tr>
      <w:tr w:rsidR="008447BA">
        <w:trPr>
          <w:trHeight w:hRule="exact" w:val="932"/>
        </w:trPr>
        <w:tc>
          <w:tcPr>
            <w:tcW w:w="3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8447BA">
            <w:pPr>
              <w:spacing w:line="200" w:lineRule="exact"/>
            </w:pPr>
          </w:p>
          <w:p w:rsidR="008447BA" w:rsidRDefault="008447BA">
            <w:pPr>
              <w:spacing w:before="11" w:line="240" w:lineRule="exact"/>
              <w:rPr>
                <w:sz w:val="24"/>
                <w:szCs w:val="24"/>
              </w:rPr>
            </w:pPr>
          </w:p>
          <w:p w:rsidR="008447BA" w:rsidRDefault="00DD7C52">
            <w:pPr>
              <w:ind w:left="105"/>
            </w:pPr>
            <w:r>
              <w:t>10</w:t>
            </w:r>
          </w:p>
        </w:tc>
        <w:tc>
          <w:tcPr>
            <w:tcW w:w="2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8447BA">
            <w:pPr>
              <w:spacing w:before="1" w:line="100" w:lineRule="exact"/>
              <w:rPr>
                <w:sz w:val="11"/>
                <w:szCs w:val="11"/>
              </w:rPr>
            </w:pPr>
          </w:p>
          <w:p w:rsidR="008447BA" w:rsidRDefault="00DD7C52">
            <w:pPr>
              <w:ind w:left="100" w:right="65"/>
              <w:jc w:val="both"/>
            </w:pPr>
            <w:proofErr w:type="spellStart"/>
            <w:r>
              <w:rPr>
                <w:spacing w:val="-2"/>
              </w:rPr>
              <w:t>S</w:t>
            </w:r>
            <w:r>
              <w:rPr>
                <w:spacing w:val="1"/>
              </w:rPr>
              <w:t>m</w:t>
            </w:r>
            <w:r>
              <w:rPr>
                <w:spacing w:val="-3"/>
              </w:rPr>
              <w:t>a</w:t>
            </w:r>
            <w:r>
              <w:rPr>
                <w:spacing w:val="5"/>
              </w:rPr>
              <w:t>r</w:t>
            </w:r>
            <w:r>
              <w:rPr>
                <w:spacing w:val="1"/>
              </w:rPr>
              <w:t>t</w:t>
            </w:r>
            <w:r>
              <w:rPr>
                <w:spacing w:val="-3"/>
              </w:rPr>
              <w:t>Wea</w:t>
            </w:r>
            <w:r>
              <w:rPr>
                <w:spacing w:val="5"/>
              </w:rPr>
              <w:t>r</w:t>
            </w:r>
            <w:r>
              <w:rPr>
                <w:spacing w:val="-3"/>
              </w:rPr>
              <w:t>L</w:t>
            </w:r>
            <w:r>
              <w:rPr>
                <w:spacing w:val="1"/>
              </w:rPr>
              <w:t>a</w:t>
            </w:r>
            <w:r>
              <w:rPr>
                <w:spacing w:val="-5"/>
              </w:rPr>
              <w:t>b</w:t>
            </w:r>
            <w:proofErr w:type="spellEnd"/>
            <w:r>
              <w:t xml:space="preserve">, </w:t>
            </w:r>
            <w:r>
              <w:rPr>
                <w:spacing w:val="-3"/>
              </w:rPr>
              <w:t>T</w:t>
            </w:r>
            <w:r>
              <w:rPr>
                <w:spacing w:val="1"/>
                <w:w w:val="101"/>
              </w:rPr>
              <w:t>a</w:t>
            </w:r>
            <w:r>
              <w:rPr>
                <w:spacing w:val="-3"/>
              </w:rPr>
              <w:t>m</w:t>
            </w:r>
            <w:r>
              <w:t>p</w:t>
            </w:r>
            <w:r>
              <w:rPr>
                <w:spacing w:val="-3"/>
              </w:rPr>
              <w:t>e</w:t>
            </w:r>
            <w:r>
              <w:rPr>
                <w:spacing w:val="5"/>
              </w:rPr>
              <w:t>r</w:t>
            </w:r>
            <w:r>
              <w:rPr>
                <w:w w:val="101"/>
              </w:rPr>
              <w:t xml:space="preserve">e </w:t>
            </w:r>
            <w:r>
              <w:rPr>
                <w:spacing w:val="-6"/>
              </w:rPr>
              <w:t>U</w:t>
            </w:r>
            <w:r>
              <w:rPr>
                <w:spacing w:val="5"/>
              </w:rPr>
              <w:t>n</w:t>
            </w:r>
            <w:r>
              <w:rPr>
                <w:spacing w:val="1"/>
              </w:rPr>
              <w:t>i</w:t>
            </w:r>
            <w:r>
              <w:rPr>
                <w:spacing w:val="-5"/>
              </w:rPr>
              <w:t>v</w:t>
            </w:r>
            <w:r>
              <w:rPr>
                <w:spacing w:val="-3"/>
              </w:rPr>
              <w:t>e</w:t>
            </w:r>
            <w:r>
              <w:rPr>
                <w:spacing w:val="5"/>
              </w:rPr>
              <w:t>r</w:t>
            </w:r>
            <w:r>
              <w:rPr>
                <w:spacing w:val="-2"/>
              </w:rPr>
              <w:t>s</w:t>
            </w:r>
            <w:r>
              <w:rPr>
                <w:spacing w:val="1"/>
              </w:rPr>
              <w:t>it</w:t>
            </w:r>
            <w:r>
              <w:t>y of</w:t>
            </w:r>
            <w:r>
              <w:rPr>
                <w:spacing w:val="2"/>
              </w:rPr>
              <w:t xml:space="preserve"> </w:t>
            </w:r>
            <w:r>
              <w:rPr>
                <w:spacing w:val="1"/>
              </w:rPr>
              <w:t>T</w:t>
            </w:r>
            <w:r>
              <w:rPr>
                <w:spacing w:val="-3"/>
                <w:w w:val="101"/>
              </w:rPr>
              <w:t>ec</w:t>
            </w:r>
            <w:r>
              <w:rPr>
                <w:spacing w:val="5"/>
              </w:rPr>
              <w:t>hn</w:t>
            </w:r>
            <w:r>
              <w:rPr>
                <w:spacing w:val="-5"/>
              </w:rPr>
              <w:t>o</w:t>
            </w:r>
            <w:r>
              <w:rPr>
                <w:spacing w:val="1"/>
                <w:w w:val="101"/>
              </w:rPr>
              <w:t>l</w:t>
            </w:r>
            <w:r>
              <w:rPr>
                <w:spacing w:val="-5"/>
              </w:rPr>
              <w:t>o</w:t>
            </w:r>
            <w:r>
              <w:rPr>
                <w:spacing w:val="5"/>
              </w:rPr>
              <w:t>g</w:t>
            </w:r>
            <w:r>
              <w:rPr>
                <w:spacing w:val="-10"/>
              </w:rPr>
              <w:t>y</w:t>
            </w:r>
            <w:r>
              <w:t xml:space="preserve">, </w:t>
            </w:r>
            <w:r>
              <w:rPr>
                <w:spacing w:val="-2"/>
              </w:rPr>
              <w:t>F</w:t>
            </w:r>
            <w:r>
              <w:rPr>
                <w:spacing w:val="1"/>
              </w:rPr>
              <w:t>i</w:t>
            </w:r>
            <w:r>
              <w:t>n</w:t>
            </w:r>
            <w:r>
              <w:rPr>
                <w:spacing w:val="1"/>
              </w:rPr>
              <w:t>l</w:t>
            </w:r>
            <w:r>
              <w:rPr>
                <w:spacing w:val="-3"/>
              </w:rPr>
              <w:t>a</w:t>
            </w:r>
            <w:r>
              <w:t>nd</w:t>
            </w:r>
            <w:r>
              <w:rPr>
                <w:spacing w:val="4"/>
              </w:rPr>
              <w:t xml:space="preserve"> </w:t>
            </w:r>
            <w:proofErr w:type="spellStart"/>
            <w:r>
              <w:rPr>
                <w:spacing w:val="-6"/>
              </w:rPr>
              <w:t>D</w:t>
            </w:r>
            <w:r>
              <w:t>r</w:t>
            </w:r>
            <w:proofErr w:type="spellEnd"/>
            <w:r>
              <w:rPr>
                <w:spacing w:val="3"/>
              </w:rPr>
              <w:t xml:space="preserve"> </w:t>
            </w:r>
            <w:r>
              <w:rPr>
                <w:spacing w:val="-6"/>
              </w:rPr>
              <w:t>H</w:t>
            </w:r>
            <w:r>
              <w:rPr>
                <w:spacing w:val="1"/>
              </w:rPr>
              <w:t>a</w:t>
            </w:r>
            <w:r>
              <w:t>rr</w:t>
            </w:r>
            <w:r>
              <w:rPr>
                <w:spacing w:val="1"/>
              </w:rPr>
              <w:t>i</w:t>
            </w:r>
            <w:r>
              <w:rPr>
                <w:spacing w:val="-3"/>
              </w:rPr>
              <w:t>e</w:t>
            </w:r>
            <w:r>
              <w:t>t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2"/>
              </w:rPr>
              <w:t>M</w:t>
            </w:r>
            <w:r>
              <w:rPr>
                <w:spacing w:val="-3"/>
                <w:w w:val="101"/>
              </w:rPr>
              <w:t>ei</w:t>
            </w:r>
            <w:r>
              <w:rPr>
                <w:spacing w:val="5"/>
              </w:rPr>
              <w:t>n</w:t>
            </w:r>
            <w:r>
              <w:rPr>
                <w:spacing w:val="-3"/>
                <w:w w:val="101"/>
              </w:rPr>
              <w:t>a</w:t>
            </w:r>
            <w:r>
              <w:rPr>
                <w:spacing w:val="5"/>
              </w:rPr>
              <w:t>n</w:t>
            </w:r>
            <w:r>
              <w:t>d</w:t>
            </w:r>
            <w:r>
              <w:rPr>
                <w:spacing w:val="-8"/>
              </w:rPr>
              <w:t>e</w:t>
            </w:r>
            <w:r>
              <w:t>r</w:t>
            </w:r>
            <w:proofErr w:type="spellEnd"/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8447BA">
            <w:pPr>
              <w:spacing w:before="5" w:line="120" w:lineRule="exact"/>
              <w:rPr>
                <w:sz w:val="13"/>
                <w:szCs w:val="13"/>
              </w:rPr>
            </w:pPr>
          </w:p>
          <w:p w:rsidR="008447BA" w:rsidRDefault="008447BA">
            <w:pPr>
              <w:spacing w:line="200" w:lineRule="exact"/>
            </w:pPr>
          </w:p>
          <w:p w:rsidR="008447BA" w:rsidRDefault="00DD7C52">
            <w:pPr>
              <w:ind w:left="105"/>
            </w:pPr>
            <w:r>
              <w:rPr>
                <w:spacing w:val="-2"/>
              </w:rPr>
              <w:t>S</w:t>
            </w:r>
            <w:r>
              <w:rPr>
                <w:spacing w:val="-3"/>
              </w:rPr>
              <w:t>W</w:t>
            </w:r>
            <w:r>
              <w:t>L</w:t>
            </w:r>
            <w:r>
              <w:rPr>
                <w:spacing w:val="-1"/>
              </w:rPr>
              <w:t xml:space="preserve"> </w:t>
            </w:r>
            <w:r>
              <w:t>(</w:t>
            </w:r>
            <w:r>
              <w:rPr>
                <w:spacing w:val="-5"/>
              </w:rPr>
              <w:t>R</w:t>
            </w:r>
            <w:r>
              <w:rPr>
                <w:spacing w:val="1"/>
              </w:rPr>
              <w:t>T</w:t>
            </w:r>
            <w:r>
              <w:rPr>
                <w:spacing w:val="-2"/>
              </w:rPr>
              <w:t>D</w:t>
            </w:r>
            <w:r>
              <w:t>)</w:t>
            </w:r>
          </w:p>
        </w:tc>
      </w:tr>
      <w:tr w:rsidR="008447BA">
        <w:trPr>
          <w:trHeight w:hRule="exact" w:val="931"/>
        </w:trPr>
        <w:tc>
          <w:tcPr>
            <w:tcW w:w="3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8447BA">
            <w:pPr>
              <w:spacing w:before="5" w:line="120" w:lineRule="exact"/>
              <w:rPr>
                <w:sz w:val="13"/>
                <w:szCs w:val="13"/>
              </w:rPr>
            </w:pPr>
          </w:p>
          <w:p w:rsidR="008447BA" w:rsidRDefault="008447BA">
            <w:pPr>
              <w:spacing w:line="200" w:lineRule="exact"/>
            </w:pPr>
          </w:p>
          <w:p w:rsidR="008447BA" w:rsidRDefault="00DD7C52">
            <w:pPr>
              <w:ind w:left="105"/>
            </w:pPr>
            <w:r>
              <w:t>11</w:t>
            </w:r>
          </w:p>
        </w:tc>
        <w:tc>
          <w:tcPr>
            <w:tcW w:w="2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DD7C52">
            <w:pPr>
              <w:spacing w:line="220" w:lineRule="exact"/>
              <w:ind w:left="100"/>
            </w:pPr>
            <w:r>
              <w:t>I</w:t>
            </w:r>
            <w:r>
              <w:rPr>
                <w:spacing w:val="5"/>
              </w:rPr>
              <w:t>n</w:t>
            </w:r>
            <w:r>
              <w:rPr>
                <w:spacing w:val="-6"/>
              </w:rPr>
              <w:t>s</w:t>
            </w:r>
            <w:r>
              <w:rPr>
                <w:spacing w:val="1"/>
              </w:rPr>
              <w:t>ti</w:t>
            </w:r>
            <w:r>
              <w:rPr>
                <w:spacing w:val="-3"/>
              </w:rPr>
              <w:t>t</w:t>
            </w:r>
            <w:r>
              <w:t>u</w:t>
            </w:r>
            <w:r>
              <w:rPr>
                <w:spacing w:val="1"/>
              </w:rPr>
              <w:t>t</w:t>
            </w:r>
            <w:r>
              <w:t>e</w:t>
            </w:r>
            <w:r>
              <w:rPr>
                <w:spacing w:val="17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rPr>
                <w:spacing w:val="-3"/>
              </w:rPr>
              <w:t>e</w:t>
            </w:r>
            <w:r>
              <w:rPr>
                <w:spacing w:val="6"/>
              </w:rPr>
              <w:t>l</w:t>
            </w:r>
            <w:r>
              <w:rPr>
                <w:spacing w:val="-3"/>
              </w:rPr>
              <w:t>ec</w:t>
            </w:r>
            <w:r>
              <w:rPr>
                <w:spacing w:val="1"/>
              </w:rPr>
              <w:t>t</w:t>
            </w:r>
            <w:r>
              <w:rPr>
                <w:spacing w:val="5"/>
              </w:rPr>
              <w:t>r</w:t>
            </w:r>
            <w:r>
              <w:rPr>
                <w:spacing w:val="-5"/>
              </w:rPr>
              <w:t>o</w:t>
            </w:r>
            <w:r>
              <w:rPr>
                <w:spacing w:val="5"/>
              </w:rPr>
              <w:t>n</w:t>
            </w:r>
            <w:r>
              <w:rPr>
                <w:spacing w:val="1"/>
              </w:rPr>
              <w:t>i</w:t>
            </w:r>
            <w:r>
              <w:rPr>
                <w:spacing w:val="-3"/>
              </w:rPr>
              <w:t>c</w:t>
            </w:r>
            <w:r>
              <w:rPr>
                <w:spacing w:val="-2"/>
              </w:rPr>
              <w:t>s</w:t>
            </w:r>
            <w:r>
              <w:t>,</w:t>
            </w:r>
            <w:r>
              <w:rPr>
                <w:spacing w:val="24"/>
              </w:rPr>
              <w:t xml:space="preserve"> </w:t>
            </w:r>
            <w:r>
              <w:rPr>
                <w:spacing w:val="-3"/>
              </w:rPr>
              <w:t>T</w:t>
            </w:r>
            <w:r>
              <w:rPr>
                <w:spacing w:val="1"/>
                <w:w w:val="101"/>
              </w:rPr>
              <w:t>a</w:t>
            </w:r>
            <w:r>
              <w:rPr>
                <w:spacing w:val="-3"/>
              </w:rPr>
              <w:t>m</w:t>
            </w:r>
            <w:r>
              <w:t>p</w:t>
            </w:r>
            <w:r>
              <w:rPr>
                <w:spacing w:val="-3"/>
              </w:rPr>
              <w:t>e</w:t>
            </w:r>
            <w:r>
              <w:rPr>
                <w:spacing w:val="5"/>
              </w:rPr>
              <w:t>r</w:t>
            </w:r>
            <w:r>
              <w:rPr>
                <w:w w:val="101"/>
              </w:rPr>
              <w:t>e</w:t>
            </w:r>
          </w:p>
          <w:p w:rsidR="008447BA" w:rsidRDefault="00DD7C52">
            <w:pPr>
              <w:ind w:left="100" w:right="76"/>
            </w:pPr>
            <w:r>
              <w:rPr>
                <w:spacing w:val="-6"/>
              </w:rPr>
              <w:t>U</w:t>
            </w:r>
            <w:r>
              <w:rPr>
                <w:spacing w:val="5"/>
              </w:rPr>
              <w:t>n</w:t>
            </w:r>
            <w:r>
              <w:rPr>
                <w:spacing w:val="1"/>
              </w:rPr>
              <w:t>i</w:t>
            </w:r>
            <w:r>
              <w:rPr>
                <w:spacing w:val="-5"/>
              </w:rPr>
              <w:t>v</w:t>
            </w:r>
            <w:r>
              <w:rPr>
                <w:spacing w:val="-3"/>
              </w:rPr>
              <w:t>e</w:t>
            </w:r>
            <w:r>
              <w:rPr>
                <w:spacing w:val="5"/>
              </w:rPr>
              <w:t>r</w:t>
            </w:r>
            <w:r>
              <w:rPr>
                <w:spacing w:val="-2"/>
              </w:rPr>
              <w:t>s</w:t>
            </w:r>
            <w:r>
              <w:rPr>
                <w:spacing w:val="1"/>
              </w:rPr>
              <w:t>it</w:t>
            </w:r>
            <w:r>
              <w:t xml:space="preserve">y     </w:t>
            </w:r>
            <w:r>
              <w:rPr>
                <w:spacing w:val="15"/>
              </w:rPr>
              <w:t xml:space="preserve"> </w:t>
            </w:r>
            <w:r>
              <w:t xml:space="preserve">of     </w:t>
            </w:r>
            <w:r>
              <w:rPr>
                <w:spacing w:val="17"/>
              </w:rPr>
              <w:t xml:space="preserve"> </w:t>
            </w:r>
            <w:r>
              <w:rPr>
                <w:spacing w:val="1"/>
              </w:rPr>
              <w:t>T</w:t>
            </w:r>
            <w:r>
              <w:rPr>
                <w:spacing w:val="-3"/>
                <w:w w:val="101"/>
              </w:rPr>
              <w:t>ec</w:t>
            </w:r>
            <w:r>
              <w:rPr>
                <w:spacing w:val="5"/>
              </w:rPr>
              <w:t>hn</w:t>
            </w:r>
            <w:r>
              <w:rPr>
                <w:spacing w:val="-5"/>
              </w:rPr>
              <w:t>o</w:t>
            </w:r>
            <w:r>
              <w:rPr>
                <w:spacing w:val="1"/>
                <w:w w:val="101"/>
              </w:rPr>
              <w:t>l</w:t>
            </w:r>
            <w:r>
              <w:rPr>
                <w:spacing w:val="-5"/>
              </w:rPr>
              <w:t>o</w:t>
            </w:r>
            <w:r>
              <w:rPr>
                <w:spacing w:val="5"/>
              </w:rPr>
              <w:t>g</w:t>
            </w:r>
            <w:r>
              <w:rPr>
                <w:spacing w:val="-10"/>
              </w:rPr>
              <w:t>y</w:t>
            </w:r>
            <w:r>
              <w:t xml:space="preserve">, </w:t>
            </w:r>
            <w:r>
              <w:rPr>
                <w:spacing w:val="-2"/>
              </w:rPr>
              <w:t>F</w:t>
            </w:r>
            <w:r>
              <w:rPr>
                <w:spacing w:val="1"/>
                <w:w w:val="101"/>
              </w:rPr>
              <w:t>i</w:t>
            </w:r>
            <w:r>
              <w:t>n</w:t>
            </w:r>
            <w:r>
              <w:rPr>
                <w:spacing w:val="1"/>
              </w:rPr>
              <w:t>l</w:t>
            </w:r>
            <w:r>
              <w:rPr>
                <w:spacing w:val="-3"/>
                <w:w w:val="101"/>
              </w:rPr>
              <w:t>a</w:t>
            </w:r>
            <w:r>
              <w:t>nd</w:t>
            </w:r>
          </w:p>
          <w:p w:rsidR="008447BA" w:rsidRDefault="00DD7C52">
            <w:pPr>
              <w:ind w:left="100"/>
            </w:pPr>
            <w:r>
              <w:rPr>
                <w:spacing w:val="-2"/>
              </w:rPr>
              <w:t>P</w:t>
            </w:r>
            <w:r>
              <w:rPr>
                <w:spacing w:val="5"/>
              </w:rPr>
              <w:t>r</w:t>
            </w:r>
            <w:r>
              <w:rPr>
                <w:spacing w:val="-5"/>
              </w:rPr>
              <w:t>of</w:t>
            </w:r>
            <w:r>
              <w:t>.</w:t>
            </w:r>
            <w:r>
              <w:rPr>
                <w:spacing w:val="5"/>
              </w:rPr>
              <w:t xml:space="preserve"> </w:t>
            </w:r>
            <w:proofErr w:type="spellStart"/>
            <w:r>
              <w:rPr>
                <w:spacing w:val="-2"/>
              </w:rPr>
              <w:t>J</w:t>
            </w:r>
            <w:r>
              <w:t>ukka</w:t>
            </w:r>
            <w:proofErr w:type="spellEnd"/>
            <w:r>
              <w:t xml:space="preserve"> </w:t>
            </w:r>
            <w:proofErr w:type="spellStart"/>
            <w:r>
              <w:rPr>
                <w:spacing w:val="-2"/>
              </w:rPr>
              <w:t>V</w:t>
            </w:r>
            <w:r>
              <w:rPr>
                <w:spacing w:val="-3"/>
                <w:w w:val="101"/>
              </w:rPr>
              <w:t>a</w:t>
            </w:r>
            <w:r>
              <w:t>nh</w:t>
            </w:r>
            <w:r>
              <w:rPr>
                <w:spacing w:val="-3"/>
              </w:rPr>
              <w:t>a</w:t>
            </w:r>
            <w:r>
              <w:rPr>
                <w:spacing w:val="1"/>
                <w:w w:val="101"/>
              </w:rPr>
              <w:t>l</w:t>
            </w:r>
            <w:r>
              <w:rPr>
                <w:w w:val="101"/>
              </w:rPr>
              <w:t>a</w:t>
            </w:r>
            <w:proofErr w:type="spellEnd"/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8447BA">
            <w:pPr>
              <w:spacing w:before="5" w:line="120" w:lineRule="exact"/>
              <w:rPr>
                <w:sz w:val="13"/>
                <w:szCs w:val="13"/>
              </w:rPr>
            </w:pPr>
          </w:p>
          <w:p w:rsidR="008447BA" w:rsidRDefault="008447BA">
            <w:pPr>
              <w:spacing w:line="200" w:lineRule="exact"/>
            </w:pPr>
          </w:p>
          <w:p w:rsidR="008447BA" w:rsidRDefault="00DD7C52">
            <w:pPr>
              <w:ind w:left="105"/>
            </w:pPr>
            <w:r>
              <w:rPr>
                <w:spacing w:val="1"/>
              </w:rPr>
              <w:t>T</w:t>
            </w:r>
            <w:r>
              <w:rPr>
                <w:spacing w:val="-6"/>
              </w:rPr>
              <w:t>U</w:t>
            </w:r>
            <w:r>
              <w:t>T</w:t>
            </w:r>
            <w:r>
              <w:rPr>
                <w:spacing w:val="4"/>
              </w:rPr>
              <w:t xml:space="preserve"> </w:t>
            </w:r>
            <w:r>
              <w:t>(</w:t>
            </w:r>
            <w:r>
              <w:rPr>
                <w:spacing w:val="-5"/>
              </w:rPr>
              <w:t>R</w:t>
            </w:r>
            <w:r>
              <w:rPr>
                <w:spacing w:val="1"/>
              </w:rPr>
              <w:t>T</w:t>
            </w:r>
            <w:r>
              <w:rPr>
                <w:spacing w:val="-2"/>
              </w:rPr>
              <w:t>D</w:t>
            </w:r>
            <w:r>
              <w:t>)</w:t>
            </w:r>
          </w:p>
        </w:tc>
      </w:tr>
      <w:tr w:rsidR="008447BA">
        <w:trPr>
          <w:trHeight w:hRule="exact" w:val="471"/>
        </w:trPr>
        <w:tc>
          <w:tcPr>
            <w:tcW w:w="3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8447BA">
            <w:pPr>
              <w:spacing w:before="5" w:line="100" w:lineRule="exact"/>
              <w:rPr>
                <w:sz w:val="10"/>
                <w:szCs w:val="10"/>
              </w:rPr>
            </w:pPr>
          </w:p>
          <w:p w:rsidR="008447BA" w:rsidRDefault="00DD7C52">
            <w:pPr>
              <w:ind w:left="105"/>
            </w:pPr>
            <w:r>
              <w:t>12</w:t>
            </w:r>
          </w:p>
        </w:tc>
        <w:tc>
          <w:tcPr>
            <w:tcW w:w="2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DD7C52">
            <w:pPr>
              <w:spacing w:line="220" w:lineRule="exact"/>
              <w:ind w:left="100"/>
            </w:pPr>
            <w:r>
              <w:t>I</w:t>
            </w:r>
            <w:r>
              <w:rPr>
                <w:spacing w:val="-2"/>
              </w:rPr>
              <w:t>F</w:t>
            </w:r>
            <w:r>
              <w:t>P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R</w:t>
            </w:r>
            <w:r>
              <w:rPr>
                <w:spacing w:val="-3"/>
              </w:rPr>
              <w:t>e</w:t>
            </w:r>
            <w:r>
              <w:rPr>
                <w:spacing w:val="3"/>
              </w:rPr>
              <w:t>s</w:t>
            </w:r>
            <w:r>
              <w:rPr>
                <w:spacing w:val="-3"/>
              </w:rPr>
              <w:t>e</w:t>
            </w:r>
            <w:r>
              <w:rPr>
                <w:spacing w:val="1"/>
              </w:rPr>
              <w:t>a</w:t>
            </w:r>
            <w:r>
              <w:rPr>
                <w:spacing w:val="5"/>
              </w:rPr>
              <w:t>r</w:t>
            </w:r>
            <w:r>
              <w:rPr>
                <w:spacing w:val="-8"/>
              </w:rPr>
              <w:t>c</w:t>
            </w:r>
            <w:r>
              <w:t>h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5"/>
              </w:rPr>
              <w:t>B</w:t>
            </w:r>
            <w:r>
              <w:t xml:space="preserve">, </w:t>
            </w:r>
            <w:r>
              <w:rPr>
                <w:spacing w:val="-2"/>
              </w:rPr>
              <w:t>S</w:t>
            </w:r>
            <w:r>
              <w:rPr>
                <w:spacing w:val="-6"/>
              </w:rPr>
              <w:t>w</w:t>
            </w:r>
            <w:r>
              <w:rPr>
                <w:spacing w:val="-3"/>
                <w:w w:val="101"/>
              </w:rPr>
              <w:t>e</w:t>
            </w:r>
            <w:r>
              <w:t>d</w:t>
            </w:r>
            <w:r>
              <w:rPr>
                <w:spacing w:val="-3"/>
              </w:rPr>
              <w:t>e</w:t>
            </w:r>
            <w:r>
              <w:t>n</w:t>
            </w:r>
          </w:p>
          <w:p w:rsidR="008447BA" w:rsidRDefault="00DD7C52">
            <w:pPr>
              <w:spacing w:before="1"/>
              <w:ind w:left="100"/>
            </w:pPr>
            <w:proofErr w:type="spellStart"/>
            <w:r>
              <w:rPr>
                <w:spacing w:val="-2"/>
              </w:rPr>
              <w:t>P</w:t>
            </w:r>
            <w:r>
              <w:rPr>
                <w:spacing w:val="-3"/>
              </w:rPr>
              <w:t>e</w:t>
            </w:r>
            <w:r>
              <w:t>r</w:t>
            </w:r>
            <w:r>
              <w:rPr>
                <w:spacing w:val="5"/>
              </w:rPr>
              <w:t>n</w:t>
            </w:r>
            <w:r>
              <w:rPr>
                <w:spacing w:val="1"/>
              </w:rPr>
              <w:t>i</w:t>
            </w:r>
            <w:r>
              <w:rPr>
                <w:spacing w:val="-3"/>
              </w:rPr>
              <w:t>l</w:t>
            </w:r>
            <w:r>
              <w:rPr>
                <w:spacing w:val="1"/>
              </w:rPr>
              <w:t>l</w:t>
            </w:r>
            <w:r>
              <w:t>a</w:t>
            </w:r>
            <w:proofErr w:type="spellEnd"/>
            <w:r>
              <w:rPr>
                <w:spacing w:val="3"/>
              </w:rPr>
              <w:t xml:space="preserve"> </w:t>
            </w:r>
            <w:proofErr w:type="spellStart"/>
            <w:r>
              <w:rPr>
                <w:spacing w:val="-3"/>
              </w:rPr>
              <w:t>W</w:t>
            </w:r>
            <w:r>
              <w:rPr>
                <w:spacing w:val="-3"/>
                <w:w w:val="101"/>
              </w:rPr>
              <w:t>a</w:t>
            </w:r>
            <w:r>
              <w:rPr>
                <w:spacing w:val="1"/>
                <w:w w:val="101"/>
              </w:rPr>
              <w:t>l</w:t>
            </w:r>
            <w:r>
              <w:t>k</w:t>
            </w:r>
            <w:r>
              <w:rPr>
                <w:spacing w:val="-3"/>
              </w:rPr>
              <w:t>e</w:t>
            </w:r>
            <w:r>
              <w:rPr>
                <w:spacing w:val="5"/>
              </w:rPr>
              <w:t>n</w:t>
            </w:r>
            <w:r>
              <w:rPr>
                <w:spacing w:val="-6"/>
              </w:rPr>
              <w:t>s</w:t>
            </w:r>
            <w:r>
              <w:rPr>
                <w:spacing w:val="-3"/>
                <w:w w:val="101"/>
              </w:rPr>
              <w:t>t</w:t>
            </w:r>
            <w:r>
              <w:rPr>
                <w:spacing w:val="5"/>
              </w:rPr>
              <w:t>r</w:t>
            </w:r>
            <w:r>
              <w:rPr>
                <w:spacing w:val="-5"/>
              </w:rPr>
              <w:t>ö</w:t>
            </w:r>
            <w:r>
              <w:t>m</w:t>
            </w:r>
            <w:proofErr w:type="spellEnd"/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8447BA">
            <w:pPr>
              <w:spacing w:before="5" w:line="100" w:lineRule="exact"/>
              <w:rPr>
                <w:sz w:val="10"/>
                <w:szCs w:val="10"/>
              </w:rPr>
            </w:pPr>
          </w:p>
          <w:p w:rsidR="008447BA" w:rsidRDefault="00DD7C52">
            <w:pPr>
              <w:ind w:left="105"/>
            </w:pPr>
            <w:r>
              <w:t>I</w:t>
            </w:r>
            <w:r>
              <w:rPr>
                <w:spacing w:val="-2"/>
              </w:rPr>
              <w:t>F</w:t>
            </w:r>
            <w:r>
              <w:t>P</w:t>
            </w:r>
            <w:r>
              <w:rPr>
                <w:spacing w:val="1"/>
              </w:rPr>
              <w:t xml:space="preserve"> </w:t>
            </w:r>
            <w:r>
              <w:t>(</w:t>
            </w:r>
            <w:r>
              <w:rPr>
                <w:spacing w:val="-5"/>
              </w:rPr>
              <w:t>R</w:t>
            </w:r>
            <w:r>
              <w:rPr>
                <w:spacing w:val="1"/>
              </w:rPr>
              <w:t>T</w:t>
            </w:r>
            <w:r>
              <w:rPr>
                <w:spacing w:val="-2"/>
              </w:rPr>
              <w:t>D</w:t>
            </w:r>
            <w:r>
              <w:t>)</w:t>
            </w:r>
          </w:p>
        </w:tc>
      </w:tr>
      <w:tr w:rsidR="008447BA">
        <w:trPr>
          <w:trHeight w:hRule="exact" w:val="470"/>
        </w:trPr>
        <w:tc>
          <w:tcPr>
            <w:tcW w:w="3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8447BA">
            <w:pPr>
              <w:spacing w:before="5" w:line="100" w:lineRule="exact"/>
              <w:rPr>
                <w:sz w:val="10"/>
                <w:szCs w:val="10"/>
              </w:rPr>
            </w:pPr>
          </w:p>
          <w:p w:rsidR="008447BA" w:rsidRDefault="00DD7C52">
            <w:pPr>
              <w:ind w:left="105"/>
            </w:pPr>
            <w:r>
              <w:t>13</w:t>
            </w:r>
          </w:p>
        </w:tc>
        <w:tc>
          <w:tcPr>
            <w:tcW w:w="2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DD7C52">
            <w:pPr>
              <w:spacing w:line="220" w:lineRule="exact"/>
              <w:ind w:left="100"/>
            </w:pPr>
            <w:proofErr w:type="spellStart"/>
            <w:r>
              <w:rPr>
                <w:spacing w:val="-2"/>
              </w:rPr>
              <w:t>S</w:t>
            </w:r>
            <w:r>
              <w:rPr>
                <w:spacing w:val="5"/>
              </w:rPr>
              <w:t>h</w:t>
            </w:r>
            <w:r>
              <w:rPr>
                <w:spacing w:val="1"/>
              </w:rPr>
              <w:t>i</w:t>
            </w:r>
            <w:r>
              <w:rPr>
                <w:spacing w:val="-6"/>
              </w:rPr>
              <w:t>s</w:t>
            </w:r>
            <w:r>
              <w:rPr>
                <w:spacing w:val="5"/>
              </w:rPr>
              <w:t>h</w:t>
            </w:r>
            <w:r>
              <w:rPr>
                <w:spacing w:val="-5"/>
              </w:rPr>
              <w:t>o</w:t>
            </w:r>
            <w:r>
              <w:t>o</w:t>
            </w:r>
            <w:proofErr w:type="spellEnd"/>
            <w:r>
              <w:rPr>
                <w:spacing w:val="-1"/>
              </w:rPr>
              <w:t xml:space="preserve"> </w:t>
            </w:r>
            <w:r>
              <w:t>C</w:t>
            </w:r>
            <w:r>
              <w:rPr>
                <w:spacing w:val="-5"/>
              </w:rPr>
              <w:t>o</w:t>
            </w:r>
            <w:r>
              <w:rPr>
                <w:spacing w:val="5"/>
              </w:rPr>
              <w:t>n</w:t>
            </w:r>
            <w:r>
              <w:rPr>
                <w:spacing w:val="-2"/>
              </w:rPr>
              <w:t>s</w:t>
            </w:r>
            <w:r>
              <w:t>u</w:t>
            </w:r>
            <w:r>
              <w:rPr>
                <w:spacing w:val="-3"/>
              </w:rPr>
              <w:t>l</w:t>
            </w:r>
            <w:r>
              <w:rPr>
                <w:spacing w:val="1"/>
              </w:rPr>
              <w:t>t</w:t>
            </w:r>
            <w:r>
              <w:rPr>
                <w:spacing w:val="-3"/>
              </w:rPr>
              <w:t>i</w:t>
            </w:r>
            <w:r>
              <w:rPr>
                <w:spacing w:val="5"/>
              </w:rPr>
              <w:t>n</w:t>
            </w:r>
            <w:r>
              <w:t>g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5"/>
              </w:rPr>
              <w:t>B</w:t>
            </w:r>
            <w:r>
              <w:t>,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S</w:t>
            </w:r>
            <w:r>
              <w:rPr>
                <w:spacing w:val="-6"/>
              </w:rPr>
              <w:t>w</w:t>
            </w:r>
            <w:r>
              <w:rPr>
                <w:spacing w:val="-3"/>
                <w:w w:val="101"/>
              </w:rPr>
              <w:t>e</w:t>
            </w:r>
            <w:r>
              <w:t>d</w:t>
            </w:r>
            <w:r>
              <w:rPr>
                <w:spacing w:val="-3"/>
              </w:rPr>
              <w:t>e</w:t>
            </w:r>
            <w:r>
              <w:t>n</w:t>
            </w:r>
          </w:p>
          <w:p w:rsidR="008447BA" w:rsidRDefault="00DD7C52">
            <w:pPr>
              <w:ind w:left="100"/>
            </w:pPr>
            <w:r>
              <w:rPr>
                <w:spacing w:val="-2"/>
              </w:rPr>
              <w:t>P</w:t>
            </w:r>
            <w:r>
              <w:rPr>
                <w:spacing w:val="5"/>
              </w:rPr>
              <w:t>r</w:t>
            </w:r>
            <w:r>
              <w:rPr>
                <w:spacing w:val="-5"/>
              </w:rPr>
              <w:t>of</w:t>
            </w:r>
            <w:r>
              <w:t>.</w:t>
            </w:r>
            <w:r>
              <w:rPr>
                <w:spacing w:val="5"/>
              </w:rPr>
              <w:t xml:space="preserve"> </w:t>
            </w:r>
            <w:r>
              <w:rPr>
                <w:spacing w:val="-5"/>
              </w:rPr>
              <w:t>Ro</w:t>
            </w:r>
            <w:r>
              <w:rPr>
                <w:spacing w:val="-2"/>
              </w:rPr>
              <w:t>s</w:t>
            </w:r>
            <w:r>
              <w:rPr>
                <w:spacing w:val="5"/>
              </w:rPr>
              <w:t>h</w:t>
            </w:r>
            <w:r>
              <w:rPr>
                <w:spacing w:val="1"/>
              </w:rPr>
              <w:t>a</w:t>
            </w:r>
            <w:r>
              <w:t>n</w:t>
            </w:r>
            <w:r>
              <w:rPr>
                <w:spacing w:val="4"/>
              </w:rPr>
              <w:t xml:space="preserve"> </w:t>
            </w:r>
            <w:proofErr w:type="spellStart"/>
            <w:r>
              <w:rPr>
                <w:spacing w:val="-6"/>
              </w:rPr>
              <w:t>S</w:t>
            </w:r>
            <w:r>
              <w:rPr>
                <w:spacing w:val="5"/>
              </w:rPr>
              <w:t>h</w:t>
            </w:r>
            <w:r>
              <w:rPr>
                <w:spacing w:val="1"/>
                <w:w w:val="101"/>
              </w:rPr>
              <w:t>i</w:t>
            </w:r>
            <w:r>
              <w:rPr>
                <w:spacing w:val="-6"/>
              </w:rPr>
              <w:t>s</w:t>
            </w:r>
            <w:r>
              <w:rPr>
                <w:spacing w:val="5"/>
              </w:rPr>
              <w:t>h</w:t>
            </w:r>
            <w:r>
              <w:rPr>
                <w:spacing w:val="-5"/>
              </w:rPr>
              <w:t>o</w:t>
            </w:r>
            <w:r>
              <w:t>o</w:t>
            </w:r>
            <w:proofErr w:type="spellEnd"/>
          </w:p>
        </w:tc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47BA" w:rsidRDefault="008447BA">
            <w:pPr>
              <w:spacing w:before="5" w:line="100" w:lineRule="exact"/>
              <w:rPr>
                <w:sz w:val="10"/>
                <w:szCs w:val="10"/>
              </w:rPr>
            </w:pPr>
          </w:p>
          <w:p w:rsidR="008447BA" w:rsidRDefault="00DD7C52">
            <w:pPr>
              <w:ind w:left="105"/>
            </w:pPr>
            <w:r>
              <w:rPr>
                <w:spacing w:val="-2"/>
              </w:rPr>
              <w:t>S</w:t>
            </w:r>
            <w:r>
              <w:rPr>
                <w:spacing w:val="-6"/>
              </w:rPr>
              <w:t>H</w:t>
            </w:r>
            <w:r>
              <w:t>I</w:t>
            </w:r>
            <w:r>
              <w:rPr>
                <w:spacing w:val="3"/>
              </w:rPr>
              <w:t xml:space="preserve"> </w:t>
            </w:r>
            <w:r>
              <w:t>(</w:t>
            </w:r>
            <w:r>
              <w:rPr>
                <w:spacing w:val="-5"/>
              </w:rPr>
              <w:t>R</w:t>
            </w:r>
            <w:r>
              <w:rPr>
                <w:spacing w:val="1"/>
              </w:rPr>
              <w:t>T</w:t>
            </w:r>
            <w:r>
              <w:rPr>
                <w:spacing w:val="-2"/>
              </w:rPr>
              <w:t>D</w:t>
            </w:r>
            <w:r>
              <w:t>)</w:t>
            </w:r>
          </w:p>
        </w:tc>
      </w:tr>
    </w:tbl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before="17" w:line="260" w:lineRule="exact"/>
        <w:rPr>
          <w:sz w:val="26"/>
          <w:szCs w:val="26"/>
        </w:rPr>
      </w:pPr>
    </w:p>
    <w:p w:rsidR="008447BA" w:rsidRDefault="00DD7C52">
      <w:pPr>
        <w:spacing w:before="22" w:line="360" w:lineRule="auto"/>
        <w:ind w:left="220" w:right="135"/>
        <w:jc w:val="both"/>
        <w:rPr>
          <w:sz w:val="28"/>
          <w:szCs w:val="28"/>
        </w:rPr>
      </w:pPr>
      <w:r>
        <w:rPr>
          <w:spacing w:val="3"/>
          <w:sz w:val="28"/>
          <w:szCs w:val="28"/>
        </w:rPr>
        <w:t>S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ot</w:t>
      </w:r>
      <w:r>
        <w:rPr>
          <w:sz w:val="28"/>
          <w:szCs w:val="28"/>
        </w:rPr>
        <w:t>hin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,</w:t>
      </w:r>
      <w:r>
        <w:rPr>
          <w:spacing w:val="1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e</w:t>
      </w:r>
      <w:r>
        <w:rPr>
          <w:spacing w:val="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te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ive</w:t>
      </w:r>
      <w:r>
        <w:rPr>
          <w:spacing w:val="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te</w:t>
      </w:r>
      <w:r>
        <w:rPr>
          <w:spacing w:val="4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s or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>t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g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 xml:space="preserve">d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9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te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gie</w:t>
      </w:r>
      <w:r>
        <w:rPr>
          <w:spacing w:val="3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pacing w:val="-1"/>
          <w:sz w:val="28"/>
          <w:szCs w:val="28"/>
        </w:rPr>
        <w:t>f</w:t>
      </w:r>
      <w:r>
        <w:rPr>
          <w:spacing w:val="-6"/>
          <w:sz w:val="28"/>
          <w:szCs w:val="28"/>
        </w:rPr>
        <w:t>f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>t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y</w:t>
      </w:r>
      <w:r>
        <w:rPr>
          <w:spacing w:val="10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w</w:t>
      </w:r>
      <w:r>
        <w:rPr>
          <w:spacing w:val="12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dd</w:t>
      </w:r>
      <w:r>
        <w:rPr>
          <w:spacing w:val="1"/>
          <w:sz w:val="28"/>
          <w:szCs w:val="28"/>
        </w:rPr>
        <w:t>e</w:t>
      </w:r>
      <w:r>
        <w:rPr>
          <w:spacing w:val="14"/>
          <w:sz w:val="28"/>
          <w:szCs w:val="28"/>
        </w:rPr>
        <w:t>d</w:t>
      </w:r>
      <w:r>
        <w:rPr>
          <w:spacing w:val="3"/>
          <w:sz w:val="28"/>
          <w:szCs w:val="28"/>
        </w:rPr>
        <w:t>-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e</w:t>
      </w:r>
      <w:r>
        <w:rPr>
          <w:spacing w:val="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 to 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3"/>
          <w:sz w:val="28"/>
          <w:szCs w:val="28"/>
        </w:rPr>
        <w:t xml:space="preserve"> I</w:t>
      </w:r>
      <w:r>
        <w:rPr>
          <w:sz w:val="28"/>
          <w:szCs w:val="28"/>
        </w:rPr>
        <w:t>n</w:t>
      </w:r>
      <w:r>
        <w:rPr>
          <w:spacing w:val="4"/>
          <w:sz w:val="28"/>
          <w:szCs w:val="28"/>
        </w:rPr>
        <w:t xml:space="preserve"> 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ote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 xml:space="preserve">e 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lo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hing</w:t>
      </w:r>
      <w:r>
        <w:rPr>
          <w:spacing w:val="5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wo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k</w:t>
      </w:r>
      <w:r>
        <w:rPr>
          <w:spacing w:val="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l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i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iv</w:t>
      </w:r>
      <w:r>
        <w:rPr>
          <w:spacing w:val="-1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2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10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4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-5"/>
          <w:sz w:val="28"/>
          <w:szCs w:val="28"/>
        </w:rPr>
        <w:t>u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s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11"/>
          <w:sz w:val="28"/>
          <w:szCs w:val="28"/>
        </w:rPr>
        <w:t>a</w:t>
      </w:r>
      <w:r>
        <w:rPr>
          <w:sz w:val="28"/>
          <w:szCs w:val="28"/>
        </w:rPr>
        <w:t xml:space="preserve">n </w:t>
      </w:r>
      <w:r>
        <w:rPr>
          <w:spacing w:val="2"/>
          <w:sz w:val="28"/>
          <w:szCs w:val="28"/>
        </w:rPr>
        <w:t>s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b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7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y inc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ea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e</w:t>
      </w:r>
      <w:r>
        <w:rPr>
          <w:spacing w:val="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ote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,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pacing w:val="3"/>
          <w:sz w:val="28"/>
          <w:szCs w:val="28"/>
        </w:rPr>
        <w:t>f</w:t>
      </w:r>
      <w:r>
        <w:rPr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nd</w:t>
      </w:r>
      <w:r>
        <w:rPr>
          <w:spacing w:val="10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a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y</w:t>
      </w:r>
      <w:r>
        <w:rPr>
          <w:spacing w:val="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op</w:t>
      </w:r>
      <w:r>
        <w:rPr>
          <w:spacing w:val="1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th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s</w:t>
      </w:r>
      <w:r>
        <w:rPr>
          <w:spacing w:val="16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10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n </w:t>
      </w:r>
      <w:r>
        <w:rPr>
          <w:spacing w:val="4"/>
          <w:sz w:val="28"/>
          <w:szCs w:val="28"/>
        </w:rPr>
        <w:t>i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ac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-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wo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k</w:t>
      </w:r>
      <w:r>
        <w:rPr>
          <w:spacing w:val="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nd</w:t>
      </w:r>
      <w:r>
        <w:rPr>
          <w:spacing w:val="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l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i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e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E</w:t>
      </w:r>
      <w:r>
        <w:rPr>
          <w:spacing w:val="-5"/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ea</w:t>
      </w:r>
      <w:r>
        <w:rPr>
          <w:sz w:val="28"/>
          <w:szCs w:val="28"/>
        </w:rPr>
        <w:t>n</w:t>
      </w:r>
      <w:r>
        <w:rPr>
          <w:spacing w:val="-9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iz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,</w:t>
      </w:r>
      <w:r>
        <w:rPr>
          <w:spacing w:val="1"/>
          <w:sz w:val="28"/>
          <w:szCs w:val="28"/>
        </w:rPr>
        <w:t xml:space="preserve"> 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-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i</w:t>
      </w:r>
      <w:r>
        <w:rPr>
          <w:spacing w:val="8"/>
          <w:sz w:val="28"/>
          <w:szCs w:val="28"/>
        </w:rPr>
        <w:t>t</w:t>
      </w:r>
      <w:r>
        <w:rPr>
          <w:sz w:val="28"/>
          <w:szCs w:val="28"/>
        </w:rPr>
        <w:t xml:space="preserve">y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7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E</w:t>
      </w:r>
      <w:r>
        <w:rPr>
          <w:spacing w:val="-5"/>
          <w:sz w:val="28"/>
          <w:szCs w:val="28"/>
        </w:rPr>
        <w:t>u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op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9"/>
          <w:sz w:val="28"/>
          <w:szCs w:val="28"/>
        </w:rPr>
        <w:t xml:space="preserve"> </w:t>
      </w:r>
      <w:r>
        <w:rPr>
          <w:spacing w:val="-10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nu</w:t>
      </w:r>
      <w:r>
        <w:rPr>
          <w:spacing w:val="-1"/>
          <w:sz w:val="28"/>
          <w:szCs w:val="28"/>
        </w:rPr>
        <w:t>f</w:t>
      </w:r>
      <w:r>
        <w:rPr>
          <w:spacing w:val="1"/>
          <w:sz w:val="28"/>
          <w:szCs w:val="28"/>
        </w:rPr>
        <w:t>ac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8447BA" w:rsidRDefault="00DD7C52">
      <w:pPr>
        <w:spacing w:before="2" w:line="360" w:lineRule="auto"/>
        <w:ind w:left="220" w:right="137"/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pacing w:val="-4"/>
          <w:sz w:val="28"/>
          <w:szCs w:val="28"/>
        </w:rPr>
        <w:t>u</w:t>
      </w:r>
      <w:r>
        <w:rPr>
          <w:sz w:val="28"/>
          <w:szCs w:val="28"/>
        </w:rPr>
        <w:t>e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4"/>
          <w:sz w:val="28"/>
          <w:szCs w:val="28"/>
        </w:rPr>
        <w:t xml:space="preserve"> 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te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No</w:t>
      </w:r>
      <w:r>
        <w:rPr>
          <w:spacing w:val="4"/>
          <w:sz w:val="28"/>
          <w:szCs w:val="28"/>
        </w:rPr>
        <w:t>rd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unt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-7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ng</w:t>
      </w:r>
      <w:r>
        <w:rPr>
          <w:spacing w:val="1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, a</w:t>
      </w:r>
      <w:r>
        <w:rPr>
          <w:spacing w:val="1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o</w:t>
      </w:r>
      <w:r>
        <w:rPr>
          <w:sz w:val="28"/>
          <w:szCs w:val="28"/>
        </w:rPr>
        <w:t>f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5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lo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hing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 xml:space="preserve"> a</w:t>
      </w:r>
      <w:r>
        <w:rPr>
          <w:sz w:val="28"/>
          <w:szCs w:val="28"/>
        </w:rPr>
        <w:t>nd</w:t>
      </w:r>
      <w:r>
        <w:rPr>
          <w:spacing w:val="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d</w:t>
      </w:r>
      <w:r>
        <w:rPr>
          <w:spacing w:val="4"/>
          <w:sz w:val="28"/>
          <w:szCs w:val="28"/>
        </w:rPr>
        <w:t>/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e</w:t>
      </w:r>
      <w:r>
        <w:rPr>
          <w:sz w:val="28"/>
          <w:szCs w:val="28"/>
        </w:rPr>
        <w:t>nvi</w:t>
      </w:r>
      <w:r>
        <w:rPr>
          <w:spacing w:val="-2"/>
          <w:sz w:val="28"/>
          <w:szCs w:val="28"/>
        </w:rPr>
        <w:t>r</w:t>
      </w:r>
      <w:r>
        <w:rPr>
          <w:spacing w:val="4"/>
          <w:sz w:val="28"/>
          <w:szCs w:val="28"/>
        </w:rPr>
        <w:t>on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ts</w:t>
      </w:r>
      <w:r>
        <w:rPr>
          <w:spacing w:val="-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op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 xml:space="preserve">d. </w:t>
      </w:r>
      <w:r>
        <w:rPr>
          <w:spacing w:val="-4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t,</w:t>
      </w:r>
      <w:r>
        <w:rPr>
          <w:spacing w:val="6"/>
          <w:sz w:val="28"/>
          <w:szCs w:val="28"/>
        </w:rPr>
        <w:t xml:space="preserve"> </w:t>
      </w:r>
      <w:r>
        <w:rPr>
          <w:spacing w:val="-10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ny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>
        <w:rPr>
          <w:spacing w:val="5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 xml:space="preserve">c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-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ve</w:t>
      </w:r>
      <w:r>
        <w:rPr>
          <w:spacing w:val="-2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ec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i</w:t>
      </w:r>
      <w:r>
        <w:rPr>
          <w:spacing w:val="1"/>
          <w:sz w:val="28"/>
          <w:szCs w:val="28"/>
        </w:rPr>
        <w:t>ze</w:t>
      </w:r>
      <w:r>
        <w:rPr>
          <w:sz w:val="28"/>
          <w:szCs w:val="28"/>
        </w:rPr>
        <w:t>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te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-8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ot</w:t>
      </w:r>
      <w:r>
        <w:rPr>
          <w:sz w:val="28"/>
          <w:szCs w:val="28"/>
        </w:rPr>
        <w:t>hing</w:t>
      </w:r>
      <w:r>
        <w:rPr>
          <w:spacing w:val="-8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g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 xml:space="preserve">t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 xml:space="preserve"> 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</w:t>
      </w:r>
      <w:r>
        <w:rPr>
          <w:spacing w:val="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bo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utdoor</w:t>
      </w:r>
      <w:r>
        <w:rPr>
          <w:spacing w:val="1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wo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k</w:t>
      </w:r>
      <w:r>
        <w:rPr>
          <w:spacing w:val="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nd</w:t>
      </w:r>
      <w:r>
        <w:rPr>
          <w:spacing w:val="2"/>
          <w:sz w:val="28"/>
          <w:szCs w:val="28"/>
        </w:rPr>
        <w:t xml:space="preserve"> s</w:t>
      </w:r>
      <w:r>
        <w:rPr>
          <w:sz w:val="28"/>
          <w:szCs w:val="28"/>
        </w:rPr>
        <w:t>po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,</w:t>
      </w:r>
      <w:r>
        <w:rPr>
          <w:spacing w:val="3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w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 xml:space="preserve">he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q</w:t>
      </w:r>
      <w:r>
        <w:rPr>
          <w:spacing w:val="1"/>
          <w:sz w:val="28"/>
          <w:szCs w:val="28"/>
        </w:rPr>
        <w:t>u</w:t>
      </w:r>
      <w:r>
        <w:rPr>
          <w:spacing w:val="-5"/>
          <w:sz w:val="28"/>
          <w:szCs w:val="28"/>
        </w:rPr>
        <w:t>i</w:t>
      </w:r>
      <w:r>
        <w:rPr>
          <w:spacing w:val="-1"/>
          <w:sz w:val="28"/>
          <w:szCs w:val="28"/>
        </w:rPr>
        <w:t>r</w:t>
      </w:r>
      <w:r>
        <w:rPr>
          <w:spacing w:val="11"/>
          <w:sz w:val="28"/>
          <w:szCs w:val="28"/>
        </w:rPr>
        <w:t>e</w:t>
      </w:r>
      <w:r>
        <w:rPr>
          <w:spacing w:val="-10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nts</w:t>
      </w:r>
      <w:r>
        <w:rPr>
          <w:spacing w:val="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1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E</w:t>
      </w:r>
      <w:r>
        <w:rPr>
          <w:spacing w:val="7"/>
          <w:sz w:val="28"/>
          <w:szCs w:val="28"/>
        </w:rPr>
        <w:t>N</w:t>
      </w:r>
      <w:r>
        <w:rPr>
          <w:spacing w:val="-2"/>
          <w:sz w:val="28"/>
          <w:szCs w:val="28"/>
        </w:rPr>
        <w:t>-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a</w:t>
      </w:r>
      <w:r>
        <w:rPr>
          <w:sz w:val="28"/>
          <w:szCs w:val="28"/>
        </w:rPr>
        <w:t>nd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d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2"/>
          <w:sz w:val="28"/>
          <w:szCs w:val="28"/>
        </w:rPr>
        <w:t xml:space="preserve"> </w:t>
      </w:r>
      <w:proofErr w:type="gramStart"/>
      <w:r>
        <w:rPr>
          <w:spacing w:val="-4"/>
          <w:sz w:val="28"/>
          <w:szCs w:val="28"/>
        </w:rPr>
        <w:t>H</w:t>
      </w:r>
      <w:r>
        <w:rPr>
          <w:sz w:val="28"/>
          <w:szCs w:val="28"/>
        </w:rPr>
        <w:t>ow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proofErr w:type="gramEnd"/>
      <w:r>
        <w:rPr>
          <w:spacing w:val="10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ugh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t</w:t>
      </w:r>
      <w:r>
        <w:rPr>
          <w:spacing w:val="8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ope</w:t>
      </w:r>
      <w:r>
        <w:rPr>
          <w:spacing w:val="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16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 a</w:t>
      </w:r>
      <w:r>
        <w:rPr>
          <w:spacing w:val="1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ee</w:t>
      </w:r>
      <w:r>
        <w:rPr>
          <w:sz w:val="28"/>
          <w:szCs w:val="28"/>
        </w:rPr>
        <w:t>d</w:t>
      </w:r>
      <w:r>
        <w:rPr>
          <w:spacing w:val="15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6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ote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 in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>
        <w:rPr>
          <w:spacing w:val="4"/>
          <w:sz w:val="28"/>
          <w:szCs w:val="28"/>
        </w:rPr>
        <w:t>u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b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2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s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lu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in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,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1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9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p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 xml:space="preserve">, 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>f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y</w:t>
      </w:r>
      <w:r>
        <w:rPr>
          <w:spacing w:val="-15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-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d</w:t>
      </w:r>
      <w:r>
        <w:rPr>
          <w:spacing w:val="-3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to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8447BA" w:rsidRDefault="00DD7C52">
      <w:pPr>
        <w:spacing w:before="7" w:line="359" w:lineRule="auto"/>
        <w:ind w:left="220" w:right="128"/>
        <w:jc w:val="both"/>
        <w:rPr>
          <w:sz w:val="28"/>
          <w:szCs w:val="28"/>
        </w:rPr>
        <w:sectPr w:rsidR="008447BA">
          <w:pgSz w:w="12240" w:h="15840"/>
          <w:pgMar w:top="900" w:right="1260" w:bottom="280" w:left="1220" w:header="718" w:footer="0" w:gutter="0"/>
          <w:cols w:space="720"/>
        </w:sectPr>
      </w:pPr>
      <w:r>
        <w:rPr>
          <w:sz w:val="28"/>
          <w:szCs w:val="28"/>
        </w:rPr>
        <w:t>A</w:t>
      </w:r>
      <w:r>
        <w:rPr>
          <w:spacing w:val="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ul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 xml:space="preserve">y </w:t>
      </w:r>
      <w:r>
        <w:rPr>
          <w:spacing w:val="6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u</w:t>
      </w:r>
      <w:r>
        <w:rPr>
          <w:sz w:val="28"/>
          <w:szCs w:val="28"/>
        </w:rPr>
        <w:t>m</w:t>
      </w:r>
      <w:r>
        <w:rPr>
          <w:spacing w:val="7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1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1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>f</w:t>
      </w:r>
      <w:r>
        <w:rPr>
          <w:spacing w:val="-1"/>
          <w:sz w:val="28"/>
          <w:szCs w:val="28"/>
        </w:rPr>
        <w:t>f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2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2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f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1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4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u</w:t>
      </w:r>
      <w:r>
        <w:rPr>
          <w:spacing w:val="4"/>
          <w:sz w:val="28"/>
          <w:szCs w:val="28"/>
        </w:rPr>
        <w:t>pp</w:t>
      </w:r>
      <w:r>
        <w:rPr>
          <w:sz w:val="28"/>
          <w:szCs w:val="28"/>
        </w:rPr>
        <w:t>ly</w:t>
      </w:r>
      <w:r>
        <w:rPr>
          <w:spacing w:val="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in</w:t>
      </w:r>
      <w:r>
        <w:rPr>
          <w:spacing w:val="10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>f</w:t>
      </w:r>
      <w:r>
        <w:rPr>
          <w:spacing w:val="-1"/>
          <w:sz w:val="28"/>
          <w:szCs w:val="28"/>
        </w:rPr>
        <w:t>f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te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gy 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xp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e</w:t>
      </w:r>
      <w:r>
        <w:rPr>
          <w:spacing w:val="1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2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ece</w:t>
      </w:r>
      <w:r>
        <w:rPr>
          <w:spacing w:val="2"/>
          <w:sz w:val="28"/>
          <w:szCs w:val="28"/>
        </w:rPr>
        <w:t>ss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y</w:t>
      </w:r>
      <w:r>
        <w:rPr>
          <w:spacing w:val="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 xml:space="preserve">o </w:t>
      </w:r>
      <w:r>
        <w:rPr>
          <w:spacing w:val="2"/>
          <w:sz w:val="28"/>
          <w:szCs w:val="28"/>
        </w:rPr>
        <w:t>s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cce</w:t>
      </w:r>
      <w:r>
        <w:rPr>
          <w:spacing w:val="2"/>
          <w:sz w:val="28"/>
          <w:szCs w:val="28"/>
        </w:rPr>
        <w:t>ss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ul d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lop</w:t>
      </w:r>
      <w:r>
        <w:rPr>
          <w:spacing w:val="8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10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te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lo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hing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ined</w:t>
      </w:r>
      <w:r>
        <w:rPr>
          <w:spacing w:val="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-4"/>
          <w:sz w:val="28"/>
          <w:szCs w:val="28"/>
        </w:rPr>
        <w:t>n</w:t>
      </w:r>
      <w:r>
        <w:rPr>
          <w:sz w:val="28"/>
          <w:szCs w:val="28"/>
        </w:rPr>
        <w:t>o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e</w:t>
      </w:r>
      <w:r>
        <w:rPr>
          <w:spacing w:val="6"/>
          <w:sz w:val="28"/>
          <w:szCs w:val="28"/>
        </w:rPr>
        <w:t xml:space="preserve"> </w:t>
      </w:r>
      <w:r>
        <w:rPr>
          <w:spacing w:val="9"/>
          <w:sz w:val="28"/>
          <w:szCs w:val="28"/>
        </w:rPr>
        <w:t>o</w:t>
      </w:r>
      <w:r>
        <w:rPr>
          <w:sz w:val="28"/>
          <w:szCs w:val="28"/>
        </w:rPr>
        <w:t>f te</w:t>
      </w:r>
      <w:r>
        <w:rPr>
          <w:spacing w:val="-4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 xml:space="preserve">e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po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-2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or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te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g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-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pacing w:val="-2"/>
          <w:sz w:val="28"/>
          <w:szCs w:val="28"/>
        </w:rPr>
        <w:t>T</w:t>
      </w:r>
      <w:r>
        <w:rPr>
          <w:sz w:val="28"/>
          <w:szCs w:val="28"/>
        </w:rPr>
        <w:t>,</w:t>
      </w:r>
      <w:r>
        <w:rPr>
          <w:spacing w:val="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y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og</w:t>
      </w:r>
      <w:r>
        <w:rPr>
          <w:sz w:val="28"/>
          <w:szCs w:val="28"/>
        </w:rPr>
        <w:t>y</w:t>
      </w:r>
    </w:p>
    <w:p w:rsidR="008447BA" w:rsidRDefault="008447BA">
      <w:pPr>
        <w:spacing w:before="1" w:line="120" w:lineRule="exact"/>
        <w:rPr>
          <w:sz w:val="13"/>
          <w:szCs w:val="13"/>
        </w:rPr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DD7C52">
      <w:pPr>
        <w:spacing w:before="22" w:line="357" w:lineRule="auto"/>
        <w:ind w:left="160" w:right="146"/>
        <w:jc w:val="both"/>
        <w:rPr>
          <w:sz w:val="28"/>
          <w:szCs w:val="28"/>
        </w:rPr>
      </w:pPr>
      <w:r>
        <w:rPr>
          <w:spacing w:val="1"/>
          <w:sz w:val="28"/>
          <w:szCs w:val="28"/>
        </w:rPr>
        <w:t>ca</w:t>
      </w:r>
      <w:r>
        <w:rPr>
          <w:sz w:val="28"/>
          <w:szCs w:val="28"/>
        </w:rPr>
        <w:t>n</w:t>
      </w:r>
      <w:r>
        <w:rPr>
          <w:spacing w:val="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1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y 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du</w:t>
      </w:r>
      <w:r>
        <w:rPr>
          <w:spacing w:val="1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b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wh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1"/>
          <w:sz w:val="28"/>
          <w:szCs w:val="28"/>
        </w:rPr>
        <w:t xml:space="preserve"> 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15"/>
          <w:sz w:val="28"/>
          <w:szCs w:val="28"/>
        </w:rPr>
        <w:t xml:space="preserve"> </w:t>
      </w:r>
      <w:r>
        <w:rPr>
          <w:spacing w:val="-10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k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ted wo</w:t>
      </w:r>
      <w:r>
        <w:rPr>
          <w:spacing w:val="4"/>
          <w:sz w:val="28"/>
          <w:szCs w:val="28"/>
        </w:rPr>
        <w:t>r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d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ide.</w:t>
      </w:r>
    </w:p>
    <w:p w:rsidR="008447BA" w:rsidRDefault="008447BA">
      <w:pPr>
        <w:spacing w:line="200" w:lineRule="exact"/>
      </w:pPr>
    </w:p>
    <w:p w:rsidR="008447BA" w:rsidRDefault="008447BA">
      <w:pPr>
        <w:spacing w:before="11" w:line="280" w:lineRule="exact"/>
        <w:rPr>
          <w:sz w:val="28"/>
          <w:szCs w:val="28"/>
        </w:rPr>
      </w:pPr>
    </w:p>
    <w:p w:rsidR="008447BA" w:rsidRDefault="00DD7C52">
      <w:pPr>
        <w:spacing w:line="361" w:lineRule="auto"/>
        <w:ind w:left="160" w:right="138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5</w:t>
      </w:r>
      <w:r>
        <w:rPr>
          <w:b/>
          <w:spacing w:val="2"/>
          <w:sz w:val="28"/>
          <w:szCs w:val="28"/>
        </w:rPr>
        <w:t>.</w:t>
      </w:r>
      <w:r>
        <w:rPr>
          <w:b/>
          <w:sz w:val="28"/>
          <w:szCs w:val="28"/>
        </w:rPr>
        <w:t xml:space="preserve">2 </w:t>
      </w:r>
      <w:r>
        <w:rPr>
          <w:b/>
          <w:spacing w:val="11"/>
          <w:sz w:val="28"/>
          <w:szCs w:val="28"/>
        </w:rPr>
        <w:t xml:space="preserve"> </w:t>
      </w:r>
      <w:r>
        <w:rPr>
          <w:b/>
          <w:sz w:val="28"/>
          <w:szCs w:val="28"/>
        </w:rPr>
        <w:t>R</w:t>
      </w:r>
      <w:r>
        <w:rPr>
          <w:b/>
          <w:spacing w:val="3"/>
          <w:sz w:val="28"/>
          <w:szCs w:val="28"/>
        </w:rPr>
        <w:t>F</w:t>
      </w:r>
      <w:r>
        <w:rPr>
          <w:b/>
          <w:spacing w:val="2"/>
          <w:sz w:val="28"/>
          <w:szCs w:val="28"/>
        </w:rPr>
        <w:t>I</w:t>
      </w:r>
      <w:r>
        <w:rPr>
          <w:b/>
          <w:sz w:val="28"/>
          <w:szCs w:val="28"/>
        </w:rPr>
        <w:t>D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spacing w:val="7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ec</w:t>
      </w:r>
      <w:r>
        <w:rPr>
          <w:b/>
          <w:spacing w:val="-1"/>
          <w:sz w:val="28"/>
          <w:szCs w:val="28"/>
        </w:rPr>
        <w:t>hn</w:t>
      </w:r>
      <w:r>
        <w:rPr>
          <w:b/>
          <w:sz w:val="28"/>
          <w:szCs w:val="28"/>
        </w:rPr>
        <w:t>o</w:t>
      </w:r>
      <w:r>
        <w:rPr>
          <w:b/>
          <w:spacing w:val="4"/>
          <w:sz w:val="28"/>
          <w:szCs w:val="28"/>
        </w:rPr>
        <w:t>l</w:t>
      </w:r>
      <w:r>
        <w:rPr>
          <w:b/>
          <w:sz w:val="28"/>
          <w:szCs w:val="28"/>
        </w:rPr>
        <w:t xml:space="preserve">ogy 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4"/>
          <w:sz w:val="28"/>
          <w:szCs w:val="28"/>
        </w:rPr>
        <w:t>i</w:t>
      </w:r>
      <w:r>
        <w:rPr>
          <w:b/>
          <w:sz w:val="28"/>
          <w:szCs w:val="28"/>
        </w:rPr>
        <w:t xml:space="preserve">n </w:t>
      </w:r>
      <w:r>
        <w:rPr>
          <w:b/>
          <w:spacing w:val="10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t</w:t>
      </w:r>
      <w:r>
        <w:rPr>
          <w:b/>
          <w:spacing w:val="6"/>
          <w:sz w:val="28"/>
          <w:szCs w:val="28"/>
        </w:rPr>
        <w:t>e</w:t>
      </w:r>
      <w:r>
        <w:rPr>
          <w:b/>
          <w:sz w:val="28"/>
          <w:szCs w:val="28"/>
        </w:rPr>
        <w:t>x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l</w:t>
      </w:r>
      <w:r>
        <w:rPr>
          <w:b/>
          <w:sz w:val="28"/>
          <w:szCs w:val="28"/>
        </w:rPr>
        <w:t xml:space="preserve">e </w:t>
      </w:r>
      <w:r>
        <w:rPr>
          <w:b/>
          <w:spacing w:val="7"/>
          <w:sz w:val="28"/>
          <w:szCs w:val="28"/>
        </w:rPr>
        <w:t xml:space="preserve"> s</w:t>
      </w:r>
      <w:r>
        <w:rPr>
          <w:b/>
          <w:spacing w:val="-1"/>
          <w:sz w:val="28"/>
          <w:szCs w:val="28"/>
        </w:rPr>
        <w:t>ub</w:t>
      </w:r>
      <w:r>
        <w:rPr>
          <w:b/>
          <w:spacing w:val="2"/>
          <w:sz w:val="28"/>
          <w:szCs w:val="28"/>
        </w:rPr>
        <w:t>s</w:t>
      </w:r>
      <w:r>
        <w:rPr>
          <w:b/>
          <w:spacing w:val="3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e</w:t>
      </w:r>
      <w:r>
        <w:rPr>
          <w:b/>
          <w:sz w:val="28"/>
          <w:szCs w:val="28"/>
        </w:rPr>
        <w:t xml:space="preserve">s </w:t>
      </w:r>
      <w:r>
        <w:rPr>
          <w:b/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 xml:space="preserve">a 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je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 xml:space="preserve">t </w:t>
      </w:r>
      <w:r>
        <w:rPr>
          <w:spacing w:val="10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r </w:t>
      </w:r>
      <w:r>
        <w:rPr>
          <w:spacing w:val="8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ing  a t</w:t>
      </w:r>
      <w:r>
        <w:rPr>
          <w:spacing w:val="-2"/>
          <w:sz w:val="28"/>
          <w:szCs w:val="28"/>
        </w:rPr>
        <w:t>r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p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 xml:space="preserve">r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nd</w:t>
      </w:r>
      <w:r>
        <w:rPr>
          <w:spacing w:val="10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8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a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1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y</w:t>
      </w:r>
      <w:r>
        <w:rPr>
          <w:spacing w:val="6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wh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5"/>
          <w:sz w:val="28"/>
          <w:szCs w:val="28"/>
        </w:rPr>
        <w:t>o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to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13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b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 xml:space="preserve">. </w:t>
      </w:r>
      <w:r>
        <w:rPr>
          <w:spacing w:val="-1"/>
          <w:sz w:val="28"/>
          <w:szCs w:val="28"/>
        </w:rPr>
        <w:t>Pr</w:t>
      </w:r>
      <w:r>
        <w:rPr>
          <w:sz w:val="28"/>
          <w:szCs w:val="28"/>
        </w:rPr>
        <w:t>oje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rr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ly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und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p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-16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</w:t>
      </w:r>
      <w:r>
        <w:rPr>
          <w:spacing w:val="6"/>
          <w:sz w:val="28"/>
          <w:szCs w:val="28"/>
        </w:rPr>
        <w:t>W</w:t>
      </w:r>
      <w:r>
        <w:rPr>
          <w:sz w:val="28"/>
          <w:szCs w:val="28"/>
        </w:rPr>
        <w:t>L</w:t>
      </w:r>
      <w:r>
        <w:rPr>
          <w:spacing w:val="-1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 p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je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-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ea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.</w:t>
      </w:r>
    </w:p>
    <w:p w:rsidR="008447BA" w:rsidRPr="000360FF" w:rsidRDefault="005C3AD3" w:rsidP="000360FF">
      <w:pPr>
        <w:spacing w:before="1" w:line="360" w:lineRule="auto"/>
        <w:ind w:left="160" w:right="134"/>
        <w:jc w:val="both"/>
        <w:rPr>
          <w:spacing w:val="16"/>
          <w:sz w:val="28"/>
          <w:szCs w:val="28"/>
        </w:rPr>
      </w:pPr>
      <w:r>
        <w:pict>
          <v:group id="_x0000_s1084" style="position:absolute;left:0;text-align:left;margin-left:442.85pt;margin-top:60.55pt;width:7.6pt;height:7.6pt;z-index:-251646464;mso-position-horizontal-relative:page" coordorigin="8857,1211" coordsize="152,152">
            <v:shape id="_x0000_s1085" style="position:absolute;left:8857;top:1211;width:152;height:152" coordorigin="8857,1211" coordsize="152,152" path="m8875,1230r-10,13l8858,1261r-1,21l8857,1284r4,19l8869,1321r14,17l8900,1352r18,8l8938,1363r18,l8974,1357r16,-12l9001,1332r7,-19l9009,1292r,l9005,1272r-8,-18l8983,1237r-18,-14l8947,1215r-19,-4l8910,1212r-18,6l8875,1230xe" fillcolor="#1f487c" stroked="f">
              <v:path arrowok="t"/>
            </v:shape>
            <w10:wrap anchorx="page"/>
          </v:group>
        </w:pict>
      </w:r>
      <w:r w:rsidR="00DD7C52">
        <w:rPr>
          <w:spacing w:val="1"/>
          <w:sz w:val="28"/>
          <w:szCs w:val="28"/>
        </w:rPr>
        <w:t>R</w:t>
      </w:r>
      <w:r w:rsidR="00DD7C52">
        <w:rPr>
          <w:spacing w:val="-1"/>
          <w:sz w:val="28"/>
          <w:szCs w:val="28"/>
        </w:rPr>
        <w:t>FI</w:t>
      </w:r>
      <w:r w:rsidR="00DD7C52">
        <w:rPr>
          <w:sz w:val="28"/>
          <w:szCs w:val="28"/>
        </w:rPr>
        <w:t>D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z w:val="28"/>
          <w:szCs w:val="28"/>
        </w:rPr>
        <w:t>te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gy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s</w:t>
      </w:r>
      <w:r w:rsidR="00DD7C52">
        <w:rPr>
          <w:spacing w:val="19"/>
          <w:sz w:val="28"/>
          <w:szCs w:val="28"/>
        </w:rPr>
        <w:t xml:space="preserve"> </w:t>
      </w:r>
      <w:r w:rsidR="00DD7C52">
        <w:rPr>
          <w:spacing w:val="-10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de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z w:val="28"/>
          <w:szCs w:val="28"/>
        </w:rPr>
        <w:t>it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z w:val="28"/>
          <w:szCs w:val="28"/>
        </w:rPr>
        <w:t>po</w:t>
      </w:r>
      <w:r w:rsidR="00DD7C52">
        <w:rPr>
          <w:spacing w:val="2"/>
          <w:sz w:val="28"/>
          <w:szCs w:val="28"/>
        </w:rPr>
        <w:t>ss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b</w:t>
      </w:r>
      <w:r w:rsidR="00DD7C52">
        <w:rPr>
          <w:sz w:val="28"/>
          <w:szCs w:val="28"/>
        </w:rPr>
        <w:t>le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18"/>
          <w:sz w:val="28"/>
          <w:szCs w:val="28"/>
        </w:rPr>
        <w:t xml:space="preserve"> </w:t>
      </w:r>
      <w:r w:rsidR="00DD7C52">
        <w:rPr>
          <w:sz w:val="28"/>
          <w:szCs w:val="28"/>
        </w:rPr>
        <w:t>ide</w:t>
      </w:r>
      <w:r w:rsidR="00DD7C52">
        <w:rPr>
          <w:spacing w:val="-4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2"/>
          <w:sz w:val="28"/>
          <w:szCs w:val="28"/>
        </w:rPr>
        <w:t>f</w:t>
      </w:r>
      <w:r w:rsidR="00DD7C52">
        <w:rPr>
          <w:sz w:val="28"/>
          <w:szCs w:val="28"/>
        </w:rPr>
        <w:t>y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ts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z w:val="28"/>
          <w:szCs w:val="28"/>
        </w:rPr>
        <w:t>a</w:t>
      </w:r>
      <w:r w:rsidR="00DD7C52">
        <w:rPr>
          <w:spacing w:val="16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a</w:t>
      </w:r>
      <w:r w:rsidR="00DD7C52">
        <w:rPr>
          <w:sz w:val="28"/>
          <w:szCs w:val="28"/>
        </w:rPr>
        <w:t>in</w:t>
      </w:r>
      <w:r w:rsidR="00DD7C52">
        <w:rPr>
          <w:spacing w:val="3"/>
          <w:sz w:val="28"/>
          <w:szCs w:val="28"/>
        </w:rPr>
        <w:t xml:space="preserve"> </w:t>
      </w:r>
      <w:proofErr w:type="spellStart"/>
      <w:r w:rsidR="00DD7C52">
        <w:rPr>
          <w:spacing w:val="4"/>
          <w:w w:val="99"/>
          <w:sz w:val="28"/>
          <w:szCs w:val="28"/>
        </w:rPr>
        <w:t>d</w:t>
      </w:r>
      <w:r w:rsidR="00DD7C52">
        <w:rPr>
          <w:spacing w:val="-5"/>
          <w:w w:val="99"/>
          <w:sz w:val="28"/>
          <w:szCs w:val="28"/>
        </w:rPr>
        <w:t>i</w:t>
      </w:r>
      <w:r w:rsidR="00DD7C52">
        <w:rPr>
          <w:spacing w:val="2"/>
          <w:w w:val="99"/>
          <w:sz w:val="28"/>
          <w:szCs w:val="28"/>
        </w:rPr>
        <w:t>s</w:t>
      </w:r>
      <w:r w:rsidR="00DD7C52">
        <w:rPr>
          <w:w w:val="99"/>
          <w:sz w:val="28"/>
          <w:szCs w:val="28"/>
        </w:rPr>
        <w:t>ta</w:t>
      </w:r>
      <w:proofErr w:type="spellEnd"/>
      <w:r w:rsidR="00DD7C52">
        <w:rPr>
          <w:spacing w:val="-51"/>
          <w:sz w:val="28"/>
          <w:szCs w:val="28"/>
        </w:rPr>
        <w:t xml:space="preserve"> </w:t>
      </w:r>
      <w:proofErr w:type="spellStart"/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e</w:t>
      </w:r>
      <w:proofErr w:type="spellEnd"/>
      <w:r w:rsidR="00DD7C52">
        <w:rPr>
          <w:sz w:val="28"/>
          <w:szCs w:val="28"/>
        </w:rPr>
        <w:t xml:space="preserve"> by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>ing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z w:val="28"/>
          <w:szCs w:val="28"/>
        </w:rPr>
        <w:t>d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ta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4"/>
          <w:sz w:val="28"/>
          <w:szCs w:val="28"/>
        </w:rPr>
        <w:t xml:space="preserve"> o</w:t>
      </w:r>
      <w:r w:rsidR="00DD7C52">
        <w:rPr>
          <w:sz w:val="28"/>
          <w:szCs w:val="28"/>
        </w:rPr>
        <w:t>n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z w:val="28"/>
          <w:szCs w:val="28"/>
        </w:rPr>
        <w:t>a</w:t>
      </w:r>
      <w:r w:rsidR="00DD7C52">
        <w:rPr>
          <w:spacing w:val="16"/>
          <w:sz w:val="28"/>
          <w:szCs w:val="28"/>
        </w:rPr>
        <w:t xml:space="preserve"> </w:t>
      </w:r>
      <w:r w:rsidR="00DD7C52">
        <w:rPr>
          <w:sz w:val="28"/>
          <w:szCs w:val="28"/>
        </w:rPr>
        <w:t>m</w:t>
      </w:r>
      <w:r w:rsidR="00DD7C52">
        <w:rPr>
          <w:spacing w:val="-1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o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hip. D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ta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>ing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s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do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e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>i</w:t>
      </w:r>
      <w:r w:rsidR="00DD7C52">
        <w:rPr>
          <w:spacing w:val="3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z w:val="28"/>
          <w:szCs w:val="28"/>
        </w:rPr>
        <w:t>a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1"/>
          <w:sz w:val="28"/>
          <w:szCs w:val="28"/>
        </w:rPr>
        <w:t>a</w:t>
      </w:r>
      <w:r w:rsidR="00DD7C52">
        <w:rPr>
          <w:sz w:val="28"/>
          <w:szCs w:val="28"/>
        </w:rPr>
        <w:t xml:space="preserve">l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>ing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z w:val="28"/>
          <w:szCs w:val="28"/>
        </w:rPr>
        <w:t>d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v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e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t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ea</w:t>
      </w:r>
      <w:r w:rsidR="00DD7C52">
        <w:rPr>
          <w:sz w:val="28"/>
          <w:szCs w:val="28"/>
        </w:rPr>
        <w:t>tes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z w:val="28"/>
          <w:szCs w:val="28"/>
        </w:rPr>
        <w:t>a</w:t>
      </w:r>
      <w:r w:rsidR="00DD7C52">
        <w:rPr>
          <w:spacing w:val="21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g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c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i</w:t>
      </w:r>
      <w:r w:rsidR="00DD7C52">
        <w:rPr>
          <w:spacing w:val="5"/>
          <w:sz w:val="28"/>
          <w:szCs w:val="28"/>
        </w:rPr>
        <w:t>e</w:t>
      </w:r>
      <w:r w:rsidR="00DD7C52">
        <w:rPr>
          <w:sz w:val="28"/>
          <w:szCs w:val="28"/>
        </w:rPr>
        <w:t>ld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u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he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g</w:t>
      </w:r>
      <w:r w:rsidR="00DD7C52">
        <w:rPr>
          <w:sz w:val="28"/>
          <w:szCs w:val="28"/>
        </w:rPr>
        <w:t>,</w:t>
      </w:r>
      <w:r w:rsidR="00DD7C52">
        <w:rPr>
          <w:spacing w:val="19"/>
          <w:sz w:val="28"/>
          <w:szCs w:val="28"/>
        </w:rPr>
        <w:t xml:space="preserve"> </w:t>
      </w:r>
      <w:r w:rsidR="00DD7C52">
        <w:rPr>
          <w:sz w:val="28"/>
          <w:szCs w:val="28"/>
        </w:rPr>
        <w:t>l</w:t>
      </w:r>
      <w:r w:rsidR="00DD7C52">
        <w:rPr>
          <w:spacing w:val="-6"/>
          <w:sz w:val="28"/>
          <w:szCs w:val="28"/>
        </w:rPr>
        <w:t>i</w:t>
      </w:r>
      <w:r w:rsidR="00DD7C52">
        <w:rPr>
          <w:sz w:val="28"/>
          <w:szCs w:val="28"/>
        </w:rPr>
        <w:t>ke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z w:val="28"/>
          <w:szCs w:val="28"/>
        </w:rPr>
        <w:t>b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tw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9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g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 xml:space="preserve">tes </w:t>
      </w:r>
      <w:proofErr w:type="gramStart"/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  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proofErr w:type="gramEnd"/>
      <w:r w:rsidR="00DD7C52">
        <w:rPr>
          <w:sz w:val="28"/>
          <w:szCs w:val="28"/>
        </w:rPr>
        <w:t xml:space="preserve"> 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68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ce</w:t>
      </w:r>
      <w:r w:rsidR="00DD7C52">
        <w:rPr>
          <w:sz w:val="28"/>
          <w:szCs w:val="28"/>
        </w:rPr>
        <w:t>s</w:t>
      </w:r>
      <w:r w:rsidR="00DD7C52">
        <w:rPr>
          <w:spacing w:val="65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 xml:space="preserve">t 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</w:t>
      </w:r>
      <w:r w:rsidR="00DD7C52">
        <w:rPr>
          <w:spacing w:val="64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te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-1"/>
          <w:sz w:val="28"/>
          <w:szCs w:val="28"/>
        </w:rPr>
        <w:t>i</w:t>
      </w:r>
      <w:r w:rsidR="00DD7C52">
        <w:rPr>
          <w:sz w:val="28"/>
          <w:szCs w:val="28"/>
        </w:rPr>
        <w:t>n</w:t>
      </w:r>
      <w:r w:rsidR="00DD7C52">
        <w:rPr>
          <w:spacing w:val="-5"/>
          <w:sz w:val="28"/>
          <w:szCs w:val="28"/>
        </w:rPr>
        <w:t>g</w:t>
      </w:r>
      <w:r w:rsidR="00DD7C52">
        <w:rPr>
          <w:sz w:val="28"/>
          <w:szCs w:val="28"/>
        </w:rPr>
        <w:t xml:space="preserve">. </w:t>
      </w:r>
      <w:r w:rsidR="00DD7C52">
        <w:rPr>
          <w:spacing w:val="1"/>
          <w:sz w:val="28"/>
          <w:szCs w:val="28"/>
        </w:rPr>
        <w:t xml:space="preserve"> </w:t>
      </w:r>
      <w:proofErr w:type="gramStart"/>
      <w:r w:rsidR="00DD7C52">
        <w:rPr>
          <w:sz w:val="28"/>
          <w:szCs w:val="28"/>
        </w:rPr>
        <w:t xml:space="preserve">A 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ngt</w:t>
      </w:r>
      <w:r w:rsidR="00DD7C52">
        <w:rPr>
          <w:spacing w:val="5"/>
          <w:sz w:val="28"/>
          <w:szCs w:val="28"/>
        </w:rPr>
        <w:t>a</w:t>
      </w:r>
      <w:r w:rsidR="00DD7C52">
        <w:rPr>
          <w:sz w:val="28"/>
          <w:szCs w:val="28"/>
        </w:rPr>
        <w:t>g</w:t>
      </w:r>
      <w:proofErr w:type="gramEnd"/>
      <w:r w:rsidR="00DD7C52">
        <w:rPr>
          <w:spacing w:val="60"/>
          <w:sz w:val="28"/>
          <w:szCs w:val="28"/>
        </w:rPr>
        <w:t xml:space="preserve"> </w:t>
      </w:r>
      <w:r w:rsidR="00DD7C52">
        <w:rPr>
          <w:sz w:val="28"/>
          <w:szCs w:val="28"/>
        </w:rPr>
        <w:t>or</w:t>
      </w:r>
      <w:r w:rsidR="00DD7C52">
        <w:rPr>
          <w:spacing w:val="69"/>
          <w:sz w:val="28"/>
          <w:szCs w:val="28"/>
        </w:rPr>
        <w:t xml:space="preserve"> </w:t>
      </w:r>
      <w:r w:rsidR="00DD7C52">
        <w:rPr>
          <w:sz w:val="28"/>
          <w:szCs w:val="28"/>
        </w:rPr>
        <w:t xml:space="preserve">a 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b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l</w:t>
      </w:r>
      <w:r w:rsidR="00DD7C52">
        <w:rPr>
          <w:spacing w:val="67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</w:t>
      </w:r>
      <w:r w:rsidR="00DD7C52">
        <w:rPr>
          <w:spacing w:val="-1"/>
          <w:sz w:val="28"/>
          <w:szCs w:val="28"/>
        </w:rPr>
        <w:t>t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64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 xml:space="preserve">o </w:t>
      </w:r>
      <w:r w:rsidR="00DD7C52">
        <w:rPr>
          <w:spacing w:val="-5"/>
          <w:sz w:val="28"/>
          <w:szCs w:val="28"/>
        </w:rPr>
        <w:t>g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8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ts</w:t>
      </w:r>
      <w:r w:rsidR="00DD7C52">
        <w:rPr>
          <w:spacing w:val="51"/>
          <w:sz w:val="28"/>
          <w:szCs w:val="28"/>
        </w:rPr>
        <w:t xml:space="preserve"> </w:t>
      </w:r>
      <w:r w:rsidR="00DD7C52">
        <w:rPr>
          <w:spacing w:val="-4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y</w:t>
      </w:r>
      <w:r w:rsidR="00DD7C52">
        <w:rPr>
          <w:spacing w:val="45"/>
          <w:sz w:val="28"/>
          <w:szCs w:val="28"/>
        </w:rPr>
        <w:t xml:space="preserve"> </w:t>
      </w:r>
      <w:r w:rsidR="00DD7C52">
        <w:rPr>
          <w:sz w:val="28"/>
          <w:szCs w:val="28"/>
        </w:rPr>
        <w:t>be</w:t>
      </w:r>
      <w:r w:rsidR="00DD7C52">
        <w:rPr>
          <w:spacing w:val="52"/>
          <w:sz w:val="28"/>
          <w:szCs w:val="28"/>
        </w:rPr>
        <w:t xml:space="preserve"> </w:t>
      </w:r>
      <w:r w:rsidR="00DD7C52">
        <w:rPr>
          <w:sz w:val="28"/>
          <w:szCs w:val="28"/>
        </w:rPr>
        <w:t>a</w:t>
      </w:r>
      <w:r w:rsidR="00DD7C52">
        <w:rPr>
          <w:spacing w:val="54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53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b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,</w:t>
      </w:r>
      <w:r w:rsidR="00DD7C52">
        <w:rPr>
          <w:spacing w:val="51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</w:t>
      </w:r>
      <w:r w:rsidR="00DD7C52">
        <w:rPr>
          <w:spacing w:val="43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ont</w:t>
      </w:r>
      <w:r w:rsidR="00DD7C52">
        <w:rPr>
          <w:spacing w:val="5"/>
          <w:sz w:val="28"/>
          <w:szCs w:val="28"/>
        </w:rPr>
        <w:t>a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s</w:t>
      </w:r>
      <w:r w:rsidR="00DD7C52">
        <w:rPr>
          <w:spacing w:val="52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-7"/>
          <w:sz w:val="28"/>
          <w:szCs w:val="28"/>
        </w:rPr>
        <w:t>f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</w:t>
      </w:r>
      <w:r w:rsidR="00DD7C52">
        <w:rPr>
          <w:spacing w:val="37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g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>ing</w:t>
      </w:r>
      <w:r w:rsidR="00DD7C52">
        <w:rPr>
          <w:spacing w:val="38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52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ze</w:t>
      </w:r>
      <w:r w:rsidR="00DD7C52">
        <w:rPr>
          <w:sz w:val="28"/>
          <w:szCs w:val="28"/>
        </w:rPr>
        <w:t xml:space="preserve">, 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r</w:t>
      </w:r>
      <w:r w:rsidR="00DD7C52">
        <w:rPr>
          <w:spacing w:val="-6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nd</w:t>
      </w:r>
      <w:r w:rsidR="00DD7C52">
        <w:rPr>
          <w:spacing w:val="-2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ty</w:t>
      </w:r>
      <w:r w:rsidR="00DD7C52">
        <w:rPr>
          <w:spacing w:val="-6"/>
          <w:sz w:val="28"/>
          <w:szCs w:val="28"/>
        </w:rPr>
        <w:t>l</w:t>
      </w:r>
      <w:r w:rsidR="00DD7C52">
        <w:rPr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u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b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,</w:t>
      </w:r>
      <w:r w:rsidR="00DD7C52">
        <w:rPr>
          <w:spacing w:val="-5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ll</w:t>
      </w:r>
      <w:r w:rsidR="00DD7C52">
        <w:rPr>
          <w:spacing w:val="-7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-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m</w:t>
      </w:r>
      <w:r w:rsidR="00DD7C52">
        <w:rPr>
          <w:spacing w:val="-5"/>
          <w:sz w:val="28"/>
          <w:szCs w:val="28"/>
        </w:rPr>
        <w:t xml:space="preserve"> n</w:t>
      </w:r>
      <w:r w:rsidR="00DD7C52">
        <w:rPr>
          <w:spacing w:val="1"/>
          <w:sz w:val="28"/>
          <w:szCs w:val="28"/>
        </w:rPr>
        <w:t>ece</w:t>
      </w:r>
      <w:r w:rsidR="00DD7C52">
        <w:rPr>
          <w:spacing w:val="2"/>
          <w:sz w:val="28"/>
          <w:szCs w:val="28"/>
        </w:rPr>
        <w:t>ss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y</w:t>
      </w:r>
      <w:r w:rsidR="00DD7C52">
        <w:rPr>
          <w:spacing w:val="-9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z w:val="28"/>
          <w:szCs w:val="28"/>
        </w:rPr>
        <w:t>or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d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2"/>
          <w:sz w:val="28"/>
          <w:szCs w:val="28"/>
        </w:rPr>
        <w:t>f</w:t>
      </w:r>
      <w:r w:rsidR="00DD7C52">
        <w:rPr>
          <w:sz w:val="28"/>
          <w:szCs w:val="28"/>
        </w:rPr>
        <w:t>y</w:t>
      </w:r>
      <w:r w:rsidR="00DD7C52">
        <w:rPr>
          <w:spacing w:val="4"/>
          <w:sz w:val="28"/>
          <w:szCs w:val="28"/>
        </w:rPr>
        <w:t>i</w:t>
      </w:r>
      <w:r w:rsidR="00DD7C52">
        <w:rPr>
          <w:sz w:val="28"/>
          <w:szCs w:val="28"/>
        </w:rPr>
        <w:t>ng</w:t>
      </w:r>
      <w:r w:rsidR="00DD7C52">
        <w:rPr>
          <w:spacing w:val="-15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he p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t.</w:t>
      </w:r>
    </w:p>
    <w:p w:rsidR="008447BA" w:rsidRDefault="00DD7C52">
      <w:pPr>
        <w:spacing w:before="7" w:line="360" w:lineRule="auto"/>
        <w:ind w:left="160" w:right="137" w:firstLine="72"/>
        <w:jc w:val="both"/>
        <w:rPr>
          <w:sz w:val="28"/>
          <w:szCs w:val="28"/>
        </w:rPr>
      </w:pPr>
      <w:r>
        <w:rPr>
          <w:spacing w:val="-2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2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n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1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y</w:t>
      </w:r>
      <w:r>
        <w:rPr>
          <w:spacing w:val="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p</w:t>
      </w:r>
      <w:r>
        <w:rPr>
          <w:spacing w:val="-5"/>
          <w:sz w:val="28"/>
          <w:szCs w:val="28"/>
        </w:rPr>
        <w:t>l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y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 xml:space="preserve"> a</w:t>
      </w:r>
      <w:r>
        <w:rPr>
          <w:spacing w:val="-5"/>
          <w:sz w:val="28"/>
          <w:szCs w:val="28"/>
        </w:rPr>
        <w:t>l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o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4"/>
          <w:sz w:val="28"/>
          <w:szCs w:val="28"/>
        </w:rPr>
        <w:t>r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o</w:t>
      </w:r>
      <w:r>
        <w:rPr>
          <w:spacing w:val="8"/>
          <w:sz w:val="28"/>
          <w:szCs w:val="28"/>
        </w:rPr>
        <w:t>r</w:t>
      </w:r>
      <w:r>
        <w:rPr>
          <w:sz w:val="28"/>
          <w:szCs w:val="28"/>
        </w:rPr>
        <w:t>m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bo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13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s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a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ea</w:t>
      </w:r>
      <w:r>
        <w:rPr>
          <w:sz w:val="28"/>
          <w:szCs w:val="28"/>
        </w:rPr>
        <w:t>d.</w:t>
      </w:r>
      <w:r>
        <w:rPr>
          <w:spacing w:val="8"/>
          <w:sz w:val="28"/>
          <w:szCs w:val="28"/>
        </w:rPr>
        <w:t xml:space="preserve"> S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lab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s</w:t>
      </w:r>
      <w:r>
        <w:rPr>
          <w:spacing w:val="6"/>
          <w:sz w:val="28"/>
          <w:szCs w:val="28"/>
        </w:rPr>
        <w:t xml:space="preserve"> e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le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id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>f</w:t>
      </w:r>
      <w:r>
        <w:rPr>
          <w:sz w:val="28"/>
          <w:szCs w:val="28"/>
        </w:rPr>
        <w:t>ic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-4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ut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ac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3"/>
          <w:sz w:val="28"/>
          <w:szCs w:val="28"/>
        </w:rPr>
        <w:t>l</w:t>
      </w:r>
      <w:r>
        <w:rPr>
          <w:sz w:val="28"/>
          <w:szCs w:val="28"/>
        </w:rPr>
        <w:t>y p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 xml:space="preserve">ing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ea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ing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v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e</w:t>
      </w:r>
      <w:r>
        <w:rPr>
          <w:spacing w:val="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1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hing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ke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</w:t>
      </w:r>
      <w:r>
        <w:rPr>
          <w:spacing w:val="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.</w:t>
      </w:r>
      <w:r>
        <w:rPr>
          <w:spacing w:val="1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1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1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0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ving</w:t>
      </w:r>
      <w:r>
        <w:rPr>
          <w:spacing w:val="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i</w:t>
      </w:r>
      <w:r>
        <w:rPr>
          <w:sz w:val="28"/>
          <w:szCs w:val="28"/>
        </w:rPr>
        <w:t>n 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,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b</w:t>
      </w:r>
      <w:r>
        <w:rPr>
          <w:spacing w:val="-5"/>
          <w:sz w:val="28"/>
          <w:szCs w:val="28"/>
        </w:rPr>
        <w:t>u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-1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nd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a</w:t>
      </w:r>
      <w:r>
        <w:rPr>
          <w:sz w:val="28"/>
          <w:szCs w:val="28"/>
        </w:rPr>
        <w:t>il</w:t>
      </w:r>
      <w:r>
        <w:rPr>
          <w:spacing w:val="-10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4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.</w:t>
      </w:r>
    </w:p>
    <w:p w:rsidR="008447BA" w:rsidRDefault="00DD7C52" w:rsidP="000360FF">
      <w:pPr>
        <w:spacing w:before="3" w:line="360" w:lineRule="auto"/>
        <w:ind w:left="160" w:right="131"/>
        <w:jc w:val="both"/>
        <w:rPr>
          <w:sz w:val="28"/>
          <w:szCs w:val="28"/>
        </w:rPr>
      </w:pPr>
      <w:r>
        <w:rPr>
          <w:sz w:val="28"/>
          <w:szCs w:val="28"/>
        </w:rPr>
        <w:t>Ot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s</w:t>
      </w:r>
      <w:r>
        <w:rPr>
          <w:spacing w:val="-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ta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hing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m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hips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y</w:t>
      </w:r>
      <w:r>
        <w:rPr>
          <w:spacing w:val="-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ing</w:t>
      </w:r>
      <w:r>
        <w:rPr>
          <w:spacing w:val="-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p</w:t>
      </w:r>
      <w:r>
        <w:rPr>
          <w:spacing w:val="8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nd</w:t>
      </w:r>
      <w:r>
        <w:rPr>
          <w:spacing w:val="-2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a</w:t>
      </w:r>
      <w:r>
        <w:rPr>
          <w:spacing w:val="-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o 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r>
        <w:rPr>
          <w:spacing w:val="1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y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ea</w:t>
      </w:r>
      <w:r>
        <w:rPr>
          <w:sz w:val="28"/>
          <w:szCs w:val="28"/>
        </w:rPr>
        <w:t xml:space="preserve">ving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1"/>
          <w:sz w:val="28"/>
          <w:szCs w:val="28"/>
        </w:rPr>
        <w:t>e</w:t>
      </w:r>
      <w:r>
        <w:rPr>
          <w:sz w:val="28"/>
          <w:szCs w:val="28"/>
        </w:rPr>
        <w:t>m</w:t>
      </w:r>
      <w:r>
        <w:rPr>
          <w:spacing w:val="4"/>
          <w:sz w:val="28"/>
          <w:szCs w:val="28"/>
        </w:rPr>
        <w:t xml:space="preserve"> d</w:t>
      </w:r>
      <w:r>
        <w:rPr>
          <w:spacing w:val="-5"/>
          <w:sz w:val="28"/>
          <w:szCs w:val="28"/>
        </w:rPr>
        <w:t>i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ly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.</w:t>
      </w:r>
      <w:r>
        <w:rPr>
          <w:spacing w:val="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y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 xml:space="preserve">n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on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ec</w:t>
      </w:r>
      <w:r>
        <w:rPr>
          <w:sz w:val="28"/>
          <w:szCs w:val="28"/>
        </w:rPr>
        <w:t>ted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ic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 xml:space="preserve">hip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uld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ted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to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5"/>
          <w:sz w:val="28"/>
          <w:szCs w:val="28"/>
        </w:rPr>
        <w:t>o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6"/>
          <w:sz w:val="28"/>
          <w:szCs w:val="28"/>
        </w:rPr>
        <w:t>e</w:t>
      </w:r>
      <w:r>
        <w:rPr>
          <w:spacing w:val="-6"/>
          <w:sz w:val="28"/>
          <w:szCs w:val="28"/>
        </w:rPr>
        <w:t>f</w:t>
      </w:r>
      <w:r>
        <w:rPr>
          <w:sz w:val="28"/>
          <w:szCs w:val="28"/>
        </w:rPr>
        <w:t>t</w:t>
      </w:r>
      <w:r>
        <w:rPr>
          <w:spacing w:val="1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y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n</w:t>
      </w:r>
      <w:r>
        <w:rPr>
          <w:spacing w:val="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 xml:space="preserve">t </w:t>
      </w:r>
      <w:r>
        <w:rPr>
          <w:spacing w:val="1"/>
          <w:sz w:val="28"/>
          <w:szCs w:val="28"/>
        </w:rPr>
        <w:t>ce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tain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2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y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 xml:space="preserve">n </w:t>
      </w:r>
      <w:r>
        <w:rPr>
          <w:spacing w:val="5"/>
          <w:sz w:val="28"/>
          <w:szCs w:val="28"/>
        </w:rPr>
        <w:t>w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d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 xml:space="preserve">h </w:t>
      </w:r>
      <w:r>
        <w:rPr>
          <w:spacing w:val="5"/>
          <w:sz w:val="28"/>
          <w:szCs w:val="28"/>
        </w:rPr>
        <w:t>U</w:t>
      </w:r>
      <w:r>
        <w:rPr>
          <w:sz w:val="28"/>
          <w:szCs w:val="28"/>
        </w:rPr>
        <w:t>H</w:t>
      </w:r>
      <w:r>
        <w:rPr>
          <w:spacing w:val="12"/>
          <w:sz w:val="28"/>
          <w:szCs w:val="28"/>
        </w:rPr>
        <w:t>F</w:t>
      </w:r>
      <w:r>
        <w:rPr>
          <w:sz w:val="28"/>
          <w:szCs w:val="28"/>
        </w:rPr>
        <w:t>- te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gy</w:t>
      </w:r>
      <w:r>
        <w:rPr>
          <w:spacing w:val="-10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a</w:t>
      </w:r>
      <w:r>
        <w:rPr>
          <w:spacing w:val="-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t</w:t>
      </w:r>
      <w:r>
        <w:rPr>
          <w:spacing w:val="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oi</w:t>
      </w:r>
      <w:r>
        <w:rPr>
          <w:spacing w:val="-6"/>
          <w:sz w:val="28"/>
          <w:szCs w:val="28"/>
        </w:rPr>
        <w:t>l</w:t>
      </w:r>
      <w:r>
        <w:rPr>
          <w:sz w:val="28"/>
          <w:szCs w:val="28"/>
        </w:rPr>
        <w:t>.</w:t>
      </w:r>
      <w:r>
        <w:rPr>
          <w:spacing w:val="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Pr</w:t>
      </w:r>
      <w:r>
        <w:rPr>
          <w:spacing w:val="4"/>
          <w:sz w:val="28"/>
          <w:szCs w:val="28"/>
        </w:rPr>
        <w:t>od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ing</w:t>
      </w:r>
      <w:r>
        <w:rPr>
          <w:spacing w:val="-6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y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n</w:t>
      </w:r>
      <w:r>
        <w:rPr>
          <w:spacing w:val="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a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 xml:space="preserve">s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l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s</w:t>
      </w:r>
      <w:r>
        <w:rPr>
          <w:spacing w:val="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6"/>
          <w:sz w:val="28"/>
          <w:szCs w:val="28"/>
        </w:rPr>
        <w:t xml:space="preserve"> c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p,</w:t>
      </w:r>
      <w:r>
        <w:rPr>
          <w:spacing w:val="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mp</w:t>
      </w:r>
      <w:r>
        <w:rPr>
          <w:spacing w:val="-6"/>
          <w:sz w:val="28"/>
          <w:szCs w:val="28"/>
        </w:rPr>
        <w:t>l</w:t>
      </w:r>
      <w:r>
        <w:rPr>
          <w:sz w:val="28"/>
          <w:szCs w:val="28"/>
        </w:rPr>
        <w:t xml:space="preserve">e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,</w:t>
      </w:r>
      <w:r>
        <w:rPr>
          <w:spacing w:val="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l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g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.</w:t>
      </w:r>
      <w:r>
        <w:rPr>
          <w:spacing w:val="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pacing w:val="-5"/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 xml:space="preserve">r </w:t>
      </w:r>
      <w:r>
        <w:rPr>
          <w:spacing w:val="1"/>
          <w:sz w:val="28"/>
          <w:szCs w:val="28"/>
        </w:rPr>
        <w:t>c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l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g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 xml:space="preserve">s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l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1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w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t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to</w:t>
      </w:r>
      <w:r>
        <w:rPr>
          <w:spacing w:val="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he</w:t>
      </w:r>
      <w:r>
        <w:rPr>
          <w:spacing w:val="7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>r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how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ke</w:t>
      </w:r>
      <w:r>
        <w:rPr>
          <w:spacing w:val="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t</w:t>
      </w:r>
      <w:r>
        <w:rPr>
          <w:spacing w:val="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 xml:space="preserve">e 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ugh</w:t>
      </w:r>
      <w:r>
        <w:rPr>
          <w:spacing w:val="-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-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y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,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in</w:t>
      </w:r>
      <w:r>
        <w:rPr>
          <w:spacing w:val="-6"/>
          <w:sz w:val="28"/>
          <w:szCs w:val="28"/>
        </w:rPr>
        <w:t>i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hing</w:t>
      </w:r>
      <w:r>
        <w:rPr>
          <w:spacing w:val="-9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a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hin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.</w:t>
      </w:r>
    </w:p>
    <w:p w:rsidR="008447BA" w:rsidRDefault="00DD7C52">
      <w:pPr>
        <w:spacing w:before="2" w:line="361" w:lineRule="auto"/>
        <w:ind w:left="160" w:right="136"/>
        <w:jc w:val="both"/>
        <w:rPr>
          <w:sz w:val="28"/>
          <w:szCs w:val="28"/>
        </w:rPr>
        <w:sectPr w:rsidR="008447BA">
          <w:pgSz w:w="12240" w:h="15840"/>
          <w:pgMar w:top="900" w:right="1260" w:bottom="280" w:left="1280" w:header="718" w:footer="0" w:gutter="0"/>
          <w:cols w:space="720"/>
        </w:sectPr>
      </w:pP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ts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r>
        <w:rPr>
          <w:spacing w:val="1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1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ont</w:t>
      </w:r>
      <w:r>
        <w:rPr>
          <w:spacing w:val="5"/>
          <w:sz w:val="28"/>
          <w:szCs w:val="28"/>
        </w:rPr>
        <w:t>a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 xml:space="preserve">ng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7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ps</w:t>
      </w:r>
      <w:r>
        <w:rPr>
          <w:spacing w:val="1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d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20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1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y</w:t>
      </w:r>
      <w:r>
        <w:rPr>
          <w:spacing w:val="14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13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11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p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 xml:space="preserve">e </w:t>
      </w:r>
      <w:r>
        <w:rPr>
          <w:spacing w:val="-5"/>
          <w:sz w:val="28"/>
          <w:szCs w:val="28"/>
        </w:rPr>
        <w:t>l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und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68"/>
          <w:sz w:val="28"/>
          <w:szCs w:val="28"/>
        </w:rPr>
        <w:t xml:space="preserve"> </w:t>
      </w:r>
      <w:proofErr w:type="gramStart"/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 xml:space="preserve">t </w:t>
      </w:r>
      <w:r>
        <w:rPr>
          <w:spacing w:val="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ea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e</w:t>
      </w:r>
      <w:proofErr w:type="gramEnd"/>
      <w:r>
        <w:rPr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wo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k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ea</w:t>
      </w:r>
      <w:r>
        <w:rPr>
          <w:sz w:val="28"/>
          <w:szCs w:val="28"/>
        </w:rPr>
        <w:t xml:space="preserve">r  or 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u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58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 xml:space="preserve">. </w:t>
      </w:r>
      <w:r>
        <w:rPr>
          <w:spacing w:val="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W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66"/>
          <w:sz w:val="28"/>
          <w:szCs w:val="28"/>
        </w:rPr>
        <w:t xml:space="preserve"> </w:t>
      </w:r>
      <w:proofErr w:type="gramStart"/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proofErr w:type="gramEnd"/>
      <w:r>
        <w:rPr>
          <w:sz w:val="28"/>
          <w:szCs w:val="28"/>
        </w:rPr>
        <w:t xml:space="preserve">  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u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ac</w:t>
      </w:r>
      <w:r>
        <w:rPr>
          <w:sz w:val="28"/>
          <w:szCs w:val="28"/>
        </w:rPr>
        <w:t>k</w:t>
      </w:r>
      <w:r>
        <w:rPr>
          <w:spacing w:val="21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a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hing</w:t>
      </w:r>
      <w:r>
        <w:rPr>
          <w:spacing w:val="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1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1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>f</w:t>
      </w:r>
      <w:r>
        <w:rPr>
          <w:sz w:val="28"/>
          <w:szCs w:val="28"/>
        </w:rPr>
        <w:t>ied</w:t>
      </w:r>
      <w:r>
        <w:rPr>
          <w:spacing w:val="10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y</w:t>
      </w:r>
      <w:r>
        <w:rPr>
          <w:spacing w:val="1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hip</w:t>
      </w:r>
      <w:r>
        <w:rPr>
          <w:spacing w:val="2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u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ac</w:t>
      </w:r>
      <w:r>
        <w:rPr>
          <w:sz w:val="28"/>
          <w:szCs w:val="28"/>
        </w:rPr>
        <w:t>k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</w:p>
    <w:p w:rsidR="008447BA" w:rsidRDefault="008447BA">
      <w:pPr>
        <w:spacing w:before="1" w:line="120" w:lineRule="exact"/>
        <w:rPr>
          <w:sz w:val="13"/>
          <w:szCs w:val="13"/>
        </w:rPr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DD7C52">
      <w:pPr>
        <w:spacing w:before="22" w:line="359" w:lineRule="auto"/>
        <w:ind w:left="160" w:right="131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1"/>
          <w:sz w:val="28"/>
          <w:szCs w:val="28"/>
        </w:rPr>
        <w:t>rr</w:t>
      </w:r>
      <w:r>
        <w:rPr>
          <w:spacing w:val="1"/>
          <w:sz w:val="28"/>
          <w:szCs w:val="28"/>
        </w:rPr>
        <w:t>ec</w:t>
      </w:r>
      <w:r>
        <w:rPr>
          <w:sz w:val="28"/>
          <w:szCs w:val="28"/>
        </w:rPr>
        <w:t>t</w:t>
      </w:r>
      <w:r>
        <w:rPr>
          <w:spacing w:val="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.</w:t>
      </w:r>
      <w:r>
        <w:rPr>
          <w:spacing w:val="13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P</w:t>
      </w:r>
      <w:r>
        <w:rPr>
          <w:spacing w:val="-5"/>
          <w:sz w:val="28"/>
          <w:szCs w:val="28"/>
        </w:rPr>
        <w:t>i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y</w:t>
      </w:r>
      <w:r>
        <w:rPr>
          <w:spacing w:val="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s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ob</w:t>
      </w:r>
      <w:r>
        <w:rPr>
          <w:spacing w:val="-5"/>
          <w:sz w:val="28"/>
          <w:szCs w:val="28"/>
        </w:rPr>
        <w:t>l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m</w:t>
      </w:r>
      <w:r>
        <w:rPr>
          <w:spacing w:val="-3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o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4"/>
          <w:sz w:val="28"/>
          <w:szCs w:val="28"/>
        </w:rPr>
        <w:t xml:space="preserve"> 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pacing w:val="1"/>
          <w:sz w:val="28"/>
          <w:szCs w:val="28"/>
        </w:rPr>
        <w:t>a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hi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-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.</w:t>
      </w:r>
      <w:r>
        <w:rPr>
          <w:spacing w:val="8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ny</w:t>
      </w:r>
      <w:r>
        <w:rPr>
          <w:spacing w:val="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ul</w:t>
      </w:r>
      <w:r>
        <w:rPr>
          <w:spacing w:val="3"/>
          <w:sz w:val="28"/>
          <w:szCs w:val="28"/>
        </w:rPr>
        <w:t>t</w:t>
      </w:r>
      <w:r>
        <w:rPr>
          <w:spacing w:val="15"/>
          <w:sz w:val="28"/>
          <w:szCs w:val="28"/>
        </w:rPr>
        <w:t>i</w:t>
      </w:r>
      <w:r>
        <w:rPr>
          <w:sz w:val="28"/>
          <w:szCs w:val="28"/>
        </w:rPr>
        <w:t xml:space="preserve">- 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ds</w:t>
      </w:r>
      <w:r>
        <w:rPr>
          <w:spacing w:val="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ight</w:t>
      </w:r>
      <w:r>
        <w:rPr>
          <w:spacing w:val="1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inu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u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 xml:space="preserve">ly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g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k</w:t>
      </w:r>
      <w:r>
        <w:rPr>
          <w:spacing w:val="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yin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.</w:t>
      </w:r>
      <w:r>
        <w:rPr>
          <w:spacing w:val="12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R</w:t>
      </w:r>
      <w:r>
        <w:rPr>
          <w:spacing w:val="-1"/>
          <w:sz w:val="28"/>
          <w:szCs w:val="28"/>
        </w:rPr>
        <w:t>FI</w:t>
      </w:r>
      <w:r>
        <w:rPr>
          <w:sz w:val="28"/>
          <w:szCs w:val="28"/>
        </w:rPr>
        <w:t>D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a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13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10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 t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ac</w:t>
      </w:r>
      <w:r>
        <w:rPr>
          <w:spacing w:val="4"/>
          <w:sz w:val="28"/>
          <w:szCs w:val="28"/>
        </w:rPr>
        <w:t>k</w:t>
      </w:r>
      <w:r>
        <w:rPr>
          <w:sz w:val="28"/>
          <w:szCs w:val="28"/>
        </w:rPr>
        <w:t>ing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te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gy</w:t>
      </w:r>
      <w:r>
        <w:rPr>
          <w:spacing w:val="-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1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11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ote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-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g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3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te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ng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r>
        <w:rPr>
          <w:spacing w:val="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op</w:t>
      </w:r>
      <w:r>
        <w:rPr>
          <w:sz w:val="28"/>
          <w:szCs w:val="28"/>
        </w:rPr>
        <w:t>y</w:t>
      </w:r>
      <w:r>
        <w:rPr>
          <w:spacing w:val="10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,</w:t>
      </w:r>
      <w:r>
        <w:rPr>
          <w:spacing w:val="4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e</w:t>
      </w:r>
      <w:r>
        <w:rPr>
          <w:spacing w:val="1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 xml:space="preserve">t </w:t>
      </w:r>
      <w:r>
        <w:rPr>
          <w:spacing w:val="1"/>
          <w:sz w:val="28"/>
          <w:szCs w:val="28"/>
        </w:rPr>
        <w:t>ca</w:t>
      </w:r>
      <w:r>
        <w:rPr>
          <w:sz w:val="28"/>
          <w:szCs w:val="28"/>
        </w:rPr>
        <w:t>n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hidd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1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t.</w:t>
      </w:r>
      <w:r>
        <w:rPr>
          <w:spacing w:val="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n</w:t>
      </w:r>
      <w:r>
        <w:rPr>
          <w:sz w:val="28"/>
          <w:szCs w:val="28"/>
        </w:rPr>
        <w:t xml:space="preserve">g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v</w:t>
      </w:r>
      <w:r>
        <w:rPr>
          <w:spacing w:val="1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ng</w:t>
      </w:r>
      <w:r>
        <w:rPr>
          <w:spacing w:val="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u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s</w:t>
      </w:r>
      <w:r>
        <w:rPr>
          <w:spacing w:val="7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 xml:space="preserve">d </w:t>
      </w:r>
      <w:r>
        <w:rPr>
          <w:spacing w:val="1"/>
          <w:sz w:val="28"/>
          <w:szCs w:val="28"/>
        </w:rPr>
        <w:t>c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-5"/>
          <w:sz w:val="28"/>
          <w:szCs w:val="28"/>
        </w:rPr>
        <w:t xml:space="preserve"> i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>f</w:t>
      </w:r>
      <w:r>
        <w:rPr>
          <w:sz w:val="28"/>
          <w:szCs w:val="28"/>
        </w:rPr>
        <w:t>ic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-1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 o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-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ea</w:t>
      </w:r>
      <w:r>
        <w:rPr>
          <w:sz w:val="28"/>
          <w:szCs w:val="28"/>
        </w:rPr>
        <w:t>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-4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 te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gy</w:t>
      </w:r>
      <w:r>
        <w:rPr>
          <w:spacing w:val="-1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ca</w:t>
      </w:r>
      <w:r>
        <w:rPr>
          <w:sz w:val="28"/>
          <w:szCs w:val="28"/>
        </w:rPr>
        <w:t>n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d.</w:t>
      </w:r>
    </w:p>
    <w:p w:rsidR="008447BA" w:rsidRDefault="00DD7C52">
      <w:pPr>
        <w:spacing w:before="8" w:line="360" w:lineRule="auto"/>
        <w:ind w:left="160" w:right="139"/>
        <w:jc w:val="both"/>
        <w:rPr>
          <w:sz w:val="28"/>
          <w:szCs w:val="28"/>
        </w:rPr>
      </w:pPr>
      <w:r>
        <w:rPr>
          <w:b/>
          <w:sz w:val="28"/>
          <w:szCs w:val="28"/>
        </w:rPr>
        <w:t>5</w:t>
      </w:r>
      <w:r>
        <w:rPr>
          <w:b/>
          <w:spacing w:val="2"/>
          <w:sz w:val="28"/>
          <w:szCs w:val="28"/>
        </w:rPr>
        <w:t>.</w:t>
      </w:r>
      <w:r>
        <w:rPr>
          <w:b/>
          <w:sz w:val="28"/>
          <w:szCs w:val="28"/>
        </w:rPr>
        <w:t>3</w:t>
      </w:r>
      <w:r>
        <w:rPr>
          <w:b/>
          <w:spacing w:val="10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Sm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t</w:t>
      </w:r>
      <w:r>
        <w:rPr>
          <w:b/>
          <w:spacing w:val="4"/>
          <w:sz w:val="28"/>
          <w:szCs w:val="28"/>
        </w:rPr>
        <w:t xml:space="preserve"> a</w:t>
      </w:r>
      <w:r>
        <w:rPr>
          <w:b/>
          <w:spacing w:val="-6"/>
          <w:sz w:val="28"/>
          <w:szCs w:val="28"/>
        </w:rPr>
        <w:t>u</w:t>
      </w:r>
      <w:r>
        <w:rPr>
          <w:b/>
          <w:spacing w:val="3"/>
          <w:sz w:val="28"/>
          <w:szCs w:val="28"/>
        </w:rPr>
        <w:t>t</w:t>
      </w:r>
      <w:r>
        <w:rPr>
          <w:b/>
          <w:sz w:val="28"/>
          <w:szCs w:val="28"/>
        </w:rPr>
        <w:t>o</w:t>
      </w:r>
      <w:r>
        <w:rPr>
          <w:b/>
          <w:spacing w:val="3"/>
          <w:sz w:val="28"/>
          <w:szCs w:val="28"/>
        </w:rPr>
        <w:t>m</w:t>
      </w:r>
      <w:r>
        <w:rPr>
          <w:b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b</w:t>
      </w:r>
      <w:r>
        <w:rPr>
          <w:b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l</w:t>
      </w:r>
      <w:r>
        <w:rPr>
          <w:b/>
          <w:sz w:val="28"/>
          <w:szCs w:val="28"/>
        </w:rPr>
        <w:t xml:space="preserve">e </w:t>
      </w:r>
      <w:r>
        <w:rPr>
          <w:b/>
          <w:spacing w:val="4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nt</w:t>
      </w:r>
      <w:r>
        <w:rPr>
          <w:b/>
          <w:spacing w:val="1"/>
          <w:sz w:val="28"/>
          <w:szCs w:val="28"/>
        </w:rPr>
        <w:t>er</w:t>
      </w:r>
      <w:r>
        <w:rPr>
          <w:b/>
          <w:spacing w:val="4"/>
          <w:sz w:val="28"/>
          <w:szCs w:val="28"/>
        </w:rPr>
        <w:t>i</w:t>
      </w:r>
      <w:r>
        <w:rPr>
          <w:b/>
          <w:spacing w:val="-5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s</w:t>
      </w:r>
      <w:r>
        <w:rPr>
          <w:b/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oje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a</w:t>
      </w:r>
      <w:r>
        <w:rPr>
          <w:spacing w:val="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12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z w:val="28"/>
          <w:szCs w:val="28"/>
        </w:rPr>
        <w:t>o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ig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 xml:space="preserve">t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ol</w:t>
      </w:r>
      <w:r>
        <w:rPr>
          <w:spacing w:val="-5"/>
          <w:sz w:val="28"/>
          <w:szCs w:val="28"/>
        </w:rPr>
        <w:t>u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s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5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k</w:t>
      </w:r>
      <w:r>
        <w:rPr>
          <w:spacing w:val="5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nd</w:t>
      </w:r>
      <w:r>
        <w:rPr>
          <w:spacing w:val="6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ca</w:t>
      </w:r>
      <w:r>
        <w:rPr>
          <w:sz w:val="28"/>
          <w:szCs w:val="28"/>
        </w:rPr>
        <w:t>r</w:t>
      </w:r>
      <w:r>
        <w:rPr>
          <w:spacing w:val="6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ca</w:t>
      </w:r>
      <w:r>
        <w:rPr>
          <w:sz w:val="28"/>
          <w:szCs w:val="28"/>
        </w:rPr>
        <w:t>bi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58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6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ng</w:t>
      </w:r>
      <w:r>
        <w:rPr>
          <w:spacing w:val="50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l</w:t>
      </w:r>
      <w:r>
        <w:rPr>
          <w:spacing w:val="60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62"/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g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ze</w:t>
      </w:r>
      <w:r>
        <w:rPr>
          <w:sz w:val="28"/>
          <w:szCs w:val="28"/>
        </w:rPr>
        <w:t>d</w:t>
      </w:r>
      <w:r>
        <w:rPr>
          <w:spacing w:val="53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5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6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in No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te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gy</w:t>
      </w:r>
      <w:r>
        <w:rPr>
          <w:spacing w:val="-10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</w:t>
      </w:r>
      <w:r>
        <w:rPr>
          <w:spacing w:val="-5"/>
          <w:sz w:val="28"/>
          <w:szCs w:val="28"/>
        </w:rPr>
        <w:t>l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y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 xml:space="preserve">s 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a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ta</w:t>
      </w:r>
      <w:r>
        <w:rPr>
          <w:spacing w:val="4"/>
          <w:sz w:val="28"/>
          <w:szCs w:val="28"/>
        </w:rPr>
        <w:t>r</w:t>
      </w:r>
      <w:r>
        <w:rPr>
          <w:spacing w:val="-5"/>
          <w:sz w:val="28"/>
          <w:szCs w:val="28"/>
        </w:rPr>
        <w:t>g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ts</w:t>
      </w:r>
      <w:r>
        <w:rPr>
          <w:spacing w:val="1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-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 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oje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t.</w:t>
      </w:r>
      <w:r>
        <w:rPr>
          <w:spacing w:val="-5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I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 xml:space="preserve">P 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 xml:space="preserve">s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ea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ing</w:t>
      </w:r>
      <w:r>
        <w:rPr>
          <w:spacing w:val="-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 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oje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t.</w:t>
      </w:r>
    </w:p>
    <w:p w:rsidR="008447BA" w:rsidRDefault="00DD7C52">
      <w:pPr>
        <w:spacing w:before="3" w:line="360" w:lineRule="auto"/>
        <w:ind w:left="160" w:right="134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pacing w:val="2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ge</w:t>
      </w:r>
      <w:r>
        <w:rPr>
          <w:spacing w:val="27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2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2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k</w:t>
      </w:r>
      <w:r>
        <w:rPr>
          <w:spacing w:val="25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2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ca</w:t>
      </w:r>
      <w:r>
        <w:rPr>
          <w:sz w:val="28"/>
          <w:szCs w:val="28"/>
        </w:rPr>
        <w:t>r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26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made</w:t>
      </w:r>
      <w:r>
        <w:rPr>
          <w:spacing w:val="26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27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b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s</w:t>
      </w:r>
      <w:r>
        <w:rPr>
          <w:spacing w:val="2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27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29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b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proofErr w:type="spellEnd"/>
      <w:r>
        <w:rPr>
          <w:sz w:val="28"/>
          <w:szCs w:val="28"/>
        </w:rPr>
        <w:t>,</w:t>
      </w:r>
      <w:r>
        <w:rPr>
          <w:spacing w:val="26"/>
          <w:sz w:val="28"/>
          <w:szCs w:val="28"/>
        </w:rPr>
        <w:t xml:space="preserve"> </w:t>
      </w:r>
      <w:r>
        <w:rPr>
          <w:sz w:val="28"/>
          <w:szCs w:val="28"/>
        </w:rPr>
        <w:t>wh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 xml:space="preserve">h </w:t>
      </w:r>
      <w:r>
        <w:rPr>
          <w:spacing w:val="1"/>
          <w:sz w:val="28"/>
          <w:szCs w:val="28"/>
        </w:rPr>
        <w:t>ca</w:t>
      </w:r>
      <w:r>
        <w:rPr>
          <w:sz w:val="28"/>
          <w:szCs w:val="28"/>
        </w:rPr>
        <w:t>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hide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ll</w:t>
      </w:r>
      <w:r>
        <w:rPr>
          <w:spacing w:val="-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a</w:t>
      </w:r>
      <w:r>
        <w:rPr>
          <w:sz w:val="28"/>
          <w:szCs w:val="28"/>
        </w:rPr>
        <w:t>in</w:t>
      </w:r>
      <w:r>
        <w:rPr>
          <w:spacing w:val="-7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ec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>r</w:t>
      </w:r>
      <w:r>
        <w:rPr>
          <w:spacing w:val="12"/>
          <w:sz w:val="28"/>
          <w:szCs w:val="28"/>
        </w:rPr>
        <w:t>o</w:t>
      </w:r>
      <w:r>
        <w:rPr>
          <w:spacing w:val="-2"/>
          <w:sz w:val="28"/>
          <w:szCs w:val="28"/>
        </w:rPr>
        <w:t>-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-14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ib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proofErr w:type="spellEnd"/>
      <w:r>
        <w:rPr>
          <w:spacing w:val="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-3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ig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>r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pacing w:val="7"/>
          <w:sz w:val="28"/>
          <w:szCs w:val="28"/>
        </w:rPr>
        <w:t>s</w:t>
      </w:r>
      <w:r>
        <w:rPr>
          <w:spacing w:val="-6"/>
          <w:sz w:val="28"/>
          <w:szCs w:val="28"/>
        </w:rPr>
        <w:t>f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in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.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Op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pacing w:val="11"/>
          <w:sz w:val="28"/>
          <w:szCs w:val="28"/>
        </w:rPr>
        <w:t>a</w:t>
      </w:r>
      <w:r>
        <w:rPr>
          <w:sz w:val="28"/>
          <w:szCs w:val="28"/>
        </w:rPr>
        <w:t xml:space="preserve">l </w:t>
      </w:r>
      <w:proofErr w:type="spellStart"/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ib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proofErr w:type="spellEnd"/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l</w:t>
      </w:r>
      <w:r>
        <w:rPr>
          <w:spacing w:val="4"/>
          <w:sz w:val="28"/>
          <w:szCs w:val="28"/>
        </w:rPr>
        <w:t>u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ina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.</w:t>
      </w:r>
      <w:r>
        <w:rPr>
          <w:spacing w:val="-5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I</w:t>
      </w:r>
      <w:r>
        <w:rPr>
          <w:sz w:val="28"/>
          <w:szCs w:val="28"/>
        </w:rPr>
        <w:t>t</w:t>
      </w:r>
      <w:r>
        <w:rPr>
          <w:spacing w:val="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po</w:t>
      </w:r>
      <w:r>
        <w:rPr>
          <w:spacing w:val="2"/>
          <w:sz w:val="28"/>
          <w:szCs w:val="28"/>
        </w:rPr>
        <w:t>ss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b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5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 xml:space="preserve">c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pt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f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b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3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e</w:t>
      </w:r>
      <w:r>
        <w:rPr>
          <w:spacing w:val="3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t</w:t>
      </w:r>
      <w:r>
        <w:rPr>
          <w:spacing w:val="3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ght</w:t>
      </w:r>
      <w:r>
        <w:rPr>
          <w:spacing w:val="30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ce</w:t>
      </w:r>
      <w:r>
        <w:rPr>
          <w:sz w:val="28"/>
          <w:szCs w:val="28"/>
        </w:rPr>
        <w:t>.</w:t>
      </w:r>
      <w:r>
        <w:rPr>
          <w:spacing w:val="29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>th</w:t>
      </w:r>
      <w:r>
        <w:rPr>
          <w:spacing w:val="-6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33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y</w:t>
      </w:r>
      <w:proofErr w:type="gramEnd"/>
      <w:r>
        <w:rPr>
          <w:spacing w:val="2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38"/>
          <w:sz w:val="28"/>
          <w:szCs w:val="28"/>
        </w:rPr>
        <w:t xml:space="preserve"> </w:t>
      </w:r>
      <w:r>
        <w:rPr>
          <w:sz w:val="28"/>
          <w:szCs w:val="28"/>
        </w:rPr>
        <w:t>te</w:t>
      </w:r>
      <w:r>
        <w:rPr>
          <w:spacing w:val="-4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3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2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3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ca</w:t>
      </w:r>
      <w:r>
        <w:rPr>
          <w:sz w:val="28"/>
          <w:szCs w:val="28"/>
        </w:rPr>
        <w:t>bin</w:t>
      </w:r>
      <w:r>
        <w:rPr>
          <w:spacing w:val="2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ing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5"/>
          <w:sz w:val="28"/>
          <w:szCs w:val="28"/>
        </w:rPr>
        <w:t>o</w:t>
      </w:r>
      <w:r>
        <w:rPr>
          <w:sz w:val="28"/>
          <w:szCs w:val="28"/>
        </w:rPr>
        <w:t>uld l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ght</w:t>
      </w:r>
      <w:r>
        <w:rPr>
          <w:spacing w:val="4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p.</w:t>
      </w:r>
      <w:r>
        <w:rPr>
          <w:spacing w:val="53"/>
          <w:sz w:val="28"/>
          <w:szCs w:val="28"/>
        </w:rPr>
        <w:t xml:space="preserve"> </w:t>
      </w:r>
      <w:r>
        <w:rPr>
          <w:sz w:val="28"/>
          <w:szCs w:val="28"/>
        </w:rPr>
        <w:t>Air</w:t>
      </w:r>
      <w:r>
        <w:rPr>
          <w:spacing w:val="44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s</w:t>
      </w:r>
      <w:r>
        <w:rPr>
          <w:spacing w:val="4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52"/>
          <w:sz w:val="28"/>
          <w:szCs w:val="28"/>
        </w:rPr>
        <w:t xml:space="preserve"> </w:t>
      </w:r>
      <w:r>
        <w:rPr>
          <w:sz w:val="28"/>
          <w:szCs w:val="28"/>
        </w:rPr>
        <w:t>good</w:t>
      </w:r>
      <w:r>
        <w:rPr>
          <w:spacing w:val="4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11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p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4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46"/>
          <w:sz w:val="28"/>
          <w:szCs w:val="28"/>
        </w:rPr>
        <w:t xml:space="preserve"> </w:t>
      </w:r>
      <w:r>
        <w:rPr>
          <w:sz w:val="28"/>
          <w:szCs w:val="28"/>
        </w:rPr>
        <w:t>te</w:t>
      </w:r>
      <w:r>
        <w:rPr>
          <w:spacing w:val="-4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44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a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y</w:t>
      </w:r>
      <w:r>
        <w:rPr>
          <w:spacing w:val="38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vic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48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4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ca</w:t>
      </w:r>
      <w:r>
        <w:rPr>
          <w:spacing w:val="-1"/>
          <w:sz w:val="28"/>
          <w:szCs w:val="28"/>
        </w:rPr>
        <w:t>r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47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 xml:space="preserve">s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ould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 xml:space="preserve">be 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2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-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pe</w:t>
      </w:r>
      <w:r>
        <w:rPr>
          <w:spacing w:val="-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7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a</w:t>
      </w:r>
      <w:r>
        <w:rPr>
          <w:spacing w:val="-6"/>
          <w:sz w:val="28"/>
          <w:szCs w:val="28"/>
        </w:rPr>
        <w:t>f</w:t>
      </w:r>
      <w:r>
        <w:rPr>
          <w:spacing w:val="6"/>
          <w:sz w:val="28"/>
          <w:szCs w:val="28"/>
        </w:rPr>
        <w:t>e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y</w:t>
      </w:r>
      <w:r>
        <w:rPr>
          <w:spacing w:val="-10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,</w:t>
      </w:r>
      <w:r>
        <w:rPr>
          <w:spacing w:val="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le</w:t>
      </w:r>
      <w:r>
        <w:rPr>
          <w:spacing w:val="-2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-3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k</w:t>
      </w:r>
      <w:r>
        <w:rPr>
          <w:spacing w:val="-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b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in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.</w:t>
      </w:r>
    </w:p>
    <w:p w:rsidR="008447BA" w:rsidRDefault="00DD7C52">
      <w:pPr>
        <w:spacing w:before="7" w:line="360" w:lineRule="auto"/>
        <w:ind w:left="160" w:right="572"/>
        <w:rPr>
          <w:sz w:val="28"/>
          <w:szCs w:val="28"/>
        </w:rPr>
      </w:pPr>
      <w:r>
        <w:rPr>
          <w:b/>
          <w:sz w:val="28"/>
          <w:szCs w:val="28"/>
        </w:rPr>
        <w:t>5</w:t>
      </w:r>
      <w:r>
        <w:rPr>
          <w:b/>
          <w:spacing w:val="2"/>
          <w:sz w:val="28"/>
          <w:szCs w:val="28"/>
        </w:rPr>
        <w:t>.</w:t>
      </w:r>
      <w:r>
        <w:rPr>
          <w:b/>
          <w:sz w:val="28"/>
          <w:szCs w:val="28"/>
        </w:rPr>
        <w:t>4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6"/>
          <w:sz w:val="28"/>
          <w:szCs w:val="28"/>
        </w:rPr>
        <w:t>M</w:t>
      </w:r>
      <w:r>
        <w:rPr>
          <w:b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l</w:t>
      </w:r>
      <w:r>
        <w:rPr>
          <w:b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t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y</w:t>
      </w:r>
      <w:r>
        <w:rPr>
          <w:b/>
          <w:spacing w:val="-8"/>
          <w:sz w:val="28"/>
          <w:szCs w:val="28"/>
        </w:rPr>
        <w:t xml:space="preserve"> </w:t>
      </w:r>
      <w:r>
        <w:rPr>
          <w:b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pp</w:t>
      </w:r>
      <w:r>
        <w:rPr>
          <w:b/>
          <w:sz w:val="28"/>
          <w:szCs w:val="28"/>
        </w:rPr>
        <w:t>li</w:t>
      </w:r>
      <w:r>
        <w:rPr>
          <w:b/>
          <w:spacing w:val="1"/>
          <w:sz w:val="28"/>
          <w:szCs w:val="28"/>
        </w:rPr>
        <w:t>c</w:t>
      </w:r>
      <w:r>
        <w:rPr>
          <w:b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t</w:t>
      </w:r>
      <w:r>
        <w:rPr>
          <w:b/>
          <w:spacing w:val="4"/>
          <w:sz w:val="28"/>
          <w:szCs w:val="28"/>
        </w:rPr>
        <w:t>i</w:t>
      </w:r>
      <w:r>
        <w:rPr>
          <w:b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s</w:t>
      </w:r>
      <w:r>
        <w:rPr>
          <w:b/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ta</w:t>
      </w:r>
      <w:r>
        <w:rPr>
          <w:spacing w:val="4"/>
          <w:sz w:val="28"/>
          <w:szCs w:val="28"/>
        </w:rPr>
        <w:t>r</w:t>
      </w:r>
      <w:r>
        <w:rPr>
          <w:spacing w:val="-5"/>
          <w:sz w:val="28"/>
          <w:szCs w:val="28"/>
        </w:rPr>
        <w:t>g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ts</w:t>
      </w:r>
      <w:r>
        <w:rPr>
          <w:spacing w:val="-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iv</w:t>
      </w:r>
      <w:r>
        <w:rPr>
          <w:spacing w:val="-1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hin</w:t>
      </w:r>
      <w:r>
        <w:rPr>
          <w:spacing w:val="-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 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oje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-7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l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be p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j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in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ly</w:t>
      </w:r>
      <w:r>
        <w:rPr>
          <w:spacing w:val="-10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proofErr w:type="spellStart"/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pacing w:val="-6"/>
          <w:sz w:val="28"/>
          <w:szCs w:val="28"/>
        </w:rPr>
        <w:t>f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e</w:t>
      </w:r>
      <w:proofErr w:type="spellEnd"/>
      <w:r>
        <w:rPr>
          <w:spacing w:val="-2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ce</w:t>
      </w:r>
      <w:r>
        <w:rPr>
          <w:sz w:val="28"/>
          <w:szCs w:val="28"/>
        </w:rPr>
        <w:t>s</w:t>
      </w:r>
      <w:r>
        <w:rPr>
          <w:spacing w:val="-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No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w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,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n</w:t>
      </w:r>
      <w:r>
        <w:rPr>
          <w:spacing w:val="-10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k,</w:t>
      </w:r>
      <w:r>
        <w:rPr>
          <w:spacing w:val="-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,</w:t>
      </w:r>
      <w:r>
        <w:rPr>
          <w:spacing w:val="-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>l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 xml:space="preserve">d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L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.</w:t>
      </w:r>
      <w:r>
        <w:rPr>
          <w:spacing w:val="-7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 ta</w:t>
      </w:r>
      <w:r>
        <w:rPr>
          <w:spacing w:val="4"/>
          <w:sz w:val="28"/>
          <w:szCs w:val="28"/>
        </w:rPr>
        <w:t>r</w:t>
      </w:r>
      <w:r>
        <w:rPr>
          <w:spacing w:val="-5"/>
          <w:sz w:val="28"/>
          <w:szCs w:val="28"/>
        </w:rPr>
        <w:t>g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ts</w:t>
      </w:r>
      <w:r>
        <w:rPr>
          <w:spacing w:val="-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 d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ea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-2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-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 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oje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-7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l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be d</w:t>
      </w:r>
      <w:r>
        <w:rPr>
          <w:spacing w:val="1"/>
          <w:sz w:val="28"/>
          <w:szCs w:val="28"/>
        </w:rPr>
        <w:t>ec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d.</w:t>
      </w:r>
    </w:p>
    <w:p w:rsidR="008447BA" w:rsidRDefault="00DD7C52">
      <w:pPr>
        <w:spacing w:before="3" w:line="361" w:lineRule="auto"/>
        <w:ind w:left="160" w:right="362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p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te</w:t>
      </w:r>
      <w:r>
        <w:rPr>
          <w:spacing w:val="-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2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ec</w:t>
      </w:r>
      <w:r>
        <w:rPr>
          <w:spacing w:val="-5"/>
          <w:sz w:val="28"/>
          <w:szCs w:val="28"/>
        </w:rPr>
        <w:t>u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y</w:t>
      </w:r>
      <w:r>
        <w:rPr>
          <w:spacing w:val="-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pacing w:val="2"/>
          <w:sz w:val="28"/>
          <w:szCs w:val="28"/>
        </w:rPr>
        <w:t>ss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-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 No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-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>l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y</w:t>
      </w:r>
      <w:r>
        <w:rPr>
          <w:spacing w:val="-7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ce</w:t>
      </w:r>
      <w:r>
        <w:rPr>
          <w:sz w:val="28"/>
          <w:szCs w:val="28"/>
        </w:rPr>
        <w:t>s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ea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y</w:t>
      </w:r>
      <w:r>
        <w:rPr>
          <w:spacing w:val="-1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12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o</w:t>
      </w:r>
      <w:r>
        <w:rPr>
          <w:spacing w:val="9"/>
          <w:sz w:val="28"/>
          <w:szCs w:val="28"/>
        </w:rPr>
        <w:t>p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t,</w:t>
      </w:r>
      <w:r>
        <w:rPr>
          <w:spacing w:val="-1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N</w:t>
      </w:r>
      <w:r>
        <w:rPr>
          <w:spacing w:val="-2"/>
          <w:sz w:val="28"/>
          <w:szCs w:val="28"/>
        </w:rPr>
        <w:t>E</w:t>
      </w:r>
      <w:r>
        <w:rPr>
          <w:spacing w:val="3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-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ou</w:t>
      </w:r>
      <w:r>
        <w:rPr>
          <w:spacing w:val="4"/>
          <w:sz w:val="28"/>
          <w:szCs w:val="28"/>
        </w:rPr>
        <w:t>l</w:t>
      </w:r>
      <w:r>
        <w:rPr>
          <w:sz w:val="28"/>
          <w:szCs w:val="28"/>
        </w:rPr>
        <w:t>d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be a</w:t>
      </w:r>
      <w:r>
        <w:rPr>
          <w:spacing w:val="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w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No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-5"/>
          <w:sz w:val="28"/>
          <w:szCs w:val="28"/>
        </w:rPr>
        <w:t xml:space="preserve"> n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wo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k</w:t>
      </w:r>
      <w:r>
        <w:rPr>
          <w:spacing w:val="-2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r 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ing</w:t>
      </w:r>
      <w:r>
        <w:rPr>
          <w:spacing w:val="-14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oop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.</w:t>
      </w:r>
    </w:p>
    <w:p w:rsidR="008447BA" w:rsidRDefault="00DD7C52">
      <w:pPr>
        <w:spacing w:before="7"/>
        <w:ind w:left="160" w:right="6251"/>
        <w:jc w:val="both"/>
        <w:rPr>
          <w:sz w:val="32"/>
          <w:szCs w:val="32"/>
        </w:rPr>
      </w:pPr>
      <w:r>
        <w:rPr>
          <w:b/>
          <w:spacing w:val="2"/>
          <w:sz w:val="32"/>
          <w:szCs w:val="32"/>
        </w:rPr>
        <w:t>5</w:t>
      </w:r>
      <w:r>
        <w:rPr>
          <w:b/>
          <w:spacing w:val="-4"/>
          <w:sz w:val="32"/>
          <w:szCs w:val="32"/>
        </w:rPr>
        <w:t>.</w:t>
      </w:r>
      <w:r>
        <w:rPr>
          <w:b/>
          <w:sz w:val="32"/>
          <w:szCs w:val="32"/>
        </w:rPr>
        <w:t xml:space="preserve">5 </w:t>
      </w:r>
      <w:r>
        <w:rPr>
          <w:b/>
          <w:spacing w:val="1"/>
          <w:sz w:val="32"/>
          <w:szCs w:val="32"/>
        </w:rPr>
        <w:t>E</w:t>
      </w:r>
      <w:r>
        <w:rPr>
          <w:b/>
          <w:spacing w:val="-2"/>
          <w:sz w:val="32"/>
          <w:szCs w:val="32"/>
        </w:rPr>
        <w:t>x</w:t>
      </w:r>
      <w:r>
        <w:rPr>
          <w:b/>
          <w:spacing w:val="1"/>
          <w:sz w:val="32"/>
          <w:szCs w:val="32"/>
        </w:rPr>
        <w:t>ec</w:t>
      </w:r>
      <w:r>
        <w:rPr>
          <w:b/>
          <w:spacing w:val="-1"/>
          <w:sz w:val="32"/>
          <w:szCs w:val="32"/>
        </w:rPr>
        <w:t>u</w:t>
      </w:r>
      <w:r>
        <w:rPr>
          <w:b/>
          <w:spacing w:val="-2"/>
          <w:sz w:val="32"/>
          <w:szCs w:val="32"/>
        </w:rPr>
        <w:t>t</w:t>
      </w:r>
      <w:r>
        <w:rPr>
          <w:b/>
          <w:spacing w:val="2"/>
          <w:sz w:val="32"/>
          <w:szCs w:val="32"/>
        </w:rPr>
        <w:t>i</w:t>
      </w:r>
      <w:r>
        <w:rPr>
          <w:b/>
          <w:spacing w:val="-2"/>
          <w:sz w:val="32"/>
          <w:szCs w:val="32"/>
        </w:rPr>
        <w:t>v</w:t>
      </w:r>
      <w:r>
        <w:rPr>
          <w:b/>
          <w:sz w:val="32"/>
          <w:szCs w:val="32"/>
        </w:rPr>
        <w:t>e</w:t>
      </w:r>
      <w:r>
        <w:rPr>
          <w:b/>
          <w:spacing w:val="-2"/>
          <w:sz w:val="32"/>
          <w:szCs w:val="32"/>
        </w:rPr>
        <w:t xml:space="preserve"> </w:t>
      </w:r>
      <w:r>
        <w:rPr>
          <w:b/>
          <w:spacing w:val="-1"/>
          <w:sz w:val="32"/>
          <w:szCs w:val="32"/>
        </w:rPr>
        <w:t>Su</w:t>
      </w:r>
      <w:r>
        <w:rPr>
          <w:b/>
          <w:spacing w:val="-4"/>
          <w:sz w:val="32"/>
          <w:szCs w:val="32"/>
        </w:rPr>
        <w:t>m</w:t>
      </w:r>
      <w:r>
        <w:rPr>
          <w:b/>
          <w:spacing w:val="-9"/>
          <w:sz w:val="32"/>
          <w:szCs w:val="32"/>
        </w:rPr>
        <w:t>m</w:t>
      </w:r>
      <w:r>
        <w:rPr>
          <w:b/>
          <w:spacing w:val="2"/>
          <w:sz w:val="32"/>
          <w:szCs w:val="32"/>
        </w:rPr>
        <w:t>a</w:t>
      </w:r>
      <w:r>
        <w:rPr>
          <w:b/>
          <w:spacing w:val="1"/>
          <w:sz w:val="32"/>
          <w:szCs w:val="32"/>
        </w:rPr>
        <w:t>r</w:t>
      </w:r>
      <w:r>
        <w:rPr>
          <w:b/>
          <w:sz w:val="32"/>
          <w:szCs w:val="32"/>
        </w:rPr>
        <w:t>y</w:t>
      </w:r>
    </w:p>
    <w:p w:rsidR="008447BA" w:rsidRDefault="008447BA">
      <w:pPr>
        <w:spacing w:before="9" w:line="160" w:lineRule="exact"/>
        <w:rPr>
          <w:sz w:val="17"/>
          <w:szCs w:val="17"/>
        </w:rPr>
      </w:pPr>
    </w:p>
    <w:p w:rsidR="008447BA" w:rsidRDefault="00DD7C52">
      <w:pPr>
        <w:spacing w:line="359" w:lineRule="auto"/>
        <w:ind w:left="160" w:right="134"/>
        <w:jc w:val="both"/>
        <w:rPr>
          <w:sz w:val="28"/>
          <w:szCs w:val="28"/>
        </w:rPr>
        <w:sectPr w:rsidR="008447BA">
          <w:pgSz w:w="12240" w:h="15840"/>
          <w:pgMar w:top="900" w:right="1260" w:bottom="280" w:left="1280" w:header="718" w:footer="0" w:gutter="0"/>
          <w:cols w:space="720"/>
        </w:sectPr>
      </w:pP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>r</w:t>
      </w:r>
      <w:r>
        <w:rPr>
          <w:spacing w:val="6"/>
          <w:sz w:val="28"/>
          <w:szCs w:val="28"/>
        </w:rPr>
        <w:t>a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 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1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8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hing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y</w:t>
      </w:r>
      <w:r>
        <w:rPr>
          <w:spacing w:val="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18"/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loo</w:t>
      </w:r>
      <w:r>
        <w:rPr>
          <w:spacing w:val="6"/>
          <w:sz w:val="28"/>
          <w:szCs w:val="28"/>
        </w:rPr>
        <w:t>s</w:t>
      </w:r>
      <w:r>
        <w:rPr>
          <w:sz w:val="28"/>
          <w:szCs w:val="28"/>
        </w:rPr>
        <w:t>ing</w:t>
      </w:r>
      <w:proofErr w:type="spellEnd"/>
      <w:proofErr w:type="gramEnd"/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s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jobs</w:t>
      </w:r>
      <w:r>
        <w:rPr>
          <w:spacing w:val="9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ca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y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he No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unt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ll</w:t>
      </w:r>
      <w:r>
        <w:rPr>
          <w:spacing w:val="-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h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5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U.</w:t>
      </w:r>
      <w:r>
        <w:rPr>
          <w:spacing w:val="5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y</w:t>
      </w:r>
      <w:r>
        <w:rPr>
          <w:spacing w:val="-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ee</w:t>
      </w:r>
      <w:r>
        <w:rPr>
          <w:sz w:val="28"/>
          <w:szCs w:val="28"/>
        </w:rPr>
        <w:t>ds</w:t>
      </w:r>
      <w:r>
        <w:rPr>
          <w:spacing w:val="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6"/>
          <w:sz w:val="28"/>
          <w:szCs w:val="28"/>
        </w:rPr>
        <w:t xml:space="preserve"> </w:t>
      </w:r>
      <w:proofErr w:type="gramStart"/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 xml:space="preserve"> a</w:t>
      </w:r>
      <w:r>
        <w:rPr>
          <w:sz w:val="28"/>
          <w:szCs w:val="28"/>
        </w:rPr>
        <w:t>dd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proofErr w:type="gramEnd"/>
      <w:r>
        <w:rPr>
          <w:sz w:val="28"/>
          <w:szCs w:val="28"/>
        </w:rPr>
        <w:t xml:space="preserve"> 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ts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 to</w:t>
      </w:r>
      <w:r>
        <w:rPr>
          <w:spacing w:val="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ow</w:t>
      </w:r>
      <w:r>
        <w:rPr>
          <w:spacing w:val="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i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spacing w:val="4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ts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1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loo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ing</w:t>
      </w:r>
      <w:r>
        <w:rPr>
          <w:spacing w:val="-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k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t.</w:t>
      </w:r>
      <w:r>
        <w:rPr>
          <w:spacing w:val="5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g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nt</w:t>
      </w:r>
    </w:p>
    <w:p w:rsidR="008447BA" w:rsidRDefault="008447BA">
      <w:pPr>
        <w:spacing w:before="1" w:line="120" w:lineRule="exact"/>
        <w:rPr>
          <w:sz w:val="13"/>
          <w:szCs w:val="13"/>
        </w:rPr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DD7C52">
      <w:pPr>
        <w:spacing w:before="22" w:line="359" w:lineRule="auto"/>
        <w:ind w:left="160" w:right="142"/>
        <w:jc w:val="both"/>
        <w:rPr>
          <w:sz w:val="28"/>
          <w:szCs w:val="28"/>
        </w:rPr>
      </w:pPr>
      <w:r>
        <w:rPr>
          <w:sz w:val="28"/>
          <w:szCs w:val="28"/>
        </w:rPr>
        <w:t>te</w:t>
      </w:r>
      <w:r>
        <w:rPr>
          <w:spacing w:val="-4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te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gy</w:t>
      </w:r>
      <w:r>
        <w:rPr>
          <w:spacing w:val="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20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w</w:t>
      </w:r>
      <w:r>
        <w:rPr>
          <w:spacing w:val="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0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 xml:space="preserve">ing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lo</w:t>
      </w:r>
      <w:r>
        <w:rPr>
          <w:spacing w:val="4"/>
          <w:sz w:val="28"/>
          <w:szCs w:val="28"/>
        </w:rPr>
        <w:t>p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 xml:space="preserve">nt 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a</w:t>
      </w:r>
      <w:r>
        <w:rPr>
          <w:spacing w:val="1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12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2"/>
          <w:sz w:val="28"/>
          <w:szCs w:val="28"/>
        </w:rPr>
        <w:t>s</w:t>
      </w:r>
      <w:r>
        <w:rPr>
          <w:spacing w:val="3"/>
          <w:sz w:val="28"/>
          <w:szCs w:val="28"/>
        </w:rPr>
        <w:t>s</w:t>
      </w:r>
      <w:r>
        <w:rPr>
          <w:spacing w:val="-1"/>
          <w:sz w:val="28"/>
          <w:szCs w:val="28"/>
        </w:rPr>
        <w:t>-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>f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 xml:space="preserve">y </w:t>
      </w:r>
      <w:r>
        <w:rPr>
          <w:spacing w:val="4"/>
          <w:sz w:val="28"/>
          <w:szCs w:val="28"/>
        </w:rPr>
        <w:t>i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p</w:t>
      </w:r>
      <w:r>
        <w:rPr>
          <w:spacing w:val="-5"/>
          <w:sz w:val="28"/>
          <w:szCs w:val="28"/>
        </w:rPr>
        <w:t>l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ts</w:t>
      </w:r>
      <w:r>
        <w:rPr>
          <w:spacing w:val="1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w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op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1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e 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5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1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ni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 xml:space="preserve">ing </w:t>
      </w:r>
      <w:proofErr w:type="spellStart"/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io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ign</w:t>
      </w:r>
      <w:r>
        <w:rPr>
          <w:spacing w:val="5"/>
          <w:sz w:val="28"/>
          <w:szCs w:val="28"/>
        </w:rPr>
        <w:t>a</w:t>
      </w:r>
      <w:r>
        <w:rPr>
          <w:sz w:val="28"/>
          <w:szCs w:val="28"/>
        </w:rPr>
        <w:t>ls</w:t>
      </w:r>
      <w:proofErr w:type="spellEnd"/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th</w:t>
      </w:r>
      <w:r>
        <w:rPr>
          <w:spacing w:val="-2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ugh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1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2"/>
          <w:sz w:val="28"/>
          <w:szCs w:val="28"/>
        </w:rPr>
        <w:t xml:space="preserve"> s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 xml:space="preserve">,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t</w:t>
      </w:r>
      <w:r>
        <w:rPr>
          <w:spacing w:val="9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gu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 b</w:t>
      </w:r>
      <w:r>
        <w:rPr>
          <w:spacing w:val="1"/>
          <w:sz w:val="28"/>
          <w:szCs w:val="28"/>
        </w:rPr>
        <w:t>a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10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1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e</w:t>
      </w:r>
      <w:r>
        <w:rPr>
          <w:spacing w:val="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e</w:t>
      </w:r>
      <w:r>
        <w:rPr>
          <w:spacing w:val="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12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pe</w:t>
      </w:r>
      <w:r>
        <w:rPr>
          <w:spacing w:val="1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o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y</w:t>
      </w:r>
      <w:r>
        <w:rPr>
          <w:spacing w:val="1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te</w:t>
      </w:r>
      <w:r>
        <w:rPr>
          <w:spacing w:val="4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, t</w:t>
      </w:r>
      <w:r>
        <w:rPr>
          <w:spacing w:val="-2"/>
          <w:sz w:val="28"/>
          <w:szCs w:val="28"/>
        </w:rPr>
        <w:t>r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pacing w:val="7"/>
          <w:sz w:val="28"/>
          <w:szCs w:val="28"/>
        </w:rPr>
        <w:t>s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-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7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ig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s</w:t>
      </w:r>
      <w:r>
        <w:rPr>
          <w:spacing w:val="-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y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m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s</w:t>
      </w:r>
      <w:r>
        <w:rPr>
          <w:spacing w:val="-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f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b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proofErr w:type="spellEnd"/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op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tc.</w:t>
      </w:r>
    </w:p>
    <w:p w:rsidR="000360FF" w:rsidRDefault="005C3AD3" w:rsidP="000360FF">
      <w:pPr>
        <w:spacing w:before="8" w:line="360" w:lineRule="auto"/>
        <w:ind w:left="160" w:right="133"/>
        <w:jc w:val="both"/>
        <w:rPr>
          <w:spacing w:val="-16"/>
          <w:sz w:val="28"/>
          <w:szCs w:val="28"/>
        </w:rPr>
      </w:pPr>
      <w:r>
        <w:pict>
          <v:group id="_x0000_s1077" style="position:absolute;left:0;text-align:left;margin-left:442.85pt;margin-top:84.9pt;width:7.6pt;height:7.6pt;z-index:-251640320;mso-position-horizontal-relative:page" coordorigin="8857,1698" coordsize="152,152">
            <v:shape id="_x0000_s1078" style="position:absolute;left:8857;top:1698;width:152;height:152" coordorigin="8857,1698" coordsize="152,152" path="m8875,1718r-10,12l8858,1749r-1,20l8857,1771r4,20l8869,1809r14,16l8900,1839r18,8l8938,1851r18,-1l8974,1844r16,-12l9001,1819r7,-18l9009,1780r,-1l9005,1760r-8,-18l8983,1725r-18,-14l8947,1703r-19,-5l8910,1699r-18,6l8875,1718xe" fillcolor="#1f487c" stroked="f">
              <v:path arrowok="t"/>
            </v:shape>
            <w10:wrap anchorx="page"/>
          </v:group>
        </w:pict>
      </w:r>
      <w:r w:rsidR="00DD7C52">
        <w:rPr>
          <w:spacing w:val="-1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-11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</w:t>
      </w:r>
      <w:r w:rsidR="00DD7C52">
        <w:rPr>
          <w:spacing w:val="-7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u</w:t>
      </w:r>
      <w:r w:rsidR="00DD7C52">
        <w:rPr>
          <w:sz w:val="28"/>
          <w:szCs w:val="28"/>
        </w:rPr>
        <w:t>tes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 N</w:t>
      </w:r>
      <w:r w:rsidR="00DD7C52">
        <w:rPr>
          <w:spacing w:val="5"/>
          <w:sz w:val="28"/>
          <w:szCs w:val="28"/>
        </w:rPr>
        <w:t>o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nd</w:t>
      </w:r>
      <w:r w:rsidR="00DD7C52">
        <w:rPr>
          <w:spacing w:val="-2"/>
          <w:sz w:val="28"/>
          <w:szCs w:val="28"/>
        </w:rPr>
        <w:t xml:space="preserve"> </w:t>
      </w:r>
      <w:r w:rsidR="00DD7C52">
        <w:rPr>
          <w:spacing w:val="-3"/>
          <w:sz w:val="28"/>
          <w:szCs w:val="28"/>
        </w:rPr>
        <w:t>B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ic</w:t>
      </w:r>
      <w:r w:rsidR="00DD7C52">
        <w:rPr>
          <w:spacing w:val="-5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u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s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v</w:t>
      </w:r>
      <w:r w:rsidR="00DD7C52">
        <w:rPr>
          <w:sz w:val="28"/>
          <w:szCs w:val="28"/>
        </w:rPr>
        <w:t>e</w:t>
      </w:r>
      <w:r w:rsidR="00DD7C52">
        <w:rPr>
          <w:spacing w:val="-2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-6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u</w:t>
      </w:r>
      <w:r w:rsidR="00DD7C52">
        <w:rPr>
          <w:sz w:val="28"/>
          <w:szCs w:val="28"/>
        </w:rPr>
        <w:t>t</w:t>
      </w:r>
      <w:r w:rsidR="00DD7C52">
        <w:rPr>
          <w:spacing w:val="-3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R</w:t>
      </w:r>
      <w:r w:rsidR="00DD7C52">
        <w:rPr>
          <w:sz w:val="28"/>
          <w:szCs w:val="28"/>
        </w:rPr>
        <w:t>&amp;D p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oje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ts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x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s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e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>te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l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gy</w:t>
      </w:r>
      <w:r w:rsidR="00DD7C52">
        <w:rPr>
          <w:spacing w:val="4"/>
          <w:sz w:val="28"/>
          <w:szCs w:val="28"/>
        </w:rPr>
        <w:t xml:space="preserve"> o</w:t>
      </w:r>
      <w:r w:rsidR="00DD7C52">
        <w:rPr>
          <w:sz w:val="28"/>
          <w:szCs w:val="28"/>
        </w:rPr>
        <w:t>n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r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z w:val="28"/>
          <w:szCs w:val="28"/>
        </w:rPr>
        <w:t>o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>n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or</w:t>
      </w:r>
      <w:r w:rsidR="00DD7C52">
        <w:rPr>
          <w:spacing w:val="16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9"/>
          <w:sz w:val="28"/>
          <w:szCs w:val="28"/>
        </w:rPr>
        <w:t xml:space="preserve"> 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ight to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z w:val="28"/>
          <w:szCs w:val="28"/>
        </w:rPr>
        <w:t>ni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e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y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.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I</w:t>
      </w:r>
      <w:r w:rsidR="00DD7C52">
        <w:rPr>
          <w:sz w:val="28"/>
          <w:szCs w:val="28"/>
        </w:rPr>
        <w:t>n</w:t>
      </w:r>
      <w:r w:rsidR="00DD7C52">
        <w:rPr>
          <w:spacing w:val="7"/>
          <w:sz w:val="28"/>
          <w:szCs w:val="28"/>
        </w:rPr>
        <w:t xml:space="preserve"> </w:t>
      </w:r>
      <w:proofErr w:type="gramStart"/>
      <w:r w:rsidR="00DD7C52">
        <w:rPr>
          <w:sz w:val="28"/>
          <w:szCs w:val="28"/>
        </w:rPr>
        <w:t>20</w:t>
      </w:r>
      <w:r w:rsidR="00DD7C52">
        <w:rPr>
          <w:spacing w:val="4"/>
          <w:sz w:val="28"/>
          <w:szCs w:val="28"/>
        </w:rPr>
        <w:t>0</w:t>
      </w:r>
      <w:r w:rsidR="00DD7C52">
        <w:rPr>
          <w:sz w:val="28"/>
          <w:szCs w:val="28"/>
        </w:rPr>
        <w:t>3</w:t>
      </w:r>
      <w:proofErr w:type="gramEnd"/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t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s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lt</w:t>
      </w:r>
      <w:r w:rsidR="00DD7C52">
        <w:rPr>
          <w:spacing w:val="4"/>
          <w:sz w:val="28"/>
          <w:szCs w:val="28"/>
        </w:rPr>
        <w:t xml:space="preserve"> 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t</w:t>
      </w:r>
      <w:r w:rsidR="00DD7C52">
        <w:rPr>
          <w:spacing w:val="4"/>
          <w:sz w:val="28"/>
          <w:szCs w:val="28"/>
        </w:rPr>
        <w:t xml:space="preserve"> b</w:t>
      </w:r>
      <w:r w:rsidR="00DD7C52">
        <w:rPr>
          <w:sz w:val="28"/>
          <w:szCs w:val="28"/>
        </w:rPr>
        <w:t>y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z w:val="28"/>
          <w:szCs w:val="28"/>
        </w:rPr>
        <w:t>j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in</w:t>
      </w:r>
      <w:r w:rsidR="00DD7C52">
        <w:rPr>
          <w:spacing w:val="-1"/>
          <w:sz w:val="28"/>
          <w:szCs w:val="28"/>
        </w:rPr>
        <w:t>i</w:t>
      </w:r>
      <w:r w:rsidR="00DD7C52">
        <w:rPr>
          <w:sz w:val="28"/>
          <w:szCs w:val="28"/>
        </w:rPr>
        <w:t>ng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ce</w:t>
      </w:r>
      <w:r w:rsidR="00DD7C52">
        <w:rPr>
          <w:sz w:val="28"/>
          <w:szCs w:val="28"/>
        </w:rPr>
        <w:t>s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10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u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ce</w:t>
      </w:r>
      <w:r w:rsidR="00DD7C52">
        <w:rPr>
          <w:sz w:val="28"/>
          <w:szCs w:val="28"/>
        </w:rPr>
        <w:t xml:space="preserve">s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u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d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>be b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ug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t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-1"/>
          <w:sz w:val="28"/>
          <w:szCs w:val="28"/>
        </w:rPr>
        <w:t>t</w:t>
      </w:r>
      <w:r w:rsidR="00DD7C52">
        <w:rPr>
          <w:sz w:val="28"/>
          <w:szCs w:val="28"/>
        </w:rPr>
        <w:t>o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oje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ts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z w:val="28"/>
          <w:szCs w:val="28"/>
        </w:rPr>
        <w:t>b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t</w:t>
      </w:r>
      <w:r w:rsidR="00DD7C52">
        <w:rPr>
          <w:spacing w:val="-1"/>
          <w:sz w:val="28"/>
          <w:szCs w:val="28"/>
        </w:rPr>
        <w:t>t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r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q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-1"/>
          <w:sz w:val="28"/>
          <w:szCs w:val="28"/>
        </w:rPr>
        <w:t>if</w:t>
      </w:r>
      <w:r w:rsidR="00DD7C52">
        <w:rPr>
          <w:sz w:val="28"/>
          <w:szCs w:val="28"/>
        </w:rPr>
        <w:t>y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or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 xml:space="preserve">l 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un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>in</w:t>
      </w:r>
      <w:r w:rsidR="00DD7C52">
        <w:rPr>
          <w:spacing w:val="-5"/>
          <w:sz w:val="28"/>
          <w:szCs w:val="28"/>
        </w:rPr>
        <w:t>g</w:t>
      </w:r>
      <w:r w:rsidR="00DD7C52">
        <w:rPr>
          <w:sz w:val="28"/>
          <w:szCs w:val="28"/>
        </w:rPr>
        <w:t>,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N</w:t>
      </w:r>
      <w:r w:rsidR="00DD7C52">
        <w:rPr>
          <w:spacing w:val="-2"/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16"/>
          <w:sz w:val="28"/>
          <w:szCs w:val="28"/>
        </w:rPr>
        <w:t xml:space="preserve"> </w:t>
      </w:r>
      <w:r w:rsidR="00DD7C52">
        <w:rPr>
          <w:sz w:val="28"/>
          <w:szCs w:val="28"/>
        </w:rPr>
        <w:t>– No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c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x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l</w:t>
      </w:r>
      <w:r w:rsidR="00DD7C52">
        <w:rPr>
          <w:spacing w:val="-6"/>
          <w:sz w:val="28"/>
          <w:szCs w:val="28"/>
        </w:rPr>
        <w:t>l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r</w:t>
      </w:r>
      <w:r w:rsidR="00DD7C52">
        <w:rPr>
          <w:spacing w:val="8"/>
          <w:sz w:val="28"/>
          <w:szCs w:val="28"/>
        </w:rPr>
        <w:t xml:space="preserve"> S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-2"/>
          <w:sz w:val="28"/>
          <w:szCs w:val="28"/>
        </w:rPr>
        <w:t>T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x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s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nd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Wea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e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-2"/>
          <w:sz w:val="28"/>
          <w:szCs w:val="28"/>
        </w:rPr>
        <w:t>T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gies w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 xml:space="preserve">s 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tabl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d.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8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1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b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s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4"/>
          <w:sz w:val="28"/>
          <w:szCs w:val="28"/>
        </w:rPr>
        <w:t xml:space="preserve"> </w:t>
      </w:r>
      <w:proofErr w:type="spellStart"/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E</w:t>
      </w:r>
      <w:proofErr w:type="spellEnd"/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19"/>
          <w:sz w:val="28"/>
          <w:szCs w:val="28"/>
        </w:rPr>
        <w:t xml:space="preserve"> </w:t>
      </w:r>
      <w:proofErr w:type="spellStart"/>
      <w:r w:rsidR="00DD7C52">
        <w:rPr>
          <w:spacing w:val="3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tW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7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b</w:t>
      </w:r>
      <w:proofErr w:type="spellEnd"/>
      <w:r w:rsidR="00DD7C52">
        <w:rPr>
          <w:spacing w:val="-1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17"/>
          <w:sz w:val="28"/>
          <w:szCs w:val="28"/>
        </w:rPr>
        <w:t xml:space="preserve"> </w:t>
      </w:r>
      <w:proofErr w:type="spellStart"/>
      <w:r w:rsidR="00DD7C52">
        <w:rPr>
          <w:spacing w:val="-4"/>
          <w:sz w:val="28"/>
          <w:szCs w:val="28"/>
        </w:rPr>
        <w:t>K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k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ä</w:t>
      </w:r>
      <w:r w:rsidR="00DD7C52">
        <w:rPr>
          <w:sz w:val="28"/>
          <w:szCs w:val="28"/>
        </w:rPr>
        <w:t>ä</w:t>
      </w:r>
      <w:proofErr w:type="spellEnd"/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U</w:t>
      </w:r>
      <w:r w:rsidR="00DD7C52">
        <w:rPr>
          <w:sz w:val="28"/>
          <w:szCs w:val="28"/>
        </w:rPr>
        <w:t>nit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 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3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u</w:t>
      </w:r>
      <w:r w:rsidR="00DD7C52">
        <w:rPr>
          <w:sz w:val="28"/>
          <w:szCs w:val="28"/>
        </w:rPr>
        <w:t>te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ec</w:t>
      </w:r>
      <w:r w:rsidR="00DD7C52">
        <w:rPr>
          <w:sz w:val="28"/>
          <w:szCs w:val="28"/>
        </w:rPr>
        <w:t>t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nics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-2"/>
          <w:sz w:val="28"/>
          <w:szCs w:val="28"/>
        </w:rPr>
        <w:t>T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p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>Uni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 xml:space="preserve">y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-2"/>
          <w:sz w:val="28"/>
          <w:szCs w:val="28"/>
        </w:rPr>
        <w:t>T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g</w:t>
      </w:r>
      <w:r w:rsidR="00DD7C52">
        <w:rPr>
          <w:spacing w:val="-5"/>
          <w:sz w:val="28"/>
          <w:szCs w:val="28"/>
        </w:rPr>
        <w:t>y</w:t>
      </w:r>
      <w:r w:rsidR="00DD7C52">
        <w:rPr>
          <w:sz w:val="28"/>
          <w:szCs w:val="28"/>
        </w:rPr>
        <w:t>,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P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S</w:t>
      </w:r>
      <w:r w:rsidR="00DD7C52">
        <w:rPr>
          <w:spacing w:val="-1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O</w:t>
      </w:r>
      <w:r w:rsidR="00DD7C52">
        <w:rPr>
          <w:spacing w:val="3"/>
          <w:sz w:val="28"/>
          <w:szCs w:val="28"/>
        </w:rPr>
        <w:t>M</w:t>
      </w:r>
      <w:r w:rsidR="00DD7C52">
        <w:rPr>
          <w:spacing w:val="-1"/>
          <w:sz w:val="28"/>
          <w:szCs w:val="28"/>
        </w:rPr>
        <w:t>P</w:t>
      </w:r>
      <w:r w:rsidR="00DD7C52">
        <w:rPr>
          <w:sz w:val="28"/>
          <w:szCs w:val="28"/>
        </w:rPr>
        <w:t xml:space="preserve">, </w:t>
      </w:r>
      <w:r w:rsidR="00DD7C52">
        <w:rPr>
          <w:spacing w:val="-1"/>
          <w:sz w:val="28"/>
          <w:szCs w:val="28"/>
        </w:rPr>
        <w:t>S</w:t>
      </w:r>
      <w:r w:rsidR="00DD7C52">
        <w:rPr>
          <w:sz w:val="28"/>
          <w:szCs w:val="28"/>
        </w:rPr>
        <w:t>w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7"/>
          <w:sz w:val="28"/>
          <w:szCs w:val="28"/>
        </w:rPr>
        <w:t>s</w:t>
      </w:r>
      <w:r w:rsidR="00DD7C52">
        <w:rPr>
          <w:sz w:val="28"/>
          <w:szCs w:val="28"/>
        </w:rPr>
        <w:t>h</w:t>
      </w:r>
      <w:r w:rsidR="00DD7C52">
        <w:rPr>
          <w:spacing w:val="63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S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ho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l</w:t>
      </w:r>
      <w:r w:rsidR="00DD7C52">
        <w:rPr>
          <w:spacing w:val="64"/>
          <w:sz w:val="28"/>
          <w:szCs w:val="28"/>
        </w:rPr>
        <w:t xml:space="preserve"> </w:t>
      </w:r>
      <w:proofErr w:type="gramStart"/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 xml:space="preserve">f 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-2"/>
          <w:sz w:val="28"/>
          <w:szCs w:val="28"/>
        </w:rPr>
        <w:t>T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x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6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proofErr w:type="gramEnd"/>
      <w:r w:rsidR="00DD7C52">
        <w:rPr>
          <w:sz w:val="28"/>
          <w:szCs w:val="28"/>
        </w:rPr>
        <w:t>,  D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7"/>
          <w:sz w:val="28"/>
          <w:szCs w:val="28"/>
        </w:rPr>
        <w:t>s</w:t>
      </w:r>
      <w:r w:rsidR="00DD7C52">
        <w:rPr>
          <w:sz w:val="28"/>
          <w:szCs w:val="28"/>
        </w:rPr>
        <w:t xml:space="preserve">h  </w:t>
      </w:r>
      <w:r w:rsidR="00DD7C52">
        <w:rPr>
          <w:spacing w:val="-2"/>
          <w:sz w:val="28"/>
          <w:szCs w:val="28"/>
        </w:rPr>
        <w:t>T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l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g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61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 xml:space="preserve">ute,  </w:t>
      </w:r>
      <w:r w:rsidR="00DD7C52">
        <w:rPr>
          <w:spacing w:val="-1"/>
          <w:sz w:val="28"/>
          <w:szCs w:val="28"/>
        </w:rPr>
        <w:t>SI</w:t>
      </w:r>
      <w:r w:rsidR="00DD7C52">
        <w:rPr>
          <w:spacing w:val="5"/>
          <w:sz w:val="28"/>
          <w:szCs w:val="28"/>
        </w:rPr>
        <w:t>N</w:t>
      </w:r>
      <w:r w:rsidR="00DD7C52">
        <w:rPr>
          <w:spacing w:val="3"/>
          <w:sz w:val="28"/>
          <w:szCs w:val="28"/>
        </w:rPr>
        <w:t>TE</w:t>
      </w:r>
      <w:r w:rsidR="00DD7C52">
        <w:rPr>
          <w:sz w:val="28"/>
          <w:szCs w:val="28"/>
        </w:rPr>
        <w:t>F</w:t>
      </w:r>
      <w:r w:rsidR="00DD7C52">
        <w:rPr>
          <w:spacing w:val="61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 xml:space="preserve">nd 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 xml:space="preserve">e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ul</w:t>
      </w:r>
      <w:r w:rsidR="00DD7C52">
        <w:rPr>
          <w:spacing w:val="3"/>
          <w:sz w:val="28"/>
          <w:szCs w:val="28"/>
        </w:rPr>
        <w:t>t</w:t>
      </w:r>
      <w:r w:rsidR="00DD7C52">
        <w:rPr>
          <w:sz w:val="28"/>
          <w:szCs w:val="28"/>
        </w:rPr>
        <w:t>y</w:t>
      </w:r>
      <w:r w:rsidR="00DD7C52">
        <w:rPr>
          <w:spacing w:val="-11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-7"/>
          <w:sz w:val="28"/>
          <w:szCs w:val="28"/>
        </w:rPr>
        <w:t xml:space="preserve"> </w:t>
      </w:r>
      <w:r w:rsidR="00DD7C52">
        <w:rPr>
          <w:sz w:val="28"/>
          <w:szCs w:val="28"/>
        </w:rPr>
        <w:t>D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7"/>
          <w:sz w:val="28"/>
          <w:szCs w:val="28"/>
        </w:rPr>
        <w:t>s</w:t>
      </w:r>
      <w:r w:rsidR="00DD7C52">
        <w:rPr>
          <w:sz w:val="28"/>
          <w:szCs w:val="28"/>
        </w:rPr>
        <w:t>ign</w:t>
      </w:r>
      <w:r w:rsidR="00DD7C52">
        <w:rPr>
          <w:spacing w:val="-11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-2"/>
          <w:sz w:val="28"/>
          <w:szCs w:val="28"/>
        </w:rPr>
        <w:t xml:space="preserve"> T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l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gy</w:t>
      </w:r>
      <w:r w:rsidR="00DD7C52">
        <w:rPr>
          <w:spacing w:val="-16"/>
          <w:sz w:val="28"/>
          <w:szCs w:val="28"/>
        </w:rPr>
        <w:t xml:space="preserve"> </w:t>
      </w:r>
    </w:p>
    <w:p w:rsidR="008447BA" w:rsidRPr="000360FF" w:rsidRDefault="00DD7C52" w:rsidP="000360FF">
      <w:pPr>
        <w:spacing w:before="8" w:line="360" w:lineRule="auto"/>
        <w:ind w:left="160" w:right="133"/>
        <w:jc w:val="both"/>
        <w:rPr>
          <w:spacing w:val="11"/>
          <w:sz w:val="28"/>
          <w:szCs w:val="28"/>
        </w:rPr>
      </w:pP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K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un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Uni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.</w:t>
      </w:r>
      <w:r w:rsidR="000360FF"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>
        <w:rPr>
          <w:spacing w:val="-1"/>
          <w:sz w:val="28"/>
          <w:szCs w:val="28"/>
        </w:rPr>
        <w:t>E</w:t>
      </w:r>
      <w:r>
        <w:rPr>
          <w:spacing w:val="3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52"/>
          <w:sz w:val="28"/>
          <w:szCs w:val="28"/>
        </w:rPr>
        <w:t xml:space="preserve"> </w:t>
      </w:r>
      <w:r>
        <w:rPr>
          <w:sz w:val="28"/>
          <w:szCs w:val="28"/>
        </w:rPr>
        <w:t>g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ted</w:t>
      </w:r>
      <w:r>
        <w:rPr>
          <w:spacing w:val="47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ta</w:t>
      </w:r>
      <w:r>
        <w:rPr>
          <w:spacing w:val="-1"/>
          <w:sz w:val="28"/>
          <w:szCs w:val="28"/>
        </w:rPr>
        <w:t>r</w:t>
      </w:r>
      <w:r>
        <w:rPr>
          <w:spacing w:val="7"/>
          <w:sz w:val="28"/>
          <w:szCs w:val="28"/>
        </w:rPr>
        <w:t>t</w:t>
      </w:r>
      <w:r>
        <w:rPr>
          <w:spacing w:val="3"/>
          <w:sz w:val="28"/>
          <w:szCs w:val="28"/>
        </w:rPr>
        <w:t>-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p</w:t>
      </w:r>
      <w:r>
        <w:rPr>
          <w:spacing w:val="4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un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ing</w:t>
      </w:r>
      <w:r>
        <w:rPr>
          <w:spacing w:val="4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fr</w:t>
      </w:r>
      <w:r>
        <w:rPr>
          <w:spacing w:val="9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4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48"/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>
        <w:rPr>
          <w:spacing w:val="5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pacing w:val="9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48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3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.</w:t>
      </w:r>
      <w:r>
        <w:rPr>
          <w:spacing w:val="49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5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 k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pacing w:val="5"/>
          <w:sz w:val="28"/>
          <w:szCs w:val="28"/>
        </w:rPr>
        <w:t>k</w:t>
      </w:r>
      <w:r>
        <w:rPr>
          <w:spacing w:val="-1"/>
          <w:sz w:val="28"/>
          <w:szCs w:val="28"/>
        </w:rPr>
        <w:t>-</w:t>
      </w:r>
      <w:r>
        <w:rPr>
          <w:spacing w:val="4"/>
          <w:sz w:val="28"/>
          <w:szCs w:val="28"/>
        </w:rPr>
        <w:t>o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f</w:t>
      </w:r>
      <w:r>
        <w:rPr>
          <w:spacing w:val="1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ee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ing</w:t>
      </w:r>
      <w:r>
        <w:rPr>
          <w:spacing w:val="4"/>
          <w:sz w:val="28"/>
          <w:szCs w:val="28"/>
        </w:rPr>
        <w:t xml:space="preserve"> 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je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nd</w:t>
      </w:r>
      <w:r>
        <w:rPr>
          <w:spacing w:val="1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p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1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tw</w:t>
      </w:r>
      <w:r>
        <w:rPr>
          <w:spacing w:val="4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k</w:t>
      </w:r>
      <w:r>
        <w:rPr>
          <w:sz w:val="28"/>
          <w:szCs w:val="28"/>
        </w:rPr>
        <w:t>ing w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ec</w:t>
      </w:r>
      <w:r>
        <w:rPr>
          <w:sz w:val="28"/>
          <w:szCs w:val="28"/>
        </w:rPr>
        <w:t xml:space="preserve">ided. </w:t>
      </w:r>
      <w:r>
        <w:rPr>
          <w:spacing w:val="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d</w:t>
      </w:r>
      <w:r>
        <w:rPr>
          <w:spacing w:val="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</w:t>
      </w:r>
      <w:r>
        <w:rPr>
          <w:spacing w:val="-5"/>
          <w:sz w:val="28"/>
          <w:szCs w:val="28"/>
        </w:rPr>
        <w:t>h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w</w:t>
      </w:r>
      <w:r>
        <w:rPr>
          <w:spacing w:val="1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1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d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9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ll</w:t>
      </w:r>
      <w:r>
        <w:rPr>
          <w:spacing w:val="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11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8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ing</w:t>
      </w:r>
      <w:r>
        <w:rPr>
          <w:spacing w:val="-2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N</w:t>
      </w:r>
      <w:r>
        <w:rPr>
          <w:spacing w:val="-2"/>
          <w:sz w:val="28"/>
          <w:szCs w:val="28"/>
        </w:rPr>
        <w:t>E</w:t>
      </w:r>
      <w:r>
        <w:rPr>
          <w:spacing w:val="3"/>
          <w:sz w:val="28"/>
          <w:szCs w:val="28"/>
        </w:rPr>
        <w:t>S</w:t>
      </w:r>
      <w:r>
        <w:rPr>
          <w:sz w:val="28"/>
          <w:szCs w:val="28"/>
        </w:rPr>
        <w:t>T to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l </w:t>
      </w:r>
      <w:r>
        <w:rPr>
          <w:spacing w:val="6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6"/>
          <w:sz w:val="28"/>
          <w:szCs w:val="28"/>
        </w:rPr>
        <w:t xml:space="preserve"> 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1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ute</w:t>
      </w:r>
      <w:r>
        <w:rPr>
          <w:spacing w:val="3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7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2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2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>g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ea</w:t>
      </w:r>
      <w:r>
        <w:rPr>
          <w:sz w:val="28"/>
          <w:szCs w:val="28"/>
        </w:rPr>
        <w:t xml:space="preserve">t </w:t>
      </w:r>
      <w:r>
        <w:rPr>
          <w:spacing w:val="2"/>
          <w:sz w:val="28"/>
          <w:szCs w:val="28"/>
        </w:rPr>
        <w:t>s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cce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s</w:t>
      </w:r>
      <w:r>
        <w:rPr>
          <w:spacing w:val="63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59"/>
          <w:sz w:val="28"/>
          <w:szCs w:val="28"/>
        </w:rPr>
        <w:t xml:space="preserve"> </w:t>
      </w:r>
      <w:r>
        <w:rPr>
          <w:sz w:val="28"/>
          <w:szCs w:val="28"/>
        </w:rPr>
        <w:t>50</w:t>
      </w:r>
      <w:r>
        <w:rPr>
          <w:spacing w:val="66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66"/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pacing w:val="4"/>
          <w:sz w:val="28"/>
          <w:szCs w:val="28"/>
        </w:rPr>
        <w:t>5</w:t>
      </w:r>
      <w:r>
        <w:rPr>
          <w:sz w:val="28"/>
          <w:szCs w:val="28"/>
        </w:rPr>
        <w:t>0</w:t>
      </w:r>
      <w:r>
        <w:rPr>
          <w:spacing w:val="65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p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57"/>
          <w:sz w:val="28"/>
          <w:szCs w:val="28"/>
        </w:rPr>
        <w:t xml:space="preserve"> </w:t>
      </w:r>
      <w:proofErr w:type="gramStart"/>
      <w:r>
        <w:rPr>
          <w:spacing w:val="-2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proofErr w:type="gramEnd"/>
      <w:r>
        <w:rPr>
          <w:spacing w:val="61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ted</w:t>
      </w:r>
      <w:r>
        <w:rPr>
          <w:spacing w:val="5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67"/>
          <w:sz w:val="28"/>
          <w:szCs w:val="28"/>
        </w:rPr>
        <w:t xml:space="preserve"> </w:t>
      </w:r>
      <w:r>
        <w:rPr>
          <w:sz w:val="28"/>
          <w:szCs w:val="28"/>
        </w:rPr>
        <w:t>obje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ives</w:t>
      </w:r>
      <w:r>
        <w:rPr>
          <w:spacing w:val="60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 N</w:t>
      </w:r>
      <w:r>
        <w:rPr>
          <w:spacing w:val="-1"/>
          <w:sz w:val="28"/>
          <w:szCs w:val="28"/>
        </w:rPr>
        <w:t>E</w:t>
      </w:r>
      <w:r>
        <w:rPr>
          <w:spacing w:val="3"/>
          <w:sz w:val="28"/>
          <w:szCs w:val="28"/>
        </w:rPr>
        <w:t>S</w:t>
      </w:r>
      <w:r>
        <w:rPr>
          <w:sz w:val="28"/>
          <w:szCs w:val="28"/>
        </w:rPr>
        <w:t xml:space="preserve">T </w:t>
      </w:r>
      <w:r>
        <w:rPr>
          <w:spacing w:val="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 xml:space="preserve">s 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 xml:space="preserve">ll </w:t>
      </w:r>
      <w:r>
        <w:rPr>
          <w:spacing w:val="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 xml:space="preserve">s </w:t>
      </w:r>
      <w:r>
        <w:rPr>
          <w:spacing w:val="24"/>
          <w:sz w:val="28"/>
          <w:szCs w:val="28"/>
        </w:rPr>
        <w:t xml:space="preserve"> </w:t>
      </w:r>
      <w:r>
        <w:rPr>
          <w:sz w:val="28"/>
          <w:szCs w:val="28"/>
        </w:rPr>
        <w:t>high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igh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 xml:space="preserve">d </w:t>
      </w:r>
      <w:r>
        <w:rPr>
          <w:spacing w:val="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 xml:space="preserve">he </w:t>
      </w:r>
      <w:r>
        <w:rPr>
          <w:spacing w:val="1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rr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 xml:space="preserve">t </w:t>
      </w:r>
      <w:r>
        <w:rPr>
          <w:spacing w:val="1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l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 xml:space="preserve">l </w:t>
      </w:r>
      <w:r>
        <w:rPr>
          <w:spacing w:val="1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f 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l 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t 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c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.</w:t>
      </w:r>
      <w:r>
        <w:rPr>
          <w:spacing w:val="1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0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11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s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f </w:t>
      </w:r>
      <w:r>
        <w:rPr>
          <w:spacing w:val="5"/>
          <w:sz w:val="28"/>
          <w:szCs w:val="28"/>
        </w:rPr>
        <w:t>N</w:t>
      </w:r>
      <w:r>
        <w:rPr>
          <w:spacing w:val="-2"/>
          <w:sz w:val="28"/>
          <w:szCs w:val="28"/>
        </w:rPr>
        <w:t>E</w:t>
      </w:r>
      <w:r>
        <w:rPr>
          <w:spacing w:val="3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-6"/>
          <w:sz w:val="28"/>
          <w:szCs w:val="28"/>
        </w:rPr>
        <w:t>i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ipat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 in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 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te</w:t>
      </w:r>
      <w:r>
        <w:rPr>
          <w:spacing w:val="4"/>
          <w:sz w:val="28"/>
          <w:szCs w:val="28"/>
        </w:rPr>
        <w:t>r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11"/>
          <w:sz w:val="28"/>
          <w:szCs w:val="28"/>
        </w:rPr>
        <w:t>a</w:t>
      </w:r>
      <w:r>
        <w:rPr>
          <w:sz w:val="28"/>
          <w:szCs w:val="28"/>
        </w:rPr>
        <w:t xml:space="preserve">l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on</w:t>
      </w:r>
      <w:r>
        <w:rPr>
          <w:spacing w:val="-1"/>
          <w:sz w:val="28"/>
          <w:szCs w:val="28"/>
        </w:rPr>
        <w:t>f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8447BA" w:rsidRDefault="00DD7C52">
      <w:pPr>
        <w:spacing w:before="2" w:line="360" w:lineRule="auto"/>
        <w:ind w:left="160" w:right="136"/>
        <w:jc w:val="both"/>
        <w:rPr>
          <w:sz w:val="28"/>
          <w:szCs w:val="28"/>
        </w:rPr>
        <w:sectPr w:rsidR="008447BA">
          <w:pgSz w:w="12240" w:h="15840"/>
          <w:pgMar w:top="900" w:right="1260" w:bottom="280" w:left="1280" w:header="718" w:footer="0" w:gutter="0"/>
          <w:cols w:space="720"/>
        </w:sectPr>
      </w:pP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ter</w:t>
      </w:r>
      <w:r>
        <w:rPr>
          <w:spacing w:val="10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4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l </w:t>
      </w:r>
      <w:r>
        <w:rPr>
          <w:spacing w:val="1"/>
          <w:sz w:val="28"/>
          <w:szCs w:val="28"/>
        </w:rPr>
        <w:t>c</w:t>
      </w:r>
      <w:r>
        <w:rPr>
          <w:spacing w:val="9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ny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p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ts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1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ta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ted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 xml:space="preserve">to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ind</w:t>
      </w:r>
      <w:r>
        <w:rPr>
          <w:spacing w:val="-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t</w:t>
      </w:r>
      <w:r>
        <w:rPr>
          <w:spacing w:val="2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R</w:t>
      </w:r>
      <w:r>
        <w:rPr>
          <w:sz w:val="28"/>
          <w:szCs w:val="28"/>
        </w:rPr>
        <w:t>&amp;D</w:t>
      </w:r>
      <w:r>
        <w:rPr>
          <w:spacing w:val="-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ea</w:t>
      </w:r>
      <w:r>
        <w:rPr>
          <w:sz w:val="28"/>
          <w:szCs w:val="28"/>
        </w:rPr>
        <w:t>s</w:t>
      </w:r>
      <w:r>
        <w:rPr>
          <w:spacing w:val="-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5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nd</w:t>
      </w:r>
      <w:r>
        <w:rPr>
          <w:spacing w:val="-2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-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5"/>
          <w:sz w:val="28"/>
          <w:szCs w:val="28"/>
        </w:rPr>
        <w:t>o</w:t>
      </w:r>
      <w:r>
        <w:rPr>
          <w:sz w:val="28"/>
          <w:szCs w:val="28"/>
        </w:rPr>
        <w:t>uld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 xml:space="preserve">be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 xml:space="preserve">ng </w:t>
      </w:r>
      <w:proofErr w:type="gramStart"/>
      <w:r>
        <w:rPr>
          <w:sz w:val="28"/>
          <w:szCs w:val="28"/>
        </w:rPr>
        <w:t xml:space="preserve">to 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ipate</w:t>
      </w:r>
      <w:proofErr w:type="gramEnd"/>
      <w:r>
        <w:rPr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j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 xml:space="preserve">t 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je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 xml:space="preserve">. </w:t>
      </w:r>
      <w:r>
        <w:rPr>
          <w:spacing w:val="1"/>
          <w:sz w:val="28"/>
          <w:szCs w:val="28"/>
        </w:rPr>
        <w:t xml:space="preserve"> </w:t>
      </w:r>
      <w:proofErr w:type="gramStart"/>
      <w:r>
        <w:rPr>
          <w:spacing w:val="-2"/>
          <w:sz w:val="28"/>
          <w:szCs w:val="28"/>
        </w:rPr>
        <w:t>T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z w:val="28"/>
          <w:szCs w:val="28"/>
        </w:rPr>
        <w:t xml:space="preserve">e 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a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proofErr w:type="gramEnd"/>
      <w:r>
        <w:rPr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 xml:space="preserve"> s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s </w:t>
      </w:r>
      <w:r>
        <w:rPr>
          <w:spacing w:val="3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 xml:space="preserve">d </w:t>
      </w:r>
      <w:r>
        <w:rPr>
          <w:spacing w:val="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ac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to</w:t>
      </w:r>
      <w:r>
        <w:rPr>
          <w:spacing w:val="-2"/>
          <w:sz w:val="28"/>
          <w:szCs w:val="28"/>
        </w:rPr>
        <w:t>r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,  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 xml:space="preserve">e </w:t>
      </w:r>
      <w:r>
        <w:rPr>
          <w:spacing w:val="6"/>
          <w:sz w:val="28"/>
          <w:szCs w:val="28"/>
        </w:rPr>
        <w:t>e</w:t>
      </w:r>
      <w:r>
        <w:rPr>
          <w:spacing w:val="-10"/>
          <w:sz w:val="28"/>
          <w:szCs w:val="28"/>
        </w:rPr>
        <w:t>m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R</w:t>
      </w:r>
      <w:r>
        <w:rPr>
          <w:spacing w:val="-4"/>
          <w:sz w:val="28"/>
          <w:szCs w:val="28"/>
        </w:rPr>
        <w:t>F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D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te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hn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g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,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ig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 xml:space="preserve">nt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t</w:t>
      </w:r>
      <w:r>
        <w:rPr>
          <w:spacing w:val="9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t</w:t>
      </w:r>
      <w:r>
        <w:rPr>
          <w:spacing w:val="6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 xml:space="preserve">y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ppl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ca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 xml:space="preserve">s 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e </w:t>
      </w:r>
      <w:r>
        <w:rPr>
          <w:spacing w:val="28"/>
          <w:sz w:val="28"/>
          <w:szCs w:val="28"/>
        </w:rPr>
        <w:t xml:space="preserve"> </w:t>
      </w:r>
      <w:r>
        <w:rPr>
          <w:sz w:val="28"/>
          <w:szCs w:val="28"/>
        </w:rPr>
        <w:t>id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>f</w:t>
      </w:r>
      <w:r>
        <w:rPr>
          <w:sz w:val="28"/>
          <w:szCs w:val="28"/>
        </w:rPr>
        <w:t xml:space="preserve">ied </w:t>
      </w:r>
      <w:r>
        <w:rPr>
          <w:spacing w:val="1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 xml:space="preserve">s </w:t>
      </w:r>
      <w:r>
        <w:rPr>
          <w:spacing w:val="2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ea</w:t>
      </w:r>
      <w:r>
        <w:rPr>
          <w:sz w:val="28"/>
          <w:szCs w:val="28"/>
        </w:rPr>
        <w:t xml:space="preserve">s </w:t>
      </w:r>
      <w:r>
        <w:rPr>
          <w:spacing w:val="2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f </w:t>
      </w:r>
      <w:r>
        <w:rPr>
          <w:spacing w:val="24"/>
          <w:sz w:val="28"/>
          <w:szCs w:val="28"/>
        </w:rPr>
        <w:t xml:space="preserve"> </w:t>
      </w:r>
      <w:r>
        <w:rPr>
          <w:sz w:val="28"/>
          <w:szCs w:val="28"/>
        </w:rPr>
        <w:t>highe</w:t>
      </w:r>
      <w:r>
        <w:rPr>
          <w:spacing w:val="3"/>
          <w:sz w:val="28"/>
          <w:szCs w:val="28"/>
        </w:rPr>
        <w:t>s</w:t>
      </w:r>
      <w:r>
        <w:rPr>
          <w:sz w:val="28"/>
          <w:szCs w:val="28"/>
        </w:rPr>
        <w:t xml:space="preserve">t </w:t>
      </w:r>
      <w:r>
        <w:rPr>
          <w:spacing w:val="1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6"/>
          <w:sz w:val="28"/>
          <w:szCs w:val="28"/>
        </w:rPr>
        <w:t>m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n 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 xml:space="preserve">t. </w:t>
      </w:r>
      <w:r>
        <w:rPr>
          <w:spacing w:val="20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A </w:t>
      </w:r>
      <w:r>
        <w:rPr>
          <w:spacing w:val="26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je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proofErr w:type="gramEnd"/>
    </w:p>
    <w:p w:rsidR="008447BA" w:rsidRDefault="008447BA">
      <w:pPr>
        <w:spacing w:before="1" w:line="120" w:lineRule="exact"/>
        <w:rPr>
          <w:sz w:val="13"/>
          <w:szCs w:val="13"/>
        </w:rPr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DD7C52">
      <w:pPr>
        <w:spacing w:before="22" w:line="357" w:lineRule="auto"/>
        <w:ind w:left="160" w:right="146"/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opo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l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8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8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ac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13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dy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12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1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U</w:t>
      </w:r>
      <w:r>
        <w:rPr>
          <w:spacing w:val="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ing.</w:t>
      </w:r>
      <w:r>
        <w:rPr>
          <w:spacing w:val="7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 o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oje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ts</w:t>
      </w:r>
      <w:r>
        <w:rPr>
          <w:spacing w:val="-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e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rr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ly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pacing w:val="5"/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.</w:t>
      </w:r>
    </w:p>
    <w:p w:rsidR="008447BA" w:rsidRDefault="00DD7C52">
      <w:pPr>
        <w:spacing w:before="11" w:line="359" w:lineRule="auto"/>
        <w:ind w:left="160" w:right="143"/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pacing w:val="-4"/>
          <w:sz w:val="28"/>
          <w:szCs w:val="28"/>
        </w:rPr>
        <w:t>u</w:t>
      </w:r>
      <w:r>
        <w:rPr>
          <w:sz w:val="28"/>
          <w:szCs w:val="28"/>
        </w:rPr>
        <w:t>e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proofErr w:type="gramStart"/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in</w:t>
      </w:r>
      <w:r>
        <w:rPr>
          <w:spacing w:val="5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proofErr w:type="gramEnd"/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E</w:t>
      </w:r>
      <w:proofErr w:type="spellEnd"/>
      <w:r>
        <w:rPr>
          <w:spacing w:val="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ec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2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e</w:t>
      </w:r>
      <w:r>
        <w:rPr>
          <w:spacing w:val="12"/>
          <w:sz w:val="28"/>
          <w:szCs w:val="28"/>
        </w:rPr>
        <w:t xml:space="preserve"> </w:t>
      </w:r>
      <w:r>
        <w:rPr>
          <w:spacing w:val="-10"/>
          <w:sz w:val="28"/>
          <w:szCs w:val="28"/>
        </w:rPr>
        <w:t>m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a</w:t>
      </w:r>
      <w:r>
        <w:rPr>
          <w:spacing w:val="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e</w:t>
      </w:r>
      <w:r>
        <w:rPr>
          <w:spacing w:val="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ugh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No</w:t>
      </w:r>
      <w:r>
        <w:rPr>
          <w:spacing w:val="4"/>
          <w:sz w:val="28"/>
          <w:szCs w:val="28"/>
        </w:rPr>
        <w:t>rd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 xml:space="preserve">c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2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B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gi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.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y</w:t>
      </w:r>
      <w:r>
        <w:rPr>
          <w:spacing w:val="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g</w:t>
      </w:r>
      <w:r>
        <w:rPr>
          <w:spacing w:val="1"/>
          <w:sz w:val="28"/>
          <w:szCs w:val="28"/>
        </w:rPr>
        <w:t>a</w:t>
      </w:r>
      <w:r>
        <w:rPr>
          <w:spacing w:val="6"/>
          <w:sz w:val="28"/>
          <w:szCs w:val="28"/>
        </w:rPr>
        <w:t>z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w</w:t>
      </w:r>
      <w:r>
        <w:rPr>
          <w:spacing w:val="3"/>
          <w:sz w:val="28"/>
          <w:szCs w:val="28"/>
        </w:rPr>
        <w:t>s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s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 w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8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z w:val="28"/>
          <w:szCs w:val="28"/>
        </w:rPr>
        <w:t>V</w:t>
      </w:r>
      <w:r>
        <w:rPr>
          <w:spacing w:val="9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o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v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w</w:t>
      </w:r>
      <w:r>
        <w:rPr>
          <w:spacing w:val="3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2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4"/>
          <w:sz w:val="28"/>
          <w:szCs w:val="28"/>
        </w:rPr>
        <w:t>i</w:t>
      </w:r>
      <w:r>
        <w:rPr>
          <w:sz w:val="28"/>
          <w:szCs w:val="28"/>
        </w:rPr>
        <w:t>m</w:t>
      </w:r>
      <w:r>
        <w:rPr>
          <w:spacing w:val="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>
        <w:rPr>
          <w:spacing w:val="3"/>
          <w:sz w:val="28"/>
          <w:szCs w:val="28"/>
        </w:rPr>
        <w:t>E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inue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9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 xml:space="preserve">ing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</w:t>
      </w:r>
      <w:r>
        <w:rPr>
          <w:spacing w:val="4"/>
          <w:sz w:val="28"/>
          <w:szCs w:val="28"/>
        </w:rPr>
        <w:t>w</w:t>
      </w:r>
      <w:r>
        <w:rPr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k</w:t>
      </w:r>
      <w:r>
        <w:rPr>
          <w:spacing w:val="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y</w:t>
      </w:r>
      <w:r>
        <w:rPr>
          <w:spacing w:val="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h p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0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out</w:t>
      </w:r>
      <w:r>
        <w:rPr>
          <w:spacing w:val="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pacing w:val="-5"/>
          <w:sz w:val="28"/>
          <w:szCs w:val="28"/>
        </w:rPr>
        <w:t>u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oje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ts</w:t>
      </w:r>
      <w:r>
        <w:rPr>
          <w:spacing w:val="1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y</w:t>
      </w:r>
      <w:r>
        <w:rPr>
          <w:spacing w:val="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ugh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b p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-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</w:t>
      </w:r>
      <w:r>
        <w:rPr>
          <w:spacing w:val="-5"/>
          <w:sz w:val="28"/>
          <w:szCs w:val="28"/>
        </w:rPr>
        <w:t>u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ca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8447BA" w:rsidRDefault="005C3AD3">
      <w:pPr>
        <w:spacing w:before="8" w:line="360" w:lineRule="auto"/>
        <w:ind w:left="160" w:right="136"/>
        <w:jc w:val="both"/>
        <w:rPr>
          <w:sz w:val="28"/>
          <w:szCs w:val="28"/>
        </w:rPr>
      </w:pPr>
      <w:r>
        <w:pict>
          <v:group id="_x0000_s1072" style="position:absolute;left:0;text-align:left;margin-left:442.85pt;margin-top:36.65pt;width:7.6pt;height:7.6pt;z-index:-251637248;mso-position-horizontal-relative:page" coordorigin="8857,733" coordsize="152,152">
            <v:shape id="_x0000_s1073" style="position:absolute;left:8857;top:733;width:152;height:152" coordorigin="8857,733" coordsize="152,152" path="m8875,752r-10,13l8858,784r-1,20l8857,806r4,19l8869,844r14,16l8900,874r18,8l8938,885r18,l8974,879r16,-12l9001,854r7,-18l9009,815r,-1l9005,794r-8,-18l8983,760r-18,-14l8947,737r-19,-4l8910,734r-18,6l8875,752xe" fillcolor="#1f487c" stroked="f">
              <v:path arrowok="t"/>
            </v:shape>
            <w10:wrap anchorx="page"/>
          </v:group>
        </w:pict>
      </w:r>
      <w:r w:rsidR="00DD7C52">
        <w:rPr>
          <w:sz w:val="28"/>
          <w:szCs w:val="28"/>
        </w:rPr>
        <w:t>D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p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te</w:t>
      </w:r>
      <w:r w:rsidR="00DD7C52">
        <w:rPr>
          <w:spacing w:val="-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-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he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1"/>
          <w:sz w:val="28"/>
          <w:szCs w:val="28"/>
        </w:rPr>
        <w:t>cce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ul</w:t>
      </w:r>
      <w:r w:rsidR="00DD7C52">
        <w:rPr>
          <w:spacing w:val="-5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i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y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,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z w:val="28"/>
          <w:szCs w:val="28"/>
        </w:rPr>
        <w:t>a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ot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z w:val="28"/>
          <w:szCs w:val="28"/>
        </w:rPr>
        <w:t>wo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k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s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-1"/>
          <w:sz w:val="28"/>
          <w:szCs w:val="28"/>
        </w:rPr>
        <w:t>i</w:t>
      </w:r>
      <w:r w:rsidR="00DD7C52">
        <w:rPr>
          <w:sz w:val="28"/>
          <w:szCs w:val="28"/>
        </w:rPr>
        <w:t>ll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ee</w:t>
      </w:r>
      <w:r w:rsidR="00DD7C52">
        <w:rPr>
          <w:sz w:val="28"/>
          <w:szCs w:val="28"/>
        </w:rPr>
        <w:t>d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d. A d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tab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e</w:t>
      </w:r>
      <w:r w:rsidR="00DD7C52">
        <w:rPr>
          <w:spacing w:val="-3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l</w:t>
      </w:r>
      <w:r w:rsidR="00DD7C52">
        <w:rPr>
          <w:spacing w:val="-3"/>
          <w:sz w:val="28"/>
          <w:szCs w:val="28"/>
        </w:rPr>
        <w:t xml:space="preserve"> </w:t>
      </w:r>
      <w:r w:rsidR="00DD7C52">
        <w:rPr>
          <w:sz w:val="28"/>
          <w:szCs w:val="28"/>
        </w:rPr>
        <w:t xml:space="preserve">be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ea</w:t>
      </w:r>
      <w:r w:rsidR="00DD7C52">
        <w:rPr>
          <w:sz w:val="28"/>
          <w:szCs w:val="28"/>
        </w:rPr>
        <w:t>ted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u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11"/>
          <w:sz w:val="28"/>
          <w:szCs w:val="28"/>
        </w:rPr>
        <w:t>s</w:t>
      </w:r>
      <w:r w:rsidR="00DD7C52">
        <w:rPr>
          <w:spacing w:val="-10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z w:val="28"/>
          <w:szCs w:val="28"/>
        </w:rPr>
        <w:t>x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6"/>
          <w:sz w:val="28"/>
          <w:szCs w:val="28"/>
        </w:rPr>
        <w:t>l</w:t>
      </w:r>
      <w:r w:rsidR="00DD7C52">
        <w:rPr>
          <w:sz w:val="28"/>
          <w:szCs w:val="28"/>
        </w:rPr>
        <w:t>e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e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z w:val="28"/>
          <w:szCs w:val="28"/>
        </w:rPr>
        <w:t>te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l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gy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lu</w:t>
      </w:r>
      <w:r w:rsidR="00DD7C52">
        <w:rPr>
          <w:spacing w:val="3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.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We</w:t>
      </w:r>
      <w:r w:rsidR="00DD7C52">
        <w:rPr>
          <w:sz w:val="28"/>
          <w:szCs w:val="28"/>
        </w:rPr>
        <w:t>b</w:t>
      </w:r>
      <w:r w:rsidR="00DD7C52">
        <w:rPr>
          <w:spacing w:val="25"/>
          <w:sz w:val="28"/>
          <w:szCs w:val="28"/>
        </w:rPr>
        <w:t xml:space="preserve"> </w:t>
      </w:r>
      <w:r w:rsidR="00DD7C52">
        <w:rPr>
          <w:sz w:val="28"/>
          <w:szCs w:val="28"/>
        </w:rPr>
        <w:t>p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g</w:t>
      </w:r>
      <w:r w:rsidR="00DD7C52">
        <w:rPr>
          <w:sz w:val="28"/>
          <w:szCs w:val="28"/>
        </w:rPr>
        <w:t>e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l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z w:val="28"/>
          <w:szCs w:val="28"/>
        </w:rPr>
        <w:t xml:space="preserve">be 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5"/>
          <w:sz w:val="28"/>
          <w:szCs w:val="28"/>
        </w:rPr>
        <w:t>p</w:t>
      </w:r>
      <w:r w:rsidR="00DD7C52">
        <w:rPr>
          <w:spacing w:val="-2"/>
          <w:sz w:val="28"/>
          <w:szCs w:val="28"/>
        </w:rPr>
        <w:t>-</w:t>
      </w:r>
      <w:r w:rsidR="00DD7C52">
        <w:rPr>
          <w:sz w:val="28"/>
          <w:szCs w:val="28"/>
        </w:rPr>
        <w:t>d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ted</w:t>
      </w:r>
      <w:r w:rsidR="00DD7C52">
        <w:rPr>
          <w:spacing w:val="-3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nd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w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-2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inu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7"/>
          <w:sz w:val="28"/>
          <w:szCs w:val="28"/>
        </w:rPr>
        <w:t>s</w:t>
      </w:r>
      <w:r w:rsidR="00DD7C52">
        <w:rPr>
          <w:sz w:val="28"/>
          <w:szCs w:val="28"/>
        </w:rPr>
        <w:t>l</w:t>
      </w:r>
      <w:r w:rsidR="00DD7C52">
        <w:rPr>
          <w:spacing w:val="-5"/>
          <w:sz w:val="28"/>
          <w:szCs w:val="28"/>
        </w:rPr>
        <w:t>y</w:t>
      </w:r>
      <w:r w:rsidR="00DD7C52">
        <w:rPr>
          <w:sz w:val="28"/>
          <w:szCs w:val="28"/>
        </w:rPr>
        <w:t>.</w:t>
      </w:r>
      <w:r w:rsidR="00DD7C52">
        <w:rPr>
          <w:spacing w:val="-1"/>
          <w:sz w:val="28"/>
          <w:szCs w:val="28"/>
        </w:rPr>
        <w:t xml:space="preserve"> F</w:t>
      </w:r>
      <w:r w:rsidR="00DD7C52">
        <w:rPr>
          <w:sz w:val="28"/>
          <w:szCs w:val="28"/>
        </w:rPr>
        <w:t>u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u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 xml:space="preserve">e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m</w:t>
      </w:r>
      <w:r w:rsidR="00DD7C52">
        <w:rPr>
          <w:spacing w:val="-6"/>
          <w:sz w:val="28"/>
          <w:szCs w:val="28"/>
        </w:rPr>
        <w:t>m</w:t>
      </w:r>
      <w:r w:rsidR="00DD7C52">
        <w:rPr>
          <w:sz w:val="28"/>
          <w:szCs w:val="28"/>
        </w:rPr>
        <w:t>u</w:t>
      </w:r>
      <w:r w:rsidR="00DD7C52">
        <w:rPr>
          <w:spacing w:val="4"/>
          <w:sz w:val="28"/>
          <w:szCs w:val="28"/>
        </w:rPr>
        <w:t>n</w:t>
      </w:r>
      <w:r w:rsidR="00DD7C52">
        <w:rPr>
          <w:sz w:val="28"/>
          <w:szCs w:val="28"/>
        </w:rPr>
        <w:t>ic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s</w:t>
      </w:r>
      <w:r w:rsidR="00DD7C52">
        <w:rPr>
          <w:spacing w:val="-9"/>
          <w:sz w:val="28"/>
          <w:szCs w:val="28"/>
        </w:rPr>
        <w:t xml:space="preserve"> </w:t>
      </w:r>
      <w:r w:rsidR="00DD7C52">
        <w:rPr>
          <w:sz w:val="28"/>
          <w:szCs w:val="28"/>
        </w:rPr>
        <w:t>b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w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</w:t>
      </w:r>
      <w:r w:rsidR="00DD7C52">
        <w:rPr>
          <w:spacing w:val="-7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b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s will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>be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z w:val="28"/>
          <w:szCs w:val="28"/>
        </w:rPr>
        <w:t>d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e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ugh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ee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in</w:t>
      </w:r>
      <w:r w:rsidR="00DD7C52">
        <w:rPr>
          <w:spacing w:val="-5"/>
          <w:sz w:val="28"/>
          <w:szCs w:val="28"/>
        </w:rPr>
        <w:t>g</w:t>
      </w:r>
      <w:r w:rsidR="00DD7C52">
        <w:rPr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>p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</w:t>
      </w:r>
      <w:r w:rsidR="00DD7C52">
        <w:rPr>
          <w:spacing w:val="-1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ce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, wh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ac</w:t>
      </w:r>
      <w:r w:rsidR="00DD7C52">
        <w:rPr>
          <w:sz w:val="28"/>
          <w:szCs w:val="28"/>
        </w:rPr>
        <w:t>t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 xml:space="preserve">e 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x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l</w:t>
      </w:r>
      <w:r w:rsidR="00DD7C52">
        <w:rPr>
          <w:spacing w:val="-6"/>
          <w:sz w:val="28"/>
          <w:szCs w:val="28"/>
        </w:rPr>
        <w:t>l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</w:t>
      </w:r>
      <w:r w:rsidR="00DD7C52">
        <w:rPr>
          <w:spacing w:val="-4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ff</w:t>
      </w:r>
      <w:r w:rsidR="00DD7C52">
        <w:rPr>
          <w:sz w:val="28"/>
          <w:szCs w:val="28"/>
        </w:rPr>
        <w:t>i</w:t>
      </w:r>
      <w:r w:rsidR="00DD7C52">
        <w:rPr>
          <w:spacing w:val="5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</w:t>
      </w:r>
      <w:r w:rsidR="00DD7C52">
        <w:rPr>
          <w:spacing w:val="-3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y</w:t>
      </w:r>
      <w:r w:rsidR="00DD7C52">
        <w:rPr>
          <w:sz w:val="28"/>
          <w:szCs w:val="28"/>
        </w:rPr>
        <w:t>s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-2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m</w:t>
      </w:r>
      <w:r w:rsidR="00DD7C52">
        <w:rPr>
          <w:spacing w:val="-1"/>
          <w:sz w:val="28"/>
          <w:szCs w:val="28"/>
        </w:rPr>
        <w:t>m</w:t>
      </w:r>
      <w:r w:rsidR="00DD7C52">
        <w:rPr>
          <w:sz w:val="28"/>
          <w:szCs w:val="28"/>
        </w:rPr>
        <w:t>unic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t</w:t>
      </w:r>
      <w:r w:rsidR="00DD7C52">
        <w:rPr>
          <w:spacing w:val="-1"/>
          <w:sz w:val="28"/>
          <w:szCs w:val="28"/>
        </w:rPr>
        <w:t>i</w:t>
      </w:r>
      <w:r w:rsidR="00DD7C52">
        <w:rPr>
          <w:sz w:val="28"/>
          <w:szCs w:val="28"/>
        </w:rPr>
        <w:t>ng</w:t>
      </w:r>
      <w:r w:rsidR="00DD7C52">
        <w:rPr>
          <w:spacing w:val="-10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</w:t>
      </w:r>
      <w:r w:rsidR="00DD7C52">
        <w:rPr>
          <w:spacing w:val="-4"/>
          <w:sz w:val="28"/>
          <w:szCs w:val="28"/>
        </w:rPr>
        <w:t xml:space="preserve"> </w:t>
      </w:r>
      <w:r w:rsidR="00DD7C52">
        <w:rPr>
          <w:sz w:val="28"/>
          <w:szCs w:val="28"/>
        </w:rPr>
        <w:t>N</w:t>
      </w:r>
      <w:r w:rsidR="00DD7C52">
        <w:rPr>
          <w:spacing w:val="3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-3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s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ta</w:t>
      </w:r>
      <w:r w:rsidR="00DD7C52">
        <w:rPr>
          <w:spacing w:val="5"/>
          <w:sz w:val="28"/>
          <w:szCs w:val="28"/>
        </w:rPr>
        <w:t>b</w:t>
      </w:r>
      <w:r w:rsidR="00DD7C52">
        <w:rPr>
          <w:sz w:val="28"/>
          <w:szCs w:val="28"/>
        </w:rPr>
        <w:t>l</w:t>
      </w:r>
      <w:r w:rsidR="00DD7C52">
        <w:rPr>
          <w:spacing w:val="-6"/>
          <w:sz w:val="28"/>
          <w:szCs w:val="28"/>
        </w:rPr>
        <w:t>i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d.</w:t>
      </w:r>
      <w:r w:rsidR="00DD7C52">
        <w:rPr>
          <w:spacing w:val="-4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I</w:t>
      </w:r>
      <w:r w:rsidR="00DD7C52">
        <w:rPr>
          <w:sz w:val="28"/>
          <w:szCs w:val="28"/>
        </w:rPr>
        <w:t xml:space="preserve">n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 xml:space="preserve">e </w:t>
      </w:r>
      <w:proofErr w:type="gramStart"/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u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 xml:space="preserve">e 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z w:val="28"/>
          <w:szCs w:val="28"/>
        </w:rPr>
        <w:t>N</w:t>
      </w:r>
      <w:r w:rsidR="00DD7C52">
        <w:rPr>
          <w:spacing w:val="3"/>
          <w:sz w:val="28"/>
          <w:szCs w:val="28"/>
        </w:rPr>
        <w:t>E</w:t>
      </w:r>
      <w:r w:rsidR="00DD7C52">
        <w:rPr>
          <w:sz w:val="28"/>
          <w:szCs w:val="28"/>
        </w:rPr>
        <w:t>ST</w:t>
      </w:r>
      <w:proofErr w:type="gramEnd"/>
      <w:r w:rsidR="00DD7C52">
        <w:rPr>
          <w:sz w:val="28"/>
          <w:szCs w:val="28"/>
        </w:rPr>
        <w:t xml:space="preserve"> 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 xml:space="preserve">l 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-5"/>
          <w:sz w:val="28"/>
          <w:szCs w:val="28"/>
        </w:rPr>
        <w:t>u</w:t>
      </w:r>
      <w:r w:rsidR="00DD7C52">
        <w:rPr>
          <w:sz w:val="28"/>
          <w:szCs w:val="28"/>
        </w:rPr>
        <w:t xml:space="preserve">te 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 xml:space="preserve">o 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z w:val="28"/>
          <w:szCs w:val="28"/>
        </w:rPr>
        <w:t>N</w:t>
      </w:r>
      <w:r w:rsidR="00DD7C52">
        <w:rPr>
          <w:spacing w:val="5"/>
          <w:sz w:val="28"/>
          <w:szCs w:val="28"/>
        </w:rPr>
        <w:t>o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 xml:space="preserve">c 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 xml:space="preserve">ll 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 xml:space="preserve">e 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b</w:t>
      </w:r>
      <w:r w:rsidR="00DD7C52">
        <w:rPr>
          <w:sz w:val="28"/>
          <w:szCs w:val="28"/>
        </w:rPr>
        <w:t xml:space="preserve">y </w:t>
      </w:r>
      <w:r w:rsidR="00DD7C52">
        <w:rPr>
          <w:spacing w:val="6"/>
          <w:sz w:val="28"/>
          <w:szCs w:val="28"/>
        </w:rPr>
        <w:t xml:space="preserve"> 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u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 xml:space="preserve">ging  </w:t>
      </w:r>
      <w:r w:rsidR="00DD7C52">
        <w:rPr>
          <w:spacing w:val="-1"/>
          <w:sz w:val="28"/>
          <w:szCs w:val="28"/>
        </w:rPr>
        <w:t>S</w:t>
      </w:r>
      <w:r w:rsidR="00DD7C52">
        <w:rPr>
          <w:spacing w:val="7"/>
          <w:sz w:val="28"/>
          <w:szCs w:val="28"/>
        </w:rPr>
        <w:t>M</w:t>
      </w:r>
      <w:r w:rsidR="00DD7C52">
        <w:rPr>
          <w:spacing w:val="-2"/>
          <w:sz w:val="28"/>
          <w:szCs w:val="28"/>
        </w:rPr>
        <w:t>E</w:t>
      </w:r>
      <w:r w:rsidR="00DD7C52">
        <w:rPr>
          <w:sz w:val="28"/>
          <w:szCs w:val="28"/>
        </w:rPr>
        <w:t xml:space="preserve">s 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 xml:space="preserve">nd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h i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3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u</w:t>
      </w:r>
      <w:r w:rsidR="00DD7C52">
        <w:rPr>
          <w:sz w:val="28"/>
          <w:szCs w:val="28"/>
        </w:rPr>
        <w:t>tes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>wo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k</w:t>
      </w:r>
      <w:r w:rsidR="00DD7C52">
        <w:rPr>
          <w:spacing w:val="4"/>
          <w:sz w:val="28"/>
          <w:szCs w:val="28"/>
        </w:rPr>
        <w:t xml:space="preserve"> to</w:t>
      </w:r>
      <w:r w:rsidR="00DD7C52">
        <w:rPr>
          <w:spacing w:val="-5"/>
          <w:sz w:val="28"/>
          <w:szCs w:val="28"/>
        </w:rPr>
        <w:t>g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he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a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z w:val="28"/>
          <w:szCs w:val="28"/>
        </w:rPr>
        <w:t>of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x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6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s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e te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l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g</w:t>
      </w:r>
      <w:r w:rsidR="00DD7C52">
        <w:rPr>
          <w:spacing w:val="-5"/>
          <w:sz w:val="28"/>
          <w:szCs w:val="28"/>
        </w:rPr>
        <w:t>y</w:t>
      </w:r>
      <w:r w:rsidR="00DD7C52">
        <w:rPr>
          <w:sz w:val="28"/>
          <w:szCs w:val="28"/>
        </w:rPr>
        <w:t>.</w:t>
      </w:r>
    </w:p>
    <w:p w:rsidR="008447BA" w:rsidRDefault="008447BA">
      <w:pPr>
        <w:spacing w:before="6" w:line="160" w:lineRule="exact"/>
        <w:rPr>
          <w:sz w:val="16"/>
          <w:szCs w:val="16"/>
        </w:rPr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DD7C52">
      <w:pPr>
        <w:ind w:left="160" w:right="7322"/>
        <w:jc w:val="both"/>
        <w:rPr>
          <w:sz w:val="32"/>
          <w:szCs w:val="32"/>
        </w:rPr>
      </w:pPr>
      <w:r>
        <w:rPr>
          <w:b/>
          <w:spacing w:val="2"/>
          <w:sz w:val="32"/>
          <w:szCs w:val="32"/>
        </w:rPr>
        <w:t>5</w:t>
      </w:r>
      <w:r>
        <w:rPr>
          <w:b/>
          <w:spacing w:val="-4"/>
          <w:sz w:val="32"/>
          <w:szCs w:val="32"/>
        </w:rPr>
        <w:t>.</w:t>
      </w:r>
      <w:r>
        <w:rPr>
          <w:b/>
          <w:sz w:val="32"/>
          <w:szCs w:val="32"/>
        </w:rPr>
        <w:t xml:space="preserve">6 </w:t>
      </w:r>
      <w:r>
        <w:rPr>
          <w:b/>
          <w:spacing w:val="1"/>
          <w:sz w:val="32"/>
          <w:szCs w:val="32"/>
        </w:rPr>
        <w:t>B</w:t>
      </w:r>
      <w:r>
        <w:rPr>
          <w:b/>
          <w:spacing w:val="-2"/>
          <w:sz w:val="32"/>
          <w:szCs w:val="32"/>
        </w:rPr>
        <w:t>a</w:t>
      </w:r>
      <w:r>
        <w:rPr>
          <w:b/>
          <w:spacing w:val="1"/>
          <w:sz w:val="32"/>
          <w:szCs w:val="32"/>
        </w:rPr>
        <w:t>c</w:t>
      </w:r>
      <w:r>
        <w:rPr>
          <w:b/>
          <w:spacing w:val="-11"/>
          <w:sz w:val="32"/>
          <w:szCs w:val="32"/>
        </w:rPr>
        <w:t>k</w:t>
      </w:r>
      <w:r>
        <w:rPr>
          <w:b/>
          <w:spacing w:val="2"/>
          <w:sz w:val="32"/>
          <w:szCs w:val="32"/>
        </w:rPr>
        <w:t>g</w:t>
      </w:r>
      <w:r>
        <w:rPr>
          <w:b/>
          <w:spacing w:val="1"/>
          <w:sz w:val="32"/>
          <w:szCs w:val="32"/>
        </w:rPr>
        <w:t>r</w:t>
      </w:r>
      <w:r>
        <w:rPr>
          <w:b/>
          <w:spacing w:val="2"/>
          <w:sz w:val="32"/>
          <w:szCs w:val="32"/>
        </w:rPr>
        <w:t>o</w:t>
      </w:r>
      <w:r>
        <w:rPr>
          <w:b/>
          <w:spacing w:val="-1"/>
          <w:sz w:val="32"/>
          <w:szCs w:val="32"/>
        </w:rPr>
        <w:t>un</w:t>
      </w:r>
      <w:r>
        <w:rPr>
          <w:b/>
          <w:sz w:val="32"/>
          <w:szCs w:val="32"/>
        </w:rPr>
        <w:t>d</w:t>
      </w:r>
    </w:p>
    <w:p w:rsidR="008447BA" w:rsidRDefault="008447BA">
      <w:pPr>
        <w:spacing w:before="8" w:line="160" w:lineRule="exact"/>
        <w:rPr>
          <w:sz w:val="17"/>
          <w:szCs w:val="17"/>
        </w:rPr>
      </w:pPr>
    </w:p>
    <w:p w:rsidR="008447BA" w:rsidRDefault="00DD7C52">
      <w:pPr>
        <w:ind w:left="160" w:right="139"/>
        <w:jc w:val="both"/>
        <w:rPr>
          <w:sz w:val="28"/>
          <w:szCs w:val="28"/>
        </w:rPr>
      </w:pP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>t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>
        <w:rPr>
          <w:spacing w:val="4"/>
          <w:sz w:val="28"/>
          <w:szCs w:val="28"/>
        </w:rPr>
        <w:t>u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-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jobs</w:t>
      </w:r>
      <w:r>
        <w:rPr>
          <w:spacing w:val="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o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U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-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ot</w:t>
      </w:r>
      <w:r>
        <w:rPr>
          <w:sz w:val="28"/>
          <w:szCs w:val="28"/>
        </w:rPr>
        <w:t>hing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y</w:t>
      </w:r>
      <w:r>
        <w:rPr>
          <w:spacing w:val="-1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u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ing</w:t>
      </w:r>
      <w:r>
        <w:rPr>
          <w:spacing w:val="-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 p</w:t>
      </w:r>
      <w:r>
        <w:rPr>
          <w:spacing w:val="1"/>
          <w:sz w:val="28"/>
          <w:szCs w:val="28"/>
        </w:rPr>
        <w:t>a</w:t>
      </w:r>
      <w:r>
        <w:rPr>
          <w:spacing w:val="14"/>
          <w:sz w:val="28"/>
          <w:szCs w:val="28"/>
        </w:rPr>
        <w:t>s</w:t>
      </w:r>
      <w:r>
        <w:rPr>
          <w:sz w:val="28"/>
          <w:szCs w:val="28"/>
        </w:rPr>
        <w:t>t</w:t>
      </w:r>
    </w:p>
    <w:p w:rsidR="008447BA" w:rsidRDefault="008447BA">
      <w:pPr>
        <w:spacing w:before="8" w:line="140" w:lineRule="exact"/>
        <w:rPr>
          <w:sz w:val="15"/>
          <w:szCs w:val="15"/>
        </w:rPr>
      </w:pPr>
    </w:p>
    <w:p w:rsidR="008447BA" w:rsidRDefault="00DD7C52">
      <w:pPr>
        <w:spacing w:line="360" w:lineRule="auto"/>
        <w:ind w:left="160" w:right="139"/>
        <w:jc w:val="both"/>
        <w:rPr>
          <w:sz w:val="28"/>
          <w:szCs w:val="28"/>
        </w:rPr>
        <w:sectPr w:rsidR="008447BA">
          <w:pgSz w:w="12240" w:h="15840"/>
          <w:pgMar w:top="900" w:right="1260" w:bottom="280" w:left="1280" w:header="718" w:footer="0" w:gutter="0"/>
          <w:cols w:space="720"/>
        </w:sectPr>
      </w:pPr>
      <w:r>
        <w:rPr>
          <w:sz w:val="28"/>
          <w:szCs w:val="28"/>
        </w:rPr>
        <w:t>14</w:t>
      </w:r>
      <w:r>
        <w:rPr>
          <w:spacing w:val="1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y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pacing w:val="2"/>
          <w:sz w:val="28"/>
          <w:szCs w:val="28"/>
        </w:rPr>
        <w:t>.</w:t>
      </w:r>
      <w:r>
        <w:rPr>
          <w:sz w:val="28"/>
          <w:szCs w:val="28"/>
        </w:rPr>
        <w:t>3</w:t>
      </w:r>
      <w:r>
        <w:rPr>
          <w:spacing w:val="1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,</w:t>
      </w:r>
      <w:r>
        <w:rPr>
          <w:spacing w:val="1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y</w:t>
      </w:r>
      <w:r>
        <w:rPr>
          <w:spacing w:val="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e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ie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e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spacing w:val="4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 in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11"/>
          <w:sz w:val="28"/>
          <w:szCs w:val="28"/>
        </w:rPr>
        <w:t>a</w:t>
      </w:r>
      <w:r>
        <w:rPr>
          <w:sz w:val="28"/>
          <w:szCs w:val="28"/>
        </w:rPr>
        <w:t>l 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ca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go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4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13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0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ot</w:t>
      </w:r>
      <w:r>
        <w:rPr>
          <w:sz w:val="28"/>
          <w:szCs w:val="28"/>
        </w:rPr>
        <w:t xml:space="preserve">hing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ec</w:t>
      </w:r>
      <w:r>
        <w:rPr>
          <w:sz w:val="28"/>
          <w:szCs w:val="28"/>
        </w:rPr>
        <w:t>t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1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>
        <w:rPr>
          <w:spacing w:val="5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unt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ies</w:t>
      </w:r>
      <w:r>
        <w:rPr>
          <w:spacing w:val="1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17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r </w:t>
      </w:r>
      <w:proofErr w:type="gramStart"/>
      <w:r>
        <w:rPr>
          <w:spacing w:val="-5"/>
          <w:sz w:val="28"/>
          <w:szCs w:val="28"/>
        </w:rPr>
        <w:t>y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s </w:t>
      </w:r>
      <w:r>
        <w:rPr>
          <w:spacing w:val="3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ff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d</w:t>
      </w:r>
      <w:proofErr w:type="gramEnd"/>
      <w:r>
        <w:rPr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 xml:space="preserve">r  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e </w:t>
      </w:r>
      <w:r>
        <w:rPr>
          <w:spacing w:val="1"/>
          <w:sz w:val="28"/>
          <w:szCs w:val="28"/>
        </w:rPr>
        <w:t xml:space="preserve"> c</w:t>
      </w:r>
      <w:r>
        <w:rPr>
          <w:spacing w:val="9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6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-1"/>
          <w:sz w:val="28"/>
          <w:szCs w:val="28"/>
        </w:rPr>
        <w:t>r</w:t>
      </w:r>
      <w:r>
        <w:rPr>
          <w:spacing w:val="9"/>
          <w:sz w:val="28"/>
          <w:szCs w:val="28"/>
        </w:rPr>
        <w:t>o</w:t>
      </w:r>
      <w:r>
        <w:rPr>
          <w:sz w:val="28"/>
          <w:szCs w:val="28"/>
        </w:rPr>
        <w:t xml:space="preserve">m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low 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 xml:space="preserve">t </w:t>
      </w:r>
      <w:r>
        <w:rPr>
          <w:spacing w:val="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i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spacing w:val="4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ts </w:t>
      </w:r>
      <w:r>
        <w:rPr>
          <w:spacing w:val="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m </w:t>
      </w:r>
      <w:r>
        <w:rPr>
          <w:spacing w:val="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a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te</w:t>
      </w:r>
      <w:r>
        <w:rPr>
          <w:spacing w:val="8"/>
          <w:sz w:val="28"/>
          <w:szCs w:val="28"/>
        </w:rPr>
        <w:t>r</w:t>
      </w:r>
      <w:r>
        <w:rPr>
          <w:sz w:val="28"/>
          <w:szCs w:val="28"/>
        </w:rPr>
        <w:t xml:space="preserve">n </w:t>
      </w:r>
      <w:r>
        <w:rPr>
          <w:spacing w:val="3"/>
          <w:sz w:val="28"/>
          <w:szCs w:val="28"/>
        </w:rPr>
        <w:t>E</w:t>
      </w:r>
      <w:r>
        <w:rPr>
          <w:spacing w:val="-5"/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pe</w:t>
      </w:r>
      <w:r>
        <w:rPr>
          <w:spacing w:val="-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7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A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a</w:t>
      </w:r>
      <w:r>
        <w:rPr>
          <w:sz w:val="28"/>
          <w:szCs w:val="28"/>
        </w:rPr>
        <w:t>.</w:t>
      </w:r>
      <w:r>
        <w:rPr>
          <w:spacing w:val="3"/>
          <w:sz w:val="28"/>
          <w:szCs w:val="28"/>
        </w:rPr>
        <w:t xml:space="preserve"> T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ted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nu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b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-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3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o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 xml:space="preserve">s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op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s or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10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pacing w:val="7"/>
          <w:sz w:val="28"/>
          <w:szCs w:val="28"/>
        </w:rPr>
        <w:t>s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1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te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hn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gy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nd</w:t>
      </w:r>
      <w:r>
        <w:rPr>
          <w:spacing w:val="1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nu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ac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u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ing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20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low</w:t>
      </w:r>
      <w:r>
        <w:rPr>
          <w:spacing w:val="1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proofErr w:type="gramEnd"/>
      <w:r>
        <w:rPr>
          <w:spacing w:val="1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unt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 xml:space="preserve">.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wi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8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ta</w:t>
      </w:r>
      <w:r>
        <w:rPr>
          <w:spacing w:val="-4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d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ts</w:t>
      </w:r>
      <w:r>
        <w:rPr>
          <w:spacing w:val="-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6"/>
          <w:sz w:val="28"/>
          <w:szCs w:val="28"/>
        </w:rPr>
        <w:t>e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o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t.</w:t>
      </w: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5C3AD3">
      <w:pPr>
        <w:spacing w:line="200" w:lineRule="exac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8" type="#_x0000_t75" style="position:absolute;margin-left:9.5pt;margin-top:8.15pt;width:467.7pt;height:342pt;z-index:-251604480">
            <v:imagedata r:id="rId11" o:title=""/>
          </v:shape>
        </w:pict>
      </w: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5C3AD3">
      <w:pPr>
        <w:spacing w:line="200" w:lineRule="exact"/>
      </w:pPr>
      <w:r>
        <w:rPr>
          <w:noProof/>
        </w:rPr>
        <w:pict>
          <v:shape id="_x0000_s1069" type="#_x0000_t75" style="position:absolute;margin-left:373.65pt;margin-top:4.4pt;width:65.95pt;height:62.2pt;z-index:-251605504">
            <v:imagedata r:id="rId12" o:title=""/>
          </v:shape>
        </w:pict>
      </w: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5C3AD3">
      <w:pPr>
        <w:spacing w:line="200" w:lineRule="exact"/>
      </w:pPr>
      <w:r>
        <w:rPr>
          <w:noProof/>
        </w:rPr>
        <w:pict>
          <v:shape id="_x0000_s1070" style="position:absolute;margin-left:378.85pt;margin-top:2.95pt;width:7.6pt;height:7.6pt;z-index:-251606528" coordorigin="8857,5577" coordsize="152,152" path="m8875,5596r-10,13l8858,5628r-1,20l8857,5650r4,19l8869,5687r14,17l8900,5718r18,8l8938,5729r18,l8974,5723r16,-12l9001,5698r7,-18l9009,5659r,-1l9005,5638r-8,-18l8983,5604r-18,-14l8947,5581r-19,-4l8910,5578r-18,6l8875,5596xe" fillcolor="#1f487c" stroked="f">
            <v:path arrowok="t"/>
          </v:shape>
        </w:pict>
      </w: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before="17" w:line="280" w:lineRule="exact"/>
        <w:rPr>
          <w:sz w:val="28"/>
          <w:szCs w:val="28"/>
        </w:rPr>
      </w:pPr>
    </w:p>
    <w:p w:rsidR="008447BA" w:rsidRDefault="00DD7C52">
      <w:pPr>
        <w:spacing w:before="22" w:line="360" w:lineRule="auto"/>
        <w:ind w:left="160" w:right="130"/>
        <w:jc w:val="both"/>
        <w:rPr>
          <w:sz w:val="28"/>
          <w:szCs w:val="28"/>
        </w:rPr>
        <w:sectPr w:rsidR="008447BA">
          <w:pgSz w:w="12240" w:h="15840"/>
          <w:pgMar w:top="900" w:right="1260" w:bottom="280" w:left="1280" w:header="718" w:footer="0" w:gutter="0"/>
          <w:cols w:space="720"/>
        </w:sectPr>
      </w:pPr>
      <w:proofErr w:type="gramStart"/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proofErr w:type="gramEnd"/>
      <w:r>
        <w:rPr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f </w:t>
      </w:r>
      <w:r>
        <w:rPr>
          <w:spacing w:val="7"/>
          <w:sz w:val="28"/>
          <w:szCs w:val="28"/>
        </w:rPr>
        <w:t xml:space="preserve"> </w:t>
      </w:r>
      <w:proofErr w:type="spellStart"/>
      <w:r>
        <w:rPr>
          <w:spacing w:val="3"/>
          <w:sz w:val="28"/>
          <w:szCs w:val="28"/>
        </w:rPr>
        <w:t>S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tW</w:t>
      </w:r>
      <w:r>
        <w:rPr>
          <w:spacing w:val="1"/>
          <w:sz w:val="28"/>
          <w:szCs w:val="28"/>
        </w:rPr>
        <w:t>ea</w:t>
      </w:r>
      <w:r>
        <w:rPr>
          <w:spacing w:val="3"/>
          <w:sz w:val="28"/>
          <w:szCs w:val="28"/>
        </w:rPr>
        <w:t>r</w:t>
      </w:r>
      <w:r>
        <w:rPr>
          <w:spacing w:val="-2"/>
          <w:sz w:val="28"/>
          <w:szCs w:val="28"/>
        </w:rPr>
        <w:t>L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b</w:t>
      </w:r>
      <w:proofErr w:type="spellEnd"/>
      <w:r>
        <w:rPr>
          <w:sz w:val="28"/>
          <w:szCs w:val="28"/>
        </w:rPr>
        <w:t>,  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 xml:space="preserve">e </w:t>
      </w:r>
      <w:r>
        <w:rPr>
          <w:spacing w:val="1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f </w:t>
      </w:r>
      <w:r>
        <w:rPr>
          <w:spacing w:val="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pacing w:val="6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s 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 xml:space="preserve">to </w:t>
      </w:r>
      <w:r>
        <w:rPr>
          <w:spacing w:val="14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N</w:t>
      </w:r>
      <w:r>
        <w:rPr>
          <w:spacing w:val="-2"/>
          <w:sz w:val="28"/>
          <w:szCs w:val="28"/>
        </w:rPr>
        <w:t>E</w:t>
      </w:r>
      <w:r>
        <w:rPr>
          <w:spacing w:val="3"/>
          <w:sz w:val="28"/>
          <w:szCs w:val="28"/>
        </w:rPr>
        <w:t>S</w:t>
      </w:r>
      <w:r>
        <w:rPr>
          <w:spacing w:val="-2"/>
          <w:sz w:val="28"/>
          <w:szCs w:val="28"/>
        </w:rPr>
        <w:t>T</w:t>
      </w:r>
      <w:r>
        <w:rPr>
          <w:sz w:val="28"/>
          <w:szCs w:val="28"/>
        </w:rPr>
        <w:t xml:space="preserve">, </w:t>
      </w:r>
      <w:r>
        <w:rPr>
          <w:spacing w:val="10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 xml:space="preserve">e 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 inv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1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 xml:space="preserve">h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nd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o</w:t>
      </w:r>
      <w:r>
        <w:rPr>
          <w:spacing w:val="9"/>
          <w:sz w:val="28"/>
          <w:szCs w:val="28"/>
        </w:rPr>
        <w:t>p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11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12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8</w:t>
      </w:r>
      <w:r>
        <w:rPr>
          <w:spacing w:val="1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y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10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>r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 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oje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op</w:t>
      </w:r>
      <w:r>
        <w:rPr>
          <w:sz w:val="28"/>
          <w:szCs w:val="28"/>
        </w:rPr>
        <w:t>ing a</w:t>
      </w:r>
      <w:r>
        <w:rPr>
          <w:spacing w:val="17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11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o</w:t>
      </w:r>
      <w:r>
        <w:rPr>
          <w:spacing w:val="10"/>
          <w:sz w:val="28"/>
          <w:szCs w:val="28"/>
        </w:rPr>
        <w:t>w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bi</w:t>
      </w:r>
      <w:r>
        <w:rPr>
          <w:spacing w:val="-6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10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uit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j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in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ly</w:t>
      </w:r>
      <w:r>
        <w:rPr>
          <w:spacing w:val="10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8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 p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7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proofErr w:type="spellEnd"/>
      <w:r>
        <w:rPr>
          <w:sz w:val="28"/>
          <w:szCs w:val="28"/>
        </w:rPr>
        <w:t>,</w:t>
      </w:r>
      <w:r>
        <w:rPr>
          <w:spacing w:val="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hing+,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No</w:t>
      </w:r>
      <w:r>
        <w:rPr>
          <w:spacing w:val="5"/>
          <w:sz w:val="28"/>
          <w:szCs w:val="28"/>
        </w:rPr>
        <w:t>k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,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P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</w:t>
      </w:r>
      <w:r>
        <w:rPr>
          <w:spacing w:val="4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ec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-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nd</w:t>
      </w:r>
      <w:r>
        <w:rPr>
          <w:spacing w:val="3"/>
          <w:sz w:val="28"/>
          <w:szCs w:val="28"/>
        </w:rPr>
        <w:t xml:space="preserve"> </w:t>
      </w:r>
      <w:proofErr w:type="spellStart"/>
      <w:r>
        <w:rPr>
          <w:spacing w:val="3"/>
          <w:sz w:val="28"/>
          <w:szCs w:val="28"/>
        </w:rPr>
        <w:t>S</w:t>
      </w:r>
      <w:r>
        <w:rPr>
          <w:sz w:val="28"/>
          <w:szCs w:val="28"/>
        </w:rPr>
        <w:t>uunto</w:t>
      </w:r>
      <w:proofErr w:type="spellEnd"/>
      <w:r>
        <w:rPr>
          <w:sz w:val="28"/>
          <w:szCs w:val="28"/>
        </w:rPr>
        <w:t>.</w:t>
      </w:r>
      <w:r>
        <w:rPr>
          <w:spacing w:val="-1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pacing w:val="7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 xml:space="preserve">h </w:t>
      </w:r>
      <w:proofErr w:type="gramStart"/>
      <w:r>
        <w:rPr>
          <w:sz w:val="28"/>
          <w:szCs w:val="28"/>
        </w:rPr>
        <w:t>te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m  w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nted</w:t>
      </w:r>
      <w:proofErr w:type="gramEnd"/>
      <w:r>
        <w:rPr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 xml:space="preserve">to 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 xml:space="preserve">te </w:t>
      </w:r>
      <w:r>
        <w:rPr>
          <w:spacing w:val="2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 xml:space="preserve">h </w:t>
      </w:r>
      <w:r>
        <w:rPr>
          <w:spacing w:val="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1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ot</w:t>
      </w:r>
      <w:r>
        <w:rPr>
          <w:spacing w:val="6"/>
          <w:sz w:val="28"/>
          <w:szCs w:val="28"/>
        </w:rPr>
        <w:t>o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 xml:space="preserve">pe </w:t>
      </w:r>
      <w:r>
        <w:rPr>
          <w:spacing w:val="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t </w:t>
      </w:r>
      <w:r>
        <w:rPr>
          <w:spacing w:val="10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10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t </w:t>
      </w:r>
      <w:r>
        <w:rPr>
          <w:spacing w:val="1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g</w:t>
      </w:r>
      <w:r>
        <w:rPr>
          <w:spacing w:val="1"/>
          <w:sz w:val="28"/>
          <w:szCs w:val="28"/>
        </w:rPr>
        <w:t>a</w:t>
      </w:r>
      <w:r>
        <w:rPr>
          <w:spacing w:val="8"/>
          <w:sz w:val="28"/>
          <w:szCs w:val="28"/>
        </w:rPr>
        <w:t>r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 xml:space="preserve">ts </w:t>
      </w:r>
      <w:r>
        <w:rPr>
          <w:spacing w:val="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ca</w:t>
      </w:r>
      <w:r>
        <w:rPr>
          <w:sz w:val="28"/>
          <w:szCs w:val="28"/>
        </w:rPr>
        <w:t xml:space="preserve">n </w:t>
      </w:r>
      <w:r>
        <w:rPr>
          <w:spacing w:val="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e d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ig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>f</w:t>
      </w:r>
      <w:r>
        <w:rPr>
          <w:spacing w:val="-1"/>
          <w:sz w:val="28"/>
          <w:szCs w:val="28"/>
        </w:rPr>
        <w:t>f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-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ype</w:t>
      </w:r>
      <w:r>
        <w:rPr>
          <w:spacing w:val="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te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gy</w:t>
      </w:r>
      <w:r>
        <w:rPr>
          <w:spacing w:val="-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b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dd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 in</w:t>
      </w:r>
      <w:r>
        <w:rPr>
          <w:spacing w:val="4"/>
          <w:sz w:val="28"/>
          <w:szCs w:val="28"/>
        </w:rPr>
        <w:t xml:space="preserve"> 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.</w:t>
      </w:r>
      <w:r>
        <w:rPr>
          <w:spacing w:val="8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 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oje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11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ted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 te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ms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1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1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k</w:t>
      </w:r>
      <w:r>
        <w:rPr>
          <w:sz w:val="28"/>
          <w:szCs w:val="28"/>
        </w:rPr>
        <w:t>ind</w:t>
      </w:r>
      <w:r>
        <w:rPr>
          <w:spacing w:val="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ts</w:t>
      </w:r>
      <w:r>
        <w:rPr>
          <w:spacing w:val="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ca</w:t>
      </w:r>
      <w:r>
        <w:rPr>
          <w:sz w:val="28"/>
          <w:szCs w:val="28"/>
        </w:rPr>
        <w:t>n</w:t>
      </w:r>
      <w:r>
        <w:rPr>
          <w:spacing w:val="10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nly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be d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-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y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jo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nt</w:t>
      </w:r>
      <w:r>
        <w:rPr>
          <w:spacing w:val="-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ff</w:t>
      </w:r>
      <w:r>
        <w:rPr>
          <w:sz w:val="28"/>
          <w:szCs w:val="28"/>
        </w:rPr>
        <w:t>o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te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m</w:t>
      </w:r>
      <w:r>
        <w:rPr>
          <w:spacing w:val="-1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>f</w:t>
      </w:r>
      <w:r>
        <w:rPr>
          <w:spacing w:val="3"/>
          <w:sz w:val="28"/>
          <w:szCs w:val="28"/>
        </w:rPr>
        <w:t>f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-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k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-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7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ec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i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-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o</w:t>
      </w:r>
      <w:r>
        <w:rPr>
          <w:spacing w:val="10"/>
          <w:sz w:val="28"/>
          <w:szCs w:val="28"/>
        </w:rPr>
        <w:t>w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z w:val="28"/>
          <w:szCs w:val="28"/>
        </w:rPr>
        <w:t>e</w:t>
      </w:r>
    </w:p>
    <w:p w:rsidR="008447BA" w:rsidRDefault="008447BA">
      <w:pPr>
        <w:spacing w:before="5" w:line="140" w:lineRule="exact"/>
        <w:rPr>
          <w:sz w:val="15"/>
          <w:szCs w:val="15"/>
        </w:rPr>
      </w:pPr>
    </w:p>
    <w:p w:rsidR="008447BA" w:rsidRDefault="008447BA">
      <w:pPr>
        <w:spacing w:line="200" w:lineRule="exact"/>
      </w:pPr>
    </w:p>
    <w:p w:rsidR="008447BA" w:rsidRDefault="005C3AD3">
      <w:pPr>
        <w:spacing w:line="200" w:lineRule="exact"/>
      </w:pPr>
      <w:r>
        <w:rPr>
          <w:noProof/>
        </w:rPr>
        <w:pict>
          <v:shape id="_x0000_s1063" type="#_x0000_t75" style="position:absolute;margin-left:9.5pt;margin-top:10.5pt;width:467.25pt;height:369pt;z-index:-251600384">
            <v:imagedata r:id="rId13" o:title=""/>
          </v:shape>
        </w:pict>
      </w: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5C3AD3">
      <w:pPr>
        <w:spacing w:line="200" w:lineRule="exact"/>
      </w:pPr>
      <w:r>
        <w:rPr>
          <w:noProof/>
        </w:rPr>
        <w:pict>
          <v:shape id="_x0000_s1064" type="#_x0000_t75" style="position:absolute;margin-left:373.65pt;margin-top:6.75pt;width:65.95pt;height:62.2pt;z-index:-251601408">
            <v:imagedata r:id="rId12" o:title=""/>
          </v:shape>
        </w:pict>
      </w: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5C3AD3">
      <w:pPr>
        <w:spacing w:line="200" w:lineRule="exact"/>
      </w:pPr>
      <w:r>
        <w:rPr>
          <w:noProof/>
        </w:rPr>
        <w:pict>
          <v:shape id="_x0000_s1065" style="position:absolute;margin-left:378.85pt;margin-top:5.3pt;width:7.6pt;height:7.6pt;z-index:-251602432" coordorigin="8857,-6331" coordsize="152,152" path="m8875,-6312r-10,13l8858,-6280r-1,20l8857,-6258r4,19l8869,-6220r14,16l8900,-6190r18,8l8938,-6179r18,l8974,-6185r16,-12l9001,-6210r7,-18l9009,-6249r,-1l9005,-6270r-8,-18l8983,-6304r-18,-14l8947,-6327r-19,-4l8910,-6330r-18,6l8875,-6312xe" fillcolor="#1f487c" stroked="f">
            <v:path arrowok="t"/>
          </v:shape>
        </w:pict>
      </w: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DD7C52">
      <w:pPr>
        <w:spacing w:before="22" w:line="360" w:lineRule="auto"/>
        <w:ind w:left="160" w:right="135"/>
        <w:jc w:val="both"/>
        <w:rPr>
          <w:sz w:val="28"/>
          <w:szCs w:val="28"/>
        </w:rPr>
      </w:pP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3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d</w:t>
      </w:r>
      <w:r>
        <w:rPr>
          <w:spacing w:val="34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S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ow</w:t>
      </w:r>
      <w:r>
        <w:rPr>
          <w:spacing w:val="35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ina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32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32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37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38"/>
          <w:sz w:val="28"/>
          <w:szCs w:val="28"/>
        </w:rPr>
        <w:t xml:space="preserve"> </w:t>
      </w:r>
      <w:r>
        <w:rPr>
          <w:sz w:val="28"/>
          <w:szCs w:val="28"/>
        </w:rPr>
        <w:t>v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y</w:t>
      </w:r>
      <w:r>
        <w:rPr>
          <w:spacing w:val="31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cce</w:t>
      </w:r>
      <w:r>
        <w:rPr>
          <w:spacing w:val="2"/>
          <w:sz w:val="28"/>
          <w:szCs w:val="28"/>
        </w:rPr>
        <w:t>ss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ul</w:t>
      </w:r>
      <w:r>
        <w:rPr>
          <w:spacing w:val="28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38"/>
          <w:sz w:val="28"/>
          <w:szCs w:val="28"/>
        </w:rPr>
        <w:t xml:space="preserve"> </w:t>
      </w:r>
      <w:r>
        <w:rPr>
          <w:sz w:val="28"/>
          <w:szCs w:val="28"/>
        </w:rPr>
        <w:t>te</w:t>
      </w:r>
      <w:r>
        <w:rPr>
          <w:spacing w:val="4"/>
          <w:sz w:val="28"/>
          <w:szCs w:val="28"/>
        </w:rPr>
        <w:t>r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s</w:t>
      </w:r>
      <w:r>
        <w:rPr>
          <w:spacing w:val="3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32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n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7"/>
          <w:sz w:val="28"/>
          <w:szCs w:val="28"/>
        </w:rPr>
        <w:t xml:space="preserve"> </w:t>
      </w:r>
      <w:r>
        <w:rPr>
          <w:spacing w:val="-10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a</w:t>
      </w:r>
      <w:r>
        <w:rPr>
          <w:spacing w:val="-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g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.</w:t>
      </w:r>
      <w:r>
        <w:rPr>
          <w:spacing w:val="-7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a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9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in</w:t>
      </w:r>
      <w:r>
        <w:rPr>
          <w:spacing w:val="5"/>
          <w:sz w:val="28"/>
          <w:szCs w:val="28"/>
        </w:rPr>
        <w:t>a</w:t>
      </w:r>
      <w:r>
        <w:rPr>
          <w:sz w:val="28"/>
          <w:szCs w:val="28"/>
        </w:rPr>
        <w:t>r</w:t>
      </w:r>
      <w:r>
        <w:rPr>
          <w:spacing w:val="-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6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u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e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tw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50</w:t>
      </w:r>
      <w:r>
        <w:rPr>
          <w:spacing w:val="-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150,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4"/>
          <w:sz w:val="28"/>
          <w:szCs w:val="28"/>
        </w:rPr>
        <w:t>ot</w:t>
      </w:r>
      <w:r>
        <w:rPr>
          <w:sz w:val="28"/>
          <w:szCs w:val="28"/>
        </w:rPr>
        <w:t>h</w:t>
      </w:r>
      <w:r>
        <w:rPr>
          <w:spacing w:val="-3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3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m in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y</w:t>
      </w:r>
      <w:r>
        <w:rPr>
          <w:spacing w:val="67"/>
          <w:sz w:val="28"/>
          <w:szCs w:val="28"/>
        </w:rPr>
        <w:t xml:space="preserve"> </w:t>
      </w:r>
      <w:proofErr w:type="gramStart"/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 xml:space="preserve">d </w:t>
      </w:r>
      <w:r>
        <w:rPr>
          <w:spacing w:val="1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m</w:t>
      </w:r>
      <w:proofErr w:type="gramEnd"/>
      <w:r>
        <w:rPr>
          <w:sz w:val="28"/>
          <w:szCs w:val="28"/>
        </w:rPr>
        <w:t xml:space="preserve"> 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 xml:space="preserve">h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te</w:t>
      </w:r>
      <w:r>
        <w:rPr>
          <w:spacing w:val="3"/>
          <w:sz w:val="28"/>
          <w:szCs w:val="28"/>
        </w:rPr>
        <w:t>s</w:t>
      </w:r>
      <w:r>
        <w:rPr>
          <w:sz w:val="28"/>
          <w:szCs w:val="28"/>
        </w:rPr>
        <w:t xml:space="preserve">. </w:t>
      </w:r>
      <w:r>
        <w:rPr>
          <w:spacing w:val="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(</w:t>
      </w:r>
      <w:proofErr w:type="gramStart"/>
      <w:r>
        <w:rPr>
          <w:spacing w:val="3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 xml:space="preserve">e 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og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s</w:t>
      </w:r>
      <w:proofErr w:type="gramEnd"/>
      <w:r>
        <w:rPr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An</w:t>
      </w:r>
      <w:r>
        <w:rPr>
          <w:spacing w:val="-4"/>
          <w:sz w:val="28"/>
          <w:szCs w:val="28"/>
        </w:rPr>
        <w:t>n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-1"/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>
        <w:rPr>
          <w:spacing w:val="8"/>
          <w:sz w:val="28"/>
          <w:szCs w:val="28"/>
        </w:rPr>
        <w:t xml:space="preserve"> </w:t>
      </w:r>
      <w:proofErr w:type="gramStart"/>
      <w:r>
        <w:rPr>
          <w:spacing w:val="-3"/>
          <w:sz w:val="28"/>
          <w:szCs w:val="28"/>
        </w:rPr>
        <w:t>B</w:t>
      </w:r>
      <w:r>
        <w:rPr>
          <w:spacing w:val="6"/>
          <w:sz w:val="28"/>
          <w:szCs w:val="28"/>
        </w:rPr>
        <w:t>e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e 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eac</w:t>
      </w:r>
      <w:r>
        <w:rPr>
          <w:sz w:val="28"/>
          <w:szCs w:val="28"/>
        </w:rPr>
        <w:t>h</w:t>
      </w:r>
      <w:proofErr w:type="gramEnd"/>
      <w:r>
        <w:rPr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r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u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ing</w:t>
      </w:r>
      <w:r>
        <w:rPr>
          <w:spacing w:val="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0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ina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2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N</w:t>
      </w:r>
      <w:r>
        <w:rPr>
          <w:spacing w:val="-2"/>
          <w:sz w:val="28"/>
          <w:szCs w:val="28"/>
        </w:rPr>
        <w:t>E</w:t>
      </w:r>
      <w:r>
        <w:rPr>
          <w:spacing w:val="3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oted</w:t>
      </w:r>
      <w:r>
        <w:rPr>
          <w:spacing w:val="4"/>
          <w:sz w:val="28"/>
          <w:szCs w:val="28"/>
        </w:rPr>
        <w:t xml:space="preserve"> t</w:t>
      </w:r>
      <w:r>
        <w:rPr>
          <w:spacing w:val="-5"/>
          <w:sz w:val="28"/>
          <w:szCs w:val="28"/>
        </w:rPr>
        <w:t>h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ugh</w:t>
      </w:r>
      <w:r>
        <w:rPr>
          <w:spacing w:val="6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s</w:t>
      </w:r>
      <w:r>
        <w:rPr>
          <w:spacing w:val="4"/>
          <w:sz w:val="28"/>
          <w:szCs w:val="28"/>
        </w:rPr>
        <w:t xml:space="preserve"> t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6"/>
          <w:sz w:val="28"/>
          <w:szCs w:val="28"/>
        </w:rPr>
        <w:t xml:space="preserve"> </w:t>
      </w:r>
      <w:r>
        <w:rPr>
          <w:spacing w:val="9"/>
          <w:sz w:val="28"/>
          <w:szCs w:val="28"/>
        </w:rPr>
        <w:t>o</w:t>
      </w:r>
      <w:r>
        <w:rPr>
          <w:sz w:val="28"/>
          <w:szCs w:val="28"/>
        </w:rPr>
        <w:t xml:space="preserve">f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ia</w:t>
      </w:r>
      <w:r>
        <w:rPr>
          <w:spacing w:val="-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(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 xml:space="preserve">de 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g</w:t>
      </w:r>
      <w:r>
        <w:rPr>
          <w:spacing w:val="1"/>
          <w:sz w:val="28"/>
          <w:szCs w:val="28"/>
        </w:rPr>
        <w:t>a</w:t>
      </w:r>
      <w:r>
        <w:rPr>
          <w:spacing w:val="6"/>
          <w:sz w:val="28"/>
          <w:szCs w:val="28"/>
        </w:rPr>
        <w:t>z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y</w:t>
      </w:r>
      <w:r>
        <w:rPr>
          <w:spacing w:val="-4"/>
          <w:sz w:val="28"/>
          <w:szCs w:val="28"/>
        </w:rPr>
        <w:t xml:space="preserve"> </w:t>
      </w:r>
      <w:proofErr w:type="spellStart"/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ws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proofErr w:type="spellEnd"/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-8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5"/>
          <w:sz w:val="28"/>
          <w:szCs w:val="28"/>
        </w:rPr>
        <w:t>V</w:t>
      </w:r>
      <w:r>
        <w:rPr>
          <w:spacing w:val="-1"/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8447BA" w:rsidRDefault="00DD7C52">
      <w:pPr>
        <w:spacing w:before="2" w:line="361" w:lineRule="auto"/>
        <w:ind w:left="160" w:right="146"/>
        <w:jc w:val="both"/>
        <w:rPr>
          <w:sz w:val="28"/>
          <w:szCs w:val="28"/>
        </w:rPr>
      </w:pP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3"/>
          <w:sz w:val="28"/>
          <w:szCs w:val="28"/>
        </w:rPr>
        <w:t xml:space="preserve"> </w:t>
      </w:r>
      <w:r>
        <w:rPr>
          <w:spacing w:val="-10"/>
          <w:sz w:val="28"/>
          <w:szCs w:val="28"/>
        </w:rPr>
        <w:t>m</w:t>
      </w:r>
      <w:r>
        <w:rPr>
          <w:spacing w:val="11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>
        <w:rPr>
          <w:spacing w:val="3"/>
          <w:sz w:val="28"/>
          <w:szCs w:val="28"/>
        </w:rPr>
        <w:t>E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ted</w:t>
      </w:r>
      <w:r>
        <w:rPr>
          <w:spacing w:val="-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o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te</w:t>
      </w:r>
      <w:r>
        <w:rPr>
          <w:spacing w:val="4"/>
          <w:sz w:val="28"/>
          <w:szCs w:val="28"/>
        </w:rPr>
        <w:t>r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8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>f</w:t>
      </w:r>
      <w:r>
        <w:rPr>
          <w:sz w:val="28"/>
          <w:szCs w:val="28"/>
        </w:rPr>
        <w:t>ic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on</w:t>
      </w:r>
      <w:r>
        <w:rPr>
          <w:spacing w:val="-1"/>
          <w:sz w:val="28"/>
          <w:szCs w:val="28"/>
        </w:rPr>
        <w:t>f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ce</w:t>
      </w:r>
      <w:r>
        <w:rPr>
          <w:sz w:val="28"/>
          <w:szCs w:val="28"/>
        </w:rPr>
        <w:t xml:space="preserve">s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nd p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ted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in:</w:t>
      </w:r>
    </w:p>
    <w:p w:rsidR="008447BA" w:rsidRDefault="00DD7C52">
      <w:pPr>
        <w:spacing w:before="5"/>
        <w:ind w:left="160" w:right="130"/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pacing w:val="52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‘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w</w:t>
      </w:r>
      <w:r>
        <w:rPr>
          <w:spacing w:val="49"/>
          <w:sz w:val="28"/>
          <w:szCs w:val="28"/>
        </w:rPr>
        <w:t xml:space="preserve"> 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s</w:t>
      </w:r>
      <w:r>
        <w:rPr>
          <w:spacing w:val="4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4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Wea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44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S</w:t>
      </w:r>
      <w:r>
        <w:rPr>
          <w:spacing w:val="-5"/>
          <w:sz w:val="28"/>
          <w:szCs w:val="28"/>
        </w:rPr>
        <w:t>y</w:t>
      </w:r>
      <w:r>
        <w:rPr>
          <w:spacing w:val="11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ms</w:t>
      </w:r>
      <w:r>
        <w:rPr>
          <w:spacing w:val="47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50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4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44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5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z w:val="28"/>
          <w:szCs w:val="28"/>
        </w:rPr>
        <w:t>ow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ds</w:t>
      </w:r>
      <w:r>
        <w:rPr>
          <w:spacing w:val="4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lu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38"/>
          <w:sz w:val="28"/>
          <w:szCs w:val="28"/>
        </w:rPr>
        <w:t xml:space="preserve"> </w:t>
      </w:r>
      <w:r>
        <w:rPr>
          <w:spacing w:val="9"/>
          <w:sz w:val="28"/>
          <w:szCs w:val="28"/>
        </w:rPr>
        <w:t>o</w:t>
      </w:r>
      <w:r>
        <w:rPr>
          <w:sz w:val="28"/>
          <w:szCs w:val="28"/>
        </w:rPr>
        <w:t>f</w:t>
      </w:r>
    </w:p>
    <w:p w:rsidR="008447BA" w:rsidRDefault="008447BA">
      <w:pPr>
        <w:spacing w:before="8" w:line="140" w:lineRule="exact"/>
        <w:rPr>
          <w:sz w:val="15"/>
          <w:szCs w:val="15"/>
        </w:rPr>
      </w:pPr>
    </w:p>
    <w:p w:rsidR="008447BA" w:rsidRDefault="00DD7C52">
      <w:pPr>
        <w:ind w:left="160" w:right="2897"/>
        <w:jc w:val="both"/>
        <w:rPr>
          <w:sz w:val="28"/>
          <w:szCs w:val="28"/>
        </w:rPr>
        <w:sectPr w:rsidR="008447BA">
          <w:pgSz w:w="12240" w:h="15840"/>
          <w:pgMar w:top="900" w:right="1260" w:bottom="280" w:left="1280" w:header="718" w:footer="0" w:gutter="0"/>
          <w:cols w:space="720"/>
        </w:sectPr>
      </w:pPr>
      <w:r>
        <w:rPr>
          <w:spacing w:val="1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z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’</w:t>
      </w:r>
      <w:r>
        <w:rPr>
          <w:spacing w:val="-5"/>
          <w:sz w:val="28"/>
          <w:szCs w:val="28"/>
        </w:rPr>
        <w:t xml:space="preserve"> h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10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if</w:t>
      </w:r>
      <w:r>
        <w:rPr>
          <w:sz w:val="28"/>
          <w:szCs w:val="28"/>
        </w:rPr>
        <w:t>e</w:t>
      </w:r>
      <w:r>
        <w:rPr>
          <w:spacing w:val="-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ty</w:t>
      </w:r>
      <w:r>
        <w:rPr>
          <w:spacing w:val="-6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,</w:t>
      </w:r>
      <w:r>
        <w:rPr>
          <w:spacing w:val="-2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P</w:t>
      </w:r>
      <w:r>
        <w:rPr>
          <w:spacing w:val="-5"/>
          <w:sz w:val="28"/>
          <w:szCs w:val="28"/>
        </w:rPr>
        <w:t>i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pacing w:val="6"/>
          <w:sz w:val="28"/>
          <w:szCs w:val="28"/>
        </w:rPr>
        <w:t>1</w:t>
      </w:r>
      <w:r>
        <w:rPr>
          <w:spacing w:val="-1"/>
          <w:sz w:val="28"/>
          <w:szCs w:val="28"/>
        </w:rPr>
        <w:t>-</w:t>
      </w:r>
      <w:r>
        <w:rPr>
          <w:sz w:val="28"/>
          <w:szCs w:val="28"/>
        </w:rPr>
        <w:t>14 D</w:t>
      </w:r>
      <w:r>
        <w:rPr>
          <w:spacing w:val="1"/>
          <w:sz w:val="28"/>
          <w:szCs w:val="28"/>
        </w:rPr>
        <w:t>ec</w:t>
      </w:r>
      <w:r>
        <w:rPr>
          <w:spacing w:val="6"/>
          <w:sz w:val="28"/>
          <w:szCs w:val="28"/>
        </w:rPr>
        <w:t>e</w:t>
      </w:r>
      <w:r>
        <w:rPr>
          <w:spacing w:val="-10"/>
          <w:sz w:val="28"/>
          <w:szCs w:val="28"/>
        </w:rPr>
        <w:t>m</w:t>
      </w:r>
      <w:r>
        <w:rPr>
          <w:sz w:val="28"/>
          <w:szCs w:val="28"/>
        </w:rPr>
        <w:t>b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,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2003</w:t>
      </w:r>
    </w:p>
    <w:p w:rsidR="008447BA" w:rsidRDefault="008447BA">
      <w:pPr>
        <w:spacing w:before="1" w:line="120" w:lineRule="exact"/>
        <w:rPr>
          <w:sz w:val="13"/>
          <w:szCs w:val="13"/>
        </w:rPr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DD7C52">
      <w:pPr>
        <w:spacing w:before="22"/>
        <w:ind w:left="160" w:right="14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• </w:t>
      </w:r>
      <w:r>
        <w:rPr>
          <w:spacing w:val="30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‘</w:t>
      </w:r>
      <w:proofErr w:type="gramEnd"/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 xml:space="preserve">w </w:t>
      </w:r>
      <w:r>
        <w:rPr>
          <w:spacing w:val="27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gy </w:t>
      </w:r>
      <w:r>
        <w:rPr>
          <w:spacing w:val="15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nd </w:t>
      </w:r>
      <w:r>
        <w:rPr>
          <w:spacing w:val="29"/>
          <w:sz w:val="28"/>
          <w:szCs w:val="28"/>
        </w:rPr>
        <w:t xml:space="preserve"> </w:t>
      </w:r>
      <w:r>
        <w:rPr>
          <w:spacing w:val="8"/>
          <w:sz w:val="28"/>
          <w:szCs w:val="28"/>
        </w:rPr>
        <w:t>S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t </w:t>
      </w:r>
      <w:r>
        <w:rPr>
          <w:spacing w:val="3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 xml:space="preserve">s </w:t>
      </w:r>
      <w:r>
        <w:rPr>
          <w:spacing w:val="30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z w:val="28"/>
          <w:szCs w:val="28"/>
        </w:rPr>
        <w:t xml:space="preserve">or </w:t>
      </w:r>
      <w:r>
        <w:rPr>
          <w:spacing w:val="33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 xml:space="preserve">y </w:t>
      </w:r>
      <w:r>
        <w:rPr>
          <w:spacing w:val="19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nd </w:t>
      </w:r>
      <w:r>
        <w:rPr>
          <w:spacing w:val="33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a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3"/>
          <w:sz w:val="28"/>
          <w:szCs w:val="28"/>
        </w:rPr>
        <w:t>’</w:t>
      </w:r>
      <w:r>
        <w:rPr>
          <w:sz w:val="28"/>
          <w:szCs w:val="28"/>
        </w:rPr>
        <w:t xml:space="preserve">, </w:t>
      </w:r>
      <w:r>
        <w:rPr>
          <w:spacing w:val="29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9"/>
          <w:sz w:val="28"/>
          <w:szCs w:val="28"/>
        </w:rPr>
        <w:t>o</w:t>
      </w:r>
      <w:r>
        <w:rPr>
          <w:sz w:val="28"/>
          <w:szCs w:val="28"/>
        </w:rPr>
        <w:t>n</w:t>
      </w:r>
    </w:p>
    <w:p w:rsidR="008447BA" w:rsidRDefault="008447BA">
      <w:pPr>
        <w:spacing w:before="8" w:line="140" w:lineRule="exact"/>
        <w:rPr>
          <w:sz w:val="15"/>
          <w:szCs w:val="15"/>
        </w:rPr>
      </w:pPr>
    </w:p>
    <w:p w:rsidR="008447BA" w:rsidRDefault="00DD7C52">
      <w:pPr>
        <w:ind w:left="160" w:right="7208"/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ec</w:t>
      </w:r>
      <w:r>
        <w:rPr>
          <w:spacing w:val="6"/>
          <w:sz w:val="28"/>
          <w:szCs w:val="28"/>
        </w:rPr>
        <w:t>e</w:t>
      </w:r>
      <w:r>
        <w:rPr>
          <w:spacing w:val="-10"/>
          <w:sz w:val="28"/>
          <w:szCs w:val="28"/>
        </w:rPr>
        <w:t>m</w:t>
      </w:r>
      <w:r>
        <w:rPr>
          <w:sz w:val="28"/>
          <w:szCs w:val="28"/>
        </w:rPr>
        <w:t>b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-1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1</w:t>
      </w:r>
      <w:r>
        <w:rPr>
          <w:spacing w:val="-2"/>
          <w:sz w:val="28"/>
          <w:szCs w:val="28"/>
        </w:rPr>
        <w:t>-</w:t>
      </w:r>
      <w:r>
        <w:rPr>
          <w:sz w:val="28"/>
          <w:szCs w:val="28"/>
        </w:rPr>
        <w:t>2, 2004</w:t>
      </w:r>
    </w:p>
    <w:p w:rsidR="008447BA" w:rsidRDefault="008447BA">
      <w:pPr>
        <w:spacing w:before="3" w:line="160" w:lineRule="exact"/>
        <w:rPr>
          <w:sz w:val="16"/>
          <w:szCs w:val="16"/>
        </w:rPr>
      </w:pPr>
    </w:p>
    <w:p w:rsidR="008447BA" w:rsidRDefault="00DD7C52">
      <w:pPr>
        <w:ind w:left="160" w:right="3460"/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pacing w:val="-1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‘S</w:t>
      </w:r>
      <w:r>
        <w:rPr>
          <w:spacing w:val="-10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b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s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2005</w:t>
      </w:r>
      <w:r>
        <w:rPr>
          <w:spacing w:val="3"/>
          <w:sz w:val="28"/>
          <w:szCs w:val="28"/>
        </w:rPr>
        <w:t>’</w:t>
      </w:r>
      <w:r>
        <w:rPr>
          <w:sz w:val="28"/>
          <w:szCs w:val="28"/>
        </w:rPr>
        <w:t>,</w:t>
      </w:r>
      <w:r>
        <w:rPr>
          <w:spacing w:val="-3"/>
          <w:sz w:val="28"/>
          <w:szCs w:val="28"/>
        </w:rPr>
        <w:t xml:space="preserve"> B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a</w:t>
      </w:r>
      <w:r>
        <w:rPr>
          <w:spacing w:val="-8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7</w:t>
      </w:r>
      <w:r>
        <w:rPr>
          <w:spacing w:val="3"/>
          <w:sz w:val="28"/>
          <w:szCs w:val="28"/>
        </w:rPr>
        <w:t>-</w:t>
      </w:r>
      <w:r>
        <w:rPr>
          <w:sz w:val="28"/>
          <w:szCs w:val="28"/>
        </w:rPr>
        <w:t>9</w:t>
      </w:r>
      <w:r>
        <w:rPr>
          <w:spacing w:val="3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b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,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2005</w:t>
      </w:r>
    </w:p>
    <w:p w:rsidR="008447BA" w:rsidRDefault="008447BA">
      <w:pPr>
        <w:spacing w:before="8" w:line="140" w:lineRule="exact"/>
        <w:rPr>
          <w:sz w:val="15"/>
          <w:szCs w:val="15"/>
        </w:rPr>
      </w:pPr>
    </w:p>
    <w:p w:rsidR="008447BA" w:rsidRDefault="00DD7C52">
      <w:pPr>
        <w:spacing w:line="361" w:lineRule="auto"/>
        <w:ind w:left="160" w:right="147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u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je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ts</w:t>
      </w:r>
      <w:r>
        <w:rPr>
          <w:spacing w:val="2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l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nted t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g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th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 xml:space="preserve">r 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 xml:space="preserve">h 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>f</w:t>
      </w:r>
      <w:r>
        <w:rPr>
          <w:sz w:val="28"/>
          <w:szCs w:val="28"/>
        </w:rPr>
        <w:t>ic</w:t>
      </w:r>
      <w:r>
        <w:rPr>
          <w:spacing w:val="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to be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4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-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4"/>
          <w:sz w:val="28"/>
          <w:szCs w:val="28"/>
        </w:rPr>
        <w:t xml:space="preserve"> 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oje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o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acce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s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4"/>
          <w:sz w:val="28"/>
          <w:szCs w:val="28"/>
        </w:rPr>
        <w:t xml:space="preserve"> 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k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o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e d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tab</w:t>
      </w:r>
      <w:r>
        <w:rPr>
          <w:spacing w:val="1"/>
          <w:sz w:val="28"/>
          <w:szCs w:val="28"/>
        </w:rPr>
        <w:t>a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l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le th</w:t>
      </w:r>
      <w:r>
        <w:rPr>
          <w:spacing w:val="-2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ugh</w:t>
      </w:r>
      <w:r>
        <w:rPr>
          <w:spacing w:val="-1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 w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b</w:t>
      </w:r>
      <w:r>
        <w:rPr>
          <w:spacing w:val="-3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te</w:t>
      </w:r>
      <w:r>
        <w:rPr>
          <w:spacing w:val="-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pacing w:val="-5"/>
          <w:sz w:val="28"/>
          <w:szCs w:val="28"/>
        </w:rPr>
        <w:t>u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oje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s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e</w:t>
      </w:r>
      <w:r>
        <w:rPr>
          <w:spacing w:val="-6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2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.</w:t>
      </w:r>
    </w:p>
    <w:p w:rsidR="008447BA" w:rsidRDefault="005C3AD3">
      <w:pPr>
        <w:spacing w:before="1" w:line="360" w:lineRule="auto"/>
        <w:ind w:left="160" w:right="136"/>
        <w:jc w:val="both"/>
        <w:rPr>
          <w:sz w:val="28"/>
          <w:szCs w:val="28"/>
        </w:rPr>
      </w:pPr>
      <w:r>
        <w:pict>
          <v:group id="_x0000_s1058" style="position:absolute;left:0;text-align:left;margin-left:442.85pt;margin-top:60.55pt;width:7.6pt;height:7.6pt;z-index:-251632128;mso-position-horizontal-relative:page" coordorigin="8857,1211" coordsize="152,152">
            <v:shape id="_x0000_s1059" style="position:absolute;left:8857;top:1211;width:152;height:152" coordorigin="8857,1211" coordsize="152,152" path="m8875,1230r-10,13l8858,1261r-1,21l8857,1284r4,19l8869,1321r14,17l8900,1352r18,8l8938,1363r18,l8974,1357r16,-12l9001,1332r7,-19l9009,1292r,l9005,1272r-8,-18l8983,1237r-18,-14l8947,1215r-19,-4l8910,1212r-18,6l8875,1230xe" fillcolor="#1f487c" stroked="f">
              <v:path arrowok="t"/>
            </v:shape>
            <w10:wrap anchorx="page"/>
          </v:group>
        </w:pict>
      </w:r>
      <w:r w:rsidR="00DD7C52">
        <w:rPr>
          <w:sz w:val="28"/>
          <w:szCs w:val="28"/>
        </w:rPr>
        <w:t>D</w:t>
      </w:r>
      <w:r w:rsidR="00DD7C52">
        <w:rPr>
          <w:spacing w:val="-4"/>
          <w:sz w:val="28"/>
          <w:szCs w:val="28"/>
        </w:rPr>
        <w:t>u</w:t>
      </w:r>
      <w:r w:rsidR="00DD7C52">
        <w:rPr>
          <w:sz w:val="28"/>
          <w:szCs w:val="28"/>
        </w:rPr>
        <w:t>e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16"/>
          <w:sz w:val="28"/>
          <w:szCs w:val="28"/>
        </w:rPr>
        <w:t xml:space="preserve"> </w:t>
      </w:r>
      <w:r w:rsidR="00DD7C52">
        <w:rPr>
          <w:sz w:val="28"/>
          <w:szCs w:val="28"/>
        </w:rPr>
        <w:t>l</w:t>
      </w:r>
      <w:r w:rsidR="00DD7C52">
        <w:rPr>
          <w:spacing w:val="3"/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t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13"/>
          <w:sz w:val="28"/>
          <w:szCs w:val="28"/>
        </w:rPr>
        <w:t xml:space="preserve"> </w:t>
      </w:r>
      <w:proofErr w:type="gramStart"/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unds</w:t>
      </w:r>
      <w:proofErr w:type="gramEnd"/>
      <w:r w:rsidR="00DD7C52">
        <w:rPr>
          <w:spacing w:val="14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t</w:t>
      </w:r>
      <w:r w:rsidR="00DD7C52">
        <w:rPr>
          <w:spacing w:val="17"/>
          <w:sz w:val="28"/>
          <w:szCs w:val="28"/>
        </w:rPr>
        <w:t xml:space="preserve"> </w:t>
      </w:r>
      <w:r w:rsidR="00DD7C52">
        <w:rPr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s</w:t>
      </w:r>
      <w:r w:rsidR="00DD7C52">
        <w:rPr>
          <w:spacing w:val="17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ot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z w:val="28"/>
          <w:szCs w:val="28"/>
        </w:rPr>
        <w:t>b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 xml:space="preserve"> p</w:t>
      </w:r>
      <w:r w:rsidR="00DD7C52">
        <w:rPr>
          <w:sz w:val="28"/>
          <w:szCs w:val="28"/>
        </w:rPr>
        <w:t>o</w:t>
      </w:r>
      <w:r w:rsidR="00DD7C52">
        <w:rPr>
          <w:spacing w:val="2"/>
          <w:sz w:val="28"/>
          <w:szCs w:val="28"/>
        </w:rPr>
        <w:t>ss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o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z w:val="28"/>
          <w:szCs w:val="28"/>
        </w:rPr>
        <w:t>o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g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nize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ee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ing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z w:val="28"/>
          <w:szCs w:val="28"/>
        </w:rPr>
        <w:t>b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tw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 xml:space="preserve">n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he p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,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z w:val="28"/>
          <w:szCs w:val="28"/>
        </w:rPr>
        <w:t>b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de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k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5"/>
          <w:sz w:val="28"/>
          <w:szCs w:val="28"/>
        </w:rPr>
        <w:t>k</w:t>
      </w:r>
      <w:r w:rsidR="00DD7C52">
        <w:rPr>
          <w:spacing w:val="-2"/>
          <w:sz w:val="28"/>
          <w:szCs w:val="28"/>
        </w:rPr>
        <w:t>-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ee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 xml:space="preserve">ing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R</w:t>
      </w:r>
      <w:r w:rsidR="00DD7C52">
        <w:rPr>
          <w:sz w:val="28"/>
          <w:szCs w:val="28"/>
        </w:rPr>
        <w:t>o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d</w:t>
      </w:r>
      <w:r w:rsidR="00DD7C52">
        <w:rPr>
          <w:spacing w:val="3"/>
          <w:sz w:val="28"/>
          <w:szCs w:val="28"/>
        </w:rPr>
        <w:t xml:space="preserve"> S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w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ina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.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B</w:t>
      </w:r>
      <w:r w:rsidR="00DD7C52">
        <w:rPr>
          <w:spacing w:val="-5"/>
          <w:sz w:val="28"/>
          <w:szCs w:val="28"/>
        </w:rPr>
        <w:t>u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1"/>
          <w:sz w:val="28"/>
          <w:szCs w:val="28"/>
        </w:rPr>
        <w:t>a</w:t>
      </w:r>
      <w:r w:rsidR="00DD7C52">
        <w:rPr>
          <w:sz w:val="28"/>
          <w:szCs w:val="28"/>
        </w:rPr>
        <w:t>l te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>p</w:t>
      </w:r>
      <w:r w:rsidR="00DD7C52">
        <w:rPr>
          <w:sz w:val="28"/>
          <w:szCs w:val="28"/>
        </w:rPr>
        <w:t>h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e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ce</w:t>
      </w:r>
      <w:r w:rsidR="00DD7C52">
        <w:rPr>
          <w:sz w:val="28"/>
          <w:szCs w:val="28"/>
        </w:rPr>
        <w:t>s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d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ing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7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y</w:t>
      </w:r>
      <w:r w:rsidR="00DD7C52">
        <w:rPr>
          <w:spacing w:val="1"/>
          <w:sz w:val="28"/>
          <w:szCs w:val="28"/>
        </w:rPr>
        <w:t>ea</w:t>
      </w:r>
      <w:r w:rsidR="00DD7C52">
        <w:rPr>
          <w:sz w:val="28"/>
          <w:szCs w:val="28"/>
        </w:rPr>
        <w:t>r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z w:val="28"/>
          <w:szCs w:val="28"/>
        </w:rPr>
        <w:t>tu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u</w:t>
      </w:r>
      <w:r w:rsidR="00DD7C52">
        <w:rPr>
          <w:sz w:val="28"/>
          <w:szCs w:val="28"/>
        </w:rPr>
        <w:t>t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z w:val="28"/>
          <w:szCs w:val="28"/>
        </w:rPr>
        <w:t>be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z w:val="28"/>
          <w:szCs w:val="28"/>
        </w:rPr>
        <w:t>a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y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ac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 xml:space="preserve">l 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 xml:space="preserve">nd 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ff</w:t>
      </w:r>
      <w:r w:rsidR="00DD7C52">
        <w:rPr>
          <w:sz w:val="28"/>
          <w:szCs w:val="28"/>
        </w:rPr>
        <w:t>i</w:t>
      </w:r>
      <w:r w:rsidR="00DD7C52">
        <w:rPr>
          <w:spacing w:val="5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</w:t>
      </w:r>
      <w:r w:rsidR="00DD7C52">
        <w:rPr>
          <w:spacing w:val="-8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y</w:t>
      </w:r>
      <w:r w:rsidR="00DD7C52">
        <w:rPr>
          <w:spacing w:val="-8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s</w:t>
      </w:r>
      <w:r w:rsidR="00DD7C52">
        <w:rPr>
          <w:spacing w:val="-4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 ta</w:t>
      </w:r>
      <w:r w:rsidR="00DD7C52">
        <w:rPr>
          <w:spacing w:val="4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g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ts</w:t>
      </w:r>
      <w:r w:rsidR="00DD7C52">
        <w:rPr>
          <w:spacing w:val="-4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-2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ac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iv</w:t>
      </w:r>
      <w:r w:rsidR="00DD7C52">
        <w:rPr>
          <w:spacing w:val="-1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s</w:t>
      </w:r>
      <w:r w:rsidR="00DD7C52">
        <w:rPr>
          <w:spacing w:val="-6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-7"/>
          <w:sz w:val="28"/>
          <w:szCs w:val="28"/>
        </w:rPr>
        <w:t xml:space="preserve"> </w:t>
      </w:r>
      <w:r w:rsidR="00DD7C52">
        <w:rPr>
          <w:sz w:val="28"/>
          <w:szCs w:val="28"/>
        </w:rPr>
        <w:t>N</w:t>
      </w:r>
      <w:r w:rsidR="00DD7C52">
        <w:rPr>
          <w:spacing w:val="-1"/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>S</w:t>
      </w:r>
      <w:r w:rsidR="00DD7C52">
        <w:rPr>
          <w:spacing w:val="-2"/>
          <w:sz w:val="28"/>
          <w:szCs w:val="28"/>
        </w:rPr>
        <w:t>T</w:t>
      </w:r>
      <w:r w:rsidR="00DD7C52">
        <w:rPr>
          <w:sz w:val="28"/>
          <w:szCs w:val="28"/>
        </w:rPr>
        <w:t>.</w:t>
      </w:r>
    </w:p>
    <w:p w:rsidR="008447BA" w:rsidRDefault="00DD7C52">
      <w:pPr>
        <w:spacing w:before="7" w:line="359" w:lineRule="auto"/>
        <w:ind w:left="160" w:right="134"/>
        <w:jc w:val="both"/>
        <w:rPr>
          <w:sz w:val="22"/>
          <w:szCs w:val="22"/>
        </w:rPr>
      </w:pPr>
      <w:proofErr w:type="gramStart"/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i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 xml:space="preserve">h </w:t>
      </w:r>
      <w:r>
        <w:rPr>
          <w:spacing w:val="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gic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proofErr w:type="gramEnd"/>
      <w:r>
        <w:rPr>
          <w:spacing w:val="61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 xml:space="preserve">te 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ta</w:t>
      </w:r>
      <w:r>
        <w:rPr>
          <w:spacing w:val="5"/>
          <w:sz w:val="28"/>
          <w:szCs w:val="28"/>
        </w:rPr>
        <w:t>b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i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 xml:space="preserve">d  a 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 xml:space="preserve">e </w:t>
      </w:r>
      <w:r>
        <w:rPr>
          <w:spacing w:val="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o</w:t>
      </w:r>
      <w:r>
        <w:rPr>
          <w:spacing w:val="8"/>
          <w:sz w:val="28"/>
          <w:szCs w:val="28"/>
        </w:rPr>
        <w:t>r</w:t>
      </w:r>
      <w:r>
        <w:rPr>
          <w:sz w:val="28"/>
          <w:szCs w:val="28"/>
        </w:rPr>
        <w:t xml:space="preserve">m 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k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g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ing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>t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g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nt 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a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xt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le</w:t>
      </w:r>
      <w:r>
        <w:rPr>
          <w:spacing w:val="10"/>
          <w:sz w:val="28"/>
          <w:szCs w:val="28"/>
        </w:rPr>
        <w:t xml:space="preserve"> </w:t>
      </w:r>
      <w:r>
        <w:rPr>
          <w:spacing w:val="-10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>a</w:t>
      </w:r>
      <w:r>
        <w:rPr>
          <w:spacing w:val="6"/>
          <w:sz w:val="28"/>
          <w:szCs w:val="28"/>
        </w:rPr>
        <w:t>z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on</w:t>
      </w:r>
      <w:r>
        <w:rPr>
          <w:spacing w:val="-6"/>
          <w:sz w:val="28"/>
          <w:szCs w:val="28"/>
        </w:rPr>
        <w:t>f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e p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 xml:space="preserve">nd </w:t>
      </w:r>
      <w:r>
        <w:rPr>
          <w:spacing w:val="2"/>
          <w:sz w:val="28"/>
          <w:szCs w:val="28"/>
        </w:rPr>
        <w:t>s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p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i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2"/>
          <w:sz w:val="28"/>
          <w:szCs w:val="28"/>
        </w:rPr>
        <w:t>f</w:t>
      </w:r>
      <w:r>
        <w:rPr>
          <w:sz w:val="28"/>
          <w:szCs w:val="28"/>
        </w:rPr>
        <w:t>o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. All</w:t>
      </w:r>
      <w:r>
        <w:rPr>
          <w:spacing w:val="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0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r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ic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p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nts w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v</w:t>
      </w:r>
      <w:r>
        <w:rPr>
          <w:spacing w:val="-5"/>
          <w:sz w:val="28"/>
          <w:szCs w:val="28"/>
        </w:rPr>
        <w:t>i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ted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>f</w:t>
      </w:r>
      <w:r>
        <w:rPr>
          <w:sz w:val="28"/>
          <w:szCs w:val="28"/>
        </w:rPr>
        <w:t xml:space="preserve">y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ac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vi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10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d.</w:t>
      </w:r>
      <w:r>
        <w:rPr>
          <w:spacing w:val="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</w:t>
      </w:r>
      <w:r>
        <w:rPr>
          <w:spacing w:val="5"/>
          <w:sz w:val="28"/>
          <w:szCs w:val="28"/>
        </w:rPr>
        <w:t>o</w:t>
      </w:r>
      <w:r>
        <w:rPr>
          <w:spacing w:val="-2"/>
          <w:sz w:val="28"/>
          <w:szCs w:val="28"/>
        </w:rPr>
        <w:t>-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idea</w:t>
      </w:r>
      <w:r>
        <w:rPr>
          <w:spacing w:val="1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g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 w</w:t>
      </w:r>
      <w:r>
        <w:rPr>
          <w:spacing w:val="5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k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op</w:t>
      </w:r>
      <w:r>
        <w:rPr>
          <w:spacing w:val="1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"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w</w:t>
      </w:r>
      <w:r>
        <w:rPr>
          <w:spacing w:val="11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S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 xml:space="preserve">t </w:t>
      </w:r>
      <w:r>
        <w:rPr>
          <w:spacing w:val="-2"/>
          <w:sz w:val="28"/>
          <w:szCs w:val="28"/>
        </w:rPr>
        <w:t>T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"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pacing w:val="-1"/>
          <w:sz w:val="28"/>
          <w:szCs w:val="28"/>
        </w:rPr>
        <w:t>f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ted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z w:val="28"/>
          <w:szCs w:val="28"/>
        </w:rPr>
        <w:t xml:space="preserve">e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hing</w:t>
      </w:r>
      <w:r>
        <w:rPr>
          <w:spacing w:val="-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pacing w:val="13"/>
          <w:sz w:val="28"/>
          <w:szCs w:val="28"/>
        </w:rPr>
        <w:t>s</w:t>
      </w:r>
      <w:r>
        <w:rPr>
          <w:sz w:val="22"/>
          <w:szCs w:val="22"/>
        </w:rPr>
        <w:t>.</w:t>
      </w:r>
    </w:p>
    <w:p w:rsidR="008447BA" w:rsidRDefault="008447BA">
      <w:pPr>
        <w:spacing w:before="6" w:line="140" w:lineRule="exact"/>
        <w:rPr>
          <w:sz w:val="15"/>
          <w:szCs w:val="15"/>
        </w:rPr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DD7C52">
      <w:pPr>
        <w:spacing w:line="360" w:lineRule="auto"/>
        <w:ind w:left="160" w:right="140"/>
        <w:jc w:val="both"/>
        <w:rPr>
          <w:sz w:val="28"/>
          <w:szCs w:val="28"/>
        </w:rPr>
        <w:sectPr w:rsidR="008447BA">
          <w:pgSz w:w="12240" w:h="15840"/>
          <w:pgMar w:top="900" w:right="1260" w:bottom="280" w:left="1280" w:header="718" w:footer="0" w:gutter="0"/>
          <w:cols w:space="720"/>
        </w:sectPr>
      </w:pPr>
      <w:r>
        <w:rPr>
          <w:spacing w:val="3"/>
          <w:sz w:val="28"/>
          <w:szCs w:val="28"/>
        </w:rPr>
        <w:t>S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7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nd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ig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.</w:t>
      </w:r>
      <w:r>
        <w:rPr>
          <w:spacing w:val="9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1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4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ub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ta</w:t>
      </w:r>
      <w:r>
        <w:rPr>
          <w:spacing w:val="-4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ive</w:t>
      </w:r>
      <w:r>
        <w:rPr>
          <w:spacing w:val="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>f</w:t>
      </w:r>
      <w:r>
        <w:rPr>
          <w:spacing w:val="-1"/>
          <w:sz w:val="28"/>
          <w:szCs w:val="28"/>
        </w:rPr>
        <w:t>f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tw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 xml:space="preserve">n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te</w:t>
      </w:r>
      <w:r>
        <w:rPr>
          <w:spacing w:val="4"/>
          <w:sz w:val="28"/>
          <w:szCs w:val="28"/>
        </w:rPr>
        <w:t>r</w:t>
      </w:r>
      <w:r>
        <w:rPr>
          <w:spacing w:val="-5"/>
          <w:sz w:val="28"/>
          <w:szCs w:val="28"/>
        </w:rPr>
        <w:t>m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 xml:space="preserve">, </w:t>
      </w:r>
      <w:r>
        <w:rPr>
          <w:spacing w:val="3"/>
          <w:sz w:val="28"/>
          <w:szCs w:val="28"/>
        </w:rPr>
        <w:t>S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27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33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ig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t,</w:t>
      </w:r>
      <w:r>
        <w:rPr>
          <w:spacing w:val="25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S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3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s</w:t>
      </w:r>
      <w:r>
        <w:rPr>
          <w:spacing w:val="2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32"/>
          <w:sz w:val="28"/>
          <w:szCs w:val="28"/>
        </w:rPr>
        <w:t xml:space="preserve"> </w:t>
      </w:r>
      <w:r>
        <w:rPr>
          <w:sz w:val="28"/>
          <w:szCs w:val="28"/>
        </w:rPr>
        <w:t>te</w:t>
      </w:r>
      <w:r>
        <w:rPr>
          <w:spacing w:val="-4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2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2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30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3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 xml:space="preserve">s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7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12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1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17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e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r>
        <w:rPr>
          <w:spacing w:val="1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ca</w:t>
      </w:r>
      <w:r>
        <w:rPr>
          <w:sz w:val="28"/>
          <w:szCs w:val="28"/>
        </w:rPr>
        <w:t>n</w:t>
      </w:r>
      <w:r>
        <w:rPr>
          <w:spacing w:val="17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e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9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nvi</w:t>
      </w:r>
      <w:r>
        <w:rPr>
          <w:spacing w:val="-2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5"/>
          <w:sz w:val="28"/>
          <w:szCs w:val="28"/>
        </w:rPr>
        <w:t>a</w:t>
      </w:r>
      <w:r>
        <w:rPr>
          <w:sz w:val="28"/>
          <w:szCs w:val="28"/>
        </w:rPr>
        <w:t xml:space="preserve">l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s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 xml:space="preserve">or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mu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i,</w:t>
      </w:r>
      <w:r>
        <w:rPr>
          <w:spacing w:val="5"/>
          <w:sz w:val="28"/>
          <w:szCs w:val="28"/>
        </w:rPr>
        <w:t xml:space="preserve"> w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ea</w:t>
      </w:r>
      <w:r>
        <w:rPr>
          <w:sz w:val="28"/>
          <w:szCs w:val="28"/>
        </w:rPr>
        <w:t>s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>t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g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nt 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ca</w:t>
      </w:r>
      <w:r>
        <w:rPr>
          <w:sz w:val="28"/>
          <w:szCs w:val="28"/>
        </w:rPr>
        <w:t>n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te</w:t>
      </w:r>
      <w:r>
        <w:rPr>
          <w:spacing w:val="-4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5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2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t only</w:t>
      </w:r>
      <w:r>
        <w:rPr>
          <w:spacing w:val="1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12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e</w:t>
      </w:r>
      <w:r>
        <w:rPr>
          <w:spacing w:val="1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b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t</w:t>
      </w:r>
      <w:r>
        <w:rPr>
          <w:spacing w:val="1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9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1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o</w:t>
      </w:r>
      <w:r>
        <w:rPr>
          <w:spacing w:val="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eac</w:t>
      </w:r>
      <w:r>
        <w:rPr>
          <w:sz w:val="28"/>
          <w:szCs w:val="28"/>
        </w:rPr>
        <w:t>t</w:t>
      </w:r>
      <w:r>
        <w:rPr>
          <w:spacing w:val="16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22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po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9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nvi</w:t>
      </w:r>
      <w:r>
        <w:rPr>
          <w:spacing w:val="-2"/>
          <w:sz w:val="28"/>
          <w:szCs w:val="28"/>
        </w:rPr>
        <w:t>r</w:t>
      </w:r>
      <w:r>
        <w:rPr>
          <w:spacing w:val="4"/>
          <w:sz w:val="28"/>
          <w:szCs w:val="28"/>
        </w:rPr>
        <w:t>on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a</w:t>
      </w:r>
      <w:r>
        <w:rPr>
          <w:sz w:val="28"/>
          <w:szCs w:val="28"/>
        </w:rPr>
        <w:t xml:space="preserve">l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s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 xml:space="preserve">or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mu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 xml:space="preserve">i. 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 xml:space="preserve">e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3"/>
          <w:sz w:val="28"/>
          <w:szCs w:val="28"/>
        </w:rPr>
        <w:t>i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uli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ll</w:t>
      </w:r>
      <w:r>
        <w:rPr>
          <w:spacing w:val="-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po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,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ould be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 xml:space="preserve">, 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ic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,</w:t>
      </w:r>
      <w:r>
        <w:rPr>
          <w:spacing w:val="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 xml:space="preserve">, 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ec</w:t>
      </w:r>
      <w:r>
        <w:rPr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 xml:space="preserve">ic, </w:t>
      </w:r>
      <w:r>
        <w:rPr>
          <w:spacing w:val="-10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g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ic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r>
        <w:rPr>
          <w:spacing w:val="3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-1"/>
          <w:sz w:val="28"/>
          <w:szCs w:val="28"/>
        </w:rPr>
        <w:t>r</w:t>
      </w:r>
      <w:r>
        <w:rPr>
          <w:spacing w:val="9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1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-6"/>
          <w:sz w:val="28"/>
          <w:szCs w:val="28"/>
        </w:rPr>
        <w:t xml:space="preserve"> </w:t>
      </w:r>
      <w:proofErr w:type="gramStart"/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ce</w:t>
      </w:r>
      <w:r>
        <w:rPr>
          <w:spacing w:val="2"/>
          <w:sz w:val="28"/>
          <w:szCs w:val="28"/>
        </w:rPr>
        <w:t>.</w:t>
      </w:r>
      <w:r>
        <w:rPr>
          <w:spacing w:val="-1"/>
          <w:sz w:val="28"/>
          <w:szCs w:val="28"/>
        </w:rPr>
        <w:t>[</w:t>
      </w:r>
      <w:proofErr w:type="gramEnd"/>
      <w:r>
        <w:rPr>
          <w:sz w:val="28"/>
          <w:szCs w:val="28"/>
        </w:rPr>
        <w:t>1]</w:t>
      </w:r>
    </w:p>
    <w:p w:rsidR="008447BA" w:rsidRDefault="008447BA">
      <w:pPr>
        <w:spacing w:before="1" w:line="120" w:lineRule="exact"/>
        <w:rPr>
          <w:sz w:val="13"/>
          <w:szCs w:val="13"/>
        </w:rPr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Pr="000360FF" w:rsidRDefault="005C3AD3" w:rsidP="000360FF">
      <w:pPr>
        <w:spacing w:before="22" w:line="360" w:lineRule="auto"/>
        <w:ind w:left="160" w:right="131"/>
        <w:jc w:val="both"/>
        <w:rPr>
          <w:spacing w:val="-2"/>
          <w:sz w:val="28"/>
          <w:szCs w:val="28"/>
        </w:rPr>
      </w:pPr>
      <w:r>
        <w:pict>
          <v:group id="_x0000_s1055" style="position:absolute;left:0;text-align:left;margin-left:442.85pt;margin-top:206.35pt;width:7.6pt;height:7.6pt;z-index:-251629056;mso-position-horizontal-relative:page" coordorigin="8857,4127" coordsize="152,152">
            <v:shape id="_x0000_s1056" style="position:absolute;left:8857;top:4127;width:152;height:152" coordorigin="8857,4127" coordsize="152,152" path="m8875,4147r-10,12l8858,4178r-1,20l8857,4200r4,20l8869,4238r14,16l8900,4268r18,8l8938,4280r18,-1l8974,4273r16,-12l9001,4248r7,-18l9009,4209r,-1l9005,4189r-8,-18l8983,4154r-18,-14l8947,4132r-19,-5l8910,4128r-18,6l8875,4147xe" fillcolor="#1f487c" stroked="f">
              <v:path arrowok="t"/>
            </v:shape>
            <w10:wrap anchorx="page"/>
          </v:group>
        </w:pict>
      </w:r>
      <w:r w:rsidR="00DD7C52">
        <w:rPr>
          <w:spacing w:val="3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c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s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nin</w:t>
      </w:r>
      <w:r w:rsidR="00DD7C52">
        <w:rPr>
          <w:spacing w:val="-5"/>
          <w:sz w:val="28"/>
          <w:szCs w:val="28"/>
        </w:rPr>
        <w:t>g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.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8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s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s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 xml:space="preserve">h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8"/>
          <w:sz w:val="28"/>
          <w:szCs w:val="28"/>
        </w:rPr>
        <w:t>n</w:t>
      </w:r>
      <w:r w:rsidR="00DD7C52">
        <w:rPr>
          <w:spacing w:val="-5"/>
          <w:sz w:val="28"/>
          <w:szCs w:val="28"/>
        </w:rPr>
        <w:t>g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>/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eac</w:t>
      </w:r>
      <w:r w:rsidR="00DD7C52">
        <w:rPr>
          <w:sz w:val="28"/>
          <w:szCs w:val="28"/>
        </w:rPr>
        <w:t xml:space="preserve">t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u</w:t>
      </w:r>
      <w:r w:rsidR="00DD7C52">
        <w:rPr>
          <w:sz w:val="28"/>
          <w:szCs w:val="28"/>
        </w:rPr>
        <w:t>t</w:t>
      </w:r>
      <w:r w:rsidR="00DD7C52">
        <w:rPr>
          <w:spacing w:val="9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y</w:t>
      </w:r>
      <w:r w:rsidR="00DD7C52">
        <w:rPr>
          <w:spacing w:val="-13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ir</w:t>
      </w:r>
      <w:r w:rsidR="00DD7C52">
        <w:rPr>
          <w:spacing w:val="-5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u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>in</w:t>
      </w:r>
      <w:r w:rsidR="00DD7C52">
        <w:rPr>
          <w:spacing w:val="-5"/>
          <w:sz w:val="28"/>
          <w:szCs w:val="28"/>
        </w:rPr>
        <w:t>g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.</w:t>
      </w:r>
      <w:r w:rsidR="00DD7C52">
        <w:rPr>
          <w:spacing w:val="-11"/>
          <w:sz w:val="28"/>
          <w:szCs w:val="28"/>
        </w:rPr>
        <w:t xml:space="preserve"> </w:t>
      </w:r>
      <w:r w:rsidR="00DD7C52">
        <w:rPr>
          <w:spacing w:val="8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s</w:t>
      </w:r>
      <w:r w:rsidR="00DD7C52">
        <w:rPr>
          <w:spacing w:val="-4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(</w:t>
      </w:r>
      <w:r w:rsidR="00DD7C52">
        <w:rPr>
          <w:spacing w:val="-2"/>
          <w:sz w:val="28"/>
          <w:szCs w:val="28"/>
        </w:rPr>
        <w:t>-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z w:val="28"/>
          <w:szCs w:val="28"/>
        </w:rPr>
        <w:t>l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ig</w:t>
      </w:r>
      <w:r w:rsidR="00DD7C52">
        <w:rPr>
          <w:spacing w:val="5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</w:t>
      </w:r>
      <w:r w:rsidR="00DD7C52">
        <w:rPr>
          <w:spacing w:val="-10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z w:val="28"/>
          <w:szCs w:val="28"/>
        </w:rPr>
        <w:t>x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6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)</w:t>
      </w:r>
      <w:r w:rsidR="00DD7C52">
        <w:rPr>
          <w:spacing w:val="-9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z w:val="28"/>
          <w:szCs w:val="28"/>
        </w:rPr>
        <w:t>b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ing d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z w:val="28"/>
          <w:szCs w:val="28"/>
        </w:rPr>
        <w:t>be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e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e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s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pp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ning to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z w:val="28"/>
          <w:szCs w:val="28"/>
        </w:rPr>
        <w:t>or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t</w:t>
      </w:r>
      <w:r w:rsidR="00DD7C52">
        <w:rPr>
          <w:sz w:val="28"/>
          <w:szCs w:val="28"/>
        </w:rPr>
        <w:t>s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i</w:t>
      </w:r>
      <w:r w:rsidR="00DD7C52">
        <w:rPr>
          <w:sz w:val="28"/>
          <w:szCs w:val="28"/>
        </w:rPr>
        <w:t>m</w:t>
      </w:r>
      <w:r w:rsidR="00DD7C52">
        <w:rPr>
          <w:spacing w:val="-6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 xml:space="preserve">e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u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>ing</w:t>
      </w:r>
      <w:r w:rsidR="00DD7C52">
        <w:rPr>
          <w:spacing w:val="1"/>
          <w:sz w:val="28"/>
          <w:szCs w:val="28"/>
        </w:rPr>
        <w:t>s</w:t>
      </w:r>
      <w:r w:rsidR="00DD7C52">
        <w:rPr>
          <w:sz w:val="28"/>
          <w:szCs w:val="28"/>
        </w:rPr>
        <w:t>.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z w:val="28"/>
          <w:szCs w:val="28"/>
        </w:rPr>
        <w:t>An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x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p</w:t>
      </w:r>
      <w:r w:rsidR="00DD7C52">
        <w:rPr>
          <w:sz w:val="28"/>
          <w:szCs w:val="28"/>
        </w:rPr>
        <w:t>le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s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u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d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b</w:t>
      </w:r>
      <w:r w:rsidR="00DD7C52">
        <w:rPr>
          <w:sz w:val="28"/>
          <w:szCs w:val="28"/>
        </w:rPr>
        <w:t>e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t</w:t>
      </w:r>
      <w:r w:rsidR="00DD7C52">
        <w:rPr>
          <w:sz w:val="28"/>
          <w:szCs w:val="28"/>
        </w:rPr>
        <w:t>s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ca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ac</w:t>
      </w:r>
      <w:r w:rsidR="00DD7C52">
        <w:rPr>
          <w:sz w:val="28"/>
          <w:szCs w:val="28"/>
        </w:rPr>
        <w:t>i</w:t>
      </w:r>
      <w:r w:rsidR="00DD7C52">
        <w:rPr>
          <w:spacing w:val="3"/>
          <w:sz w:val="28"/>
          <w:szCs w:val="28"/>
        </w:rPr>
        <w:t>t</w:t>
      </w:r>
      <w:r w:rsidR="00DD7C52">
        <w:rPr>
          <w:sz w:val="28"/>
          <w:szCs w:val="28"/>
        </w:rPr>
        <w:t>y</w:t>
      </w:r>
      <w:r w:rsidR="00DD7C52">
        <w:rPr>
          <w:spacing w:val="-2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k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ow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he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 xml:space="preserve">s 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19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te</w:t>
      </w:r>
      <w:r w:rsidR="00DD7C52">
        <w:rPr>
          <w:spacing w:val="22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p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k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s</w:t>
      </w:r>
      <w:r w:rsidR="00DD7C52">
        <w:rPr>
          <w:spacing w:val="21"/>
          <w:sz w:val="28"/>
          <w:szCs w:val="28"/>
        </w:rPr>
        <w:t xml:space="preserve"> </w:t>
      </w:r>
      <w:r w:rsidR="00DD7C52">
        <w:rPr>
          <w:sz w:val="28"/>
          <w:szCs w:val="28"/>
        </w:rPr>
        <w:t>or</w:t>
      </w:r>
      <w:r w:rsidR="00DD7C52">
        <w:rPr>
          <w:spacing w:val="22"/>
          <w:sz w:val="28"/>
          <w:szCs w:val="28"/>
        </w:rPr>
        <w:t xml:space="preserve"> </w:t>
      </w:r>
      <w:r w:rsidR="00DD7C52">
        <w:rPr>
          <w:sz w:val="28"/>
          <w:szCs w:val="28"/>
        </w:rPr>
        <w:t>d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ops</w:t>
      </w:r>
      <w:r w:rsidR="00DD7C52">
        <w:rPr>
          <w:spacing w:val="26"/>
          <w:sz w:val="28"/>
          <w:szCs w:val="28"/>
        </w:rPr>
        <w:t xml:space="preserve"> </w:t>
      </w:r>
      <w:r w:rsidR="00DD7C52">
        <w:rPr>
          <w:sz w:val="28"/>
          <w:szCs w:val="28"/>
        </w:rPr>
        <w:t>u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x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ec</w:t>
      </w:r>
      <w:r w:rsidR="00DD7C52">
        <w:rPr>
          <w:sz w:val="28"/>
          <w:szCs w:val="28"/>
        </w:rPr>
        <w:t>te</w:t>
      </w:r>
      <w:r w:rsidR="00DD7C52">
        <w:rPr>
          <w:spacing w:val="5"/>
          <w:sz w:val="28"/>
          <w:szCs w:val="28"/>
        </w:rPr>
        <w:t>d</w:t>
      </w:r>
      <w:r w:rsidR="00DD7C52">
        <w:rPr>
          <w:sz w:val="28"/>
          <w:szCs w:val="28"/>
        </w:rPr>
        <w:t>l</w:t>
      </w:r>
      <w:r w:rsidR="00DD7C52">
        <w:rPr>
          <w:spacing w:val="-5"/>
          <w:sz w:val="28"/>
          <w:szCs w:val="28"/>
        </w:rPr>
        <w:t>y</w:t>
      </w:r>
      <w:r w:rsidR="00DD7C52">
        <w:rPr>
          <w:sz w:val="28"/>
          <w:szCs w:val="28"/>
        </w:rPr>
        <w:t>,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n</w:t>
      </w:r>
      <w:r w:rsidR="00DD7C52">
        <w:rPr>
          <w:spacing w:val="16"/>
          <w:sz w:val="28"/>
          <w:szCs w:val="28"/>
        </w:rPr>
        <w:t xml:space="preserve"> </w:t>
      </w:r>
      <w:r w:rsidR="00DD7C52">
        <w:rPr>
          <w:sz w:val="28"/>
          <w:szCs w:val="28"/>
        </w:rPr>
        <w:t>b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ing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e</w:t>
      </w:r>
      <w:r w:rsidR="00DD7C52">
        <w:rPr>
          <w:spacing w:val="22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23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21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</w:t>
      </w:r>
      <w:r w:rsidR="00DD7C52">
        <w:rPr>
          <w:spacing w:val="16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-2"/>
          <w:sz w:val="28"/>
          <w:szCs w:val="28"/>
        </w:rPr>
        <w:t>f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9"/>
          <w:sz w:val="28"/>
          <w:szCs w:val="28"/>
        </w:rPr>
        <w:t>o</w:t>
      </w:r>
      <w:r w:rsidR="00DD7C52">
        <w:rPr>
          <w:sz w:val="28"/>
          <w:szCs w:val="28"/>
        </w:rPr>
        <w:t>n to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z w:val="28"/>
          <w:szCs w:val="28"/>
        </w:rPr>
        <w:t>a</w:t>
      </w:r>
      <w:r w:rsidR="00DD7C52">
        <w:rPr>
          <w:spacing w:val="16"/>
          <w:sz w:val="28"/>
          <w:szCs w:val="28"/>
        </w:rPr>
        <w:t xml:space="preserve"> 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c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9"/>
          <w:sz w:val="28"/>
          <w:szCs w:val="28"/>
        </w:rPr>
        <w:t>o</w:t>
      </w:r>
      <w:r w:rsidR="00DD7C52">
        <w:rPr>
          <w:spacing w:val="-10"/>
          <w:sz w:val="28"/>
          <w:szCs w:val="28"/>
        </w:rPr>
        <w:t>m</w:t>
      </w:r>
      <w:r w:rsidR="00DD7C52">
        <w:rPr>
          <w:sz w:val="28"/>
          <w:szCs w:val="28"/>
        </w:rPr>
        <w:t>e</w:t>
      </w:r>
      <w:r w:rsidR="00DD7C52">
        <w:rPr>
          <w:spacing w:val="16"/>
          <w:sz w:val="28"/>
          <w:szCs w:val="28"/>
        </w:rPr>
        <w:t xml:space="preserve"> </w:t>
      </w:r>
      <w:r w:rsidR="00DD7C52">
        <w:rPr>
          <w:sz w:val="28"/>
          <w:szCs w:val="28"/>
        </w:rPr>
        <w:t>d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p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.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z w:val="28"/>
          <w:szCs w:val="28"/>
        </w:rPr>
        <w:t>A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y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m</w:t>
      </w:r>
      <w:r w:rsidR="00DD7C52">
        <w:rPr>
          <w:spacing w:val="-6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ype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c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s</w:t>
      </w:r>
      <w:r w:rsidR="00DD7C52">
        <w:rPr>
          <w:spacing w:val="16"/>
          <w:sz w:val="28"/>
          <w:szCs w:val="28"/>
        </w:rPr>
        <w:t xml:space="preserve"> </w:t>
      </w:r>
      <w:r w:rsidR="00DD7C52">
        <w:rPr>
          <w:w w:val="99"/>
          <w:sz w:val="28"/>
          <w:szCs w:val="28"/>
        </w:rPr>
        <w:t>G</w:t>
      </w:r>
      <w:r w:rsidR="00DD7C52">
        <w:rPr>
          <w:spacing w:val="5"/>
          <w:w w:val="99"/>
          <w:sz w:val="28"/>
          <w:szCs w:val="28"/>
        </w:rPr>
        <w:t>o</w:t>
      </w:r>
      <w:r w:rsidR="00DD7C52">
        <w:rPr>
          <w:spacing w:val="-1"/>
          <w:w w:val="99"/>
          <w:sz w:val="28"/>
          <w:szCs w:val="28"/>
        </w:rPr>
        <w:t>r</w:t>
      </w:r>
      <w:r w:rsidR="00DD7C52">
        <w:rPr>
          <w:w w:val="99"/>
          <w:sz w:val="28"/>
          <w:szCs w:val="28"/>
        </w:rPr>
        <w:t>e</w:t>
      </w:r>
      <w:r w:rsidR="00DD7C52">
        <w:rPr>
          <w:spacing w:val="-52"/>
          <w:sz w:val="28"/>
          <w:szCs w:val="28"/>
        </w:rPr>
        <w:t xml:space="preserve"> </w:t>
      </w:r>
      <w:r w:rsidR="00DD7C52">
        <w:rPr>
          <w:sz w:val="28"/>
          <w:szCs w:val="28"/>
        </w:rPr>
        <w:t xml:space="preserve">- </w:t>
      </w:r>
      <w:proofErr w:type="spellStart"/>
      <w:r w:rsidR="00DD7C52">
        <w:rPr>
          <w:spacing w:val="-2"/>
          <w:sz w:val="28"/>
          <w:szCs w:val="28"/>
        </w:rPr>
        <w:t>T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x</w:t>
      </w:r>
      <w:proofErr w:type="spellEnd"/>
      <w:r w:rsidR="00DD7C52">
        <w:rPr>
          <w:sz w:val="28"/>
          <w:szCs w:val="28"/>
        </w:rPr>
        <w:t>,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-6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 xml:space="preserve"> </w:t>
      </w:r>
      <w:r w:rsidR="00DD7C52">
        <w:rPr>
          <w:sz w:val="28"/>
          <w:szCs w:val="28"/>
        </w:rPr>
        <w:t>a</w:t>
      </w:r>
      <w:r w:rsidR="00DD7C52">
        <w:rPr>
          <w:spacing w:val="7"/>
          <w:sz w:val="28"/>
          <w:szCs w:val="28"/>
        </w:rPr>
        <w:t xml:space="preserve"> s</w:t>
      </w:r>
      <w:r w:rsidR="00DD7C52">
        <w:rPr>
          <w:spacing w:val="-10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 xml:space="preserve">t </w:t>
      </w:r>
      <w:r w:rsidR="00DD7C52">
        <w:rPr>
          <w:spacing w:val="-1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c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z w:val="28"/>
          <w:szCs w:val="28"/>
        </w:rPr>
        <w:t>b</w:t>
      </w:r>
      <w:r w:rsidR="00DD7C52">
        <w:rPr>
          <w:spacing w:val="1"/>
          <w:sz w:val="28"/>
          <w:szCs w:val="28"/>
        </w:rPr>
        <w:t>ec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e</w:t>
      </w:r>
      <w:r w:rsidR="00DD7C52">
        <w:rPr>
          <w:spacing w:val="-6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ts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te</w:t>
      </w:r>
      <w:r w:rsidR="00DD7C52">
        <w:rPr>
          <w:spacing w:val="4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-1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op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s</w:t>
      </w:r>
      <w:r w:rsidR="00DD7C52">
        <w:rPr>
          <w:spacing w:val="-7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t</w:t>
      </w:r>
      <w:r w:rsidR="00DD7C52">
        <w:rPr>
          <w:spacing w:val="-2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z w:val="28"/>
          <w:szCs w:val="28"/>
        </w:rPr>
        <w:t>r</w:t>
      </w:r>
      <w:r w:rsidR="00DD7C52">
        <w:rPr>
          <w:spacing w:val="-6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r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 xml:space="preserve">e 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low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e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z w:val="28"/>
          <w:szCs w:val="28"/>
        </w:rPr>
        <w:t>di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ec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</w:t>
      </w:r>
      <w:r w:rsidR="00DD7C52">
        <w:rPr>
          <w:spacing w:val="-3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ot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.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z w:val="28"/>
          <w:szCs w:val="28"/>
        </w:rPr>
        <w:t>two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-10"/>
          <w:sz w:val="28"/>
          <w:szCs w:val="28"/>
        </w:rPr>
        <w:t>m</w:t>
      </w:r>
      <w:r w:rsidR="00DD7C52">
        <w:rPr>
          <w:sz w:val="28"/>
          <w:szCs w:val="28"/>
        </w:rPr>
        <w:t>o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od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n</w:t>
      </w:r>
      <w:r w:rsidR="00DD7C52">
        <w:rPr>
          <w:spacing w:val="-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y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s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10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 xml:space="preserve">t </w:t>
      </w:r>
      <w:proofErr w:type="gramStart"/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 xml:space="preserve">, </w:t>
      </w:r>
      <w:r w:rsidR="00DD7C52">
        <w:rPr>
          <w:spacing w:val="17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e</w:t>
      </w:r>
      <w:proofErr w:type="gramEnd"/>
      <w:r w:rsidR="00DD7C52">
        <w:rPr>
          <w:sz w:val="28"/>
          <w:szCs w:val="28"/>
        </w:rPr>
        <w:t xml:space="preserve"> </w:t>
      </w:r>
      <w:r w:rsidR="00DD7C52">
        <w:rPr>
          <w:spacing w:val="25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 xml:space="preserve">ing </w:t>
      </w:r>
      <w:r w:rsidR="00DD7C52">
        <w:rPr>
          <w:spacing w:val="21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ote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hn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 xml:space="preserve">gy 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 xml:space="preserve">h 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 xml:space="preserve">s </w:t>
      </w:r>
      <w:r w:rsidR="00DD7C52">
        <w:rPr>
          <w:spacing w:val="23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b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 xml:space="preserve">n 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no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u</w:t>
      </w:r>
      <w:r w:rsidR="00DD7C52">
        <w:rPr>
          <w:sz w:val="28"/>
          <w:szCs w:val="28"/>
        </w:rPr>
        <w:t>b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 xml:space="preserve">s 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z w:val="28"/>
          <w:szCs w:val="28"/>
        </w:rPr>
        <w:t xml:space="preserve">or </w:t>
      </w:r>
      <w:r w:rsidR="00DD7C52">
        <w:rPr>
          <w:spacing w:val="25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i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o</w:t>
      </w:r>
      <w:r w:rsidR="00DD7C52">
        <w:rPr>
          <w:spacing w:val="9"/>
          <w:sz w:val="28"/>
          <w:szCs w:val="28"/>
        </w:rPr>
        <w:t>o</w:t>
      </w:r>
      <w:r w:rsidR="00DD7C52">
        <w:rPr>
          <w:sz w:val="28"/>
          <w:szCs w:val="28"/>
        </w:rPr>
        <w:t>f t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</w:t>
      </w:r>
      <w:r w:rsidR="00DD7C52">
        <w:rPr>
          <w:spacing w:val="1"/>
          <w:sz w:val="28"/>
          <w:szCs w:val="28"/>
        </w:rPr>
        <w:t>s</w:t>
      </w:r>
      <w:r w:rsidR="00DD7C52">
        <w:rPr>
          <w:sz w:val="28"/>
          <w:szCs w:val="28"/>
        </w:rPr>
        <w:t xml:space="preserve">, 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 xml:space="preserve">e 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 xml:space="preserve">r 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z w:val="28"/>
          <w:szCs w:val="28"/>
        </w:rPr>
        <w:t xml:space="preserve">a 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10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b</w:t>
      </w:r>
      <w:r w:rsidR="00DD7C52">
        <w:rPr>
          <w:sz w:val="28"/>
          <w:szCs w:val="28"/>
        </w:rPr>
        <w:t>ina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</w:t>
      </w:r>
      <w:r w:rsidR="00DD7C52">
        <w:rPr>
          <w:spacing w:val="6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 xml:space="preserve">f 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ec</w:t>
      </w:r>
      <w:r w:rsidR="00DD7C52">
        <w:rPr>
          <w:sz w:val="28"/>
          <w:szCs w:val="28"/>
        </w:rPr>
        <w:t>t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 xml:space="preserve">s 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 xml:space="preserve">d 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v</w:t>
      </w:r>
      <w:r w:rsidR="00DD7C52">
        <w:rPr>
          <w:sz w:val="28"/>
          <w:szCs w:val="28"/>
        </w:rPr>
        <w:t xml:space="preserve">e 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 xml:space="preserve">s 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 xml:space="preserve">r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7"/>
          <w:sz w:val="28"/>
          <w:szCs w:val="28"/>
        </w:rPr>
        <w:t>s</w:t>
      </w:r>
      <w:r w:rsidR="00DD7C52">
        <w:rPr>
          <w:sz w:val="28"/>
          <w:szCs w:val="28"/>
        </w:rPr>
        <w:t>ing</w:t>
      </w:r>
      <w:r w:rsidR="00DD7C52">
        <w:rPr>
          <w:spacing w:val="67"/>
          <w:sz w:val="28"/>
          <w:szCs w:val="28"/>
        </w:rPr>
        <w:t xml:space="preserve"> </w:t>
      </w:r>
      <w:r w:rsidR="00DD7C52">
        <w:rPr>
          <w:sz w:val="28"/>
          <w:szCs w:val="28"/>
        </w:rPr>
        <w:t xml:space="preserve">a </w:t>
      </w:r>
      <w:r w:rsidR="00DD7C52">
        <w:rPr>
          <w:spacing w:val="10"/>
          <w:sz w:val="28"/>
          <w:szCs w:val="28"/>
        </w:rPr>
        <w:t xml:space="preserve"> </w:t>
      </w:r>
      <w:proofErr w:type="spellStart"/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s</w:t>
      </w:r>
      <w:proofErr w:type="spellEnd"/>
      <w:r w:rsidR="00DD7C52">
        <w:rPr>
          <w:sz w:val="28"/>
          <w:szCs w:val="28"/>
        </w:rPr>
        <w:t xml:space="preserve"> 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z w:val="28"/>
          <w:szCs w:val="28"/>
        </w:rPr>
        <w:t>v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a</w:t>
      </w:r>
      <w:r w:rsidR="00DD7C52">
        <w:rPr>
          <w:sz w:val="28"/>
          <w:szCs w:val="28"/>
        </w:rPr>
        <w:t xml:space="preserve">l  </w:t>
      </w:r>
      <w:r w:rsidR="00DD7C52">
        <w:rPr>
          <w:spacing w:val="7"/>
          <w:sz w:val="28"/>
          <w:szCs w:val="28"/>
        </w:rPr>
        <w:t>s</w:t>
      </w:r>
      <w:r w:rsidR="00DD7C52">
        <w:rPr>
          <w:sz w:val="28"/>
          <w:szCs w:val="28"/>
        </w:rPr>
        <w:t>ig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 xml:space="preserve">. </w:t>
      </w:r>
      <w:r w:rsidR="00DD7C52">
        <w:rPr>
          <w:spacing w:val="7"/>
          <w:sz w:val="28"/>
          <w:szCs w:val="28"/>
        </w:rPr>
        <w:t xml:space="preserve"> </w:t>
      </w:r>
      <w:proofErr w:type="gramStart"/>
      <w:r w:rsidR="00DD7C52">
        <w:rPr>
          <w:spacing w:val="7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x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p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 xml:space="preserve">s 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z w:val="28"/>
          <w:szCs w:val="28"/>
        </w:rPr>
        <w:t>of</w:t>
      </w:r>
      <w:proofErr w:type="gramEnd"/>
      <w:r w:rsidR="00DD7C52">
        <w:rPr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 xml:space="preserve">e 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 xml:space="preserve">lude 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-2"/>
          <w:sz w:val="28"/>
          <w:szCs w:val="28"/>
        </w:rPr>
        <w:t>Z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>p</w:t>
      </w:r>
      <w:r w:rsidR="00DD7C52">
        <w:rPr>
          <w:sz w:val="28"/>
          <w:szCs w:val="28"/>
        </w:rPr>
        <w:t xml:space="preserve">hyr 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pacing w:val="-2"/>
          <w:sz w:val="28"/>
          <w:szCs w:val="28"/>
        </w:rPr>
        <w:t>T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4"/>
          <w:sz w:val="28"/>
          <w:szCs w:val="28"/>
        </w:rPr>
        <w:t>og</w:t>
      </w:r>
      <w:r w:rsidR="00DD7C52">
        <w:rPr>
          <w:sz w:val="28"/>
          <w:szCs w:val="28"/>
        </w:rPr>
        <w:t xml:space="preserve">y </w:t>
      </w:r>
      <w:proofErr w:type="spellStart"/>
      <w:r w:rsidR="00DD7C52">
        <w:rPr>
          <w:spacing w:val="1"/>
          <w:sz w:val="28"/>
          <w:szCs w:val="28"/>
        </w:rPr>
        <w:t>B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4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ss</w:t>
      </w:r>
      <w:proofErr w:type="spellEnd"/>
      <w:r w:rsidR="00DD7C52">
        <w:rPr>
          <w:sz w:val="28"/>
          <w:szCs w:val="28"/>
        </w:rPr>
        <w:t>, 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t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o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z w:val="28"/>
          <w:szCs w:val="28"/>
        </w:rPr>
        <w:t>be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b</w:t>
      </w:r>
      <w:r w:rsidR="00DD7C52">
        <w:rPr>
          <w:sz w:val="28"/>
          <w:szCs w:val="28"/>
        </w:rPr>
        <w:t>ui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t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-1"/>
          <w:sz w:val="28"/>
          <w:szCs w:val="28"/>
        </w:rPr>
        <w:t>t</w:t>
      </w:r>
      <w:r w:rsidR="00DD7C52">
        <w:rPr>
          <w:sz w:val="28"/>
          <w:szCs w:val="28"/>
        </w:rPr>
        <w:t>o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z w:val="28"/>
          <w:szCs w:val="28"/>
        </w:rPr>
        <w:t>a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z w:val="28"/>
          <w:szCs w:val="28"/>
        </w:rPr>
        <w:t>hi</w:t>
      </w:r>
      <w:r w:rsidR="00DD7C52">
        <w:rPr>
          <w:spacing w:val="-2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z w:val="28"/>
          <w:szCs w:val="28"/>
        </w:rPr>
        <w:t>or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z w:val="28"/>
          <w:szCs w:val="28"/>
        </w:rPr>
        <w:t>b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a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p.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B</w:t>
      </w:r>
      <w:r w:rsidR="00DD7C52">
        <w:rPr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g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ni</w:t>
      </w:r>
      <w:r w:rsidR="00DD7C52">
        <w:rPr>
          <w:spacing w:val="-1"/>
          <w:sz w:val="28"/>
          <w:szCs w:val="28"/>
        </w:rPr>
        <w:t>t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ing te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l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gy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s</w:t>
      </w:r>
      <w:r w:rsidR="00DD7C52">
        <w:rPr>
          <w:spacing w:val="22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o</w:t>
      </w:r>
      <w:r w:rsidR="00DD7C52">
        <w:rPr>
          <w:spacing w:val="20"/>
          <w:sz w:val="28"/>
          <w:szCs w:val="28"/>
        </w:rPr>
        <w:t xml:space="preserve"> </w:t>
      </w:r>
      <w:r w:rsidR="00DD7C52">
        <w:rPr>
          <w:sz w:val="28"/>
          <w:szCs w:val="28"/>
        </w:rPr>
        <w:t>b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dopted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b</w:t>
      </w:r>
      <w:r w:rsidR="00DD7C52">
        <w:rPr>
          <w:sz w:val="28"/>
          <w:szCs w:val="28"/>
        </w:rPr>
        <w:t>y</w:t>
      </w:r>
      <w:r w:rsidR="00DD7C52">
        <w:rPr>
          <w:spacing w:val="21"/>
          <w:sz w:val="28"/>
          <w:szCs w:val="28"/>
        </w:rPr>
        <w:t xml:space="preserve"> </w:t>
      </w:r>
      <w:r w:rsidR="00DD7C52">
        <w:rPr>
          <w:spacing w:val="-10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11"/>
          <w:sz w:val="28"/>
          <w:szCs w:val="28"/>
        </w:rPr>
        <w:t>a</w:t>
      </w:r>
      <w:r w:rsidR="00DD7C52">
        <w:rPr>
          <w:sz w:val="28"/>
          <w:szCs w:val="28"/>
        </w:rPr>
        <w:t xml:space="preserve">m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u</w:t>
      </w:r>
      <w:r w:rsidR="00DD7C52">
        <w:rPr>
          <w:spacing w:val="-10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s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16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26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m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 xml:space="preserve">e </w:t>
      </w:r>
      <w:proofErr w:type="spellStart"/>
      <w:proofErr w:type="gramStart"/>
      <w:r w:rsidR="00DD7C52">
        <w:rPr>
          <w:sz w:val="28"/>
          <w:szCs w:val="28"/>
        </w:rPr>
        <w:t>N</w:t>
      </w:r>
      <w:r w:rsidR="00DD7C52">
        <w:rPr>
          <w:spacing w:val="5"/>
          <w:sz w:val="28"/>
          <w:szCs w:val="28"/>
        </w:rPr>
        <w:t>u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t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x</w:t>
      </w:r>
      <w:proofErr w:type="spellEnd"/>
      <w:r w:rsidR="00DD7C52">
        <w:rPr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-4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d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s</w:t>
      </w:r>
      <w:proofErr w:type="gramEnd"/>
      <w:r w:rsidR="00DD7C52">
        <w:rPr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 xml:space="preserve">t 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 xml:space="preserve">te 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t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 xml:space="preserve">ing 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g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8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</w:t>
      </w:r>
      <w:r w:rsidR="00DD7C52">
        <w:rPr>
          <w:spacing w:val="1"/>
          <w:sz w:val="28"/>
          <w:szCs w:val="28"/>
        </w:rPr>
        <w:t>s</w:t>
      </w:r>
      <w:r w:rsidR="00DD7C52">
        <w:rPr>
          <w:sz w:val="28"/>
          <w:szCs w:val="28"/>
        </w:rPr>
        <w:t xml:space="preserve">,  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 xml:space="preserve">h 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b</w:t>
      </w:r>
      <w:r w:rsidR="00DD7C52">
        <w:rPr>
          <w:sz w:val="28"/>
          <w:szCs w:val="28"/>
        </w:rPr>
        <w:t>ine</w:t>
      </w:r>
      <w:r w:rsidR="00DD7C52">
        <w:rPr>
          <w:spacing w:val="69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>i</w:t>
      </w:r>
      <w:r w:rsidR="00DD7C52">
        <w:rPr>
          <w:spacing w:val="3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r w:rsidR="00DD7C52">
        <w:rPr>
          <w:spacing w:val="69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 xml:space="preserve">t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s</w:t>
      </w:r>
      <w:r w:rsidR="00DD7C52">
        <w:rPr>
          <w:spacing w:val="-4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r w:rsidR="00DD7C52">
        <w:rPr>
          <w:spacing w:val="-8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ce</w:t>
      </w:r>
      <w:r w:rsidR="00DD7C52">
        <w:rPr>
          <w:sz w:val="28"/>
          <w:szCs w:val="28"/>
        </w:rPr>
        <w:t>d</w:t>
      </w:r>
      <w:r w:rsidR="00DD7C52">
        <w:rPr>
          <w:spacing w:val="-9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k</w:t>
      </w:r>
      <w:r w:rsidR="00DD7C52">
        <w:rPr>
          <w:sz w:val="28"/>
          <w:szCs w:val="28"/>
        </w:rPr>
        <w:t>n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t</w:t>
      </w:r>
      <w:r w:rsidR="00DD7C52">
        <w:rPr>
          <w:spacing w:val="3"/>
          <w:sz w:val="28"/>
          <w:szCs w:val="28"/>
        </w:rPr>
        <w:t>t</w:t>
      </w:r>
      <w:r w:rsidR="00DD7C52">
        <w:rPr>
          <w:sz w:val="28"/>
          <w:szCs w:val="28"/>
        </w:rPr>
        <w:t>ing</w:t>
      </w:r>
      <w:r w:rsidR="00DD7C52">
        <w:rPr>
          <w:spacing w:val="-8"/>
          <w:sz w:val="28"/>
          <w:szCs w:val="28"/>
        </w:rPr>
        <w:t xml:space="preserve"> </w:t>
      </w:r>
      <w:r w:rsidR="00DD7C52">
        <w:rPr>
          <w:sz w:val="28"/>
          <w:szCs w:val="28"/>
        </w:rPr>
        <w:t>te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g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7"/>
          <w:sz w:val="28"/>
          <w:szCs w:val="28"/>
        </w:rPr>
        <w:t>s</w:t>
      </w:r>
      <w:r w:rsidR="00DD7C52">
        <w:rPr>
          <w:sz w:val="28"/>
          <w:szCs w:val="28"/>
        </w:rPr>
        <w:t>.</w:t>
      </w:r>
    </w:p>
    <w:p w:rsidR="008447BA" w:rsidRDefault="008447BA">
      <w:pPr>
        <w:spacing w:before="7" w:line="280" w:lineRule="exact"/>
        <w:rPr>
          <w:sz w:val="28"/>
          <w:szCs w:val="28"/>
        </w:rPr>
      </w:pPr>
    </w:p>
    <w:p w:rsidR="008447BA" w:rsidRDefault="00DD7C52">
      <w:pPr>
        <w:spacing w:line="359" w:lineRule="auto"/>
        <w:ind w:left="160" w:right="147"/>
        <w:jc w:val="both"/>
        <w:rPr>
          <w:sz w:val="28"/>
          <w:szCs w:val="28"/>
        </w:rPr>
      </w:pP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9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i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e</w:t>
      </w:r>
      <w:r>
        <w:rPr>
          <w:spacing w:val="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3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s</w:t>
      </w:r>
      <w:r>
        <w:rPr>
          <w:spacing w:val="10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1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7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y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y</w:t>
      </w:r>
      <w:r>
        <w:rPr>
          <w:spacing w:val="3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lo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hing</w:t>
      </w:r>
      <w:r>
        <w:rPr>
          <w:spacing w:val="2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l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o</w:t>
      </w:r>
      <w:r>
        <w:rPr>
          <w:spacing w:val="8"/>
          <w:sz w:val="28"/>
          <w:szCs w:val="28"/>
        </w:rPr>
        <w:t>r</w:t>
      </w:r>
      <w:r>
        <w:rPr>
          <w:sz w:val="28"/>
          <w:szCs w:val="28"/>
        </w:rPr>
        <w:t>m</w:t>
      </w:r>
      <w:r>
        <w:rPr>
          <w:spacing w:val="-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 ta</w:t>
      </w:r>
      <w:r>
        <w:rPr>
          <w:spacing w:val="3"/>
          <w:sz w:val="28"/>
          <w:szCs w:val="28"/>
        </w:rPr>
        <w:t>s</w:t>
      </w:r>
      <w:r>
        <w:rPr>
          <w:sz w:val="28"/>
          <w:szCs w:val="28"/>
        </w:rPr>
        <w:t>k</w:t>
      </w:r>
      <w:r>
        <w:rPr>
          <w:spacing w:val="1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2"/>
          <w:sz w:val="28"/>
          <w:szCs w:val="28"/>
        </w:rPr>
        <w:t>f</w:t>
      </w:r>
      <w:r>
        <w:rPr>
          <w:sz w:val="28"/>
          <w:szCs w:val="28"/>
        </w:rPr>
        <w:t>o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9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ote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1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13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f</w:t>
      </w:r>
      <w:r>
        <w:rPr>
          <w:spacing w:val="-6"/>
          <w:sz w:val="28"/>
          <w:szCs w:val="28"/>
        </w:rPr>
        <w:t>f</w:t>
      </w:r>
      <w:r>
        <w:rPr>
          <w:spacing w:val="6"/>
          <w:sz w:val="28"/>
          <w:szCs w:val="28"/>
        </w:rPr>
        <w:t>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ly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r>
        <w:rPr>
          <w:spacing w:val="1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dd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</w:t>
      </w:r>
      <w:r>
        <w:rPr>
          <w:spacing w:val="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nn</w:t>
      </w:r>
      <w:r>
        <w:rPr>
          <w:spacing w:val="1"/>
          <w:sz w:val="28"/>
          <w:szCs w:val="28"/>
        </w:rPr>
        <w:t>ec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iv</w:t>
      </w:r>
      <w:r>
        <w:rPr>
          <w:spacing w:val="-1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 xml:space="preserve">y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 xml:space="preserve">o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w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p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be 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ook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-6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a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ter</w:t>
      </w:r>
      <w:r>
        <w:rPr>
          <w:spacing w:val="-4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-9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t</w:t>
      </w:r>
      <w:r>
        <w:rPr>
          <w:spacing w:val="3"/>
          <w:sz w:val="28"/>
          <w:szCs w:val="28"/>
        </w:rPr>
        <w:t>h</w:t>
      </w:r>
      <w:r>
        <w:rPr>
          <w:sz w:val="28"/>
          <w:szCs w:val="28"/>
        </w:rPr>
        <w:t>ing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go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.</w:t>
      </w:r>
    </w:p>
    <w:p w:rsidR="008447BA" w:rsidRDefault="008447BA">
      <w:pPr>
        <w:spacing w:before="1" w:line="100" w:lineRule="exact"/>
        <w:rPr>
          <w:sz w:val="11"/>
          <w:szCs w:val="11"/>
        </w:rPr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DD7C52">
      <w:pPr>
        <w:spacing w:line="275" w:lineRule="auto"/>
        <w:ind w:left="160" w:right="138"/>
        <w:jc w:val="both"/>
        <w:rPr>
          <w:sz w:val="28"/>
          <w:szCs w:val="28"/>
        </w:rPr>
        <w:sectPr w:rsidR="008447BA">
          <w:pgSz w:w="12240" w:h="15840"/>
          <w:pgMar w:top="900" w:right="1260" w:bottom="280" w:left="1280" w:header="718" w:footer="0" w:gutter="0"/>
          <w:cols w:space="720"/>
        </w:sectPr>
      </w:pPr>
      <w:proofErr w:type="gramStart"/>
      <w:r>
        <w:rPr>
          <w:spacing w:val="3"/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g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 xml:space="preserve">ing 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ig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proofErr w:type="gramEnd"/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17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hi</w:t>
      </w:r>
      <w:r>
        <w:rPr>
          <w:spacing w:val="4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1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2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13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ing</w:t>
      </w:r>
      <w:r>
        <w:rPr>
          <w:spacing w:val="16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w</w:t>
      </w:r>
      <w:r>
        <w:rPr>
          <w:spacing w:val="2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d,</w:t>
      </w:r>
      <w:r>
        <w:rPr>
          <w:spacing w:val="17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op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 xml:space="preserve">s 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p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2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a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1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a</w:t>
      </w:r>
      <w:r>
        <w:rPr>
          <w:spacing w:val="1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1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pp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i</w:t>
      </w:r>
      <w:r>
        <w:rPr>
          <w:spacing w:val="1"/>
          <w:sz w:val="28"/>
          <w:szCs w:val="28"/>
        </w:rPr>
        <w:t>ca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8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W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v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lu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 xml:space="preserve">y 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v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ts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u</w:t>
      </w:r>
      <w:r>
        <w:rPr>
          <w:spacing w:val="3"/>
          <w:sz w:val="28"/>
          <w:szCs w:val="28"/>
        </w:rPr>
        <w:t>rr</w:t>
      </w:r>
      <w:r>
        <w:rPr>
          <w:sz w:val="28"/>
          <w:szCs w:val="28"/>
        </w:rPr>
        <w:t>ing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17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 u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ece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ted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te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4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7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ec</w:t>
      </w:r>
      <w:r>
        <w:rPr>
          <w:spacing w:val="4"/>
          <w:sz w:val="28"/>
          <w:szCs w:val="28"/>
        </w:rPr>
        <w:t>t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nics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po</w:t>
      </w:r>
      <w:r>
        <w:rPr>
          <w:spacing w:val="2"/>
          <w:sz w:val="28"/>
          <w:szCs w:val="28"/>
        </w:rPr>
        <w:t>s</w:t>
      </w:r>
      <w:r>
        <w:rPr>
          <w:spacing w:val="16"/>
          <w:sz w:val="28"/>
          <w:szCs w:val="28"/>
        </w:rPr>
        <w:t>s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 xml:space="preserve">s </w:t>
      </w:r>
      <w:r>
        <w:rPr>
          <w:spacing w:val="4"/>
          <w:sz w:val="28"/>
          <w:szCs w:val="28"/>
        </w:rPr>
        <w:t>o</w:t>
      </w:r>
      <w:r>
        <w:rPr>
          <w:spacing w:val="-1"/>
          <w:sz w:val="28"/>
          <w:szCs w:val="28"/>
        </w:rPr>
        <w:t>ff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y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le te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g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 xml:space="preserve">s 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10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6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1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te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g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 b</w:t>
      </w:r>
      <w:r>
        <w:rPr>
          <w:spacing w:val="1"/>
          <w:sz w:val="28"/>
          <w:szCs w:val="28"/>
        </w:rPr>
        <w:t>ec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ined</w:t>
      </w:r>
      <w:r>
        <w:rPr>
          <w:spacing w:val="5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o</w:t>
      </w:r>
      <w:r>
        <w:rPr>
          <w:spacing w:val="10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t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p</w:t>
      </w:r>
      <w:r>
        <w:rPr>
          <w:spacing w:val="-5"/>
          <w:sz w:val="28"/>
          <w:szCs w:val="28"/>
        </w:rPr>
        <w:t>l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x</w:t>
      </w:r>
      <w:r>
        <w:rPr>
          <w:spacing w:val="2"/>
          <w:sz w:val="28"/>
          <w:szCs w:val="28"/>
        </w:rPr>
        <w:t xml:space="preserve"> s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s</w:t>
      </w:r>
      <w:r>
        <w:rPr>
          <w:spacing w:val="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1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10"/>
          <w:sz w:val="28"/>
          <w:szCs w:val="28"/>
        </w:rPr>
        <w:t>m</w:t>
      </w:r>
      <w:r>
        <w:rPr>
          <w:sz w:val="28"/>
          <w:szCs w:val="28"/>
        </w:rPr>
        <w:t>b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dd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ob</w:t>
      </w:r>
      <w:r>
        <w:rPr>
          <w:spacing w:val="4"/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iv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ly in</w:t>
      </w:r>
      <w:r>
        <w:rPr>
          <w:spacing w:val="8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y</w:t>
      </w:r>
      <w:r>
        <w:rPr>
          <w:spacing w:val="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hing</w:t>
      </w:r>
      <w:r>
        <w:rPr>
          <w:spacing w:val="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7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>l</w:t>
      </w:r>
      <w:r>
        <w:rPr>
          <w:sz w:val="28"/>
          <w:szCs w:val="28"/>
        </w:rPr>
        <w:t xml:space="preserve">l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 xml:space="preserve">oon   </w:t>
      </w:r>
      <w:r>
        <w:rPr>
          <w:spacing w:val="70"/>
          <w:sz w:val="28"/>
          <w:szCs w:val="28"/>
        </w:rPr>
        <w:t xml:space="preserve"> </w:t>
      </w:r>
      <w:r>
        <w:rPr>
          <w:sz w:val="28"/>
          <w:szCs w:val="28"/>
        </w:rPr>
        <w:t xml:space="preserve">be    </w:t>
      </w:r>
      <w:r>
        <w:rPr>
          <w:spacing w:val="1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e    </w:t>
      </w:r>
      <w:r>
        <w:rPr>
          <w:spacing w:val="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 xml:space="preserve">d    </w:t>
      </w:r>
      <w:r>
        <w:rPr>
          <w:spacing w:val="10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e    </w:t>
      </w:r>
      <w:r>
        <w:rPr>
          <w:spacing w:val="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1"/>
          <w:sz w:val="28"/>
          <w:szCs w:val="28"/>
        </w:rPr>
        <w:t>m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n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la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 xml:space="preserve">e   </w:t>
      </w:r>
      <w:r>
        <w:rPr>
          <w:spacing w:val="65"/>
          <w:sz w:val="28"/>
          <w:szCs w:val="28"/>
        </w:rPr>
        <w:t xml:space="preserve"> </w:t>
      </w:r>
      <w:r>
        <w:rPr>
          <w:sz w:val="28"/>
          <w:szCs w:val="28"/>
        </w:rPr>
        <w:t xml:space="preserve">in 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6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l   </w:t>
      </w:r>
      <w:r>
        <w:rPr>
          <w:spacing w:val="6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8447BA" w:rsidRDefault="008447BA">
      <w:pPr>
        <w:spacing w:before="6" w:line="120" w:lineRule="exact"/>
        <w:rPr>
          <w:sz w:val="13"/>
          <w:szCs w:val="13"/>
        </w:rPr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DD7C52">
      <w:pPr>
        <w:spacing w:before="22" w:line="275" w:lineRule="auto"/>
        <w:ind w:left="160" w:right="136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e</w:t>
      </w:r>
      <w:r>
        <w:rPr>
          <w:spacing w:val="10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4"/>
          <w:sz w:val="28"/>
          <w:szCs w:val="28"/>
        </w:rPr>
        <w:t xml:space="preserve"> </w:t>
      </w:r>
      <w:r>
        <w:rPr>
          <w:spacing w:val="8"/>
          <w:sz w:val="28"/>
          <w:szCs w:val="28"/>
        </w:rPr>
        <w:t>“</w:t>
      </w:r>
      <w:r>
        <w:rPr>
          <w:spacing w:val="3"/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g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 xml:space="preserve">nt </w:t>
      </w:r>
      <w:r>
        <w:rPr>
          <w:spacing w:val="-2"/>
          <w:sz w:val="28"/>
          <w:szCs w:val="28"/>
        </w:rPr>
        <w:t>T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9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lo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hin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”</w:t>
      </w:r>
      <w:r>
        <w:rPr>
          <w:spacing w:val="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ca</w:t>
      </w:r>
      <w:r>
        <w:rPr>
          <w:sz w:val="28"/>
          <w:szCs w:val="28"/>
        </w:rPr>
        <w:t>ted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e</w:t>
      </w:r>
      <w:r>
        <w:rPr>
          <w:spacing w:val="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nge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(P</w:t>
      </w:r>
      <w:r>
        <w:rPr>
          <w:spacing w:val="1"/>
          <w:sz w:val="28"/>
          <w:szCs w:val="28"/>
        </w:rPr>
        <w:t>C</w:t>
      </w:r>
      <w:r>
        <w:rPr>
          <w:spacing w:val="7"/>
          <w:sz w:val="28"/>
          <w:szCs w:val="28"/>
        </w:rPr>
        <w:t>M</w:t>
      </w:r>
      <w:r>
        <w:rPr>
          <w:spacing w:val="-1"/>
          <w:sz w:val="28"/>
          <w:szCs w:val="28"/>
        </w:rPr>
        <w:t>)</w:t>
      </w:r>
      <w:r>
        <w:rPr>
          <w:sz w:val="28"/>
          <w:szCs w:val="28"/>
        </w:rPr>
        <w:t>,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two</w:t>
      </w:r>
      <w:r>
        <w:rPr>
          <w:spacing w:val="5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p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7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me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ging</w:t>
      </w:r>
      <w:r>
        <w:rPr>
          <w:spacing w:val="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ld</w:t>
      </w:r>
      <w:r>
        <w:rPr>
          <w:spacing w:val="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1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pe</w:t>
      </w:r>
      <w:r>
        <w:rPr>
          <w:spacing w:val="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o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 xml:space="preserve">y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te</w:t>
      </w:r>
      <w:r>
        <w:rPr>
          <w:spacing w:val="4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ls </w:t>
      </w:r>
      <w:r>
        <w:rPr>
          <w:spacing w:val="-1"/>
          <w:sz w:val="28"/>
          <w:szCs w:val="28"/>
        </w:rPr>
        <w:t>(S</w:t>
      </w:r>
      <w:r>
        <w:rPr>
          <w:spacing w:val="2"/>
          <w:sz w:val="28"/>
          <w:szCs w:val="28"/>
        </w:rPr>
        <w:t>MM</w:t>
      </w:r>
      <w:r>
        <w:rPr>
          <w:sz w:val="28"/>
          <w:szCs w:val="28"/>
        </w:rPr>
        <w:t>)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3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9"/>
          <w:sz w:val="28"/>
          <w:szCs w:val="28"/>
        </w:rPr>
        <w:t>o</w:t>
      </w:r>
      <w:r>
        <w:rPr>
          <w:spacing w:val="-10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a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z w:val="28"/>
          <w:szCs w:val="28"/>
        </w:rPr>
        <w:t>,</w:t>
      </w:r>
      <w:r>
        <w:rPr>
          <w:spacing w:val="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hi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d</w:t>
      </w:r>
      <w:r>
        <w:rPr>
          <w:spacing w:val="5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ec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ea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s</w:t>
      </w:r>
      <w:r>
        <w:rPr>
          <w:spacing w:val="6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 xml:space="preserve">h 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6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te</w:t>
      </w:r>
      <w:r>
        <w:rPr>
          <w:spacing w:val="4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s</w:t>
      </w:r>
      <w:r>
        <w:rPr>
          <w:spacing w:val="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(</w:t>
      </w:r>
      <w:proofErr w:type="spellStart"/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ur</w:t>
      </w:r>
      <w:proofErr w:type="spellEnd"/>
      <w:r>
        <w:rPr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g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)</w:t>
      </w:r>
      <w:r>
        <w:rPr>
          <w:spacing w:val="25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3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ive</w:t>
      </w:r>
      <w:r>
        <w:rPr>
          <w:spacing w:val="2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te</w:t>
      </w:r>
      <w:r>
        <w:rPr>
          <w:spacing w:val="4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31"/>
          <w:sz w:val="28"/>
          <w:szCs w:val="28"/>
        </w:rPr>
        <w:t xml:space="preserve"> </w:t>
      </w:r>
      <w:r>
        <w:rPr>
          <w:spacing w:val="8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3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inal</w:t>
      </w:r>
      <w:r>
        <w:rPr>
          <w:spacing w:val="26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ec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23"/>
          <w:sz w:val="28"/>
          <w:szCs w:val="28"/>
        </w:rPr>
        <w:t xml:space="preserve"> </w:t>
      </w:r>
      <w:r>
        <w:rPr>
          <w:spacing w:val="8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3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ok</w:t>
      </w:r>
      <w:r>
        <w:rPr>
          <w:spacing w:val="3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ooks</w:t>
      </w:r>
      <w:r>
        <w:rPr>
          <w:spacing w:val="3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33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rr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 xml:space="preserve">nt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pot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i</w:t>
      </w:r>
      <w:r>
        <w:rPr>
          <w:spacing w:val="1"/>
          <w:sz w:val="28"/>
          <w:szCs w:val="28"/>
        </w:rPr>
        <w:t>ca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8447BA" w:rsidRDefault="008447BA">
      <w:pPr>
        <w:spacing w:before="1" w:line="160" w:lineRule="exact"/>
        <w:rPr>
          <w:sz w:val="17"/>
          <w:szCs w:val="17"/>
        </w:rPr>
      </w:pPr>
    </w:p>
    <w:p w:rsidR="008447BA" w:rsidRDefault="008447BA">
      <w:pPr>
        <w:spacing w:line="200" w:lineRule="exact"/>
      </w:pPr>
    </w:p>
    <w:p w:rsidR="008447BA" w:rsidRPr="000360FF" w:rsidRDefault="00DD7C52" w:rsidP="000360FF">
      <w:pPr>
        <w:spacing w:line="276" w:lineRule="auto"/>
        <w:ind w:left="160" w:right="136"/>
        <w:jc w:val="both"/>
        <w:rPr>
          <w:spacing w:val="15"/>
          <w:sz w:val="28"/>
          <w:szCs w:val="28"/>
        </w:rPr>
      </w:pPr>
      <w:r>
        <w:rPr>
          <w:spacing w:val="6"/>
          <w:sz w:val="28"/>
          <w:szCs w:val="28"/>
        </w:rPr>
        <w:t>“</w:t>
      </w:r>
      <w:r>
        <w:rPr>
          <w:spacing w:val="-1"/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g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 xml:space="preserve">nt </w:t>
      </w:r>
      <w:r>
        <w:rPr>
          <w:spacing w:val="-2"/>
          <w:sz w:val="28"/>
          <w:szCs w:val="28"/>
        </w:rPr>
        <w:t>T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7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0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lo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hin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”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ws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1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k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o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ge</w:t>
      </w:r>
      <w:r>
        <w:rPr>
          <w:spacing w:val="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nu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b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3"/>
          <w:sz w:val="28"/>
          <w:szCs w:val="28"/>
        </w:rPr>
        <w:t xml:space="preserve"> </w:t>
      </w:r>
      <w:r>
        <w:rPr>
          <w:spacing w:val="9"/>
          <w:sz w:val="28"/>
          <w:szCs w:val="28"/>
        </w:rPr>
        <w:t>o</w:t>
      </w:r>
      <w:r>
        <w:rPr>
          <w:sz w:val="28"/>
          <w:szCs w:val="28"/>
        </w:rPr>
        <w:t>f d</w:t>
      </w:r>
      <w:r>
        <w:rPr>
          <w:spacing w:val="-5"/>
          <w:sz w:val="28"/>
          <w:szCs w:val="28"/>
        </w:rPr>
        <w:t>i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lu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ing</w:t>
      </w:r>
      <w:r>
        <w:rPr>
          <w:spacing w:val="5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ec</w:t>
      </w:r>
      <w:r>
        <w:rPr>
          <w:spacing w:val="4"/>
          <w:sz w:val="28"/>
          <w:szCs w:val="28"/>
        </w:rPr>
        <w:t>t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te</w:t>
      </w:r>
      <w:r>
        <w:rPr>
          <w:spacing w:val="-4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te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ec</w:t>
      </w:r>
      <w:r>
        <w:rPr>
          <w:spacing w:val="9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6"/>
          <w:sz w:val="28"/>
          <w:szCs w:val="28"/>
        </w:rPr>
        <w:t>m</w:t>
      </w:r>
      <w:r>
        <w:rPr>
          <w:sz w:val="28"/>
          <w:szCs w:val="28"/>
        </w:rPr>
        <w:t>unic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, bio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gy</w:t>
      </w:r>
      <w:r>
        <w:rPr>
          <w:spacing w:val="5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 xml:space="preserve">d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</w:t>
      </w:r>
      <w:r>
        <w:rPr>
          <w:spacing w:val="5"/>
          <w:sz w:val="28"/>
          <w:szCs w:val="28"/>
        </w:rPr>
        <w:t>c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.</w:t>
      </w:r>
      <w:r>
        <w:rPr>
          <w:spacing w:val="10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te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12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1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</w:t>
      </w:r>
      <w:r>
        <w:rPr>
          <w:spacing w:val="-4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ing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spacing w:val="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te</w:t>
      </w:r>
      <w:r>
        <w:rPr>
          <w:spacing w:val="4"/>
          <w:sz w:val="28"/>
          <w:szCs w:val="28"/>
        </w:rPr>
        <w:t>r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l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 xml:space="preserve">ts </w:t>
      </w:r>
      <w:proofErr w:type="gramStart"/>
      <w:r>
        <w:rPr>
          <w:sz w:val="28"/>
          <w:szCs w:val="28"/>
        </w:rPr>
        <w:t>b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ing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ng  a</w:t>
      </w:r>
      <w:proofErr w:type="gramEnd"/>
      <w:r>
        <w:rPr>
          <w:sz w:val="28"/>
          <w:szCs w:val="28"/>
        </w:rPr>
        <w:t xml:space="preserve"> 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 xml:space="preserve">h </w:t>
      </w:r>
      <w:r>
        <w:rPr>
          <w:spacing w:val="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f 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2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6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g</w:t>
      </w:r>
      <w:r>
        <w:rPr>
          <w:spacing w:val="6"/>
          <w:sz w:val="28"/>
          <w:szCs w:val="28"/>
        </w:rPr>
        <w:t>e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. </w:t>
      </w:r>
      <w:r>
        <w:rPr>
          <w:spacing w:val="3"/>
          <w:sz w:val="28"/>
          <w:szCs w:val="28"/>
        </w:rPr>
        <w:t xml:space="preserve"> </w:t>
      </w:r>
      <w:proofErr w:type="gramStart"/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 xml:space="preserve">s </w:t>
      </w:r>
      <w:r>
        <w:rPr>
          <w:spacing w:val="1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proofErr w:type="gramEnd"/>
      <w:r>
        <w:rPr>
          <w:sz w:val="28"/>
          <w:szCs w:val="28"/>
        </w:rPr>
        <w:t xml:space="preserve"> </w:t>
      </w:r>
      <w:r>
        <w:rPr>
          <w:spacing w:val="10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n 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ss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l 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gu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 xml:space="preserve">de </w:t>
      </w:r>
      <w:r>
        <w:rPr>
          <w:spacing w:val="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 xml:space="preserve">or </w:t>
      </w:r>
      <w:r>
        <w:rPr>
          <w:spacing w:val="9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ll 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ec</w:t>
      </w:r>
      <w:r>
        <w:rPr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ic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,  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z w:val="28"/>
          <w:szCs w:val="28"/>
        </w:rPr>
        <w:t xml:space="preserve">e </w:t>
      </w:r>
      <w:r>
        <w:rPr>
          <w:spacing w:val="7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 xml:space="preserve">d </w:t>
      </w:r>
      <w:r>
        <w:rPr>
          <w:spacing w:val="4"/>
          <w:sz w:val="28"/>
          <w:szCs w:val="28"/>
        </w:rPr>
        <w:t xml:space="preserve"> b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60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ngin</w:t>
      </w:r>
      <w:r>
        <w:rPr>
          <w:spacing w:val="5"/>
          <w:sz w:val="28"/>
          <w:szCs w:val="28"/>
        </w:rPr>
        <w:t>e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6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 xml:space="preserve">s 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 xml:space="preserve">ll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 xml:space="preserve">s </w:t>
      </w:r>
      <w:r>
        <w:rPr>
          <w:spacing w:val="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aca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ics</w:t>
      </w:r>
      <w:r>
        <w:rPr>
          <w:spacing w:val="69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 xml:space="preserve">d </w:t>
      </w:r>
      <w:r>
        <w:rPr>
          <w:spacing w:val="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a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hi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 d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ig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3"/>
          <w:sz w:val="28"/>
          <w:szCs w:val="28"/>
        </w:rPr>
        <w:t>s</w:t>
      </w:r>
      <w:r>
        <w:rPr>
          <w:sz w:val="24"/>
          <w:szCs w:val="24"/>
        </w:rPr>
        <w:t>.</w:t>
      </w:r>
    </w:p>
    <w:p w:rsidR="008447BA" w:rsidRDefault="008447BA">
      <w:pPr>
        <w:spacing w:before="9" w:line="100" w:lineRule="exact"/>
        <w:rPr>
          <w:sz w:val="11"/>
          <w:szCs w:val="11"/>
        </w:rPr>
      </w:pPr>
    </w:p>
    <w:p w:rsidR="008447BA" w:rsidRDefault="008447BA">
      <w:pPr>
        <w:spacing w:line="200" w:lineRule="exact"/>
      </w:pPr>
    </w:p>
    <w:p w:rsidR="008447BA" w:rsidRDefault="00DD7C52">
      <w:pPr>
        <w:ind w:left="160" w:right="4551"/>
        <w:jc w:val="both"/>
        <w:rPr>
          <w:sz w:val="32"/>
          <w:szCs w:val="32"/>
        </w:rPr>
      </w:pPr>
      <w:r>
        <w:rPr>
          <w:b/>
          <w:spacing w:val="3"/>
          <w:sz w:val="32"/>
          <w:szCs w:val="32"/>
        </w:rPr>
        <w:t>S</w:t>
      </w:r>
      <w:r>
        <w:rPr>
          <w:b/>
          <w:spacing w:val="-9"/>
          <w:sz w:val="32"/>
          <w:szCs w:val="32"/>
        </w:rPr>
        <w:t>m</w:t>
      </w:r>
      <w:r>
        <w:rPr>
          <w:b/>
          <w:spacing w:val="2"/>
          <w:sz w:val="32"/>
          <w:szCs w:val="32"/>
        </w:rPr>
        <w:t>a</w:t>
      </w:r>
      <w:r>
        <w:rPr>
          <w:b/>
          <w:spacing w:val="1"/>
          <w:sz w:val="32"/>
          <w:szCs w:val="32"/>
        </w:rPr>
        <w:t>r</w:t>
      </w:r>
      <w:r>
        <w:rPr>
          <w:b/>
          <w:sz w:val="32"/>
          <w:szCs w:val="32"/>
        </w:rPr>
        <w:t xml:space="preserve">t </w:t>
      </w:r>
      <w:r>
        <w:rPr>
          <w:b/>
          <w:spacing w:val="-2"/>
          <w:sz w:val="32"/>
          <w:szCs w:val="32"/>
        </w:rPr>
        <w:t>f</w:t>
      </w:r>
      <w:r>
        <w:rPr>
          <w:b/>
          <w:spacing w:val="2"/>
          <w:sz w:val="32"/>
          <w:szCs w:val="32"/>
        </w:rPr>
        <w:t>a</w:t>
      </w:r>
      <w:r>
        <w:rPr>
          <w:b/>
          <w:spacing w:val="-1"/>
          <w:sz w:val="32"/>
          <w:szCs w:val="32"/>
        </w:rPr>
        <w:t>b</w:t>
      </w:r>
      <w:r>
        <w:rPr>
          <w:b/>
          <w:spacing w:val="-4"/>
          <w:sz w:val="32"/>
          <w:szCs w:val="32"/>
        </w:rPr>
        <w:t>r</w:t>
      </w:r>
      <w:r>
        <w:rPr>
          <w:b/>
          <w:spacing w:val="2"/>
          <w:sz w:val="32"/>
          <w:szCs w:val="32"/>
        </w:rPr>
        <w:t>i</w:t>
      </w:r>
      <w:r>
        <w:rPr>
          <w:b/>
          <w:spacing w:val="1"/>
          <w:sz w:val="32"/>
          <w:szCs w:val="32"/>
        </w:rPr>
        <w:t>c</w:t>
      </w:r>
      <w:r>
        <w:rPr>
          <w:b/>
          <w:sz w:val="32"/>
          <w:szCs w:val="32"/>
        </w:rPr>
        <w:t>s</w:t>
      </w:r>
      <w:r>
        <w:rPr>
          <w:b/>
          <w:spacing w:val="-4"/>
          <w:sz w:val="32"/>
          <w:szCs w:val="32"/>
        </w:rPr>
        <w:t xml:space="preserve"> c</w:t>
      </w:r>
      <w:r>
        <w:rPr>
          <w:b/>
          <w:spacing w:val="2"/>
          <w:sz w:val="32"/>
          <w:szCs w:val="32"/>
        </w:rPr>
        <w:t>oa</w:t>
      </w:r>
      <w:r>
        <w:rPr>
          <w:b/>
          <w:spacing w:val="-6"/>
          <w:sz w:val="32"/>
          <w:szCs w:val="32"/>
        </w:rPr>
        <w:t>t</w:t>
      </w:r>
      <w:r>
        <w:rPr>
          <w:b/>
          <w:spacing w:val="2"/>
          <w:sz w:val="32"/>
          <w:szCs w:val="32"/>
        </w:rPr>
        <w:t>i</w:t>
      </w:r>
      <w:r>
        <w:rPr>
          <w:b/>
          <w:spacing w:val="-1"/>
          <w:sz w:val="32"/>
          <w:szCs w:val="32"/>
        </w:rPr>
        <w:t>n</w:t>
      </w:r>
      <w:r>
        <w:rPr>
          <w:b/>
          <w:sz w:val="32"/>
          <w:szCs w:val="32"/>
        </w:rPr>
        <w:t>g</w:t>
      </w:r>
      <w:r>
        <w:rPr>
          <w:b/>
          <w:spacing w:val="-1"/>
          <w:sz w:val="32"/>
          <w:szCs w:val="32"/>
        </w:rPr>
        <w:t xml:space="preserve"> </w:t>
      </w:r>
      <w:r>
        <w:rPr>
          <w:b/>
          <w:spacing w:val="2"/>
          <w:sz w:val="32"/>
          <w:szCs w:val="32"/>
        </w:rPr>
        <w:t>a</w:t>
      </w:r>
      <w:r>
        <w:rPr>
          <w:b/>
          <w:spacing w:val="-1"/>
          <w:sz w:val="32"/>
          <w:szCs w:val="32"/>
        </w:rPr>
        <w:t>n</w:t>
      </w:r>
      <w:r>
        <w:rPr>
          <w:b/>
          <w:sz w:val="32"/>
          <w:szCs w:val="32"/>
        </w:rPr>
        <w:t>d</w:t>
      </w:r>
      <w:r>
        <w:rPr>
          <w:b/>
          <w:spacing w:val="2"/>
          <w:sz w:val="32"/>
          <w:szCs w:val="32"/>
        </w:rPr>
        <w:t xml:space="preserve"> </w:t>
      </w:r>
      <w:r>
        <w:rPr>
          <w:b/>
          <w:spacing w:val="-3"/>
          <w:sz w:val="32"/>
          <w:szCs w:val="32"/>
        </w:rPr>
        <w:t>l</w:t>
      </w:r>
      <w:r>
        <w:rPr>
          <w:b/>
          <w:spacing w:val="2"/>
          <w:sz w:val="32"/>
          <w:szCs w:val="32"/>
        </w:rPr>
        <w:t>a</w:t>
      </w:r>
      <w:r>
        <w:rPr>
          <w:b/>
          <w:spacing w:val="-9"/>
          <w:sz w:val="32"/>
          <w:szCs w:val="32"/>
        </w:rPr>
        <w:t>m</w:t>
      </w:r>
      <w:r>
        <w:rPr>
          <w:b/>
          <w:spacing w:val="2"/>
          <w:sz w:val="32"/>
          <w:szCs w:val="32"/>
        </w:rPr>
        <w:t>i</w:t>
      </w:r>
      <w:r>
        <w:rPr>
          <w:b/>
          <w:spacing w:val="-1"/>
          <w:sz w:val="32"/>
          <w:szCs w:val="32"/>
        </w:rPr>
        <w:t>n</w:t>
      </w:r>
      <w:r>
        <w:rPr>
          <w:b/>
          <w:spacing w:val="2"/>
          <w:sz w:val="32"/>
          <w:szCs w:val="32"/>
        </w:rPr>
        <w:t>a</w:t>
      </w:r>
      <w:r>
        <w:rPr>
          <w:b/>
          <w:spacing w:val="-2"/>
          <w:sz w:val="32"/>
          <w:szCs w:val="32"/>
        </w:rPr>
        <w:t>t</w:t>
      </w:r>
      <w:r>
        <w:rPr>
          <w:b/>
          <w:spacing w:val="-4"/>
          <w:sz w:val="32"/>
          <w:szCs w:val="32"/>
        </w:rPr>
        <w:t>e</w:t>
      </w:r>
      <w:r>
        <w:rPr>
          <w:b/>
          <w:sz w:val="32"/>
          <w:szCs w:val="32"/>
        </w:rPr>
        <w:t>s</w:t>
      </w:r>
    </w:p>
    <w:p w:rsidR="008447BA" w:rsidRDefault="008447BA">
      <w:pPr>
        <w:spacing w:before="5" w:line="160" w:lineRule="exact"/>
        <w:rPr>
          <w:sz w:val="16"/>
          <w:szCs w:val="16"/>
        </w:rPr>
      </w:pPr>
    </w:p>
    <w:p w:rsidR="008447BA" w:rsidRDefault="008447BA">
      <w:pPr>
        <w:spacing w:line="200" w:lineRule="exact"/>
      </w:pPr>
    </w:p>
    <w:p w:rsidR="008447BA" w:rsidRDefault="00DD7C52">
      <w:pPr>
        <w:spacing w:line="360" w:lineRule="auto"/>
        <w:ind w:left="160" w:right="140"/>
        <w:jc w:val="both"/>
        <w:rPr>
          <w:sz w:val="28"/>
          <w:szCs w:val="28"/>
        </w:rPr>
      </w:pP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 xml:space="preserve">s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l</w:t>
      </w:r>
      <w:r>
        <w:rPr>
          <w:spacing w:val="11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inat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-7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-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-1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 xml:space="preserve">t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-7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e 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4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2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ui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1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de</w:t>
      </w:r>
      <w:r>
        <w:rPr>
          <w:spacing w:val="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nge</w:t>
      </w:r>
      <w:r>
        <w:rPr>
          <w:spacing w:val="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i</w:t>
      </w:r>
      <w:r>
        <w:rPr>
          <w:spacing w:val="1"/>
          <w:sz w:val="28"/>
          <w:szCs w:val="28"/>
        </w:rPr>
        <w:t>ca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 xml:space="preserve">s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n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ute</w:t>
      </w:r>
      <w:r>
        <w:rPr>
          <w:spacing w:val="62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to  </w:t>
      </w:r>
      <w:r>
        <w:rPr>
          <w:spacing w:val="4"/>
          <w:sz w:val="28"/>
          <w:szCs w:val="28"/>
        </w:rPr>
        <w:t>i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ving</w:t>
      </w:r>
      <w:proofErr w:type="gramEnd"/>
      <w:r>
        <w:rPr>
          <w:spacing w:val="61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64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ma</w:t>
      </w:r>
      <w:r>
        <w:rPr>
          <w:spacing w:val="-4"/>
          <w:sz w:val="28"/>
          <w:szCs w:val="28"/>
        </w:rPr>
        <w:t>n</w:t>
      </w:r>
      <w:r>
        <w:rPr>
          <w:spacing w:val="1"/>
          <w:sz w:val="28"/>
          <w:szCs w:val="28"/>
        </w:rPr>
        <w:t>ce</w:t>
      </w:r>
      <w:r>
        <w:rPr>
          <w:sz w:val="28"/>
          <w:szCs w:val="28"/>
        </w:rPr>
        <w:t>.</w:t>
      </w:r>
      <w:r>
        <w:rPr>
          <w:spacing w:val="60"/>
          <w:sz w:val="28"/>
          <w:szCs w:val="28"/>
        </w:rPr>
        <w:t xml:space="preserve"> </w:t>
      </w:r>
      <w:proofErr w:type="gramStart"/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 xml:space="preserve">s  </w:t>
      </w:r>
      <w:r>
        <w:rPr>
          <w:spacing w:val="4"/>
          <w:sz w:val="28"/>
          <w:szCs w:val="28"/>
        </w:rPr>
        <w:t>p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ee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ing</w:t>
      </w:r>
      <w:proofErr w:type="gramEnd"/>
      <w:r>
        <w:rPr>
          <w:spacing w:val="5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ook</w:t>
      </w:r>
      <w:r>
        <w:rPr>
          <w:spacing w:val="68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l</w:t>
      </w:r>
      <w:r>
        <w:rPr>
          <w:spacing w:val="63"/>
          <w:sz w:val="28"/>
          <w:szCs w:val="28"/>
        </w:rPr>
        <w:t xml:space="preserve"> </w:t>
      </w:r>
      <w:r>
        <w:rPr>
          <w:sz w:val="28"/>
          <w:szCs w:val="28"/>
        </w:rPr>
        <w:t xml:space="preserve">be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a 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a</w:t>
      </w:r>
      <w:r>
        <w:rPr>
          <w:spacing w:val="6"/>
          <w:sz w:val="28"/>
          <w:szCs w:val="28"/>
        </w:rPr>
        <w:t>b</w:t>
      </w:r>
      <w:r>
        <w:rPr>
          <w:sz w:val="28"/>
          <w:szCs w:val="28"/>
        </w:rPr>
        <w:t xml:space="preserve">le 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pacing w:val="-6"/>
          <w:sz w:val="28"/>
          <w:szCs w:val="28"/>
        </w:rPr>
        <w:t>f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 xml:space="preserve">e </w:t>
      </w:r>
      <w:r>
        <w:rPr>
          <w:spacing w:val="8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 xml:space="preserve">d </w:t>
      </w:r>
      <w:r>
        <w:rPr>
          <w:spacing w:val="13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ti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 xml:space="preserve">ulus </w:t>
      </w:r>
      <w:r>
        <w:rPr>
          <w:spacing w:val="1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 xml:space="preserve">or 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op</w:t>
      </w:r>
      <w:r>
        <w:rPr>
          <w:sz w:val="28"/>
          <w:szCs w:val="28"/>
        </w:rPr>
        <w:t xml:space="preserve">ing 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nd 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m</w:t>
      </w:r>
      <w:r>
        <w:rPr>
          <w:spacing w:val="4"/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ving </w:t>
      </w:r>
      <w:r>
        <w:rPr>
          <w:spacing w:val="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 xml:space="preserve">ted </w:t>
      </w:r>
      <w:r>
        <w:rPr>
          <w:spacing w:val="15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 xml:space="preserve">d </w:t>
      </w:r>
      <w:r>
        <w:rPr>
          <w:spacing w:val="-5"/>
          <w:sz w:val="28"/>
          <w:szCs w:val="28"/>
        </w:rPr>
        <w:t>l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m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ted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-6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>r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-3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ec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-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ook</w:t>
      </w:r>
      <w:r>
        <w:rPr>
          <w:spacing w:val="-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-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und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s</w:t>
      </w:r>
      <w:r>
        <w:rPr>
          <w:spacing w:val="-6"/>
          <w:sz w:val="28"/>
          <w:szCs w:val="28"/>
        </w:rPr>
        <w:t xml:space="preserve"> </w:t>
      </w:r>
      <w:r>
        <w:rPr>
          <w:spacing w:val="9"/>
          <w:sz w:val="28"/>
          <w:szCs w:val="28"/>
        </w:rPr>
        <w:t>o</w:t>
      </w:r>
      <w:r>
        <w:rPr>
          <w:sz w:val="28"/>
          <w:szCs w:val="28"/>
        </w:rPr>
        <w:t xml:space="preserve">f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s</w:t>
      </w:r>
      <w:r>
        <w:rPr>
          <w:spacing w:val="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l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m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te</w:t>
      </w:r>
      <w:r>
        <w:rPr>
          <w:spacing w:val="3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1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e</w:t>
      </w:r>
      <w:r>
        <w:rPr>
          <w:spacing w:val="1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1"/>
          <w:sz w:val="28"/>
          <w:szCs w:val="28"/>
        </w:rPr>
        <w:t xml:space="preserve"> c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ing</w:t>
      </w:r>
      <w:r>
        <w:rPr>
          <w:spacing w:val="-2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nd</w:t>
      </w:r>
      <w:r>
        <w:rPr>
          <w:spacing w:val="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l</w:t>
      </w:r>
      <w:r>
        <w:rPr>
          <w:spacing w:val="11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ina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ing</w:t>
      </w:r>
      <w:r>
        <w:rPr>
          <w:spacing w:val="-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ce</w:t>
      </w:r>
      <w:r>
        <w:rPr>
          <w:spacing w:val="2"/>
          <w:sz w:val="28"/>
          <w:szCs w:val="28"/>
        </w:rPr>
        <w:t>ss</w:t>
      </w:r>
      <w:r>
        <w:rPr>
          <w:sz w:val="28"/>
          <w:szCs w:val="28"/>
        </w:rPr>
        <w:t>ing</w:t>
      </w:r>
      <w:r>
        <w:rPr>
          <w:spacing w:val="-6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nd 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te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hn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q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te</w:t>
      </w:r>
      <w:r>
        <w:rPr>
          <w:spacing w:val="3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ing</w:t>
      </w:r>
      <w:r>
        <w:rPr>
          <w:spacing w:val="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q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y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2"/>
          <w:sz w:val="28"/>
          <w:szCs w:val="28"/>
        </w:rPr>
        <w:t>ss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ce</w:t>
      </w:r>
      <w:r>
        <w:rPr>
          <w:sz w:val="28"/>
          <w:szCs w:val="28"/>
        </w:rPr>
        <w:t>.</w:t>
      </w:r>
      <w:r>
        <w:rPr>
          <w:spacing w:val="6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inder</w:t>
      </w:r>
      <w:r>
        <w:rPr>
          <w:spacing w:val="4"/>
          <w:sz w:val="28"/>
          <w:szCs w:val="28"/>
        </w:rPr>
        <w:t xml:space="preserve"> o</w:t>
      </w:r>
      <w:r>
        <w:rPr>
          <w:sz w:val="28"/>
          <w:szCs w:val="28"/>
        </w:rPr>
        <w:t>f</w:t>
      </w:r>
      <w:r>
        <w:rPr>
          <w:spacing w:val="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ok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>f</w:t>
      </w:r>
      <w:r>
        <w:rPr>
          <w:spacing w:val="-6"/>
          <w:sz w:val="28"/>
          <w:szCs w:val="28"/>
        </w:rPr>
        <w:t>f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 xml:space="preserve">t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yp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1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in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s</w:t>
      </w:r>
      <w:r>
        <w:rPr>
          <w:spacing w:val="3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l</w:t>
      </w:r>
      <w:r>
        <w:rPr>
          <w:spacing w:val="11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inat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2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 xml:space="preserve">h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ig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nt w</w:t>
      </w:r>
      <w:r>
        <w:rPr>
          <w:spacing w:val="1"/>
          <w:sz w:val="28"/>
          <w:szCs w:val="28"/>
        </w:rPr>
        <w:t>ea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20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in</w:t>
      </w:r>
      <w:r>
        <w:rPr>
          <w:spacing w:val="-5"/>
          <w:sz w:val="28"/>
          <w:szCs w:val="28"/>
        </w:rPr>
        <w:t>g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nge</w:t>
      </w:r>
      <w:r>
        <w:rPr>
          <w:spacing w:val="-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i</w:t>
      </w:r>
      <w:r>
        <w:rPr>
          <w:spacing w:val="4"/>
          <w:sz w:val="28"/>
          <w:szCs w:val="28"/>
        </w:rPr>
        <w:t>n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s</w:t>
      </w:r>
      <w:r>
        <w:rPr>
          <w:spacing w:val="-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nd</w:t>
      </w:r>
      <w:r>
        <w:rPr>
          <w:spacing w:val="-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note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gy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a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-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g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8447BA" w:rsidRDefault="008447BA">
      <w:pPr>
        <w:spacing w:before="3" w:line="100" w:lineRule="exact"/>
        <w:rPr>
          <w:sz w:val="10"/>
          <w:szCs w:val="10"/>
        </w:rPr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DD7C52">
      <w:pPr>
        <w:ind w:left="160" w:right="7364"/>
        <w:jc w:val="both"/>
        <w:rPr>
          <w:sz w:val="32"/>
          <w:szCs w:val="32"/>
        </w:rPr>
        <w:sectPr w:rsidR="008447BA">
          <w:pgSz w:w="12240" w:h="15840"/>
          <w:pgMar w:top="900" w:right="1260" w:bottom="280" w:left="1280" w:header="718" w:footer="0" w:gutter="0"/>
          <w:cols w:space="720"/>
        </w:sectPr>
      </w:pPr>
      <w:r>
        <w:rPr>
          <w:b/>
          <w:sz w:val="32"/>
          <w:szCs w:val="32"/>
        </w:rPr>
        <w:t>F</w:t>
      </w:r>
      <w:r>
        <w:rPr>
          <w:b/>
          <w:spacing w:val="2"/>
          <w:sz w:val="32"/>
          <w:szCs w:val="32"/>
        </w:rPr>
        <w:t>a</w:t>
      </w:r>
      <w:r>
        <w:rPr>
          <w:b/>
          <w:spacing w:val="-1"/>
          <w:sz w:val="32"/>
          <w:szCs w:val="32"/>
        </w:rPr>
        <w:t>b</w:t>
      </w:r>
      <w:r>
        <w:rPr>
          <w:b/>
          <w:spacing w:val="-4"/>
          <w:sz w:val="32"/>
          <w:szCs w:val="32"/>
        </w:rPr>
        <w:t>r</w:t>
      </w:r>
      <w:r>
        <w:rPr>
          <w:b/>
          <w:spacing w:val="2"/>
          <w:sz w:val="32"/>
          <w:szCs w:val="32"/>
        </w:rPr>
        <w:t>i</w:t>
      </w:r>
      <w:r>
        <w:rPr>
          <w:b/>
          <w:spacing w:val="1"/>
          <w:sz w:val="32"/>
          <w:szCs w:val="32"/>
        </w:rPr>
        <w:t>c</w:t>
      </w:r>
      <w:r>
        <w:rPr>
          <w:b/>
          <w:sz w:val="32"/>
          <w:szCs w:val="32"/>
        </w:rPr>
        <w:t>s</w:t>
      </w:r>
      <w:r>
        <w:rPr>
          <w:b/>
          <w:spacing w:val="-4"/>
          <w:sz w:val="32"/>
          <w:szCs w:val="32"/>
        </w:rPr>
        <w:t xml:space="preserve"> </w:t>
      </w:r>
      <w:r>
        <w:rPr>
          <w:b/>
          <w:spacing w:val="-3"/>
          <w:sz w:val="32"/>
          <w:szCs w:val="32"/>
        </w:rPr>
        <w:t>T</w:t>
      </w:r>
      <w:r>
        <w:rPr>
          <w:b/>
          <w:spacing w:val="1"/>
          <w:sz w:val="32"/>
          <w:szCs w:val="32"/>
        </w:rPr>
        <w:t>e</w:t>
      </w:r>
      <w:r>
        <w:rPr>
          <w:b/>
          <w:sz w:val="32"/>
          <w:szCs w:val="32"/>
        </w:rPr>
        <w:t>s</w:t>
      </w:r>
      <w:r>
        <w:rPr>
          <w:b/>
          <w:spacing w:val="-2"/>
          <w:sz w:val="32"/>
          <w:szCs w:val="32"/>
        </w:rPr>
        <w:t>t</w:t>
      </w:r>
      <w:r>
        <w:rPr>
          <w:b/>
          <w:spacing w:val="2"/>
          <w:sz w:val="32"/>
          <w:szCs w:val="32"/>
        </w:rPr>
        <w:t>i</w:t>
      </w:r>
      <w:r>
        <w:rPr>
          <w:b/>
          <w:spacing w:val="-1"/>
          <w:sz w:val="32"/>
          <w:szCs w:val="32"/>
        </w:rPr>
        <w:t>n</w:t>
      </w:r>
      <w:r>
        <w:rPr>
          <w:b/>
          <w:sz w:val="32"/>
          <w:szCs w:val="32"/>
        </w:rPr>
        <w:t>g</w:t>
      </w:r>
    </w:p>
    <w:p w:rsidR="008447BA" w:rsidRDefault="008447BA">
      <w:pPr>
        <w:spacing w:before="1" w:line="120" w:lineRule="exact"/>
        <w:rPr>
          <w:sz w:val="13"/>
          <w:szCs w:val="13"/>
        </w:rPr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DD7C52">
      <w:pPr>
        <w:spacing w:before="22" w:line="360" w:lineRule="auto"/>
        <w:ind w:left="160" w:right="137"/>
        <w:jc w:val="both"/>
        <w:rPr>
          <w:sz w:val="28"/>
          <w:szCs w:val="28"/>
        </w:rPr>
      </w:pP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y</w:t>
      </w:r>
      <w:r>
        <w:rPr>
          <w:spacing w:val="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ec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i</w:t>
      </w:r>
      <w:r>
        <w:rPr>
          <w:sz w:val="28"/>
          <w:szCs w:val="28"/>
        </w:rPr>
        <w:t>ng</w:t>
      </w:r>
      <w:r>
        <w:rPr>
          <w:spacing w:val="3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ea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ing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 xml:space="preserve">y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spacing w:val="6"/>
          <w:sz w:val="28"/>
          <w:szCs w:val="28"/>
        </w:rPr>
        <w:t>e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 xml:space="preserve">e 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nvi</w:t>
      </w:r>
      <w:r>
        <w:rPr>
          <w:spacing w:val="-2"/>
          <w:sz w:val="28"/>
          <w:szCs w:val="28"/>
        </w:rPr>
        <w:t>r</w:t>
      </w:r>
      <w:r>
        <w:rPr>
          <w:spacing w:val="4"/>
          <w:sz w:val="28"/>
          <w:szCs w:val="28"/>
        </w:rPr>
        <w:t>on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t. Di</w:t>
      </w:r>
      <w:r>
        <w:rPr>
          <w:spacing w:val="-1"/>
          <w:sz w:val="28"/>
          <w:szCs w:val="28"/>
        </w:rPr>
        <w:t>ff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 xml:space="preserve">ing </w:t>
      </w:r>
      <w:r>
        <w:rPr>
          <w:spacing w:val="4"/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ts</w:t>
      </w:r>
      <w:r>
        <w:rPr>
          <w:spacing w:val="1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2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m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o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ta</w:t>
      </w:r>
      <w:r>
        <w:rPr>
          <w:spacing w:val="-4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1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2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25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a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a</w:t>
      </w:r>
      <w:r>
        <w:rPr>
          <w:sz w:val="28"/>
          <w:szCs w:val="28"/>
        </w:rPr>
        <w:t>ted</w:t>
      </w:r>
      <w:r>
        <w:rPr>
          <w:spacing w:val="1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</w:t>
      </w:r>
      <w:r>
        <w:rPr>
          <w:spacing w:val="4"/>
          <w:sz w:val="28"/>
          <w:szCs w:val="28"/>
        </w:rPr>
        <w:t>g</w:t>
      </w:r>
      <w:r>
        <w:rPr>
          <w:sz w:val="28"/>
          <w:szCs w:val="28"/>
        </w:rPr>
        <w:t xml:space="preserve">h </w:t>
      </w:r>
      <w:r>
        <w:rPr>
          <w:spacing w:val="4"/>
          <w:sz w:val="28"/>
          <w:szCs w:val="28"/>
        </w:rPr>
        <w:t>i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ving</w:t>
      </w:r>
      <w:r>
        <w:rPr>
          <w:spacing w:val="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q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.</w:t>
      </w:r>
      <w:r>
        <w:rPr>
          <w:spacing w:val="8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 xml:space="preserve">ing 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1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m</w:t>
      </w:r>
      <w:r>
        <w:rPr>
          <w:spacing w:val="4"/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q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y</w:t>
      </w:r>
      <w:r>
        <w:rPr>
          <w:spacing w:val="2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 xml:space="preserve">e </w:t>
      </w:r>
      <w:proofErr w:type="gramStart"/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e  to</w:t>
      </w:r>
      <w:proofErr w:type="gramEnd"/>
      <w:r>
        <w:rPr>
          <w:sz w:val="28"/>
          <w:szCs w:val="28"/>
        </w:rPr>
        <w:t xml:space="preserve"> 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te</w:t>
      </w:r>
      <w:r>
        <w:rPr>
          <w:spacing w:val="4"/>
          <w:sz w:val="28"/>
          <w:szCs w:val="28"/>
        </w:rPr>
        <w:t>r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 xml:space="preserve">,  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g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6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r </w:t>
      </w:r>
      <w:r>
        <w:rPr>
          <w:spacing w:val="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7"/>
          <w:sz w:val="28"/>
          <w:szCs w:val="28"/>
        </w:rPr>
        <w:t>e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a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 xml:space="preserve">r </w:t>
      </w:r>
      <w:r>
        <w:rPr>
          <w:spacing w:val="3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>f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 xml:space="preserve">c </w:t>
      </w:r>
      <w:r>
        <w:rPr>
          <w:spacing w:val="4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d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 xml:space="preserve">. </w:t>
      </w:r>
      <w:r>
        <w:rPr>
          <w:spacing w:val="4"/>
          <w:sz w:val="28"/>
          <w:szCs w:val="28"/>
        </w:rPr>
        <w:t xml:space="preserve"> </w:t>
      </w:r>
      <w:proofErr w:type="gramStart"/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 xml:space="preserve">s 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bo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k</w:t>
      </w:r>
      <w:proofErr w:type="gramEnd"/>
      <w:r>
        <w:rPr>
          <w:sz w:val="28"/>
          <w:szCs w:val="28"/>
        </w:rPr>
        <w:t xml:space="preserve"> p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v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c</w:t>
      </w:r>
      <w:r>
        <w:rPr>
          <w:spacing w:val="9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-7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u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ee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-1"/>
          <w:sz w:val="28"/>
          <w:szCs w:val="28"/>
        </w:rPr>
        <w:t xml:space="preserve"> r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view</w:t>
      </w:r>
      <w:r>
        <w:rPr>
          <w:spacing w:val="-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rr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-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te</w:t>
      </w:r>
      <w:r>
        <w:rPr>
          <w:spacing w:val="3"/>
          <w:sz w:val="28"/>
          <w:szCs w:val="28"/>
        </w:rPr>
        <w:t>s</w:t>
      </w:r>
      <w:r>
        <w:rPr>
          <w:sz w:val="28"/>
          <w:szCs w:val="28"/>
        </w:rPr>
        <w:t>ts</w:t>
      </w:r>
      <w:r>
        <w:rPr>
          <w:spacing w:val="-2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pacing w:val="6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15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b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8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ea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1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ted</w:t>
      </w:r>
      <w:r>
        <w:rPr>
          <w:spacing w:val="4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9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l 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v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w</w:t>
      </w:r>
      <w:r>
        <w:rPr>
          <w:spacing w:val="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4"/>
          <w:sz w:val="28"/>
          <w:szCs w:val="28"/>
        </w:rPr>
        <w:t>p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ngi</w:t>
      </w:r>
      <w:r>
        <w:rPr>
          <w:spacing w:val="4"/>
          <w:sz w:val="28"/>
          <w:szCs w:val="28"/>
        </w:rPr>
        <w:t>n</w:t>
      </w:r>
      <w:r>
        <w:rPr>
          <w:sz w:val="28"/>
          <w:szCs w:val="28"/>
        </w:rPr>
        <w:t xml:space="preserve">g </w:t>
      </w:r>
      <w:r>
        <w:rPr>
          <w:spacing w:val="-1"/>
          <w:sz w:val="28"/>
          <w:szCs w:val="28"/>
        </w:rPr>
        <w:t>fr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how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te</w:t>
      </w:r>
      <w:r>
        <w:rPr>
          <w:spacing w:val="3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b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2"/>
          <w:sz w:val="28"/>
          <w:szCs w:val="28"/>
        </w:rPr>
        <w:t xml:space="preserve"> s</w:t>
      </w:r>
      <w:r>
        <w:rPr>
          <w:spacing w:val="4"/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4"/>
          <w:sz w:val="28"/>
          <w:szCs w:val="28"/>
        </w:rPr>
        <w:t xml:space="preserve"> 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 xml:space="preserve">ng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8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g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 xml:space="preserve">nt 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b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ic</w:t>
      </w:r>
      <w:r>
        <w:rPr>
          <w:spacing w:val="3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6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 xml:space="preserve">le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ou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proofErr w:type="gramStart"/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r </w:t>
      </w:r>
      <w:r>
        <w:rPr>
          <w:spacing w:val="3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2"/>
          <w:sz w:val="28"/>
          <w:szCs w:val="28"/>
        </w:rPr>
        <w:t>s</w:t>
      </w:r>
      <w:proofErr w:type="gramEnd"/>
      <w:r>
        <w:rPr>
          <w:sz w:val="28"/>
          <w:szCs w:val="28"/>
        </w:rPr>
        <w:t>,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pacing w:val="-1"/>
          <w:sz w:val="28"/>
          <w:szCs w:val="28"/>
        </w:rPr>
        <w:t>f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ss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 xml:space="preserve">, </w:t>
      </w:r>
      <w:r>
        <w:rPr>
          <w:spacing w:val="1"/>
          <w:sz w:val="28"/>
          <w:szCs w:val="28"/>
        </w:rPr>
        <w:t>aca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mi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s</w:t>
      </w:r>
      <w:r>
        <w:rPr>
          <w:spacing w:val="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9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ud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ts</w:t>
      </w:r>
      <w:r>
        <w:rPr>
          <w:spacing w:val="5"/>
          <w:sz w:val="28"/>
          <w:szCs w:val="28"/>
        </w:rPr>
        <w:t xml:space="preserve"> w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hin</w:t>
      </w:r>
      <w:r>
        <w:rPr>
          <w:spacing w:val="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d.</w:t>
      </w: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before="12" w:line="240" w:lineRule="exact"/>
        <w:rPr>
          <w:sz w:val="24"/>
          <w:szCs w:val="24"/>
        </w:rPr>
      </w:pPr>
    </w:p>
    <w:p w:rsidR="008447BA" w:rsidRDefault="00DD7C52">
      <w:pPr>
        <w:ind w:left="160" w:right="5252"/>
        <w:jc w:val="both"/>
        <w:rPr>
          <w:sz w:val="32"/>
          <w:szCs w:val="32"/>
        </w:rPr>
      </w:pPr>
      <w:r>
        <w:rPr>
          <w:b/>
          <w:spacing w:val="-1"/>
          <w:sz w:val="32"/>
          <w:szCs w:val="32"/>
        </w:rPr>
        <w:t>Su</w:t>
      </w:r>
      <w:r>
        <w:rPr>
          <w:b/>
          <w:spacing w:val="1"/>
          <w:sz w:val="32"/>
          <w:szCs w:val="32"/>
        </w:rPr>
        <w:t>r</w:t>
      </w:r>
      <w:r>
        <w:rPr>
          <w:b/>
          <w:spacing w:val="-2"/>
          <w:sz w:val="32"/>
          <w:szCs w:val="32"/>
        </w:rPr>
        <w:t>f</w:t>
      </w:r>
      <w:r>
        <w:rPr>
          <w:b/>
          <w:spacing w:val="2"/>
          <w:sz w:val="32"/>
          <w:szCs w:val="32"/>
        </w:rPr>
        <w:t>a</w:t>
      </w:r>
      <w:r>
        <w:rPr>
          <w:b/>
          <w:spacing w:val="-4"/>
          <w:sz w:val="32"/>
          <w:szCs w:val="32"/>
        </w:rPr>
        <w:t>c</w:t>
      </w:r>
      <w:r>
        <w:rPr>
          <w:b/>
          <w:sz w:val="32"/>
          <w:szCs w:val="32"/>
        </w:rPr>
        <w:t>e</w:t>
      </w:r>
      <w:r>
        <w:rPr>
          <w:b/>
          <w:spacing w:val="2"/>
          <w:sz w:val="32"/>
          <w:szCs w:val="32"/>
        </w:rPr>
        <w:t xml:space="preserve"> </w:t>
      </w:r>
      <w:r>
        <w:rPr>
          <w:b/>
          <w:spacing w:val="-9"/>
          <w:sz w:val="32"/>
          <w:szCs w:val="32"/>
        </w:rPr>
        <w:t>m</w:t>
      </w:r>
      <w:r>
        <w:rPr>
          <w:b/>
          <w:spacing w:val="2"/>
          <w:sz w:val="32"/>
          <w:szCs w:val="32"/>
        </w:rPr>
        <w:t>o</w:t>
      </w:r>
      <w:r>
        <w:rPr>
          <w:b/>
          <w:spacing w:val="-1"/>
          <w:sz w:val="32"/>
          <w:szCs w:val="32"/>
        </w:rPr>
        <w:t>d</w:t>
      </w:r>
      <w:r>
        <w:rPr>
          <w:b/>
          <w:spacing w:val="2"/>
          <w:sz w:val="32"/>
          <w:szCs w:val="32"/>
        </w:rPr>
        <w:t>i</w:t>
      </w:r>
      <w:r>
        <w:rPr>
          <w:b/>
          <w:spacing w:val="-2"/>
          <w:sz w:val="32"/>
          <w:szCs w:val="32"/>
        </w:rPr>
        <w:t>f</w:t>
      </w:r>
      <w:r>
        <w:rPr>
          <w:b/>
          <w:spacing w:val="2"/>
          <w:sz w:val="32"/>
          <w:szCs w:val="32"/>
        </w:rPr>
        <w:t>i</w:t>
      </w:r>
      <w:r>
        <w:rPr>
          <w:b/>
          <w:spacing w:val="-4"/>
          <w:sz w:val="32"/>
          <w:szCs w:val="32"/>
        </w:rPr>
        <w:t>c</w:t>
      </w:r>
      <w:r>
        <w:rPr>
          <w:b/>
          <w:spacing w:val="2"/>
          <w:sz w:val="32"/>
          <w:szCs w:val="32"/>
        </w:rPr>
        <w:t>a</w:t>
      </w:r>
      <w:r>
        <w:rPr>
          <w:b/>
          <w:spacing w:val="-2"/>
          <w:sz w:val="32"/>
          <w:szCs w:val="32"/>
        </w:rPr>
        <w:t>t</w:t>
      </w:r>
      <w:r>
        <w:rPr>
          <w:b/>
          <w:spacing w:val="-3"/>
          <w:sz w:val="32"/>
          <w:szCs w:val="32"/>
        </w:rPr>
        <w:t>i</w:t>
      </w:r>
      <w:r>
        <w:rPr>
          <w:b/>
          <w:spacing w:val="2"/>
          <w:sz w:val="32"/>
          <w:szCs w:val="32"/>
        </w:rPr>
        <w:t>o</w:t>
      </w:r>
      <w:r>
        <w:rPr>
          <w:b/>
          <w:sz w:val="32"/>
          <w:szCs w:val="32"/>
        </w:rPr>
        <w:t>n</w:t>
      </w:r>
      <w:r>
        <w:rPr>
          <w:b/>
          <w:spacing w:val="-4"/>
          <w:sz w:val="32"/>
          <w:szCs w:val="32"/>
        </w:rPr>
        <w:t xml:space="preserve"> </w:t>
      </w:r>
      <w:r>
        <w:rPr>
          <w:b/>
          <w:spacing w:val="-2"/>
          <w:sz w:val="32"/>
          <w:szCs w:val="32"/>
        </w:rPr>
        <w:t>o</w:t>
      </w:r>
      <w:r>
        <w:rPr>
          <w:b/>
          <w:sz w:val="32"/>
          <w:szCs w:val="32"/>
        </w:rPr>
        <w:t>f</w:t>
      </w:r>
      <w:r>
        <w:rPr>
          <w:b/>
          <w:spacing w:val="4"/>
          <w:sz w:val="32"/>
          <w:szCs w:val="32"/>
        </w:rPr>
        <w:t xml:space="preserve"> </w:t>
      </w:r>
      <w:r>
        <w:rPr>
          <w:b/>
          <w:spacing w:val="-2"/>
          <w:sz w:val="32"/>
          <w:szCs w:val="32"/>
        </w:rPr>
        <w:t>t</w:t>
      </w:r>
      <w:r>
        <w:rPr>
          <w:b/>
          <w:spacing w:val="1"/>
          <w:sz w:val="32"/>
          <w:szCs w:val="32"/>
        </w:rPr>
        <w:t>e</w:t>
      </w:r>
      <w:r>
        <w:rPr>
          <w:b/>
          <w:spacing w:val="-2"/>
          <w:sz w:val="32"/>
          <w:szCs w:val="32"/>
        </w:rPr>
        <w:t>xt</w:t>
      </w:r>
      <w:r>
        <w:rPr>
          <w:b/>
          <w:spacing w:val="-3"/>
          <w:sz w:val="32"/>
          <w:szCs w:val="32"/>
        </w:rPr>
        <w:t>i</w:t>
      </w:r>
      <w:r>
        <w:rPr>
          <w:b/>
          <w:spacing w:val="2"/>
          <w:sz w:val="32"/>
          <w:szCs w:val="32"/>
        </w:rPr>
        <w:t>l</w:t>
      </w:r>
      <w:r>
        <w:rPr>
          <w:b/>
          <w:spacing w:val="1"/>
          <w:sz w:val="32"/>
          <w:szCs w:val="32"/>
        </w:rPr>
        <w:t>e</w:t>
      </w:r>
      <w:r>
        <w:rPr>
          <w:b/>
          <w:sz w:val="32"/>
          <w:szCs w:val="32"/>
        </w:rPr>
        <w:t>s</w:t>
      </w:r>
    </w:p>
    <w:p w:rsidR="008447BA" w:rsidRDefault="008447BA">
      <w:pPr>
        <w:spacing w:before="5" w:line="160" w:lineRule="exact"/>
        <w:rPr>
          <w:sz w:val="16"/>
          <w:szCs w:val="16"/>
        </w:rPr>
      </w:pPr>
    </w:p>
    <w:p w:rsidR="008447BA" w:rsidRDefault="008447BA">
      <w:pPr>
        <w:spacing w:line="200" w:lineRule="exact"/>
      </w:pPr>
    </w:p>
    <w:p w:rsidR="008447BA" w:rsidRDefault="00DD7C52">
      <w:pPr>
        <w:spacing w:line="360" w:lineRule="auto"/>
        <w:ind w:left="160" w:right="132"/>
        <w:jc w:val="both"/>
        <w:rPr>
          <w:sz w:val="28"/>
          <w:szCs w:val="28"/>
        </w:rPr>
      </w:pP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8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u</w:t>
      </w:r>
      <w:r>
        <w:rPr>
          <w:spacing w:val="3"/>
          <w:sz w:val="28"/>
          <w:szCs w:val="28"/>
        </w:rPr>
        <w:t>r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ac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o</w:t>
      </w:r>
      <w:r>
        <w:rPr>
          <w:sz w:val="28"/>
          <w:szCs w:val="28"/>
        </w:rPr>
        <w:t>f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pacing w:val="-1"/>
          <w:sz w:val="28"/>
          <w:szCs w:val="28"/>
        </w:rPr>
        <w:t>f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6"/>
          <w:sz w:val="28"/>
          <w:szCs w:val="28"/>
        </w:rPr>
        <w:t xml:space="preserve"> a</w:t>
      </w:r>
      <w:r>
        <w:rPr>
          <w:sz w:val="28"/>
          <w:szCs w:val="28"/>
        </w:rPr>
        <w:t>n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m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o</w:t>
      </w:r>
      <w:r>
        <w:rPr>
          <w:spacing w:val="8"/>
          <w:sz w:val="28"/>
          <w:szCs w:val="28"/>
        </w:rPr>
        <w:t>r</w:t>
      </w:r>
      <w:r>
        <w:rPr>
          <w:sz w:val="28"/>
          <w:szCs w:val="28"/>
        </w:rPr>
        <w:t>m</w:t>
      </w:r>
      <w:r>
        <w:rPr>
          <w:spacing w:val="1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l 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>f</w:t>
      </w:r>
      <w:r>
        <w:rPr>
          <w:sz w:val="28"/>
          <w:szCs w:val="28"/>
        </w:rPr>
        <w:t>ic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s</w:t>
      </w:r>
      <w:r>
        <w:rPr>
          <w:spacing w:val="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i</w:t>
      </w:r>
      <w:r>
        <w:rPr>
          <w:sz w:val="28"/>
          <w:szCs w:val="28"/>
        </w:rPr>
        <w:t>n 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16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ee</w:t>
      </w:r>
      <w:r>
        <w:rPr>
          <w:sz w:val="28"/>
          <w:szCs w:val="28"/>
        </w:rPr>
        <w:t>t</w:t>
      </w:r>
      <w:r>
        <w:rPr>
          <w:spacing w:val="6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3"/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q</w:t>
      </w:r>
      <w:r>
        <w:rPr>
          <w:sz w:val="28"/>
          <w:szCs w:val="28"/>
        </w:rPr>
        <w:t>ui</w:t>
      </w:r>
      <w:r>
        <w:rPr>
          <w:spacing w:val="-2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ts</w:t>
      </w:r>
      <w:r>
        <w:rPr>
          <w:spacing w:val="4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ie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 xml:space="preserve">y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i</w:t>
      </w:r>
      <w:r>
        <w:rPr>
          <w:spacing w:val="1"/>
          <w:sz w:val="28"/>
          <w:szCs w:val="28"/>
        </w:rPr>
        <w:t>ca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1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ok</w:t>
      </w:r>
      <w:r>
        <w:rPr>
          <w:spacing w:val="7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>l</w:t>
      </w:r>
      <w:r>
        <w:rPr>
          <w:sz w:val="28"/>
          <w:szCs w:val="28"/>
        </w:rPr>
        <w:t>l p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v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de</w:t>
      </w:r>
      <w:r>
        <w:rPr>
          <w:spacing w:val="-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ea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-2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und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pacing w:val="2"/>
          <w:sz w:val="28"/>
          <w:szCs w:val="28"/>
        </w:rPr>
        <w:t>s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2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u</w:t>
      </w:r>
      <w:r>
        <w:rPr>
          <w:spacing w:val="3"/>
          <w:sz w:val="28"/>
          <w:szCs w:val="28"/>
        </w:rPr>
        <w:t>r</w:t>
      </w:r>
      <w:r>
        <w:rPr>
          <w:spacing w:val="-1"/>
          <w:sz w:val="28"/>
          <w:szCs w:val="28"/>
        </w:rPr>
        <w:t>f</w:t>
      </w:r>
      <w:r>
        <w:rPr>
          <w:spacing w:val="1"/>
          <w:sz w:val="28"/>
          <w:szCs w:val="28"/>
        </w:rPr>
        <w:t>ace</w:t>
      </w:r>
      <w:r>
        <w:rPr>
          <w:sz w:val="28"/>
          <w:szCs w:val="28"/>
        </w:rPr>
        <w:t xml:space="preserve">s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ir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ac</w:t>
      </w:r>
      <w:r>
        <w:rPr>
          <w:sz w:val="28"/>
          <w:szCs w:val="28"/>
        </w:rPr>
        <w:t>te</w:t>
      </w:r>
      <w:r>
        <w:rPr>
          <w:spacing w:val="4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proofErr w:type="spellEnd"/>
      <w:r>
        <w:rPr>
          <w:sz w:val="28"/>
          <w:szCs w:val="28"/>
        </w:rPr>
        <w:t>,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it will</w:t>
      </w:r>
      <w:r>
        <w:rPr>
          <w:spacing w:val="9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o</w:t>
      </w:r>
      <w:r>
        <w:rPr>
          <w:spacing w:val="15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lo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1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7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ing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po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uni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7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14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u</w:t>
      </w:r>
      <w:r>
        <w:rPr>
          <w:spacing w:val="3"/>
          <w:sz w:val="28"/>
          <w:szCs w:val="28"/>
        </w:rPr>
        <w:t>r</w:t>
      </w:r>
      <w:r>
        <w:rPr>
          <w:spacing w:val="-1"/>
          <w:sz w:val="28"/>
          <w:szCs w:val="28"/>
        </w:rPr>
        <w:t>f</w:t>
      </w:r>
      <w:r>
        <w:rPr>
          <w:spacing w:val="1"/>
          <w:sz w:val="28"/>
          <w:szCs w:val="28"/>
        </w:rPr>
        <w:t>ac</w:t>
      </w:r>
      <w:r>
        <w:rPr>
          <w:sz w:val="28"/>
          <w:szCs w:val="28"/>
        </w:rPr>
        <w:t>e</w:t>
      </w:r>
      <w:r>
        <w:rPr>
          <w:spacing w:val="16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>f</w:t>
      </w:r>
      <w:r>
        <w:rPr>
          <w:sz w:val="28"/>
          <w:szCs w:val="28"/>
        </w:rPr>
        <w:t>ic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n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e</w:t>
      </w:r>
      <w:r>
        <w:rPr>
          <w:spacing w:val="14"/>
          <w:sz w:val="28"/>
          <w:szCs w:val="28"/>
        </w:rPr>
        <w:t xml:space="preserve"> </w:t>
      </w:r>
      <w:r>
        <w:rPr>
          <w:spacing w:val="9"/>
          <w:sz w:val="28"/>
          <w:szCs w:val="28"/>
        </w:rPr>
        <w:t>o</w:t>
      </w:r>
      <w:r>
        <w:rPr>
          <w:sz w:val="28"/>
          <w:szCs w:val="28"/>
        </w:rPr>
        <w:t>f di</w:t>
      </w:r>
      <w:r>
        <w:rPr>
          <w:spacing w:val="-2"/>
          <w:sz w:val="28"/>
          <w:szCs w:val="28"/>
        </w:rPr>
        <w:t>f</w:t>
      </w:r>
      <w:r>
        <w:rPr>
          <w:spacing w:val="-1"/>
          <w:sz w:val="28"/>
          <w:szCs w:val="28"/>
        </w:rPr>
        <w:t>f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 xml:space="preserve">t  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 xml:space="preserve">.  </w:t>
      </w:r>
      <w:r>
        <w:rPr>
          <w:spacing w:val="12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>r</w:t>
      </w:r>
      <w:r>
        <w:rPr>
          <w:spacing w:val="4"/>
          <w:sz w:val="28"/>
          <w:szCs w:val="28"/>
        </w:rPr>
        <w:t>od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to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 xml:space="preserve">y   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pt</w:t>
      </w:r>
      <w:r>
        <w:rPr>
          <w:spacing w:val="5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 xml:space="preserve">s  </w:t>
      </w:r>
      <w:r>
        <w:rPr>
          <w:spacing w:val="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v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 xml:space="preserve">w  </w:t>
      </w:r>
      <w:r>
        <w:rPr>
          <w:spacing w:val="12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 xml:space="preserve">e  </w:t>
      </w:r>
      <w:r>
        <w:rPr>
          <w:spacing w:val="1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i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spacing w:val="4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 xml:space="preserve">t  </w:t>
      </w:r>
      <w:r>
        <w:rPr>
          <w:spacing w:val="8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u</w:t>
      </w:r>
      <w:r>
        <w:rPr>
          <w:spacing w:val="3"/>
          <w:sz w:val="28"/>
          <w:szCs w:val="28"/>
        </w:rPr>
        <w:t>r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ac</w:t>
      </w:r>
      <w:r>
        <w:rPr>
          <w:sz w:val="28"/>
          <w:szCs w:val="28"/>
        </w:rPr>
        <w:t xml:space="preserve">e 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od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>f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 te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hni</w:t>
      </w:r>
      <w:r>
        <w:rPr>
          <w:spacing w:val="4"/>
          <w:sz w:val="28"/>
          <w:szCs w:val="28"/>
        </w:rPr>
        <w:t>q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9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l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y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1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i</w:t>
      </w:r>
      <w:r>
        <w:rPr>
          <w:sz w:val="28"/>
          <w:szCs w:val="28"/>
        </w:rPr>
        <w:t>mp</w:t>
      </w:r>
      <w:r>
        <w:rPr>
          <w:spacing w:val="-2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1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un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vi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r</w:t>
      </w:r>
      <w:proofErr w:type="spellEnd"/>
      <w:r>
        <w:rPr>
          <w:spacing w:val="1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 xml:space="preserve">s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he</w:t>
      </w:r>
      <w:r>
        <w:rPr>
          <w:spacing w:val="1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s</w:t>
      </w:r>
      <w:r>
        <w:rPr>
          <w:spacing w:val="6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u</w:t>
      </w:r>
      <w:r>
        <w:rPr>
          <w:spacing w:val="3"/>
          <w:sz w:val="28"/>
          <w:szCs w:val="28"/>
        </w:rPr>
        <w:t>r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ac</w:t>
      </w:r>
      <w:r>
        <w:rPr>
          <w:sz w:val="28"/>
          <w:szCs w:val="28"/>
        </w:rPr>
        <w:t>e</w:t>
      </w:r>
      <w:r>
        <w:rPr>
          <w:spacing w:val="6"/>
          <w:sz w:val="28"/>
          <w:szCs w:val="28"/>
        </w:rPr>
        <w:t xml:space="preserve"> </w:t>
      </w:r>
      <w:proofErr w:type="spellStart"/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ac</w:t>
      </w:r>
      <w:r>
        <w:rPr>
          <w:sz w:val="28"/>
          <w:szCs w:val="28"/>
        </w:rPr>
        <w:t>te</w:t>
      </w:r>
      <w:r>
        <w:rPr>
          <w:spacing w:val="4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r>
        <w:rPr>
          <w:spacing w:val="-10"/>
          <w:sz w:val="28"/>
          <w:szCs w:val="28"/>
        </w:rPr>
        <w:t>m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hods</w:t>
      </w:r>
      <w:r>
        <w:rPr>
          <w:spacing w:val="5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.</w:t>
      </w:r>
      <w:r>
        <w:rPr>
          <w:spacing w:val="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3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pte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s 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m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ne</w:t>
      </w:r>
      <w:r>
        <w:rPr>
          <w:spacing w:val="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>f</w:t>
      </w:r>
      <w:r>
        <w:rPr>
          <w:spacing w:val="-1"/>
          <w:sz w:val="28"/>
          <w:szCs w:val="28"/>
        </w:rPr>
        <w:t>f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4"/>
          <w:sz w:val="28"/>
          <w:szCs w:val="28"/>
        </w:rPr>
        <w:t xml:space="preserve"> t</w:t>
      </w:r>
      <w:r>
        <w:rPr>
          <w:sz w:val="28"/>
          <w:szCs w:val="28"/>
        </w:rPr>
        <w:t>yp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10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6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u</w:t>
      </w:r>
      <w:r>
        <w:rPr>
          <w:spacing w:val="3"/>
          <w:sz w:val="28"/>
          <w:szCs w:val="28"/>
        </w:rPr>
        <w:t>r</w:t>
      </w:r>
      <w:r>
        <w:rPr>
          <w:spacing w:val="-1"/>
          <w:sz w:val="28"/>
          <w:szCs w:val="28"/>
        </w:rPr>
        <w:t>f</w:t>
      </w:r>
      <w:r>
        <w:rPr>
          <w:spacing w:val="1"/>
          <w:sz w:val="28"/>
          <w:szCs w:val="28"/>
        </w:rPr>
        <w:t>ac</w:t>
      </w:r>
      <w:r>
        <w:rPr>
          <w:sz w:val="28"/>
          <w:szCs w:val="28"/>
        </w:rPr>
        <w:t>e</w:t>
      </w:r>
      <w:r>
        <w:rPr>
          <w:spacing w:val="1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di</w:t>
      </w:r>
      <w:r>
        <w:rPr>
          <w:spacing w:val="-2"/>
          <w:sz w:val="28"/>
          <w:szCs w:val="28"/>
        </w:rPr>
        <w:t>f</w:t>
      </w:r>
      <w:r>
        <w:rPr>
          <w:sz w:val="28"/>
          <w:szCs w:val="28"/>
        </w:rPr>
        <w:t>ic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tio</w:t>
      </w:r>
      <w:r>
        <w:rPr>
          <w:sz w:val="28"/>
          <w:szCs w:val="28"/>
        </w:rPr>
        <w:t xml:space="preserve">n 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ta</w:t>
      </w:r>
      <w:r>
        <w:rPr>
          <w:spacing w:val="5"/>
          <w:sz w:val="28"/>
          <w:szCs w:val="28"/>
        </w:rPr>
        <w:t>b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ngi</w:t>
      </w:r>
      <w:r>
        <w:rPr>
          <w:spacing w:val="4"/>
          <w:sz w:val="28"/>
          <w:szCs w:val="28"/>
        </w:rPr>
        <w:t>n</w:t>
      </w:r>
      <w:r>
        <w:rPr>
          <w:sz w:val="28"/>
          <w:szCs w:val="28"/>
        </w:rPr>
        <w:t xml:space="preserve">g </w:t>
      </w:r>
      <w:proofErr w:type="gramStart"/>
      <w:r>
        <w:rPr>
          <w:spacing w:val="-1"/>
          <w:sz w:val="28"/>
          <w:szCs w:val="28"/>
        </w:rPr>
        <w:t>fr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m </w:t>
      </w:r>
      <w:r>
        <w:rPr>
          <w:spacing w:val="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proofErr w:type="gramEnd"/>
      <w:r>
        <w:rPr>
          <w:sz w:val="28"/>
          <w:szCs w:val="28"/>
        </w:rPr>
        <w:t xml:space="preserve"> </w:t>
      </w:r>
      <w:r>
        <w:rPr>
          <w:spacing w:val="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 xml:space="preserve">e </w:t>
      </w:r>
      <w:r>
        <w:rPr>
          <w:spacing w:val="4"/>
          <w:sz w:val="28"/>
          <w:szCs w:val="28"/>
        </w:rPr>
        <w:t xml:space="preserve"> o</w:t>
      </w:r>
      <w:r>
        <w:rPr>
          <w:sz w:val="28"/>
          <w:szCs w:val="28"/>
        </w:rPr>
        <w:t xml:space="preserve">f </w:t>
      </w:r>
      <w:r>
        <w:rPr>
          <w:spacing w:val="4"/>
          <w:sz w:val="28"/>
          <w:szCs w:val="28"/>
        </w:rPr>
        <w:t xml:space="preserve"> p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a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 xml:space="preserve">a  </w:t>
      </w:r>
      <w:r>
        <w:rPr>
          <w:spacing w:val="4"/>
          <w:sz w:val="28"/>
          <w:szCs w:val="28"/>
        </w:rPr>
        <w:t>t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6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hy</w:t>
      </w:r>
      <w:r>
        <w:rPr>
          <w:spacing w:val="2"/>
          <w:sz w:val="28"/>
          <w:szCs w:val="28"/>
        </w:rPr>
        <w:t>s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68"/>
          <w:sz w:val="28"/>
          <w:szCs w:val="28"/>
        </w:rPr>
        <w:t xml:space="preserve"> </w:t>
      </w:r>
      <w:proofErr w:type="spellStart"/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ur</w:t>
      </w:r>
      <w:proofErr w:type="spellEnd"/>
      <w:r>
        <w:rPr>
          <w:spacing w:val="68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o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6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 xml:space="preserve">o </w:t>
      </w:r>
      <w:r>
        <w:rPr>
          <w:spacing w:val="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 xml:space="preserve">e </w:t>
      </w:r>
      <w:r>
        <w:rPr>
          <w:spacing w:val="4"/>
          <w:sz w:val="28"/>
          <w:szCs w:val="28"/>
        </w:rPr>
        <w:t xml:space="preserve"> </w:t>
      </w:r>
      <w:r>
        <w:rPr>
          <w:spacing w:val="9"/>
          <w:sz w:val="28"/>
          <w:szCs w:val="28"/>
        </w:rPr>
        <w:t>o</w:t>
      </w:r>
      <w:r>
        <w:rPr>
          <w:sz w:val="28"/>
          <w:szCs w:val="28"/>
        </w:rPr>
        <w:t xml:space="preserve">f 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l</w:t>
      </w:r>
      <w:r>
        <w:rPr>
          <w:spacing w:val="-5"/>
          <w:sz w:val="28"/>
          <w:szCs w:val="28"/>
        </w:rPr>
        <w:t>u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ing</w:t>
      </w:r>
      <w:r>
        <w:rPr>
          <w:spacing w:val="-7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te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4"/>
          <w:sz w:val="28"/>
          <w:szCs w:val="28"/>
        </w:rPr>
        <w:t xml:space="preserve"> d</w:t>
      </w:r>
      <w:r>
        <w:rPr>
          <w:spacing w:val="-5"/>
          <w:sz w:val="28"/>
          <w:szCs w:val="28"/>
        </w:rPr>
        <w:t>i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s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op</w:t>
      </w:r>
      <w:r>
        <w:rPr>
          <w:spacing w:val="2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u</w:t>
      </w:r>
      <w:r>
        <w:rPr>
          <w:spacing w:val="3"/>
          <w:sz w:val="28"/>
          <w:szCs w:val="28"/>
        </w:rPr>
        <w:t>r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ac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>f</w:t>
      </w:r>
      <w:r>
        <w:rPr>
          <w:sz w:val="28"/>
          <w:szCs w:val="28"/>
        </w:rPr>
        <w:t>ic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-7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g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 xml:space="preserve">s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s</w:t>
      </w:r>
      <w:r>
        <w:rPr>
          <w:spacing w:val="-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i</w:t>
      </w:r>
      <w:r>
        <w:rPr>
          <w:spacing w:val="1"/>
          <w:sz w:val="28"/>
          <w:szCs w:val="28"/>
        </w:rPr>
        <w:t>ca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s</w:t>
      </w:r>
      <w:r>
        <w:rPr>
          <w:spacing w:val="-10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8447BA" w:rsidRDefault="00DD7C52">
      <w:pPr>
        <w:spacing w:before="9"/>
        <w:ind w:left="160" w:right="7493"/>
        <w:jc w:val="both"/>
        <w:rPr>
          <w:sz w:val="32"/>
          <w:szCs w:val="32"/>
        </w:rPr>
      </w:pPr>
      <w:r>
        <w:rPr>
          <w:b/>
          <w:sz w:val="32"/>
          <w:szCs w:val="32"/>
        </w:rPr>
        <w:t>I</w:t>
      </w:r>
      <w:r>
        <w:rPr>
          <w:b/>
          <w:spacing w:val="-2"/>
          <w:sz w:val="32"/>
          <w:szCs w:val="32"/>
        </w:rPr>
        <w:t>nt</w:t>
      </w:r>
      <w:r>
        <w:rPr>
          <w:b/>
          <w:spacing w:val="1"/>
          <w:sz w:val="32"/>
          <w:szCs w:val="32"/>
        </w:rPr>
        <w:t>er</w:t>
      </w:r>
      <w:r>
        <w:rPr>
          <w:b/>
          <w:spacing w:val="-3"/>
          <w:sz w:val="32"/>
          <w:szCs w:val="32"/>
        </w:rPr>
        <w:t>i</w:t>
      </w:r>
      <w:r>
        <w:rPr>
          <w:b/>
          <w:spacing w:val="2"/>
          <w:sz w:val="32"/>
          <w:szCs w:val="32"/>
        </w:rPr>
        <w:t>o</w:t>
      </w:r>
      <w:r>
        <w:rPr>
          <w:b/>
          <w:sz w:val="32"/>
          <w:szCs w:val="32"/>
        </w:rPr>
        <w:t>r</w:t>
      </w:r>
      <w:r>
        <w:rPr>
          <w:b/>
          <w:spacing w:val="-2"/>
          <w:sz w:val="32"/>
          <w:szCs w:val="32"/>
        </w:rPr>
        <w:t xml:space="preserve"> t</w:t>
      </w:r>
      <w:r>
        <w:rPr>
          <w:b/>
          <w:spacing w:val="1"/>
          <w:sz w:val="32"/>
          <w:szCs w:val="32"/>
        </w:rPr>
        <w:t>e</w:t>
      </w:r>
      <w:r>
        <w:rPr>
          <w:b/>
          <w:spacing w:val="-2"/>
          <w:sz w:val="32"/>
          <w:szCs w:val="32"/>
        </w:rPr>
        <w:t>xt</w:t>
      </w:r>
      <w:r>
        <w:rPr>
          <w:b/>
          <w:spacing w:val="2"/>
          <w:sz w:val="32"/>
          <w:szCs w:val="32"/>
        </w:rPr>
        <w:t>i</w:t>
      </w:r>
      <w:r>
        <w:rPr>
          <w:b/>
          <w:spacing w:val="-3"/>
          <w:sz w:val="32"/>
          <w:szCs w:val="32"/>
        </w:rPr>
        <w:t>l</w:t>
      </w:r>
      <w:r>
        <w:rPr>
          <w:b/>
          <w:sz w:val="32"/>
          <w:szCs w:val="32"/>
        </w:rPr>
        <w:t>e</w:t>
      </w:r>
    </w:p>
    <w:p w:rsidR="008447BA" w:rsidRDefault="008447BA">
      <w:pPr>
        <w:spacing w:before="5" w:line="160" w:lineRule="exact"/>
        <w:rPr>
          <w:sz w:val="16"/>
          <w:szCs w:val="16"/>
        </w:rPr>
      </w:pPr>
    </w:p>
    <w:p w:rsidR="008447BA" w:rsidRDefault="008447BA">
      <w:pPr>
        <w:spacing w:line="200" w:lineRule="exact"/>
      </w:pPr>
    </w:p>
    <w:p w:rsidR="008447BA" w:rsidRDefault="00DD7C52">
      <w:pPr>
        <w:spacing w:line="357" w:lineRule="auto"/>
        <w:ind w:left="160" w:right="147"/>
        <w:jc w:val="both"/>
        <w:rPr>
          <w:sz w:val="28"/>
          <w:szCs w:val="28"/>
        </w:rPr>
        <w:sectPr w:rsidR="008447BA">
          <w:pgSz w:w="12240" w:h="15840"/>
          <w:pgMar w:top="900" w:right="1260" w:bottom="280" w:left="1280" w:header="718" w:footer="0" w:gutter="0"/>
          <w:cols w:space="720"/>
        </w:sectPr>
      </w:pP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bo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k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vides</w:t>
      </w:r>
      <w:r>
        <w:rPr>
          <w:spacing w:val="3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v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 xml:space="preserve">w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8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d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ce</w:t>
      </w:r>
      <w:r>
        <w:rPr>
          <w:sz w:val="28"/>
          <w:szCs w:val="28"/>
        </w:rPr>
        <w:t>s</w:t>
      </w:r>
      <w:r>
        <w:rPr>
          <w:spacing w:val="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u</w:t>
      </w:r>
      <w:r>
        <w:rPr>
          <w:spacing w:val="3"/>
          <w:sz w:val="28"/>
          <w:szCs w:val="28"/>
        </w:rPr>
        <w:t>r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hin</w:t>
      </w:r>
      <w:r>
        <w:rPr>
          <w:spacing w:val="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 in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60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63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ec</w:t>
      </w:r>
      <w:r>
        <w:rPr>
          <w:sz w:val="28"/>
          <w:szCs w:val="28"/>
        </w:rPr>
        <w:t>to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.</w:t>
      </w:r>
      <w:r>
        <w:rPr>
          <w:spacing w:val="64"/>
          <w:sz w:val="28"/>
          <w:szCs w:val="28"/>
        </w:rPr>
        <w:t xml:space="preserve"> </w:t>
      </w:r>
      <w:proofErr w:type="gramStart"/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ea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proofErr w:type="gramEnd"/>
      <w:r>
        <w:rPr>
          <w:spacing w:val="61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l</w:t>
      </w:r>
      <w:r>
        <w:rPr>
          <w:spacing w:val="69"/>
          <w:sz w:val="28"/>
          <w:szCs w:val="28"/>
        </w:rPr>
        <w:t xml:space="preserve"> 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in</w:t>
      </w:r>
      <w:r>
        <w:rPr>
          <w:spacing w:val="59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n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ing</w:t>
      </w:r>
      <w:r>
        <w:rPr>
          <w:spacing w:val="5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6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67"/>
          <w:sz w:val="28"/>
          <w:szCs w:val="28"/>
        </w:rPr>
        <w:t xml:space="preserve"> </w:t>
      </w:r>
      <w:r>
        <w:rPr>
          <w:sz w:val="28"/>
          <w:szCs w:val="28"/>
        </w:rPr>
        <w:t>te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hnic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,</w:t>
      </w:r>
    </w:p>
    <w:p w:rsidR="008447BA" w:rsidRDefault="008447BA">
      <w:pPr>
        <w:spacing w:before="1" w:line="120" w:lineRule="exact"/>
        <w:rPr>
          <w:sz w:val="13"/>
          <w:szCs w:val="13"/>
        </w:rPr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DD7C52">
      <w:pPr>
        <w:spacing w:before="22" w:line="359" w:lineRule="auto"/>
        <w:ind w:left="160" w:right="141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un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ae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op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ies</w:t>
      </w:r>
      <w:r>
        <w:rPr>
          <w:spacing w:val="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ior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und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ing</w:t>
      </w:r>
      <w:r>
        <w:rPr>
          <w:spacing w:val="-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13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, </w:t>
      </w:r>
      <w:r>
        <w:rPr>
          <w:spacing w:val="1"/>
          <w:sz w:val="28"/>
          <w:szCs w:val="28"/>
        </w:rPr>
        <w:t>ca</w:t>
      </w:r>
      <w:r>
        <w:rPr>
          <w:sz w:val="28"/>
          <w:szCs w:val="28"/>
        </w:rPr>
        <w:t>n</w:t>
      </w:r>
      <w:r>
        <w:rPr>
          <w:spacing w:val="2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2"/>
          <w:sz w:val="28"/>
          <w:szCs w:val="28"/>
        </w:rPr>
        <w:t>s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i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33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ec</w:t>
      </w:r>
      <w:r>
        <w:rPr>
          <w:spacing w:val="9"/>
          <w:sz w:val="28"/>
          <w:szCs w:val="28"/>
        </w:rPr>
        <w:t>t</w:t>
      </w:r>
      <w:r>
        <w:rPr>
          <w:sz w:val="28"/>
          <w:szCs w:val="28"/>
        </w:rPr>
        <w:t>ing</w:t>
      </w:r>
      <w:r>
        <w:rPr>
          <w:spacing w:val="2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4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o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3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p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e</w:t>
      </w:r>
      <w:r>
        <w:rPr>
          <w:spacing w:val="28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b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.</w:t>
      </w:r>
      <w:r>
        <w:rPr>
          <w:spacing w:val="35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4"/>
          <w:sz w:val="28"/>
          <w:szCs w:val="28"/>
        </w:rPr>
        <w:t>o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y</w:t>
      </w:r>
      <w:r>
        <w:rPr>
          <w:spacing w:val="17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pte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2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vide 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2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und</w:t>
      </w:r>
      <w:r>
        <w:rPr>
          <w:spacing w:val="11"/>
          <w:sz w:val="28"/>
          <w:szCs w:val="28"/>
        </w:rPr>
        <w:t>a</w:t>
      </w:r>
      <w:r>
        <w:rPr>
          <w:spacing w:val="-10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5"/>
          <w:sz w:val="28"/>
          <w:szCs w:val="28"/>
        </w:rPr>
        <w:t>a</w:t>
      </w:r>
      <w:r>
        <w:rPr>
          <w:sz w:val="28"/>
          <w:szCs w:val="28"/>
        </w:rPr>
        <w:t xml:space="preserve">l </w:t>
      </w:r>
      <w:r>
        <w:rPr>
          <w:spacing w:val="4"/>
          <w:sz w:val="28"/>
          <w:szCs w:val="28"/>
        </w:rPr>
        <w:t>p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p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10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15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ib</w:t>
      </w:r>
      <w:r>
        <w:rPr>
          <w:spacing w:val="3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proofErr w:type="spellEnd"/>
      <w:r>
        <w:rPr>
          <w:sz w:val="28"/>
          <w:szCs w:val="28"/>
        </w:rPr>
        <w:t>;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c</w:t>
      </w:r>
      <w:r>
        <w:rPr>
          <w:spacing w:val="-1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ing</w:t>
      </w:r>
      <w:r>
        <w:rPr>
          <w:spacing w:val="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2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15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 xml:space="preserve">nd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q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i</w:t>
      </w:r>
      <w:r>
        <w:rPr>
          <w:spacing w:val="-1"/>
          <w:sz w:val="28"/>
          <w:szCs w:val="28"/>
        </w:rPr>
        <w:t>r</w:t>
      </w:r>
      <w:r>
        <w:rPr>
          <w:spacing w:val="11"/>
          <w:sz w:val="28"/>
          <w:szCs w:val="28"/>
        </w:rPr>
        <w:t>e</w:t>
      </w:r>
      <w:r>
        <w:rPr>
          <w:spacing w:val="-10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50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57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56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</w:t>
      </w:r>
      <w:r>
        <w:rPr>
          <w:spacing w:val="60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60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pt</w:t>
      </w:r>
      <w:r>
        <w:rPr>
          <w:spacing w:val="5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56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v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ws</w:t>
      </w:r>
      <w:r>
        <w:rPr>
          <w:spacing w:val="58"/>
          <w:sz w:val="28"/>
          <w:szCs w:val="28"/>
        </w:rPr>
        <w:t xml:space="preserve"> </w:t>
      </w:r>
      <w:proofErr w:type="gramStart"/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 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in</w:t>
      </w:r>
      <w:proofErr w:type="gramEnd"/>
      <w:r>
        <w:rPr>
          <w:spacing w:val="53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lo</w:t>
      </w:r>
      <w:r>
        <w:rPr>
          <w:spacing w:val="4"/>
          <w:sz w:val="28"/>
          <w:szCs w:val="28"/>
        </w:rPr>
        <w:t>p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ts</w:t>
      </w:r>
      <w:r>
        <w:rPr>
          <w:spacing w:val="54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6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 in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,</w:t>
      </w:r>
      <w:r>
        <w:rPr>
          <w:spacing w:val="62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6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 xml:space="preserve">s 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ece</w:t>
      </w:r>
      <w:r>
        <w:rPr>
          <w:sz w:val="28"/>
          <w:szCs w:val="28"/>
        </w:rPr>
        <w:t>nt</w:t>
      </w:r>
      <w:r>
        <w:rPr>
          <w:spacing w:val="6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nvi</w:t>
      </w:r>
      <w:r>
        <w:rPr>
          <w:spacing w:val="-2"/>
          <w:sz w:val="28"/>
          <w:szCs w:val="28"/>
        </w:rPr>
        <w:t>r</w:t>
      </w:r>
      <w:r>
        <w:rPr>
          <w:spacing w:val="4"/>
          <w:sz w:val="28"/>
          <w:szCs w:val="28"/>
        </w:rPr>
        <w:t>on</w:t>
      </w:r>
      <w:r>
        <w:rPr>
          <w:spacing w:val="1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4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ec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58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f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ec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ing</w:t>
      </w:r>
      <w:r>
        <w:rPr>
          <w:spacing w:val="5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y</w:t>
      </w:r>
      <w:r>
        <w:rPr>
          <w:spacing w:val="5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nd d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op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pacing w:val="-5"/>
          <w:sz w:val="28"/>
          <w:szCs w:val="28"/>
        </w:rPr>
        <w:t>l</w:t>
      </w:r>
      <w:r>
        <w:rPr>
          <w:spacing w:val="11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nt 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10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te</w:t>
      </w:r>
      <w:r>
        <w:rPr>
          <w:spacing w:val="4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hi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</w:t>
      </w:r>
      <w:r>
        <w:rPr>
          <w:spacing w:val="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3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pte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l</w:t>
      </w:r>
      <w:r>
        <w:rPr>
          <w:spacing w:val="-5"/>
          <w:sz w:val="28"/>
          <w:szCs w:val="28"/>
        </w:rPr>
        <w:t>u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e wi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i</w:t>
      </w:r>
      <w:r>
        <w:rPr>
          <w:spacing w:val="1"/>
          <w:sz w:val="28"/>
          <w:szCs w:val="28"/>
        </w:rPr>
        <w:t>ca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s</w:t>
      </w:r>
      <w:r>
        <w:rPr>
          <w:spacing w:val="-10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ca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>u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lu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ing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ter</w:t>
      </w:r>
      <w:r>
        <w:rPr>
          <w:spacing w:val="-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8447BA" w:rsidRDefault="008447BA">
      <w:pPr>
        <w:spacing w:line="200" w:lineRule="exact"/>
      </w:pPr>
    </w:p>
    <w:p w:rsidR="008447BA" w:rsidRDefault="008447BA">
      <w:pPr>
        <w:spacing w:before="19" w:line="280" w:lineRule="exact"/>
        <w:rPr>
          <w:sz w:val="28"/>
          <w:szCs w:val="28"/>
        </w:rPr>
      </w:pPr>
    </w:p>
    <w:p w:rsidR="008447BA" w:rsidRDefault="00DD7C52">
      <w:pPr>
        <w:ind w:left="160" w:right="5866"/>
        <w:jc w:val="both"/>
        <w:rPr>
          <w:sz w:val="32"/>
          <w:szCs w:val="32"/>
        </w:rPr>
      </w:pPr>
      <w:r>
        <w:rPr>
          <w:b/>
          <w:sz w:val="32"/>
          <w:szCs w:val="32"/>
        </w:rPr>
        <w:t>P</w:t>
      </w:r>
      <w:r>
        <w:rPr>
          <w:b/>
          <w:spacing w:val="2"/>
          <w:sz w:val="32"/>
          <w:szCs w:val="32"/>
        </w:rPr>
        <w:t>o</w:t>
      </w:r>
      <w:r>
        <w:rPr>
          <w:b/>
          <w:spacing w:val="-3"/>
          <w:sz w:val="32"/>
          <w:szCs w:val="32"/>
        </w:rPr>
        <w:t>l</w:t>
      </w:r>
      <w:r>
        <w:rPr>
          <w:b/>
          <w:spacing w:val="-2"/>
          <w:sz w:val="32"/>
          <w:szCs w:val="32"/>
        </w:rPr>
        <w:t>y</w:t>
      </w:r>
      <w:r>
        <w:rPr>
          <w:b/>
          <w:spacing w:val="1"/>
          <w:sz w:val="32"/>
          <w:szCs w:val="32"/>
        </w:rPr>
        <w:t>e</w:t>
      </w:r>
      <w:r>
        <w:rPr>
          <w:b/>
          <w:sz w:val="32"/>
          <w:szCs w:val="32"/>
        </w:rPr>
        <w:t>s</w:t>
      </w:r>
      <w:r>
        <w:rPr>
          <w:b/>
          <w:spacing w:val="-2"/>
          <w:sz w:val="32"/>
          <w:szCs w:val="32"/>
        </w:rPr>
        <w:t>t</w:t>
      </w:r>
      <w:r>
        <w:rPr>
          <w:b/>
          <w:spacing w:val="1"/>
          <w:sz w:val="32"/>
          <w:szCs w:val="32"/>
        </w:rPr>
        <w:t>er</w:t>
      </w:r>
      <w:r>
        <w:rPr>
          <w:b/>
          <w:sz w:val="32"/>
          <w:szCs w:val="32"/>
        </w:rPr>
        <w:t>s</w:t>
      </w:r>
      <w:r>
        <w:rPr>
          <w:b/>
          <w:spacing w:val="-4"/>
          <w:sz w:val="32"/>
          <w:szCs w:val="32"/>
        </w:rPr>
        <w:t xml:space="preserve"> </w:t>
      </w:r>
      <w:r>
        <w:rPr>
          <w:b/>
          <w:spacing w:val="2"/>
          <w:sz w:val="32"/>
          <w:szCs w:val="32"/>
        </w:rPr>
        <w:t>a</w:t>
      </w:r>
      <w:r>
        <w:rPr>
          <w:b/>
          <w:spacing w:val="-1"/>
          <w:sz w:val="32"/>
          <w:szCs w:val="32"/>
        </w:rPr>
        <w:t>n</w:t>
      </w:r>
      <w:r>
        <w:rPr>
          <w:b/>
          <w:sz w:val="32"/>
          <w:szCs w:val="32"/>
        </w:rPr>
        <w:t>d</w:t>
      </w:r>
      <w:r>
        <w:rPr>
          <w:b/>
          <w:spacing w:val="-4"/>
          <w:sz w:val="32"/>
          <w:szCs w:val="32"/>
        </w:rPr>
        <w:t xml:space="preserve"> </w:t>
      </w:r>
      <w:r>
        <w:rPr>
          <w:b/>
          <w:sz w:val="32"/>
          <w:szCs w:val="32"/>
        </w:rPr>
        <w:t>P</w:t>
      </w:r>
      <w:r>
        <w:rPr>
          <w:b/>
          <w:spacing w:val="-2"/>
          <w:sz w:val="32"/>
          <w:szCs w:val="32"/>
        </w:rPr>
        <w:t>o</w:t>
      </w:r>
      <w:r>
        <w:rPr>
          <w:b/>
          <w:spacing w:val="-3"/>
          <w:sz w:val="32"/>
          <w:szCs w:val="32"/>
        </w:rPr>
        <w:t>l</w:t>
      </w:r>
      <w:r>
        <w:rPr>
          <w:b/>
          <w:spacing w:val="2"/>
          <w:sz w:val="32"/>
          <w:szCs w:val="32"/>
        </w:rPr>
        <w:t>ya</w:t>
      </w:r>
      <w:r>
        <w:rPr>
          <w:b/>
          <w:spacing w:val="-9"/>
          <w:sz w:val="32"/>
          <w:szCs w:val="32"/>
        </w:rPr>
        <w:t>m</w:t>
      </w:r>
      <w:r>
        <w:rPr>
          <w:b/>
          <w:spacing w:val="2"/>
          <w:sz w:val="32"/>
          <w:szCs w:val="32"/>
        </w:rPr>
        <w:t>i</w:t>
      </w:r>
      <w:r>
        <w:rPr>
          <w:b/>
          <w:spacing w:val="-1"/>
          <w:sz w:val="32"/>
          <w:szCs w:val="32"/>
        </w:rPr>
        <w:t>d</w:t>
      </w:r>
      <w:r>
        <w:rPr>
          <w:b/>
          <w:spacing w:val="1"/>
          <w:sz w:val="32"/>
          <w:szCs w:val="32"/>
        </w:rPr>
        <w:t>e</w:t>
      </w:r>
      <w:r>
        <w:rPr>
          <w:b/>
          <w:sz w:val="32"/>
          <w:szCs w:val="32"/>
        </w:rPr>
        <w:t>s</w:t>
      </w:r>
    </w:p>
    <w:p w:rsidR="008447BA" w:rsidRDefault="008447BA">
      <w:pPr>
        <w:spacing w:before="1" w:line="160" w:lineRule="exact"/>
        <w:rPr>
          <w:sz w:val="16"/>
          <w:szCs w:val="16"/>
        </w:rPr>
      </w:pPr>
    </w:p>
    <w:p w:rsidR="008447BA" w:rsidRDefault="008447BA">
      <w:pPr>
        <w:spacing w:line="200" w:lineRule="exact"/>
      </w:pPr>
    </w:p>
    <w:p w:rsidR="008447BA" w:rsidRDefault="00DD7C52">
      <w:pPr>
        <w:spacing w:line="360" w:lineRule="auto"/>
        <w:ind w:left="160" w:right="130"/>
        <w:jc w:val="both"/>
        <w:rPr>
          <w:sz w:val="24"/>
          <w:szCs w:val="24"/>
        </w:rPr>
      </w:pPr>
      <w:r>
        <w:rPr>
          <w:spacing w:val="-1"/>
          <w:sz w:val="28"/>
          <w:szCs w:val="28"/>
        </w:rPr>
        <w:t>P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-5"/>
          <w:sz w:val="28"/>
          <w:szCs w:val="28"/>
        </w:rPr>
        <w:t>y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 xml:space="preserve">ter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ly</w:t>
      </w:r>
      <w:r>
        <w:rPr>
          <w:spacing w:val="8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 xml:space="preserve">ide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inue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acc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6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he</w:t>
      </w:r>
      <w:r>
        <w:rPr>
          <w:spacing w:val="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a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11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3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7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ib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g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.</w:t>
      </w:r>
      <w:r>
        <w:rPr>
          <w:spacing w:val="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rr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lo</w:t>
      </w:r>
      <w:r>
        <w:rPr>
          <w:spacing w:val="4"/>
          <w:sz w:val="28"/>
          <w:szCs w:val="28"/>
        </w:rPr>
        <w:t>p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 xml:space="preserve">ts 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1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ea</w:t>
      </w:r>
      <w:r>
        <w:rPr>
          <w:spacing w:val="4"/>
          <w:sz w:val="28"/>
          <w:szCs w:val="28"/>
        </w:rPr>
        <w:t>d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in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i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v</w:t>
      </w:r>
      <w:r>
        <w:rPr>
          <w:spacing w:val="11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ts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 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op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ies</w:t>
      </w:r>
      <w:r>
        <w:rPr>
          <w:spacing w:val="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o</w:t>
      </w:r>
      <w:r>
        <w:rPr>
          <w:spacing w:val="8"/>
          <w:sz w:val="28"/>
          <w:szCs w:val="28"/>
        </w:rPr>
        <w:t>r</w:t>
      </w:r>
      <w:r>
        <w:rPr>
          <w:spacing w:val="-10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 xml:space="preserve">e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e</w:t>
      </w:r>
      <w:r>
        <w:rPr>
          <w:spacing w:val="13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f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b</w:t>
      </w:r>
      <w:r>
        <w:rPr>
          <w:spacing w:val="3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proofErr w:type="spellEnd"/>
      <w:r>
        <w:rPr>
          <w:sz w:val="28"/>
          <w:szCs w:val="28"/>
        </w:rPr>
        <w:t>.</w:t>
      </w:r>
      <w:r>
        <w:rPr>
          <w:spacing w:val="9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10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i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po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book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gi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s</w:t>
      </w:r>
      <w:r>
        <w:rPr>
          <w:spacing w:val="8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 xml:space="preserve">a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view</w:t>
      </w:r>
      <w:r>
        <w:rPr>
          <w:spacing w:val="-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m</w:t>
      </w:r>
      <w:r>
        <w:rPr>
          <w:spacing w:val="-6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9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y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p</w:t>
      </w:r>
      <w:r>
        <w:rPr>
          <w:spacing w:val="8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-6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-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eac</w:t>
      </w:r>
      <w:r>
        <w:rPr>
          <w:sz w:val="28"/>
          <w:szCs w:val="28"/>
        </w:rPr>
        <w:t>h</w:t>
      </w:r>
      <w:r>
        <w:rPr>
          <w:spacing w:val="2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ib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e</w:t>
      </w:r>
      <w:proofErr w:type="spellEnd"/>
      <w:r>
        <w:rPr>
          <w:spacing w:val="2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r</w:t>
      </w:r>
      <w:r>
        <w:rPr>
          <w:spacing w:val="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nu</w:t>
      </w:r>
      <w:r>
        <w:rPr>
          <w:spacing w:val="-1"/>
          <w:sz w:val="28"/>
          <w:szCs w:val="28"/>
        </w:rPr>
        <w:t>f</w:t>
      </w:r>
      <w:r>
        <w:rPr>
          <w:spacing w:val="1"/>
          <w:sz w:val="28"/>
          <w:szCs w:val="28"/>
        </w:rPr>
        <w:t>ac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 xml:space="preserve">. </w:t>
      </w:r>
      <w:proofErr w:type="gramStart"/>
      <w:r>
        <w:rPr>
          <w:spacing w:val="-1"/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t 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</w:t>
      </w:r>
      <w:r>
        <w:rPr>
          <w:spacing w:val="13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 xml:space="preserve">s </w:t>
      </w:r>
      <w:r>
        <w:rPr>
          <w:spacing w:val="1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ow </w:t>
      </w:r>
      <w:r>
        <w:rPr>
          <w:spacing w:val="1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c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 xml:space="preserve">y 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f 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-5"/>
          <w:sz w:val="28"/>
          <w:szCs w:val="28"/>
        </w:rPr>
        <w:t>y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 xml:space="preserve">ter </w:t>
      </w:r>
      <w:r>
        <w:rPr>
          <w:spacing w:val="8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 xml:space="preserve">d 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-5"/>
          <w:sz w:val="28"/>
          <w:szCs w:val="28"/>
        </w:rPr>
        <w:t>y</w:t>
      </w:r>
      <w:r>
        <w:rPr>
          <w:spacing w:val="11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 xml:space="preserve">ides 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n 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 xml:space="preserve">be </w:t>
      </w:r>
      <w:r>
        <w:rPr>
          <w:spacing w:val="4"/>
          <w:sz w:val="28"/>
          <w:szCs w:val="28"/>
        </w:rPr>
        <w:t>i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d.</w:t>
      </w:r>
      <w:r>
        <w:rPr>
          <w:spacing w:val="1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l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q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te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v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2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p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ow</w:t>
      </w:r>
      <w:r>
        <w:rPr>
          <w:spacing w:val="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3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ib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proofErr w:type="spellEnd"/>
      <w:r>
        <w:rPr>
          <w:spacing w:val="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 xml:space="preserve">e 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i</w:t>
      </w:r>
      <w:r>
        <w:rPr>
          <w:spacing w:val="1"/>
          <w:sz w:val="28"/>
          <w:szCs w:val="28"/>
        </w:rPr>
        <w:t>ca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 xml:space="preserve">s </w:t>
      </w:r>
      <w:r>
        <w:rPr>
          <w:spacing w:val="2"/>
          <w:sz w:val="28"/>
          <w:szCs w:val="28"/>
        </w:rPr>
        <w:t>s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1"/>
          <w:sz w:val="28"/>
          <w:szCs w:val="28"/>
        </w:rPr>
        <w:t xml:space="preserve"> a</w:t>
      </w:r>
      <w:r>
        <w:rPr>
          <w:sz w:val="28"/>
          <w:szCs w:val="28"/>
        </w:rPr>
        <w:t>s</w:t>
      </w:r>
      <w:r>
        <w:rPr>
          <w:spacing w:val="1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po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ts</w:t>
      </w:r>
      <w:r>
        <w:rPr>
          <w:spacing w:val="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t</w:t>
      </w:r>
      <w:r>
        <w:rPr>
          <w:spacing w:val="9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 xml:space="preserve">e </w:t>
      </w:r>
      <w:r>
        <w:rPr>
          <w:spacing w:val="4"/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13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3"/>
          <w:sz w:val="28"/>
          <w:szCs w:val="28"/>
        </w:rPr>
        <w:t xml:space="preserve"> T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book</w:t>
      </w:r>
      <w:r>
        <w:rPr>
          <w:spacing w:val="1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12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n 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ss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pacing w:val="-6"/>
          <w:sz w:val="28"/>
          <w:szCs w:val="28"/>
        </w:rPr>
        <w:t>f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2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y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inv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1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o</w:t>
      </w:r>
      <w:r>
        <w:rPr>
          <w:spacing w:val="9"/>
          <w:sz w:val="28"/>
          <w:szCs w:val="28"/>
        </w:rPr>
        <w:t>p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-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po</w:t>
      </w:r>
      <w:r>
        <w:rPr>
          <w:sz w:val="28"/>
          <w:szCs w:val="28"/>
        </w:rPr>
        <w:t>l</w:t>
      </w:r>
      <w:r>
        <w:rPr>
          <w:spacing w:val="-5"/>
          <w:sz w:val="28"/>
          <w:szCs w:val="28"/>
        </w:rPr>
        <w:t>y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 xml:space="preserve">ter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</w:t>
      </w:r>
      <w:r>
        <w:rPr>
          <w:spacing w:val="-5"/>
          <w:sz w:val="28"/>
          <w:szCs w:val="28"/>
        </w:rPr>
        <w:t>y</w:t>
      </w:r>
      <w:r>
        <w:rPr>
          <w:spacing w:val="11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ide</w:t>
      </w:r>
      <w:r>
        <w:rPr>
          <w:spacing w:val="-5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f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b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s</w:t>
      </w:r>
      <w:proofErr w:type="spellEnd"/>
      <w:r>
        <w:rPr>
          <w:sz w:val="24"/>
          <w:szCs w:val="24"/>
        </w:rPr>
        <w:t>.</w:t>
      </w: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before="6" w:line="260" w:lineRule="exact"/>
        <w:rPr>
          <w:sz w:val="26"/>
          <w:szCs w:val="26"/>
        </w:rPr>
      </w:pPr>
    </w:p>
    <w:p w:rsidR="008447BA" w:rsidRDefault="00DD7C52">
      <w:pPr>
        <w:ind w:left="160" w:right="5359"/>
        <w:jc w:val="both"/>
        <w:rPr>
          <w:sz w:val="32"/>
          <w:szCs w:val="32"/>
        </w:rPr>
        <w:sectPr w:rsidR="008447BA">
          <w:pgSz w:w="12240" w:h="15840"/>
          <w:pgMar w:top="900" w:right="1260" w:bottom="280" w:left="1280" w:header="718" w:footer="0" w:gutter="0"/>
          <w:cols w:space="720"/>
        </w:sectPr>
      </w:pPr>
      <w:r>
        <w:rPr>
          <w:b/>
          <w:spacing w:val="-2"/>
          <w:sz w:val="32"/>
          <w:szCs w:val="32"/>
        </w:rPr>
        <w:t>A</w:t>
      </w:r>
      <w:r>
        <w:rPr>
          <w:b/>
          <w:spacing w:val="-1"/>
          <w:sz w:val="32"/>
          <w:szCs w:val="32"/>
        </w:rPr>
        <w:t>d</w:t>
      </w:r>
      <w:r>
        <w:rPr>
          <w:b/>
          <w:spacing w:val="-2"/>
          <w:sz w:val="32"/>
          <w:szCs w:val="32"/>
        </w:rPr>
        <w:t>v</w:t>
      </w:r>
      <w:r>
        <w:rPr>
          <w:b/>
          <w:spacing w:val="2"/>
          <w:sz w:val="32"/>
          <w:szCs w:val="32"/>
        </w:rPr>
        <w:t>a</w:t>
      </w:r>
      <w:r>
        <w:rPr>
          <w:b/>
          <w:spacing w:val="-1"/>
          <w:sz w:val="32"/>
          <w:szCs w:val="32"/>
        </w:rPr>
        <w:t>n</w:t>
      </w:r>
      <w:r>
        <w:rPr>
          <w:b/>
          <w:spacing w:val="1"/>
          <w:sz w:val="32"/>
          <w:szCs w:val="32"/>
        </w:rPr>
        <w:t>ce</w:t>
      </w:r>
      <w:r>
        <w:rPr>
          <w:b/>
          <w:sz w:val="32"/>
          <w:szCs w:val="32"/>
        </w:rPr>
        <w:t>s</w:t>
      </w:r>
      <w:r>
        <w:rPr>
          <w:b/>
          <w:spacing w:val="-3"/>
          <w:sz w:val="32"/>
          <w:szCs w:val="32"/>
        </w:rPr>
        <w:t xml:space="preserve"> </w:t>
      </w:r>
      <w:r>
        <w:rPr>
          <w:b/>
          <w:spacing w:val="2"/>
          <w:sz w:val="32"/>
          <w:szCs w:val="32"/>
        </w:rPr>
        <w:t>i</w:t>
      </w:r>
      <w:r>
        <w:rPr>
          <w:b/>
          <w:sz w:val="32"/>
          <w:szCs w:val="32"/>
        </w:rPr>
        <w:t xml:space="preserve">n </w:t>
      </w:r>
      <w:r>
        <w:rPr>
          <w:b/>
          <w:spacing w:val="-5"/>
          <w:sz w:val="32"/>
          <w:szCs w:val="32"/>
        </w:rPr>
        <w:t>W</w:t>
      </w:r>
      <w:r>
        <w:rPr>
          <w:b/>
          <w:spacing w:val="-2"/>
          <w:sz w:val="32"/>
          <w:szCs w:val="32"/>
        </w:rPr>
        <w:t>o</w:t>
      </w:r>
      <w:r>
        <w:rPr>
          <w:b/>
          <w:spacing w:val="2"/>
          <w:sz w:val="32"/>
          <w:szCs w:val="32"/>
        </w:rPr>
        <w:t>o</w:t>
      </w:r>
      <w:r>
        <w:rPr>
          <w:b/>
          <w:sz w:val="32"/>
          <w:szCs w:val="32"/>
        </w:rPr>
        <w:t>l</w:t>
      </w:r>
      <w:r>
        <w:rPr>
          <w:b/>
          <w:spacing w:val="-2"/>
          <w:sz w:val="32"/>
          <w:szCs w:val="32"/>
        </w:rPr>
        <w:t xml:space="preserve"> </w:t>
      </w:r>
      <w:r>
        <w:rPr>
          <w:b/>
          <w:spacing w:val="1"/>
          <w:sz w:val="32"/>
          <w:szCs w:val="32"/>
        </w:rPr>
        <w:t>T</w:t>
      </w:r>
      <w:r>
        <w:rPr>
          <w:b/>
          <w:spacing w:val="-4"/>
          <w:sz w:val="32"/>
          <w:szCs w:val="32"/>
        </w:rPr>
        <w:t>e</w:t>
      </w:r>
      <w:r>
        <w:rPr>
          <w:b/>
          <w:spacing w:val="1"/>
          <w:sz w:val="32"/>
          <w:szCs w:val="32"/>
        </w:rPr>
        <w:t>c</w:t>
      </w:r>
      <w:r>
        <w:rPr>
          <w:b/>
          <w:spacing w:val="-1"/>
          <w:sz w:val="32"/>
          <w:szCs w:val="32"/>
        </w:rPr>
        <w:t>hn</w:t>
      </w:r>
      <w:r>
        <w:rPr>
          <w:b/>
          <w:spacing w:val="-2"/>
          <w:sz w:val="32"/>
          <w:szCs w:val="32"/>
        </w:rPr>
        <w:t>o</w:t>
      </w:r>
      <w:r>
        <w:rPr>
          <w:b/>
          <w:spacing w:val="-3"/>
          <w:sz w:val="32"/>
          <w:szCs w:val="32"/>
        </w:rPr>
        <w:t>l</w:t>
      </w:r>
      <w:r>
        <w:rPr>
          <w:b/>
          <w:spacing w:val="2"/>
          <w:sz w:val="32"/>
          <w:szCs w:val="32"/>
        </w:rPr>
        <w:t>o</w:t>
      </w:r>
      <w:r>
        <w:rPr>
          <w:b/>
          <w:spacing w:val="-2"/>
          <w:sz w:val="32"/>
          <w:szCs w:val="32"/>
        </w:rPr>
        <w:t>g</w:t>
      </w:r>
      <w:r>
        <w:rPr>
          <w:b/>
          <w:sz w:val="32"/>
          <w:szCs w:val="32"/>
        </w:rPr>
        <w:t>y</w:t>
      </w:r>
    </w:p>
    <w:p w:rsidR="008447BA" w:rsidRDefault="008447BA">
      <w:pPr>
        <w:spacing w:before="1" w:line="120" w:lineRule="exact"/>
        <w:rPr>
          <w:sz w:val="13"/>
          <w:szCs w:val="13"/>
        </w:rPr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5C3AD3">
      <w:pPr>
        <w:spacing w:before="22" w:line="360" w:lineRule="auto"/>
        <w:ind w:left="160" w:right="138"/>
        <w:jc w:val="both"/>
        <w:rPr>
          <w:sz w:val="28"/>
          <w:szCs w:val="28"/>
        </w:rPr>
      </w:pPr>
      <w:r>
        <w:pict>
          <v:group id="_x0000_s1039" style="position:absolute;left:0;text-align:left;margin-left:442.85pt;margin-top:206.35pt;width:7.6pt;height:7.6pt;z-index:-251616768;mso-position-horizontal-relative:page" coordorigin="8857,4127" coordsize="152,152">
            <v:shape id="_x0000_s1040" style="position:absolute;left:8857;top:4127;width:152;height:152" coordorigin="8857,4127" coordsize="152,152" path="m8875,4147r-10,12l8858,4178r-1,20l8857,4200r4,20l8869,4238r14,16l8900,4268r18,8l8938,4280r18,-1l8974,4273r16,-12l9001,4248r7,-18l9009,4209r,-1l9005,4189r-8,-18l8983,4154r-18,-14l8947,4132r-19,-5l8910,4128r-18,6l8875,4147xe" fillcolor="#1f487c" stroked="f">
              <v:path arrowok="t"/>
            </v:shape>
            <w10:wrap anchorx="page"/>
          </v:group>
        </w:pict>
      </w:r>
      <w:r w:rsidR="00DD7C52">
        <w:rPr>
          <w:spacing w:val="-4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ce</w:t>
      </w:r>
      <w:r w:rsidR="00DD7C52">
        <w:rPr>
          <w:sz w:val="28"/>
          <w:szCs w:val="28"/>
        </w:rPr>
        <w:t>d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to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5"/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l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e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s</w:t>
      </w:r>
      <w:r w:rsidR="00DD7C52">
        <w:rPr>
          <w:spacing w:val="17"/>
          <w:sz w:val="28"/>
          <w:szCs w:val="28"/>
        </w:rPr>
        <w:t xml:space="preserve"> </w:t>
      </w:r>
      <w:r w:rsidR="00DD7C52">
        <w:rPr>
          <w:sz w:val="28"/>
          <w:szCs w:val="28"/>
        </w:rPr>
        <w:t>le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ding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z w:val="28"/>
          <w:szCs w:val="28"/>
        </w:rPr>
        <w:t>a</w:t>
      </w:r>
      <w:r w:rsidR="00DD7C52">
        <w:rPr>
          <w:spacing w:val="17"/>
          <w:sz w:val="28"/>
          <w:szCs w:val="28"/>
        </w:rPr>
        <w:t xml:space="preserve"> </w:t>
      </w:r>
      <w:r w:rsidR="00DD7C52">
        <w:rPr>
          <w:sz w:val="28"/>
          <w:szCs w:val="28"/>
        </w:rPr>
        <w:t>b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t</w:t>
      </w:r>
      <w:r w:rsidR="00DD7C52">
        <w:rPr>
          <w:spacing w:val="-1"/>
          <w:sz w:val="28"/>
          <w:szCs w:val="28"/>
        </w:rPr>
        <w:t>t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r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z w:val="28"/>
          <w:szCs w:val="28"/>
        </w:rPr>
        <w:t>und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 xml:space="preserve">ing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 xml:space="preserve">he </w:t>
      </w:r>
      <w:proofErr w:type="gramStart"/>
      <w:r w:rsidR="00DD7C52">
        <w:rPr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op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 xml:space="preserve">ies 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proofErr w:type="gramEnd"/>
      <w:r w:rsidR="00DD7C52">
        <w:rPr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>wo</w:t>
      </w:r>
      <w:r w:rsidR="00DD7C52">
        <w:rPr>
          <w:spacing w:val="5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 xml:space="preserve">. 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>q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ly</w:t>
      </w:r>
      <w:r w:rsidR="00DD7C52">
        <w:rPr>
          <w:spacing w:val="63"/>
          <w:sz w:val="28"/>
          <w:szCs w:val="28"/>
        </w:rPr>
        <w:t xml:space="preserve"> </w:t>
      </w:r>
      <w:proofErr w:type="gramStart"/>
      <w:r w:rsidR="00DD7C52">
        <w:rPr>
          <w:sz w:val="28"/>
          <w:szCs w:val="28"/>
        </w:rPr>
        <w:t>w</w:t>
      </w:r>
      <w:r w:rsidR="00DD7C52">
        <w:rPr>
          <w:spacing w:val="5"/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 xml:space="preserve">l 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s</w:t>
      </w:r>
      <w:proofErr w:type="gramEnd"/>
      <w:r w:rsidR="00DD7C52">
        <w:rPr>
          <w:sz w:val="28"/>
          <w:szCs w:val="28"/>
        </w:rPr>
        <w:t xml:space="preserve"> </w:t>
      </w:r>
      <w:r w:rsidR="00DD7C52">
        <w:rPr>
          <w:spacing w:val="19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ing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y  b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 xml:space="preserve">ing 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ee</w:t>
      </w:r>
      <w:r w:rsidR="00DD7C52">
        <w:rPr>
          <w:sz w:val="28"/>
          <w:szCs w:val="28"/>
        </w:rPr>
        <w:t xml:space="preserve">n 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 xml:space="preserve">s 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z w:val="28"/>
          <w:szCs w:val="28"/>
        </w:rPr>
        <w:t xml:space="preserve">a </w:t>
      </w:r>
      <w:r w:rsidR="00DD7C52">
        <w:rPr>
          <w:spacing w:val="18"/>
          <w:sz w:val="28"/>
          <w:szCs w:val="28"/>
        </w:rPr>
        <w:t xml:space="preserve"> </w:t>
      </w:r>
      <w:r w:rsidR="00DD7C52">
        <w:rPr>
          <w:sz w:val="28"/>
          <w:szCs w:val="28"/>
        </w:rPr>
        <w:t>hi</w:t>
      </w:r>
      <w:r w:rsidR="00DD7C52">
        <w:rPr>
          <w:spacing w:val="4"/>
          <w:sz w:val="28"/>
          <w:szCs w:val="28"/>
        </w:rPr>
        <w:t>g</w:t>
      </w:r>
      <w:r w:rsidR="00DD7C52">
        <w:rPr>
          <w:sz w:val="28"/>
          <w:szCs w:val="28"/>
        </w:rPr>
        <w:t>h p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6"/>
          <w:sz w:val="28"/>
          <w:szCs w:val="28"/>
        </w:rPr>
        <w:t>f</w:t>
      </w:r>
      <w:r w:rsidR="00DD7C52">
        <w:rPr>
          <w:sz w:val="28"/>
          <w:szCs w:val="28"/>
        </w:rPr>
        <w:t>o</w:t>
      </w:r>
      <w:r w:rsidR="00DD7C52">
        <w:rPr>
          <w:spacing w:val="8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e</w:t>
      </w:r>
      <w:r w:rsidR="00DD7C52">
        <w:rPr>
          <w:spacing w:val="46"/>
          <w:sz w:val="28"/>
          <w:szCs w:val="28"/>
        </w:rPr>
        <w:t xml:space="preserve"> </w:t>
      </w:r>
      <w:proofErr w:type="spellStart"/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ib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proofErr w:type="spellEnd"/>
      <w:r w:rsidR="00DD7C52">
        <w:rPr>
          <w:sz w:val="28"/>
          <w:szCs w:val="28"/>
        </w:rPr>
        <w:t>,</w:t>
      </w:r>
      <w:r w:rsidR="00DD7C52">
        <w:rPr>
          <w:spacing w:val="51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r w:rsidR="00DD7C52">
        <w:rPr>
          <w:spacing w:val="54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w</w:t>
      </w:r>
      <w:r w:rsidR="00DD7C52">
        <w:rPr>
          <w:spacing w:val="60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>i</w:t>
      </w:r>
      <w:r w:rsidR="00DD7C52">
        <w:rPr>
          <w:spacing w:val="-2"/>
          <w:sz w:val="28"/>
          <w:szCs w:val="28"/>
        </w:rPr>
        <w:t>f</w:t>
      </w:r>
      <w:r w:rsidR="00DD7C52">
        <w:rPr>
          <w:sz w:val="28"/>
          <w:szCs w:val="28"/>
        </w:rPr>
        <w:t>ic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ns</w:t>
      </w:r>
      <w:r w:rsidR="00DD7C52">
        <w:rPr>
          <w:spacing w:val="41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50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pp</w:t>
      </w:r>
      <w:r w:rsidR="00DD7C52">
        <w:rPr>
          <w:sz w:val="28"/>
          <w:szCs w:val="28"/>
        </w:rPr>
        <w:t>l</w:t>
      </w:r>
      <w:r w:rsidR="00DD7C52">
        <w:rPr>
          <w:spacing w:val="-6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ca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.</w:t>
      </w:r>
      <w:r w:rsidR="00DD7C52">
        <w:rPr>
          <w:spacing w:val="48"/>
          <w:sz w:val="28"/>
          <w:szCs w:val="28"/>
        </w:rPr>
        <w:t xml:space="preserve"> </w:t>
      </w:r>
      <w:r w:rsidR="00DD7C52">
        <w:rPr>
          <w:spacing w:val="-4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ce</w:t>
      </w:r>
      <w:r w:rsidR="00DD7C52">
        <w:rPr>
          <w:sz w:val="28"/>
          <w:szCs w:val="28"/>
        </w:rPr>
        <w:t>s</w:t>
      </w:r>
      <w:r w:rsidR="00DD7C52">
        <w:rPr>
          <w:spacing w:val="50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52"/>
          <w:sz w:val="28"/>
          <w:szCs w:val="28"/>
        </w:rPr>
        <w:t xml:space="preserve"> </w:t>
      </w:r>
      <w:r w:rsidR="00DD7C52">
        <w:rPr>
          <w:sz w:val="28"/>
          <w:szCs w:val="28"/>
        </w:rPr>
        <w:t>wo</w:t>
      </w:r>
      <w:r w:rsidR="00DD7C52">
        <w:rPr>
          <w:spacing w:val="10"/>
          <w:sz w:val="28"/>
          <w:szCs w:val="28"/>
        </w:rPr>
        <w:t>o</w:t>
      </w:r>
      <w:r w:rsidR="00DD7C52">
        <w:rPr>
          <w:sz w:val="28"/>
          <w:szCs w:val="28"/>
        </w:rPr>
        <w:t xml:space="preserve">l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i</w:t>
      </w:r>
      <w:r w:rsidR="00DD7C52">
        <w:rPr>
          <w:spacing w:val="-6"/>
          <w:sz w:val="28"/>
          <w:szCs w:val="28"/>
        </w:rPr>
        <w:t>m</w:t>
      </w:r>
      <w:r w:rsidR="00DD7C52">
        <w:rPr>
          <w:sz w:val="28"/>
          <w:szCs w:val="28"/>
        </w:rPr>
        <w:t>s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z w:val="28"/>
          <w:szCs w:val="28"/>
        </w:rPr>
        <w:t>a</w:t>
      </w:r>
      <w:r w:rsidR="00DD7C52">
        <w:rPr>
          <w:spacing w:val="16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7"/>
          <w:sz w:val="28"/>
          <w:szCs w:val="28"/>
        </w:rPr>
        <w:t>s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v</w:t>
      </w:r>
      <w:r w:rsidR="00DD7C52">
        <w:rPr>
          <w:sz w:val="28"/>
          <w:szCs w:val="28"/>
        </w:rPr>
        <w:t xml:space="preserve">e </w:t>
      </w:r>
      <w:r w:rsidR="00DD7C52">
        <w:rPr>
          <w:spacing w:val="1"/>
          <w:sz w:val="28"/>
          <w:szCs w:val="28"/>
        </w:rPr>
        <w:t>acc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u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z w:val="28"/>
          <w:szCs w:val="28"/>
        </w:rPr>
        <w:t>of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e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z w:val="28"/>
          <w:szCs w:val="28"/>
        </w:rPr>
        <w:t>inn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.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z w:val="28"/>
          <w:szCs w:val="28"/>
        </w:rPr>
        <w:t>1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 xml:space="preserve">ludes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ce</w:t>
      </w:r>
      <w:r w:rsidR="00DD7C52">
        <w:rPr>
          <w:sz w:val="28"/>
          <w:szCs w:val="28"/>
        </w:rPr>
        <w:t>s</w:t>
      </w:r>
      <w:r w:rsidR="00DD7C52">
        <w:rPr>
          <w:spacing w:val="66"/>
          <w:sz w:val="28"/>
          <w:szCs w:val="28"/>
        </w:rPr>
        <w:t xml:space="preserve"> </w:t>
      </w:r>
      <w:proofErr w:type="gramStart"/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 xml:space="preserve">t 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v</w:t>
      </w:r>
      <w:r w:rsidR="00DD7C52">
        <w:rPr>
          <w:sz w:val="28"/>
          <w:szCs w:val="28"/>
        </w:rPr>
        <w:t>e</w:t>
      </w:r>
      <w:proofErr w:type="gramEnd"/>
      <w:r w:rsidR="00DD7C52">
        <w:rPr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z w:val="28"/>
          <w:szCs w:val="28"/>
        </w:rPr>
        <w:t>o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68"/>
          <w:sz w:val="28"/>
          <w:szCs w:val="28"/>
        </w:rPr>
        <w:t xml:space="preserve"> </w:t>
      </w:r>
      <w:r w:rsidR="00DD7C52">
        <w:rPr>
          <w:sz w:val="28"/>
          <w:szCs w:val="28"/>
        </w:rPr>
        <w:t xml:space="preserve">in 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 xml:space="preserve">e 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od</w:t>
      </w:r>
      <w:r w:rsidR="00DD7C52">
        <w:rPr>
          <w:spacing w:val="3"/>
          <w:sz w:val="28"/>
          <w:szCs w:val="28"/>
        </w:rPr>
        <w:t>u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n</w:t>
      </w:r>
      <w:r w:rsidR="00DD7C52">
        <w:rPr>
          <w:spacing w:val="57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70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.</w:t>
      </w:r>
      <w:r w:rsidR="00DD7C52">
        <w:rPr>
          <w:spacing w:val="70"/>
          <w:sz w:val="28"/>
          <w:szCs w:val="28"/>
        </w:rPr>
        <w:t xml:space="preserve"> </w:t>
      </w:r>
      <w:proofErr w:type="gramStart"/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pt</w:t>
      </w:r>
      <w:r w:rsidR="00DD7C52">
        <w:rPr>
          <w:spacing w:val="5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s  i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lude</w:t>
      </w:r>
      <w:proofErr w:type="gramEnd"/>
      <w:r w:rsidR="00DD7C52">
        <w:rPr>
          <w:spacing w:val="66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 p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g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s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z w:val="28"/>
          <w:szCs w:val="28"/>
        </w:rPr>
        <w:t>wo</w:t>
      </w:r>
      <w:r w:rsidR="00DD7C52">
        <w:rPr>
          <w:spacing w:val="5"/>
          <w:sz w:val="28"/>
          <w:szCs w:val="28"/>
        </w:rPr>
        <w:t>o</w:t>
      </w:r>
      <w:r w:rsidR="00DD7C52">
        <w:rPr>
          <w:sz w:val="28"/>
          <w:szCs w:val="28"/>
        </w:rPr>
        <w:t xml:space="preserve">l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p</w:t>
      </w:r>
      <w:r w:rsidR="00DD7C52">
        <w:rPr>
          <w:sz w:val="28"/>
          <w:szCs w:val="28"/>
        </w:rPr>
        <w:t>inn</w:t>
      </w:r>
      <w:r w:rsidR="00DD7C52">
        <w:rPr>
          <w:spacing w:val="-1"/>
          <w:sz w:val="28"/>
          <w:szCs w:val="28"/>
        </w:rPr>
        <w:t>i</w:t>
      </w:r>
      <w:r w:rsidR="00DD7C52">
        <w:rPr>
          <w:sz w:val="28"/>
          <w:szCs w:val="28"/>
        </w:rPr>
        <w:t>ng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e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z</w:t>
      </w:r>
      <w:r w:rsidR="00DD7C52">
        <w:rPr>
          <w:sz w:val="28"/>
          <w:szCs w:val="28"/>
        </w:rPr>
        <w:t>y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s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or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6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 xml:space="preserve">d 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l p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 xml:space="preserve">. </w:t>
      </w:r>
      <w:r w:rsidR="00DD7C52">
        <w:rPr>
          <w:spacing w:val="-1"/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>2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v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ws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w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z w:val="28"/>
          <w:szCs w:val="28"/>
        </w:rPr>
        <w:t>wo</w:t>
      </w:r>
      <w:r w:rsidR="00DD7C52">
        <w:rPr>
          <w:spacing w:val="5"/>
          <w:sz w:val="28"/>
          <w:szCs w:val="28"/>
        </w:rPr>
        <w:t>o</w:t>
      </w:r>
      <w:r w:rsidR="00DD7C52">
        <w:rPr>
          <w:sz w:val="28"/>
          <w:szCs w:val="28"/>
        </w:rPr>
        <w:t>l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z w:val="28"/>
          <w:szCs w:val="28"/>
        </w:rPr>
        <w:t>p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ts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p</w:t>
      </w:r>
      <w:r w:rsidR="00DD7C52">
        <w:rPr>
          <w:spacing w:val="4"/>
          <w:sz w:val="28"/>
          <w:szCs w:val="28"/>
        </w:rPr>
        <w:t>p</w:t>
      </w:r>
      <w:r w:rsidR="00DD7C52">
        <w:rPr>
          <w:sz w:val="28"/>
          <w:szCs w:val="28"/>
        </w:rPr>
        <w:t>l</w:t>
      </w:r>
      <w:r w:rsidR="00DD7C52">
        <w:rPr>
          <w:spacing w:val="-6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ca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 xml:space="preserve">. </w:t>
      </w:r>
      <w:r w:rsidR="00DD7C52">
        <w:rPr>
          <w:spacing w:val="-2"/>
          <w:sz w:val="28"/>
          <w:szCs w:val="28"/>
        </w:rPr>
        <w:t>T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p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s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lude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z w:val="28"/>
          <w:szCs w:val="28"/>
        </w:rPr>
        <w:t>b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ig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z w:val="28"/>
          <w:szCs w:val="28"/>
        </w:rPr>
        <w:t>r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z w:val="28"/>
          <w:szCs w:val="28"/>
        </w:rPr>
        <w:t>wo</w:t>
      </w:r>
      <w:r w:rsidR="00DD7C52">
        <w:rPr>
          <w:spacing w:val="5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, in</w:t>
      </w:r>
      <w:r w:rsidR="00DD7C52">
        <w:rPr>
          <w:spacing w:val="-1"/>
          <w:sz w:val="28"/>
          <w:szCs w:val="28"/>
        </w:rPr>
        <w:t>t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l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g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>wo</w:t>
      </w:r>
      <w:r w:rsidR="00DD7C52">
        <w:rPr>
          <w:spacing w:val="5"/>
          <w:sz w:val="28"/>
          <w:szCs w:val="28"/>
        </w:rPr>
        <w:t>o</w:t>
      </w:r>
      <w:r w:rsidR="00DD7C52">
        <w:rPr>
          <w:sz w:val="28"/>
          <w:szCs w:val="28"/>
        </w:rPr>
        <w:t>l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pp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 xml:space="preserve">l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z w:val="28"/>
          <w:szCs w:val="28"/>
        </w:rPr>
        <w:t>wo</w:t>
      </w:r>
      <w:r w:rsidR="00DD7C52">
        <w:rPr>
          <w:spacing w:val="5"/>
          <w:sz w:val="28"/>
          <w:szCs w:val="28"/>
        </w:rPr>
        <w:t>o</w:t>
      </w:r>
      <w:r w:rsidR="00DD7C52">
        <w:rPr>
          <w:sz w:val="28"/>
          <w:szCs w:val="28"/>
        </w:rPr>
        <w:t>l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or</w:t>
      </w:r>
      <w:r w:rsidR="00DD7C52">
        <w:rPr>
          <w:spacing w:val="19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x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.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r w:rsidR="00DD7C52">
        <w:rPr>
          <w:spacing w:val="3"/>
          <w:sz w:val="28"/>
          <w:szCs w:val="28"/>
        </w:rPr>
        <w:t>i</w:t>
      </w:r>
      <w:r w:rsidR="00DD7C52">
        <w:rPr>
          <w:sz w:val="28"/>
          <w:szCs w:val="28"/>
        </w:rPr>
        <w:t>s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z w:val="28"/>
          <w:szCs w:val="28"/>
        </w:rPr>
        <w:t>book</w:t>
      </w:r>
      <w:r w:rsidR="00DD7C52">
        <w:rPr>
          <w:spacing w:val="18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s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z w:val="28"/>
          <w:szCs w:val="28"/>
        </w:rPr>
        <w:t>a</w:t>
      </w:r>
      <w:r w:rsidR="00DD7C52">
        <w:rPr>
          <w:spacing w:val="18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lua</w:t>
      </w:r>
      <w:r w:rsidR="00DD7C52">
        <w:rPr>
          <w:spacing w:val="5"/>
          <w:sz w:val="28"/>
          <w:szCs w:val="28"/>
        </w:rPr>
        <w:t>b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 xml:space="preserve">e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e</w:t>
      </w:r>
      <w:r w:rsidR="00DD7C52">
        <w:rPr>
          <w:spacing w:val="-7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nd</w:t>
      </w:r>
      <w:r w:rsidR="00DD7C52">
        <w:rPr>
          <w:spacing w:val="-2"/>
          <w:sz w:val="28"/>
          <w:szCs w:val="28"/>
        </w:rPr>
        <w:t xml:space="preserve"> </w:t>
      </w:r>
      <w:r w:rsidR="00DD7C52">
        <w:rPr>
          <w:sz w:val="28"/>
          <w:szCs w:val="28"/>
        </w:rPr>
        <w:t>a</w:t>
      </w:r>
      <w:r w:rsidR="00DD7C52">
        <w:rPr>
          <w:spacing w:val="2"/>
          <w:sz w:val="28"/>
          <w:szCs w:val="28"/>
        </w:rPr>
        <w:t xml:space="preserve"> s</w:t>
      </w:r>
      <w:r w:rsidR="00DD7C52">
        <w:rPr>
          <w:sz w:val="28"/>
          <w:szCs w:val="28"/>
        </w:rPr>
        <w:t>t</w:t>
      </w:r>
      <w:r w:rsidR="00DD7C52">
        <w:rPr>
          <w:spacing w:val="-1"/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u</w:t>
      </w:r>
      <w:r w:rsidR="00DD7C52">
        <w:rPr>
          <w:sz w:val="28"/>
          <w:szCs w:val="28"/>
        </w:rPr>
        <w:t>l</w:t>
      </w:r>
      <w:r w:rsidR="00DD7C52">
        <w:rPr>
          <w:spacing w:val="-5"/>
          <w:sz w:val="28"/>
          <w:szCs w:val="28"/>
        </w:rPr>
        <w:t>u</w:t>
      </w:r>
      <w:r w:rsidR="00DD7C52">
        <w:rPr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4"/>
          <w:sz w:val="28"/>
          <w:szCs w:val="28"/>
        </w:rPr>
        <w:t xml:space="preserve"> i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v</w:t>
      </w:r>
      <w:r w:rsidR="00DD7C52">
        <w:rPr>
          <w:sz w:val="28"/>
          <w:szCs w:val="28"/>
        </w:rPr>
        <w:t>e</w:t>
      </w:r>
      <w:r w:rsidR="00DD7C52">
        <w:rPr>
          <w:spacing w:val="-6"/>
          <w:sz w:val="28"/>
          <w:szCs w:val="28"/>
        </w:rPr>
        <w:t xml:space="preserve"> </w:t>
      </w:r>
      <w:r w:rsidR="00DD7C52">
        <w:rPr>
          <w:sz w:val="28"/>
          <w:szCs w:val="28"/>
        </w:rPr>
        <w:t>wo</w:t>
      </w:r>
      <w:r w:rsidR="00DD7C52">
        <w:rPr>
          <w:spacing w:val="5"/>
          <w:sz w:val="28"/>
          <w:szCs w:val="28"/>
        </w:rPr>
        <w:t>o</w:t>
      </w:r>
      <w:r w:rsidR="00DD7C52">
        <w:rPr>
          <w:sz w:val="28"/>
          <w:szCs w:val="28"/>
        </w:rPr>
        <w:t>l</w:t>
      </w:r>
      <w:r w:rsidR="00DD7C52">
        <w:rPr>
          <w:spacing w:val="-9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 xml:space="preserve">ts 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-2"/>
          <w:sz w:val="28"/>
          <w:szCs w:val="28"/>
        </w:rPr>
        <w:t xml:space="preserve"> 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ce</w:t>
      </w:r>
      <w:r w:rsidR="00DD7C52">
        <w:rPr>
          <w:sz w:val="28"/>
          <w:szCs w:val="28"/>
        </w:rPr>
        <w:t>.</w:t>
      </w:r>
    </w:p>
    <w:p w:rsidR="008447BA" w:rsidRDefault="008447BA">
      <w:pPr>
        <w:spacing w:line="200" w:lineRule="exact"/>
      </w:pPr>
    </w:p>
    <w:p w:rsidR="008447BA" w:rsidRDefault="008447BA">
      <w:pPr>
        <w:spacing w:before="14" w:line="280" w:lineRule="exact"/>
        <w:rPr>
          <w:sz w:val="28"/>
          <w:szCs w:val="28"/>
        </w:rPr>
      </w:pPr>
    </w:p>
    <w:p w:rsidR="008447BA" w:rsidRDefault="00DD7C52">
      <w:pPr>
        <w:ind w:left="160" w:right="4918"/>
        <w:jc w:val="both"/>
        <w:rPr>
          <w:sz w:val="32"/>
          <w:szCs w:val="32"/>
        </w:rPr>
      </w:pPr>
      <w:r>
        <w:rPr>
          <w:b/>
          <w:spacing w:val="-2"/>
          <w:sz w:val="32"/>
          <w:szCs w:val="32"/>
        </w:rPr>
        <w:t>A</w:t>
      </w:r>
      <w:r>
        <w:rPr>
          <w:b/>
          <w:spacing w:val="-1"/>
          <w:sz w:val="32"/>
          <w:szCs w:val="32"/>
        </w:rPr>
        <w:t>d</w:t>
      </w:r>
      <w:r>
        <w:rPr>
          <w:b/>
          <w:spacing w:val="-2"/>
          <w:sz w:val="32"/>
          <w:szCs w:val="32"/>
        </w:rPr>
        <w:t>v</w:t>
      </w:r>
      <w:r>
        <w:rPr>
          <w:b/>
          <w:spacing w:val="2"/>
          <w:sz w:val="32"/>
          <w:szCs w:val="32"/>
        </w:rPr>
        <w:t>a</w:t>
      </w:r>
      <w:r>
        <w:rPr>
          <w:b/>
          <w:spacing w:val="-1"/>
          <w:sz w:val="32"/>
          <w:szCs w:val="32"/>
        </w:rPr>
        <w:t>n</w:t>
      </w:r>
      <w:r>
        <w:rPr>
          <w:b/>
          <w:spacing w:val="1"/>
          <w:sz w:val="32"/>
          <w:szCs w:val="32"/>
        </w:rPr>
        <w:t>ce</w:t>
      </w:r>
      <w:r>
        <w:rPr>
          <w:b/>
          <w:sz w:val="32"/>
          <w:szCs w:val="32"/>
        </w:rPr>
        <w:t>s</w:t>
      </w:r>
      <w:r>
        <w:rPr>
          <w:b/>
          <w:spacing w:val="-3"/>
          <w:sz w:val="32"/>
          <w:szCs w:val="32"/>
        </w:rPr>
        <w:t xml:space="preserve"> </w:t>
      </w:r>
      <w:r>
        <w:rPr>
          <w:b/>
          <w:spacing w:val="2"/>
          <w:sz w:val="32"/>
          <w:szCs w:val="32"/>
        </w:rPr>
        <w:t>i</w:t>
      </w:r>
      <w:r>
        <w:rPr>
          <w:b/>
          <w:sz w:val="32"/>
          <w:szCs w:val="32"/>
        </w:rPr>
        <w:t xml:space="preserve">n </w:t>
      </w:r>
      <w:r>
        <w:rPr>
          <w:b/>
          <w:spacing w:val="-7"/>
          <w:sz w:val="32"/>
          <w:szCs w:val="32"/>
        </w:rPr>
        <w:t>C</w:t>
      </w:r>
      <w:r>
        <w:rPr>
          <w:b/>
          <w:spacing w:val="2"/>
          <w:sz w:val="32"/>
          <w:szCs w:val="32"/>
        </w:rPr>
        <w:t>a</w:t>
      </w:r>
      <w:r>
        <w:rPr>
          <w:b/>
          <w:spacing w:val="1"/>
          <w:sz w:val="32"/>
          <w:szCs w:val="32"/>
        </w:rPr>
        <w:t>r</w:t>
      </w:r>
      <w:r>
        <w:rPr>
          <w:b/>
          <w:spacing w:val="-1"/>
          <w:sz w:val="32"/>
          <w:szCs w:val="32"/>
        </w:rPr>
        <w:t>p</w:t>
      </w:r>
      <w:r>
        <w:rPr>
          <w:b/>
          <w:spacing w:val="1"/>
          <w:sz w:val="32"/>
          <w:szCs w:val="32"/>
        </w:rPr>
        <w:t>e</w:t>
      </w:r>
      <w:r>
        <w:rPr>
          <w:b/>
          <w:sz w:val="32"/>
          <w:szCs w:val="32"/>
        </w:rPr>
        <w:t>t</w:t>
      </w:r>
      <w:r>
        <w:rPr>
          <w:b/>
          <w:spacing w:val="-5"/>
          <w:sz w:val="32"/>
          <w:szCs w:val="32"/>
        </w:rPr>
        <w:t xml:space="preserve"> </w:t>
      </w:r>
      <w:r>
        <w:rPr>
          <w:b/>
          <w:spacing w:val="-1"/>
          <w:sz w:val="32"/>
          <w:szCs w:val="32"/>
        </w:rPr>
        <w:t>M</w:t>
      </w:r>
      <w:r>
        <w:rPr>
          <w:b/>
          <w:spacing w:val="2"/>
          <w:sz w:val="32"/>
          <w:szCs w:val="32"/>
        </w:rPr>
        <w:t>a</w:t>
      </w:r>
      <w:r>
        <w:rPr>
          <w:b/>
          <w:spacing w:val="-1"/>
          <w:sz w:val="32"/>
          <w:szCs w:val="32"/>
        </w:rPr>
        <w:t>n</w:t>
      </w:r>
      <w:r>
        <w:rPr>
          <w:b/>
          <w:spacing w:val="-6"/>
          <w:sz w:val="32"/>
          <w:szCs w:val="32"/>
        </w:rPr>
        <w:t>u</w:t>
      </w:r>
      <w:r>
        <w:rPr>
          <w:b/>
          <w:spacing w:val="-2"/>
          <w:sz w:val="32"/>
          <w:szCs w:val="32"/>
        </w:rPr>
        <w:t>f</w:t>
      </w:r>
      <w:r>
        <w:rPr>
          <w:b/>
          <w:spacing w:val="2"/>
          <w:sz w:val="32"/>
          <w:szCs w:val="32"/>
        </w:rPr>
        <w:t>a</w:t>
      </w:r>
      <w:r>
        <w:rPr>
          <w:b/>
          <w:spacing w:val="1"/>
          <w:sz w:val="32"/>
          <w:szCs w:val="32"/>
        </w:rPr>
        <w:t>c</w:t>
      </w:r>
      <w:r>
        <w:rPr>
          <w:b/>
          <w:spacing w:val="-2"/>
          <w:sz w:val="32"/>
          <w:szCs w:val="32"/>
        </w:rPr>
        <w:t>t</w:t>
      </w:r>
      <w:r>
        <w:rPr>
          <w:b/>
          <w:spacing w:val="-1"/>
          <w:sz w:val="32"/>
          <w:szCs w:val="32"/>
        </w:rPr>
        <w:t>u</w:t>
      </w:r>
      <w:r>
        <w:rPr>
          <w:b/>
          <w:spacing w:val="-4"/>
          <w:sz w:val="32"/>
          <w:szCs w:val="32"/>
        </w:rPr>
        <w:t>r</w:t>
      </w:r>
      <w:r>
        <w:rPr>
          <w:b/>
          <w:sz w:val="32"/>
          <w:szCs w:val="32"/>
        </w:rPr>
        <w:t>e</w:t>
      </w:r>
    </w:p>
    <w:p w:rsidR="008447BA" w:rsidRDefault="008447BA">
      <w:pPr>
        <w:spacing w:before="1" w:line="160" w:lineRule="exact"/>
        <w:rPr>
          <w:sz w:val="16"/>
          <w:szCs w:val="16"/>
        </w:rPr>
      </w:pPr>
    </w:p>
    <w:p w:rsidR="008447BA" w:rsidRDefault="008447BA">
      <w:pPr>
        <w:spacing w:line="200" w:lineRule="exact"/>
      </w:pPr>
    </w:p>
    <w:p w:rsidR="008447BA" w:rsidRDefault="005C3AD3">
      <w:pPr>
        <w:spacing w:line="360" w:lineRule="auto"/>
        <w:ind w:left="160" w:right="135"/>
        <w:jc w:val="both"/>
        <w:rPr>
          <w:sz w:val="28"/>
          <w:szCs w:val="28"/>
        </w:rPr>
      </w:pPr>
      <w:r>
        <w:pict>
          <v:group id="_x0000_s1036" style="position:absolute;left:0;text-align:left;margin-left:71.15pt;margin-top:308.7pt;width:466.75pt;height:0;z-index:-251614720;mso-position-horizontal-relative:page" coordorigin="1423,6174" coordsize="9335,0">
            <v:shape id="_x0000_s1037" style="position:absolute;left:1423;top:6174;width:9335;height:0" coordorigin="1423,6174" coordsize="9335,0" path="m1423,6174r9335,e" filled="f">
              <v:path arrowok="t"/>
            </v:shape>
            <w10:wrap anchorx="page"/>
          </v:group>
        </w:pict>
      </w:r>
      <w:r w:rsidR="00DD7C52">
        <w:rPr>
          <w:spacing w:val="1"/>
          <w:sz w:val="28"/>
          <w:szCs w:val="28"/>
        </w:rPr>
        <w:t>Ca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ts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 xml:space="preserve">in 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p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ec</w:t>
      </w:r>
      <w:r w:rsidR="00DD7C52">
        <w:rPr>
          <w:sz w:val="28"/>
          <w:szCs w:val="28"/>
        </w:rPr>
        <w:t>t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r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r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he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z w:val="28"/>
          <w:szCs w:val="28"/>
        </w:rPr>
        <w:t>te</w:t>
      </w:r>
      <w:r w:rsidR="00DD7C52">
        <w:rPr>
          <w:spacing w:val="-4"/>
          <w:sz w:val="28"/>
          <w:szCs w:val="28"/>
        </w:rPr>
        <w:t>x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e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y</w:t>
      </w:r>
      <w:r w:rsidR="00DD7C52">
        <w:rPr>
          <w:sz w:val="28"/>
          <w:szCs w:val="28"/>
        </w:rPr>
        <w:t>.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s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7"/>
          <w:sz w:val="28"/>
          <w:szCs w:val="28"/>
        </w:rPr>
        <w:t>s</w:t>
      </w:r>
      <w:r w:rsidR="00DD7C52">
        <w:rPr>
          <w:sz w:val="28"/>
          <w:szCs w:val="28"/>
        </w:rPr>
        <w:t>ive book</w:t>
      </w:r>
      <w:r w:rsidR="00DD7C52">
        <w:rPr>
          <w:spacing w:val="48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l</w:t>
      </w:r>
      <w:r w:rsidR="00DD7C52">
        <w:rPr>
          <w:sz w:val="28"/>
          <w:szCs w:val="28"/>
        </w:rPr>
        <w:t>l</w:t>
      </w:r>
      <w:r w:rsidR="00DD7C52">
        <w:rPr>
          <w:spacing w:val="45"/>
          <w:sz w:val="28"/>
          <w:szCs w:val="28"/>
        </w:rPr>
        <w:t xml:space="preserve"> </w:t>
      </w:r>
      <w:r w:rsidR="00DD7C52">
        <w:rPr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vide</w:t>
      </w:r>
      <w:r w:rsidR="00DD7C52">
        <w:rPr>
          <w:spacing w:val="46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n</w:t>
      </w:r>
      <w:r w:rsidR="00DD7C52">
        <w:rPr>
          <w:spacing w:val="47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v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w</w:t>
      </w:r>
      <w:r w:rsidR="00DD7C52">
        <w:rPr>
          <w:spacing w:val="45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46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57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48"/>
          <w:sz w:val="28"/>
          <w:szCs w:val="28"/>
        </w:rPr>
        <w:t xml:space="preserve"> </w:t>
      </w:r>
      <w:r w:rsidR="00DD7C52">
        <w:rPr>
          <w:sz w:val="28"/>
          <w:szCs w:val="28"/>
        </w:rPr>
        <w:t>d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p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nts</w:t>
      </w:r>
      <w:r w:rsidR="00DD7C52">
        <w:rPr>
          <w:spacing w:val="50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55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s</w:t>
      </w:r>
      <w:r w:rsidR="00DD7C52">
        <w:rPr>
          <w:spacing w:val="4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 xml:space="preserve">t 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v</w:t>
      </w:r>
      <w:r w:rsidR="00DD7C52">
        <w:rPr>
          <w:sz w:val="28"/>
          <w:szCs w:val="28"/>
        </w:rPr>
        <w:t>e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z w:val="28"/>
          <w:szCs w:val="28"/>
        </w:rPr>
        <w:t>o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 xml:space="preserve">d </w:t>
      </w:r>
      <w:r w:rsidR="00DD7C52">
        <w:rPr>
          <w:spacing w:val="5"/>
          <w:sz w:val="28"/>
          <w:szCs w:val="28"/>
        </w:rPr>
        <w:t>w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hin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t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7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y</w:t>
      </w:r>
      <w:r w:rsidR="00DD7C52">
        <w:rPr>
          <w:sz w:val="28"/>
          <w:szCs w:val="28"/>
        </w:rPr>
        <w:t>.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pt</w:t>
      </w:r>
      <w:r w:rsidR="00DD7C52">
        <w:rPr>
          <w:spacing w:val="5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s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lude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z w:val="28"/>
          <w:szCs w:val="28"/>
        </w:rPr>
        <w:t>k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y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z w:val="28"/>
          <w:szCs w:val="28"/>
        </w:rPr>
        <w:t>to</w:t>
      </w:r>
      <w:r w:rsidR="00DD7C52">
        <w:rPr>
          <w:spacing w:val="4"/>
          <w:sz w:val="28"/>
          <w:szCs w:val="28"/>
        </w:rPr>
        <w:t>p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s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 xml:space="preserve">h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s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 types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z w:val="28"/>
          <w:szCs w:val="28"/>
        </w:rPr>
        <w:t>of t</w:t>
      </w:r>
      <w:r w:rsidR="00DD7C52">
        <w:rPr>
          <w:spacing w:val="5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x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1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s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d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z w:val="28"/>
          <w:szCs w:val="28"/>
        </w:rPr>
        <w:t>or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ts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 xml:space="preserve">s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 xml:space="preserve">f </w:t>
      </w:r>
      <w:r w:rsidR="00DD7C52">
        <w:rPr>
          <w:spacing w:val="1"/>
          <w:sz w:val="28"/>
          <w:szCs w:val="28"/>
        </w:rPr>
        <w:t>ca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t</w:t>
      </w:r>
      <w:r w:rsidR="00DD7C52">
        <w:rPr>
          <w:spacing w:val="7"/>
          <w:sz w:val="28"/>
          <w:szCs w:val="28"/>
        </w:rPr>
        <w:t xml:space="preserve"> </w:t>
      </w:r>
      <w:proofErr w:type="spellStart"/>
      <w:r w:rsidR="00DD7C52">
        <w:rPr>
          <w:spacing w:val="-1"/>
          <w:sz w:val="28"/>
          <w:szCs w:val="28"/>
        </w:rPr>
        <w:t>f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b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proofErr w:type="spellEnd"/>
      <w:r w:rsidR="00DD7C52">
        <w:rPr>
          <w:sz w:val="28"/>
          <w:szCs w:val="28"/>
        </w:rPr>
        <w:t xml:space="preserve">. </w:t>
      </w:r>
      <w:r w:rsidR="00DD7C52">
        <w:rPr>
          <w:spacing w:val="3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u</w:t>
      </w:r>
      <w:r w:rsidR="00DD7C52">
        <w:rPr>
          <w:sz w:val="28"/>
          <w:szCs w:val="28"/>
        </w:rPr>
        <w:t>b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>q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pte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s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s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z w:val="28"/>
          <w:szCs w:val="28"/>
        </w:rPr>
        <w:t>d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o</w:t>
      </w:r>
      <w:r w:rsidR="00DD7C52">
        <w:rPr>
          <w:spacing w:val="4"/>
          <w:sz w:val="28"/>
          <w:szCs w:val="28"/>
        </w:rPr>
        <w:t>p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nts in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t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nu</w:t>
      </w:r>
      <w:r w:rsidR="00DD7C52">
        <w:rPr>
          <w:spacing w:val="-1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ac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i</w:t>
      </w:r>
      <w:r w:rsidR="00DD7C52">
        <w:rPr>
          <w:spacing w:val="9"/>
          <w:sz w:val="28"/>
          <w:szCs w:val="28"/>
        </w:rPr>
        <w:t>n</w:t>
      </w:r>
      <w:r w:rsidR="00DD7C52">
        <w:rPr>
          <w:sz w:val="28"/>
          <w:szCs w:val="28"/>
        </w:rPr>
        <w:t>g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od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, wo</w:t>
      </w:r>
      <w:r w:rsidR="00DD7C52">
        <w:rPr>
          <w:spacing w:val="5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n</w:t>
      </w:r>
      <w:r w:rsidR="00DD7C52">
        <w:rPr>
          <w:spacing w:val="42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ts</w:t>
      </w:r>
      <w:r w:rsidR="00DD7C52">
        <w:rPr>
          <w:spacing w:val="53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50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57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ce</w:t>
      </w:r>
      <w:r w:rsidR="00DD7C52">
        <w:rPr>
          <w:sz w:val="28"/>
          <w:szCs w:val="28"/>
        </w:rPr>
        <w:t>s</w:t>
      </w:r>
      <w:r w:rsidR="00DD7C52">
        <w:rPr>
          <w:spacing w:val="51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52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x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6"/>
          <w:sz w:val="28"/>
          <w:szCs w:val="28"/>
        </w:rPr>
        <w:t>l</w:t>
      </w:r>
      <w:r w:rsidR="00DD7C52">
        <w:rPr>
          <w:sz w:val="28"/>
          <w:szCs w:val="28"/>
        </w:rPr>
        <w:t>e</w:t>
      </w:r>
      <w:r w:rsidR="00DD7C52">
        <w:rPr>
          <w:spacing w:val="48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p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ts</w:t>
      </w:r>
      <w:r w:rsidR="00DD7C52">
        <w:rPr>
          <w:spacing w:val="49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1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ace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.</w:t>
      </w:r>
      <w:r w:rsidR="00DD7C52">
        <w:rPr>
          <w:spacing w:val="47"/>
          <w:sz w:val="28"/>
          <w:szCs w:val="28"/>
        </w:rPr>
        <w:t xml:space="preserve"> </w:t>
      </w:r>
      <w:r w:rsidR="00DD7C52">
        <w:rPr>
          <w:sz w:val="28"/>
          <w:szCs w:val="28"/>
        </w:rPr>
        <w:t>An</w:t>
      </w:r>
      <w:r w:rsidR="00DD7C52">
        <w:rPr>
          <w:spacing w:val="57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ing</w:t>
      </w:r>
      <w:r w:rsidR="00DD7C52">
        <w:rPr>
          <w:spacing w:val="37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ca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 xml:space="preserve">e 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>y</w:t>
      </w:r>
      <w:r w:rsidR="00DD7C52">
        <w:rPr>
          <w:spacing w:val="62"/>
          <w:sz w:val="28"/>
          <w:szCs w:val="28"/>
        </w:rPr>
        <w:t xml:space="preserve"> </w:t>
      </w:r>
      <w:proofErr w:type="gramStart"/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 xml:space="preserve">n  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9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de</w:t>
      </w:r>
      <w:proofErr w:type="gramEnd"/>
      <w:r w:rsidR="00DD7C52">
        <w:rPr>
          <w:spacing w:val="61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ts</w:t>
      </w:r>
      <w:r w:rsidR="00DD7C52">
        <w:rPr>
          <w:spacing w:val="66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 xml:space="preserve">s 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o</w:t>
      </w:r>
      <w:r w:rsidR="00DD7C52">
        <w:rPr>
          <w:spacing w:val="68"/>
          <w:sz w:val="28"/>
          <w:szCs w:val="28"/>
        </w:rPr>
        <w:t xml:space="preserve"> </w:t>
      </w:r>
      <w:r w:rsidR="00DD7C52">
        <w:rPr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vided.</w:t>
      </w:r>
      <w:r w:rsidR="00DD7C52">
        <w:rPr>
          <w:spacing w:val="64"/>
          <w:sz w:val="28"/>
          <w:szCs w:val="28"/>
        </w:rPr>
        <w:t xml:space="preserve"> </w:t>
      </w:r>
      <w:r w:rsidR="00DD7C52">
        <w:rPr>
          <w:spacing w:val="-4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ce</w:t>
      </w:r>
      <w:r w:rsidR="00DD7C52">
        <w:rPr>
          <w:sz w:val="28"/>
          <w:szCs w:val="28"/>
        </w:rPr>
        <w:t>s</w:t>
      </w:r>
      <w:r w:rsidR="00DD7C52">
        <w:rPr>
          <w:spacing w:val="64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65"/>
          <w:sz w:val="28"/>
          <w:szCs w:val="28"/>
        </w:rPr>
        <w:t xml:space="preserve"> </w:t>
      </w:r>
      <w:proofErr w:type="gramStart"/>
      <w:r w:rsidR="00DD7C52">
        <w:rPr>
          <w:spacing w:val="1"/>
          <w:sz w:val="28"/>
          <w:szCs w:val="28"/>
        </w:rPr>
        <w:t>ca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 xml:space="preserve">t  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nu</w:t>
      </w:r>
      <w:r w:rsidR="00DD7C52">
        <w:rPr>
          <w:spacing w:val="-1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ac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u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proofErr w:type="gramEnd"/>
      <w:r w:rsidR="00DD7C52">
        <w:rPr>
          <w:sz w:val="28"/>
          <w:szCs w:val="28"/>
        </w:rPr>
        <w:t xml:space="preserve"> p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ts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t</w:t>
      </w:r>
      <w:r w:rsidR="00DD7C52">
        <w:rPr>
          <w:spacing w:val="8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h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m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4"/>
          <w:sz w:val="28"/>
          <w:szCs w:val="28"/>
        </w:rPr>
        <w:t>d</w:t>
      </w:r>
      <w:r w:rsidR="00DD7C52">
        <w:rPr>
          <w:sz w:val="28"/>
          <w:szCs w:val="28"/>
        </w:rPr>
        <w:t>ing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4"/>
          <w:sz w:val="28"/>
          <w:szCs w:val="28"/>
        </w:rPr>
        <w:t>n</w:t>
      </w:r>
      <w:r w:rsidR="00DD7C52">
        <w:rPr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o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s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9"/>
          <w:sz w:val="28"/>
          <w:szCs w:val="28"/>
        </w:rPr>
        <w:t>o</w:t>
      </w:r>
      <w:r w:rsidR="00DD7C52">
        <w:rPr>
          <w:sz w:val="28"/>
          <w:szCs w:val="28"/>
        </w:rPr>
        <w:t xml:space="preserve">m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u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4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5"/>
          <w:sz w:val="28"/>
          <w:szCs w:val="28"/>
        </w:rPr>
        <w:t>o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d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17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s</w:t>
      </w:r>
      <w:r w:rsidR="00DD7C52">
        <w:rPr>
          <w:spacing w:val="17"/>
          <w:sz w:val="28"/>
          <w:szCs w:val="28"/>
        </w:rPr>
        <w:t xml:space="preserve"> </w:t>
      </w:r>
      <w:r w:rsidR="00DD7C52">
        <w:rPr>
          <w:sz w:val="28"/>
          <w:szCs w:val="28"/>
        </w:rPr>
        <w:t xml:space="preserve">a 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l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b</w:t>
      </w:r>
      <w:r w:rsidR="00DD7C52">
        <w:rPr>
          <w:sz w:val="28"/>
          <w:szCs w:val="28"/>
        </w:rPr>
        <w:t>le</w:t>
      </w:r>
      <w:r w:rsidR="00DD7C52">
        <w:rPr>
          <w:spacing w:val="-5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e</w:t>
      </w:r>
      <w:r w:rsidR="00DD7C52">
        <w:rPr>
          <w:spacing w:val="-3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r</w:t>
      </w:r>
      <w:r w:rsidR="00DD7C52">
        <w:rPr>
          <w:spacing w:val="-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o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e</w:t>
      </w:r>
      <w:r w:rsidR="00DD7C52">
        <w:rPr>
          <w:spacing w:val="-3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7"/>
          <w:sz w:val="28"/>
          <w:szCs w:val="28"/>
        </w:rPr>
        <w:t>s</w:t>
      </w:r>
      <w:r w:rsidR="00DD7C52">
        <w:rPr>
          <w:sz w:val="28"/>
          <w:szCs w:val="28"/>
        </w:rPr>
        <w:t>hing</w:t>
      </w:r>
      <w:r w:rsidR="00DD7C52">
        <w:rPr>
          <w:spacing w:val="-12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 xml:space="preserve">o </w:t>
      </w:r>
      <w:r w:rsidR="00DD7C52">
        <w:rPr>
          <w:spacing w:val="4"/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4"/>
          <w:sz w:val="28"/>
          <w:szCs w:val="28"/>
        </w:rPr>
        <w:t>p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v</w:t>
      </w:r>
      <w:r w:rsidR="00DD7C52">
        <w:rPr>
          <w:sz w:val="28"/>
          <w:szCs w:val="28"/>
        </w:rPr>
        <w:t>e</w:t>
      </w:r>
      <w:r w:rsidR="00DD7C52">
        <w:rPr>
          <w:spacing w:val="-6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t</w:t>
      </w:r>
      <w:r w:rsidR="00DD7C52">
        <w:rPr>
          <w:spacing w:val="-6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 xml:space="preserve">ts 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-2"/>
          <w:sz w:val="28"/>
          <w:szCs w:val="28"/>
        </w:rPr>
        <w:t xml:space="preserve"> </w:t>
      </w:r>
      <w:r w:rsidR="00DD7C52">
        <w:rPr>
          <w:sz w:val="28"/>
          <w:szCs w:val="28"/>
        </w:rPr>
        <w:t>p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o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1"/>
          <w:sz w:val="28"/>
          <w:szCs w:val="28"/>
        </w:rPr>
        <w:t>ce</w:t>
      </w:r>
      <w:r w:rsidR="00DD7C52">
        <w:rPr>
          <w:sz w:val="28"/>
          <w:szCs w:val="28"/>
        </w:rPr>
        <w:t>.</w:t>
      </w: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before="5" w:line="240" w:lineRule="exact"/>
        <w:rPr>
          <w:sz w:val="24"/>
          <w:szCs w:val="24"/>
        </w:rPr>
      </w:pPr>
    </w:p>
    <w:p w:rsidR="008447BA" w:rsidRDefault="00DD7C52">
      <w:pPr>
        <w:ind w:right="181"/>
        <w:jc w:val="right"/>
        <w:rPr>
          <w:sz w:val="36"/>
          <w:szCs w:val="36"/>
        </w:rPr>
        <w:sectPr w:rsidR="008447BA">
          <w:pgSz w:w="12240" w:h="15840"/>
          <w:pgMar w:top="900" w:right="1260" w:bottom="280" w:left="1280" w:header="718" w:footer="0" w:gutter="0"/>
          <w:cols w:space="720"/>
        </w:sectPr>
      </w:pPr>
      <w:r>
        <w:rPr>
          <w:b/>
          <w:sz w:val="36"/>
          <w:szCs w:val="36"/>
        </w:rPr>
        <w:t>C</w:t>
      </w:r>
      <w:r>
        <w:rPr>
          <w:b/>
          <w:spacing w:val="-3"/>
          <w:sz w:val="36"/>
          <w:szCs w:val="36"/>
        </w:rPr>
        <w:t>O</w:t>
      </w:r>
      <w:r>
        <w:rPr>
          <w:b/>
          <w:sz w:val="36"/>
          <w:szCs w:val="36"/>
        </w:rPr>
        <w:t>N</w:t>
      </w:r>
      <w:r>
        <w:rPr>
          <w:b/>
          <w:spacing w:val="-1"/>
          <w:sz w:val="36"/>
          <w:szCs w:val="36"/>
        </w:rPr>
        <w:t>C</w:t>
      </w:r>
      <w:r>
        <w:rPr>
          <w:b/>
          <w:sz w:val="36"/>
          <w:szCs w:val="36"/>
        </w:rPr>
        <w:t>LUSI</w:t>
      </w:r>
      <w:r>
        <w:rPr>
          <w:b/>
          <w:spacing w:val="-2"/>
          <w:sz w:val="36"/>
          <w:szCs w:val="36"/>
        </w:rPr>
        <w:t>O</w:t>
      </w:r>
      <w:r>
        <w:rPr>
          <w:b/>
          <w:sz w:val="36"/>
          <w:szCs w:val="36"/>
        </w:rPr>
        <w:t>N</w:t>
      </w:r>
    </w:p>
    <w:p w:rsidR="008447BA" w:rsidRDefault="008447BA">
      <w:pPr>
        <w:spacing w:before="1" w:line="120" w:lineRule="exact"/>
        <w:rPr>
          <w:sz w:val="13"/>
          <w:szCs w:val="13"/>
        </w:rPr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DD7C52">
      <w:pPr>
        <w:spacing w:before="22" w:line="360" w:lineRule="auto"/>
        <w:ind w:left="160" w:right="143"/>
        <w:jc w:val="both"/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spacing w:val="-1"/>
          <w:sz w:val="28"/>
          <w:szCs w:val="28"/>
        </w:rPr>
        <w:t>E</w:t>
      </w:r>
      <w:r>
        <w:rPr>
          <w:spacing w:val="3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3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n to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16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y</w:t>
      </w:r>
      <w:r>
        <w:rPr>
          <w:spacing w:val="3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cce</w:t>
      </w:r>
      <w:r>
        <w:rPr>
          <w:spacing w:val="2"/>
          <w:sz w:val="28"/>
          <w:szCs w:val="28"/>
        </w:rPr>
        <w:t>s</w:t>
      </w:r>
      <w:r>
        <w:rPr>
          <w:spacing w:val="7"/>
          <w:sz w:val="28"/>
          <w:szCs w:val="28"/>
        </w:rPr>
        <w:t>s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ul in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ing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ng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g</w:t>
      </w:r>
      <w:r>
        <w:rPr>
          <w:spacing w:val="6"/>
          <w:sz w:val="28"/>
          <w:szCs w:val="28"/>
        </w:rPr>
        <w:t>e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3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 d</w:t>
      </w:r>
      <w:r>
        <w:rPr>
          <w:spacing w:val="1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op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 xml:space="preserve">t </w:t>
      </w:r>
      <w:r>
        <w:rPr>
          <w:spacing w:val="4"/>
          <w:sz w:val="28"/>
          <w:szCs w:val="28"/>
        </w:rPr>
        <w:t>k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ow</w:t>
      </w:r>
      <w:r>
        <w:rPr>
          <w:spacing w:val="1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ow</w:t>
      </w:r>
      <w:r>
        <w:rPr>
          <w:spacing w:val="12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hin</w:t>
      </w:r>
      <w:r>
        <w:rPr>
          <w:spacing w:val="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>
        <w:rPr>
          <w:spacing w:val="5"/>
          <w:sz w:val="28"/>
          <w:szCs w:val="28"/>
        </w:rPr>
        <w:t>o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gi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.</w:t>
      </w:r>
      <w:r>
        <w:rPr>
          <w:spacing w:val="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ing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up</w:t>
      </w:r>
      <w:r>
        <w:rPr>
          <w:spacing w:val="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3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E</w:t>
      </w:r>
      <w:proofErr w:type="spellEnd"/>
      <w:r>
        <w:rPr>
          <w:spacing w:val="3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 xml:space="preserve">d 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</w:t>
      </w:r>
      <w:r>
        <w:rPr>
          <w:spacing w:val="4"/>
          <w:sz w:val="28"/>
          <w:szCs w:val="28"/>
        </w:rPr>
        <w:t>w</w:t>
      </w:r>
      <w:r>
        <w:rPr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k</w:t>
      </w:r>
      <w:r>
        <w:rPr>
          <w:sz w:val="28"/>
          <w:szCs w:val="28"/>
        </w:rPr>
        <w:t>ing</w:t>
      </w:r>
      <w:r>
        <w:rPr>
          <w:spacing w:val="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ts</w:t>
      </w:r>
      <w:r>
        <w:rPr>
          <w:spacing w:val="1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11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pacing w:val="3"/>
          <w:sz w:val="28"/>
          <w:szCs w:val="28"/>
        </w:rPr>
        <w:t>b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9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pp</w:t>
      </w:r>
      <w:r>
        <w:rPr>
          <w:spacing w:val="4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ted</w:t>
      </w:r>
      <w:r>
        <w:rPr>
          <w:spacing w:val="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y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No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9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-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.</w:t>
      </w:r>
      <w:r>
        <w:rPr>
          <w:spacing w:val="6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1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de</w:t>
      </w:r>
      <w:r>
        <w:rPr>
          <w:spacing w:val="1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t po</w:t>
      </w:r>
      <w:r>
        <w:rPr>
          <w:spacing w:val="2"/>
          <w:sz w:val="28"/>
          <w:szCs w:val="28"/>
        </w:rPr>
        <w:t>ss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b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5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4"/>
          <w:sz w:val="28"/>
          <w:szCs w:val="28"/>
        </w:rPr>
        <w:t xml:space="preserve"> 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s</w:t>
      </w:r>
      <w:r>
        <w:rPr>
          <w:spacing w:val="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b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 to</w:t>
      </w:r>
      <w:r>
        <w:rPr>
          <w:spacing w:val="10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ee</w:t>
      </w:r>
      <w:r>
        <w:rPr>
          <w:sz w:val="28"/>
          <w:szCs w:val="28"/>
        </w:rPr>
        <w:t>t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g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e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b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gic ta</w:t>
      </w:r>
      <w:r>
        <w:rPr>
          <w:spacing w:val="4"/>
          <w:sz w:val="28"/>
          <w:szCs w:val="28"/>
        </w:rPr>
        <w:t>r</w:t>
      </w:r>
      <w:r>
        <w:rPr>
          <w:spacing w:val="-5"/>
          <w:sz w:val="28"/>
          <w:szCs w:val="28"/>
        </w:rPr>
        <w:t>g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ts</w:t>
      </w:r>
      <w:r>
        <w:rPr>
          <w:spacing w:val="7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4"/>
          <w:sz w:val="28"/>
          <w:szCs w:val="28"/>
        </w:rPr>
        <w:t xml:space="preserve"> t</w:t>
      </w:r>
      <w:r>
        <w:rPr>
          <w:sz w:val="28"/>
          <w:szCs w:val="28"/>
        </w:rPr>
        <w:t xml:space="preserve">he </w:t>
      </w:r>
      <w:proofErr w:type="spellStart"/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-2"/>
          <w:sz w:val="28"/>
          <w:szCs w:val="28"/>
        </w:rPr>
        <w:t>E</w:t>
      </w:r>
      <w:proofErr w:type="spellEnd"/>
      <w:r>
        <w:rPr>
          <w:sz w:val="28"/>
          <w:szCs w:val="28"/>
        </w:rPr>
        <w:t>.</w:t>
      </w:r>
      <w:r>
        <w:rPr>
          <w:spacing w:val="13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c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a</w:t>
      </w:r>
      <w:r>
        <w:rPr>
          <w:spacing w:val="4"/>
          <w:sz w:val="28"/>
          <w:szCs w:val="28"/>
        </w:rPr>
        <w:t>bo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,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>
        <w:rPr>
          <w:spacing w:val="3"/>
          <w:sz w:val="28"/>
          <w:szCs w:val="28"/>
        </w:rPr>
        <w:t>E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1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1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ac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ly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 xml:space="preserve">ing </w:t>
      </w:r>
      <w:r>
        <w:rPr>
          <w:spacing w:val="1"/>
          <w:sz w:val="28"/>
          <w:szCs w:val="28"/>
        </w:rPr>
        <w:t>R</w:t>
      </w:r>
      <w:r>
        <w:rPr>
          <w:spacing w:val="4"/>
          <w:sz w:val="28"/>
          <w:szCs w:val="28"/>
        </w:rPr>
        <w:t>&amp;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oje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ts</w:t>
      </w:r>
      <w:r>
        <w:rPr>
          <w:spacing w:val="4"/>
          <w:sz w:val="28"/>
          <w:szCs w:val="28"/>
        </w:rPr>
        <w:t xml:space="preserve"> 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5"/>
          <w:sz w:val="28"/>
          <w:szCs w:val="28"/>
        </w:rPr>
        <w:t>v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lve in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 in</w:t>
      </w:r>
      <w:r>
        <w:rPr>
          <w:spacing w:val="-5"/>
          <w:sz w:val="28"/>
          <w:szCs w:val="28"/>
        </w:rPr>
        <w:t xml:space="preserve"> v</w:t>
      </w:r>
      <w:r>
        <w:rPr>
          <w:spacing w:val="6"/>
          <w:sz w:val="28"/>
          <w:szCs w:val="28"/>
        </w:rPr>
        <w:t>a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s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No</w:t>
      </w:r>
      <w:r>
        <w:rPr>
          <w:spacing w:val="-1"/>
          <w:sz w:val="28"/>
          <w:szCs w:val="28"/>
        </w:rPr>
        <w:t>r</w:t>
      </w:r>
      <w:r>
        <w:rPr>
          <w:spacing w:val="9"/>
          <w:sz w:val="28"/>
          <w:szCs w:val="28"/>
        </w:rPr>
        <w:t>d</w:t>
      </w:r>
      <w:r>
        <w:rPr>
          <w:sz w:val="28"/>
          <w:szCs w:val="28"/>
        </w:rPr>
        <w:t>ic</w:t>
      </w:r>
      <w:r>
        <w:rPr>
          <w:spacing w:val="-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Ba</w:t>
      </w:r>
      <w:r>
        <w:rPr>
          <w:spacing w:val="-5"/>
          <w:sz w:val="28"/>
          <w:szCs w:val="28"/>
        </w:rPr>
        <w:t>l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-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unt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8447BA" w:rsidRDefault="005C3AD3">
      <w:pPr>
        <w:spacing w:before="3" w:line="360" w:lineRule="auto"/>
        <w:ind w:left="160" w:right="128"/>
        <w:jc w:val="both"/>
        <w:rPr>
          <w:sz w:val="28"/>
          <w:szCs w:val="28"/>
        </w:rPr>
      </w:pPr>
      <w:r>
        <w:pict>
          <v:group id="_x0000_s1032" style="position:absolute;left:0;text-align:left;margin-left:442.85pt;margin-top:60.65pt;width:7.6pt;height:7.6pt;z-index:-251612672;mso-position-horizontal-relative:page" coordorigin="8857,1213" coordsize="152,152">
            <v:shape id="_x0000_s1033" style="position:absolute;left:8857;top:1213;width:152;height:152" coordorigin="8857,1213" coordsize="152,152" path="m8875,1232r-10,13l8858,1263r-1,21l8857,1286r4,19l8869,1323r14,17l8900,1354r18,8l8938,1365r18,l8974,1359r16,-12l9001,1334r7,-19l9009,1294r,l9005,1274r-8,-18l8983,1239r-18,-14l8947,1217r-19,-4l8910,1214r-18,6l8875,1232xe" fillcolor="#1f487c" stroked="f">
              <v:path arrowok="t"/>
            </v:shape>
            <w10:wrap anchorx="page"/>
          </v:group>
        </w:pict>
      </w:r>
      <w:proofErr w:type="gramStart"/>
      <w:r w:rsidR="00DD7C52">
        <w:rPr>
          <w:sz w:val="28"/>
          <w:szCs w:val="28"/>
        </w:rPr>
        <w:t>Du</w:t>
      </w:r>
      <w:r w:rsidR="00DD7C52">
        <w:rPr>
          <w:spacing w:val="4"/>
          <w:sz w:val="28"/>
          <w:szCs w:val="28"/>
        </w:rPr>
        <w:t>r</w:t>
      </w:r>
      <w:r w:rsidR="00DD7C52">
        <w:rPr>
          <w:sz w:val="28"/>
          <w:szCs w:val="28"/>
        </w:rPr>
        <w:t xml:space="preserve">ing 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proofErr w:type="gramEnd"/>
      <w:r w:rsidR="00DD7C52">
        <w:rPr>
          <w:sz w:val="28"/>
          <w:szCs w:val="28"/>
        </w:rPr>
        <w:t xml:space="preserve"> 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f</w:t>
      </w:r>
      <w:r w:rsidR="00DD7C52">
        <w:rPr>
          <w:sz w:val="28"/>
          <w:szCs w:val="28"/>
        </w:rPr>
        <w:t>i</w:t>
      </w:r>
      <w:r w:rsidR="00DD7C52">
        <w:rPr>
          <w:spacing w:val="-2"/>
          <w:sz w:val="28"/>
          <w:szCs w:val="28"/>
        </w:rPr>
        <w:t>r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 xml:space="preserve">t </w:t>
      </w:r>
      <w:r w:rsidR="00DD7C52">
        <w:rPr>
          <w:spacing w:val="3"/>
          <w:sz w:val="28"/>
          <w:szCs w:val="28"/>
        </w:rPr>
        <w:t xml:space="preserve"> ‘</w:t>
      </w:r>
      <w:r w:rsidR="00DD7C52">
        <w:rPr>
          <w:spacing w:val="4"/>
          <w:sz w:val="28"/>
          <w:szCs w:val="28"/>
        </w:rPr>
        <w:t>k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k</w:t>
      </w:r>
      <w:r w:rsidR="00DD7C52">
        <w:rPr>
          <w:spacing w:val="-2"/>
          <w:sz w:val="28"/>
          <w:szCs w:val="28"/>
        </w:rPr>
        <w:t>-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1"/>
          <w:sz w:val="28"/>
          <w:szCs w:val="28"/>
        </w:rPr>
        <w:t>ff</w:t>
      </w:r>
      <w:r w:rsidR="00DD7C52">
        <w:rPr>
          <w:sz w:val="28"/>
          <w:szCs w:val="28"/>
        </w:rPr>
        <w:t xml:space="preserve">’ 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y</w:t>
      </w:r>
      <w:r w:rsidR="00DD7C52">
        <w:rPr>
          <w:spacing w:val="1"/>
          <w:sz w:val="28"/>
          <w:szCs w:val="28"/>
        </w:rPr>
        <w:t>ea</w:t>
      </w:r>
      <w:r w:rsidR="00DD7C52">
        <w:rPr>
          <w:sz w:val="28"/>
          <w:szCs w:val="28"/>
        </w:rPr>
        <w:t xml:space="preserve">r 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z w:val="28"/>
          <w:szCs w:val="28"/>
        </w:rPr>
        <w:t xml:space="preserve">a 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 xml:space="preserve">de 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pacing w:val="-10"/>
          <w:sz w:val="28"/>
          <w:szCs w:val="28"/>
        </w:rPr>
        <w:t>m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 xml:space="preserve">a 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g</w:t>
      </w:r>
      <w:r w:rsidR="00DD7C52">
        <w:rPr>
          <w:sz w:val="28"/>
          <w:szCs w:val="28"/>
        </w:rPr>
        <w:t xml:space="preserve">e </w:t>
      </w:r>
      <w:r w:rsidR="00DD7C52">
        <w:rPr>
          <w:spacing w:val="4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 xml:space="preserve">s 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ac</w:t>
      </w:r>
      <w:r w:rsidR="00DD7C52">
        <w:rPr>
          <w:sz w:val="28"/>
          <w:szCs w:val="28"/>
        </w:rPr>
        <w:t>h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v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 xml:space="preserve">d </w:t>
      </w:r>
      <w:r w:rsidR="00DD7C52">
        <w:rPr>
          <w:spacing w:val="3"/>
          <w:sz w:val="28"/>
          <w:szCs w:val="28"/>
        </w:rPr>
        <w:t xml:space="preserve"> </w:t>
      </w:r>
      <w:r w:rsidR="00DD7C52">
        <w:rPr>
          <w:sz w:val="28"/>
          <w:szCs w:val="28"/>
        </w:rPr>
        <w:t xml:space="preserve">in 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l</w:t>
      </w:r>
      <w:r w:rsidR="00DD7C52">
        <w:rPr>
          <w:sz w:val="28"/>
          <w:szCs w:val="28"/>
        </w:rPr>
        <w:t xml:space="preserve">l </w:t>
      </w:r>
      <w:r w:rsidR="00DD7C52">
        <w:rPr>
          <w:spacing w:val="1"/>
          <w:sz w:val="28"/>
          <w:szCs w:val="28"/>
        </w:rPr>
        <w:t>c</w:t>
      </w:r>
      <w:r w:rsidR="00DD7C52">
        <w:rPr>
          <w:sz w:val="28"/>
          <w:szCs w:val="28"/>
        </w:rPr>
        <w:t>ount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.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-4"/>
          <w:sz w:val="28"/>
          <w:szCs w:val="28"/>
        </w:rPr>
        <w:t>A</w:t>
      </w:r>
      <w:r w:rsidR="00DD7C52">
        <w:rPr>
          <w:sz w:val="28"/>
          <w:szCs w:val="28"/>
        </w:rPr>
        <w:t>s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ult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N</w:t>
      </w:r>
      <w:r w:rsidR="00DD7C52">
        <w:rPr>
          <w:spacing w:val="-2"/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s</w:t>
      </w:r>
      <w:r w:rsidR="00DD7C52">
        <w:rPr>
          <w:spacing w:val="21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ow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>ll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k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wn</w:t>
      </w:r>
      <w:r w:rsidR="00DD7C52">
        <w:rPr>
          <w:spacing w:val="4"/>
          <w:sz w:val="28"/>
          <w:szCs w:val="28"/>
        </w:rPr>
        <w:t xml:space="preserve"> b</w:t>
      </w:r>
      <w:r w:rsidR="00DD7C52">
        <w:rPr>
          <w:sz w:val="28"/>
          <w:szCs w:val="28"/>
        </w:rPr>
        <w:t>y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9"/>
          <w:sz w:val="28"/>
          <w:szCs w:val="28"/>
        </w:rPr>
        <w:t xml:space="preserve"> 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7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 xml:space="preserve">l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9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p</w:t>
      </w:r>
      <w:r w:rsidR="00DD7C52">
        <w:rPr>
          <w:spacing w:val="6"/>
          <w:sz w:val="28"/>
          <w:szCs w:val="28"/>
        </w:rPr>
        <w:t>a</w:t>
      </w:r>
      <w:r w:rsidR="00DD7C52">
        <w:rPr>
          <w:sz w:val="28"/>
          <w:szCs w:val="28"/>
        </w:rPr>
        <w:t>n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s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s</w:t>
      </w:r>
      <w:r w:rsidR="00DD7C52">
        <w:rPr>
          <w:spacing w:val="16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6"/>
          <w:sz w:val="28"/>
          <w:szCs w:val="28"/>
        </w:rPr>
        <w:t>e</w:t>
      </w:r>
      <w:r w:rsidR="00DD7C52">
        <w:rPr>
          <w:sz w:val="28"/>
          <w:szCs w:val="28"/>
        </w:rPr>
        <w:t xml:space="preserve">ll 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s</w:t>
      </w:r>
      <w:r w:rsidR="00DD7C52">
        <w:rPr>
          <w:spacing w:val="13"/>
          <w:sz w:val="28"/>
          <w:szCs w:val="28"/>
        </w:rPr>
        <w:t xml:space="preserve"> </w:t>
      </w:r>
      <w:r w:rsidR="00DD7C52">
        <w:rPr>
          <w:sz w:val="28"/>
          <w:szCs w:val="28"/>
        </w:rPr>
        <w:t>by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v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u</w:t>
      </w:r>
      <w:r w:rsidR="00DD7C52">
        <w:rPr>
          <w:sz w:val="28"/>
          <w:szCs w:val="28"/>
        </w:rPr>
        <w:t>s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1"/>
          <w:sz w:val="28"/>
          <w:szCs w:val="28"/>
        </w:rPr>
        <w:t>ea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 xml:space="preserve">h </w:t>
      </w:r>
      <w:proofErr w:type="spellStart"/>
      <w:r w:rsidR="00DD7C52">
        <w:rPr>
          <w:spacing w:val="1"/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s</w:t>
      </w:r>
      <w:proofErr w:type="spellEnd"/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>ho</w:t>
      </w:r>
      <w:r w:rsidR="00DD7C52">
        <w:rPr>
          <w:spacing w:val="-5"/>
          <w:sz w:val="28"/>
          <w:szCs w:val="28"/>
        </w:rPr>
        <w:t>l</w:t>
      </w:r>
      <w:r w:rsidR="00DD7C52">
        <w:rPr>
          <w:sz w:val="28"/>
          <w:szCs w:val="28"/>
        </w:rPr>
        <w:t>e</w:t>
      </w:r>
      <w:r w:rsidR="00DD7C52">
        <w:rPr>
          <w:spacing w:val="12"/>
          <w:sz w:val="28"/>
          <w:szCs w:val="28"/>
        </w:rPr>
        <w:t xml:space="preserve"> </w:t>
      </w:r>
      <w:r w:rsidR="00DD7C52">
        <w:rPr>
          <w:spacing w:val="-2"/>
          <w:sz w:val="28"/>
          <w:szCs w:val="28"/>
        </w:rPr>
        <w:t>E</w:t>
      </w:r>
      <w:r w:rsidR="00DD7C52">
        <w:rPr>
          <w:sz w:val="28"/>
          <w:szCs w:val="28"/>
        </w:rPr>
        <w:t>U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ea</w:t>
      </w:r>
      <w:r w:rsidR="00DD7C52">
        <w:rPr>
          <w:sz w:val="28"/>
          <w:szCs w:val="28"/>
        </w:rPr>
        <w:t>.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5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x</w:t>
      </w:r>
      <w:r w:rsidR="00DD7C52">
        <w:rPr>
          <w:spacing w:val="4"/>
          <w:sz w:val="28"/>
          <w:szCs w:val="28"/>
        </w:rPr>
        <w:t>t</w:t>
      </w:r>
      <w:r w:rsidR="00DD7C52">
        <w:rPr>
          <w:sz w:val="28"/>
          <w:szCs w:val="28"/>
        </w:rPr>
        <w:t>i</w:t>
      </w:r>
      <w:r w:rsidR="00DD7C52">
        <w:rPr>
          <w:spacing w:val="-6"/>
          <w:sz w:val="28"/>
          <w:szCs w:val="28"/>
        </w:rPr>
        <w:t>l</w:t>
      </w:r>
      <w:r w:rsidR="00DD7C52">
        <w:rPr>
          <w:sz w:val="28"/>
          <w:szCs w:val="28"/>
        </w:rPr>
        <w:t>e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d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c</w:t>
      </w:r>
      <w:r w:rsidR="00DD7C52">
        <w:rPr>
          <w:sz w:val="28"/>
          <w:szCs w:val="28"/>
        </w:rPr>
        <w:t>lo</w:t>
      </w:r>
      <w:r w:rsidR="00DD7C52">
        <w:rPr>
          <w:spacing w:val="3"/>
          <w:sz w:val="28"/>
          <w:szCs w:val="28"/>
        </w:rPr>
        <w:t>t</w:t>
      </w:r>
      <w:r w:rsidR="00DD7C52">
        <w:rPr>
          <w:sz w:val="28"/>
          <w:szCs w:val="28"/>
        </w:rPr>
        <w:t>h</w:t>
      </w:r>
      <w:r w:rsidR="00DD7C52">
        <w:rPr>
          <w:spacing w:val="13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n</w:t>
      </w:r>
      <w:r w:rsidR="00DD7C52">
        <w:rPr>
          <w:sz w:val="28"/>
          <w:szCs w:val="28"/>
        </w:rPr>
        <w:t>g in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u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3"/>
          <w:sz w:val="28"/>
          <w:szCs w:val="28"/>
        </w:rPr>
        <w:t>r</w:t>
      </w:r>
      <w:r w:rsidR="00DD7C52">
        <w:rPr>
          <w:sz w:val="28"/>
          <w:szCs w:val="28"/>
        </w:rPr>
        <w:t xml:space="preserve">y 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2"/>
          <w:sz w:val="28"/>
          <w:szCs w:val="28"/>
        </w:rPr>
        <w:t>ss</w:t>
      </w:r>
      <w:r w:rsidR="00DD7C52">
        <w:rPr>
          <w:sz w:val="28"/>
          <w:szCs w:val="28"/>
        </w:rPr>
        <w:t>o</w:t>
      </w:r>
      <w:r w:rsidR="00DD7C52">
        <w:rPr>
          <w:spacing w:val="6"/>
          <w:sz w:val="28"/>
          <w:szCs w:val="28"/>
        </w:rPr>
        <w:t>c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5"/>
          <w:sz w:val="28"/>
          <w:szCs w:val="28"/>
        </w:rPr>
        <w:t>n</w:t>
      </w:r>
      <w:r w:rsidR="00DD7C52">
        <w:rPr>
          <w:sz w:val="28"/>
          <w:szCs w:val="28"/>
        </w:rPr>
        <w:t>s</w:t>
      </w:r>
      <w:r w:rsidR="00DD7C52">
        <w:rPr>
          <w:spacing w:val="7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e</w:t>
      </w:r>
      <w:r w:rsidR="00DD7C52">
        <w:rPr>
          <w:spacing w:val="11"/>
          <w:sz w:val="28"/>
          <w:szCs w:val="28"/>
        </w:rPr>
        <w:t xml:space="preserve"> </w:t>
      </w:r>
      <w:r w:rsidR="00DD7C52">
        <w:rPr>
          <w:spacing w:val="5"/>
          <w:sz w:val="28"/>
          <w:szCs w:val="28"/>
        </w:rPr>
        <w:t>N</w:t>
      </w:r>
      <w:r w:rsidR="00DD7C52">
        <w:rPr>
          <w:sz w:val="28"/>
          <w:szCs w:val="28"/>
        </w:rPr>
        <w:t>o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4"/>
          <w:sz w:val="28"/>
          <w:szCs w:val="28"/>
        </w:rPr>
        <w:t>d</w:t>
      </w:r>
      <w:r w:rsidR="00DD7C52">
        <w:rPr>
          <w:spacing w:val="-5"/>
          <w:sz w:val="28"/>
          <w:szCs w:val="28"/>
        </w:rPr>
        <w:t>i</w:t>
      </w:r>
      <w:r w:rsidR="00DD7C52">
        <w:rPr>
          <w:sz w:val="28"/>
          <w:szCs w:val="28"/>
        </w:rPr>
        <w:t>c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pacing w:val="1"/>
          <w:sz w:val="28"/>
          <w:szCs w:val="28"/>
        </w:rPr>
        <w:t>c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un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3"/>
          <w:sz w:val="28"/>
          <w:szCs w:val="28"/>
        </w:rPr>
        <w:t>r</w:t>
      </w:r>
      <w:r w:rsidR="00DD7C52">
        <w:rPr>
          <w:spacing w:val="-5"/>
          <w:sz w:val="28"/>
          <w:szCs w:val="28"/>
        </w:rPr>
        <w:t>i</w:t>
      </w:r>
      <w:r w:rsidR="00DD7C52">
        <w:rPr>
          <w:spacing w:val="1"/>
          <w:sz w:val="28"/>
          <w:szCs w:val="28"/>
        </w:rPr>
        <w:t>e</w:t>
      </w:r>
      <w:r w:rsidR="00DD7C52">
        <w:rPr>
          <w:sz w:val="28"/>
          <w:szCs w:val="28"/>
        </w:rPr>
        <w:t>s</w:t>
      </w:r>
      <w:r w:rsidR="00DD7C52">
        <w:rPr>
          <w:spacing w:val="10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v</w:t>
      </w:r>
      <w:r w:rsidR="00DD7C52">
        <w:rPr>
          <w:sz w:val="28"/>
          <w:szCs w:val="28"/>
        </w:rPr>
        <w:t>e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5"/>
          <w:sz w:val="28"/>
          <w:szCs w:val="28"/>
        </w:rPr>
        <w:t>l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o</w:t>
      </w:r>
      <w:r w:rsidR="00DD7C52">
        <w:rPr>
          <w:spacing w:val="9"/>
          <w:sz w:val="28"/>
          <w:szCs w:val="28"/>
        </w:rPr>
        <w:t xml:space="preserve"> </w:t>
      </w:r>
      <w:r w:rsidR="00DD7C52">
        <w:rPr>
          <w:spacing w:val="7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>o</w:t>
      </w:r>
      <w:r w:rsidR="00DD7C52">
        <w:rPr>
          <w:spacing w:val="5"/>
          <w:sz w:val="28"/>
          <w:szCs w:val="28"/>
        </w:rPr>
        <w:t>w</w:t>
      </w:r>
      <w:r w:rsidR="00DD7C52">
        <w:rPr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-1"/>
          <w:sz w:val="28"/>
          <w:szCs w:val="28"/>
        </w:rPr>
        <w:t>t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5"/>
          <w:sz w:val="28"/>
          <w:szCs w:val="28"/>
        </w:rPr>
        <w:t xml:space="preserve"> </w:t>
      </w:r>
      <w:r w:rsidR="00DD7C52">
        <w:rPr>
          <w:sz w:val="28"/>
          <w:szCs w:val="28"/>
        </w:rPr>
        <w:t>t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w</w:t>
      </w:r>
      <w:r w:rsidR="00DD7C52">
        <w:rPr>
          <w:spacing w:val="1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ds N</w:t>
      </w:r>
      <w:r w:rsidR="00DD7C52">
        <w:rPr>
          <w:spacing w:val="-1"/>
          <w:sz w:val="28"/>
          <w:szCs w:val="28"/>
        </w:rPr>
        <w:t>E</w:t>
      </w:r>
      <w:r w:rsidR="00DD7C52">
        <w:rPr>
          <w:spacing w:val="3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-7"/>
          <w:sz w:val="28"/>
          <w:szCs w:val="28"/>
        </w:rPr>
        <w:t xml:space="preserve"> </w:t>
      </w:r>
      <w:r w:rsidR="00DD7C52">
        <w:rPr>
          <w:sz w:val="28"/>
          <w:szCs w:val="28"/>
        </w:rPr>
        <w:t>–</w:t>
      </w:r>
      <w:r w:rsidR="00DD7C52">
        <w:rPr>
          <w:spacing w:val="1"/>
          <w:sz w:val="28"/>
          <w:szCs w:val="28"/>
        </w:rPr>
        <w:t xml:space="preserve"> </w:t>
      </w:r>
      <w:r w:rsidR="00DD7C52">
        <w:rPr>
          <w:sz w:val="28"/>
          <w:szCs w:val="28"/>
        </w:rPr>
        <w:t>in</w:t>
      </w:r>
      <w:r w:rsidR="00DD7C52">
        <w:rPr>
          <w:spacing w:val="-1"/>
          <w:sz w:val="28"/>
          <w:szCs w:val="28"/>
        </w:rPr>
        <w:t xml:space="preserve"> </w:t>
      </w:r>
      <w:r w:rsidR="00DD7C52">
        <w:rPr>
          <w:spacing w:val="-6"/>
          <w:sz w:val="28"/>
          <w:szCs w:val="28"/>
        </w:rPr>
        <w:t>f</w:t>
      </w:r>
      <w:r w:rsidR="00DD7C52">
        <w:rPr>
          <w:spacing w:val="1"/>
          <w:sz w:val="28"/>
          <w:szCs w:val="28"/>
        </w:rPr>
        <w:t>ac</w:t>
      </w:r>
      <w:r w:rsidR="00DD7C52">
        <w:rPr>
          <w:sz w:val="28"/>
          <w:szCs w:val="28"/>
        </w:rPr>
        <w:t>t</w:t>
      </w:r>
      <w:r w:rsidR="00DD7C52">
        <w:rPr>
          <w:spacing w:val="2"/>
          <w:sz w:val="28"/>
          <w:szCs w:val="28"/>
        </w:rPr>
        <w:t xml:space="preserve"> 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o</w:t>
      </w:r>
      <w:r w:rsidR="00DD7C52">
        <w:rPr>
          <w:spacing w:val="2"/>
          <w:sz w:val="28"/>
          <w:szCs w:val="28"/>
        </w:rPr>
        <w:t>s</w:t>
      </w:r>
      <w:r w:rsidR="00DD7C52">
        <w:rPr>
          <w:sz w:val="28"/>
          <w:szCs w:val="28"/>
        </w:rPr>
        <w:t>t</w:t>
      </w:r>
      <w:r w:rsidR="00DD7C52">
        <w:rPr>
          <w:spacing w:val="-4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o</w:t>
      </w:r>
      <w:r w:rsidR="00DD7C52">
        <w:rPr>
          <w:sz w:val="28"/>
          <w:szCs w:val="28"/>
        </w:rPr>
        <w:t>f</w:t>
      </w:r>
      <w:r w:rsidR="00DD7C52">
        <w:rPr>
          <w:spacing w:val="-7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z w:val="28"/>
          <w:szCs w:val="28"/>
        </w:rPr>
        <w:t xml:space="preserve">e </w:t>
      </w:r>
      <w:r w:rsidR="00DD7C52">
        <w:rPr>
          <w:spacing w:val="1"/>
          <w:sz w:val="28"/>
          <w:szCs w:val="28"/>
        </w:rPr>
        <w:t>R</w:t>
      </w:r>
      <w:r w:rsidR="00DD7C52">
        <w:rPr>
          <w:sz w:val="28"/>
          <w:szCs w:val="28"/>
        </w:rPr>
        <w:t>o</w:t>
      </w:r>
      <w:r w:rsidR="00DD7C52">
        <w:rPr>
          <w:spacing w:val="1"/>
          <w:sz w:val="28"/>
          <w:szCs w:val="28"/>
        </w:rPr>
        <w:t>a</w:t>
      </w:r>
      <w:r w:rsidR="00DD7C52">
        <w:rPr>
          <w:sz w:val="28"/>
          <w:szCs w:val="28"/>
        </w:rPr>
        <w:t>d</w:t>
      </w:r>
      <w:r w:rsidR="00DD7C52">
        <w:rPr>
          <w:spacing w:val="-4"/>
          <w:sz w:val="28"/>
          <w:szCs w:val="28"/>
        </w:rPr>
        <w:t xml:space="preserve"> </w:t>
      </w:r>
      <w:r w:rsidR="00DD7C52">
        <w:rPr>
          <w:spacing w:val="3"/>
          <w:sz w:val="28"/>
          <w:szCs w:val="28"/>
        </w:rPr>
        <w:t>S</w:t>
      </w:r>
      <w:r w:rsidR="00DD7C52">
        <w:rPr>
          <w:sz w:val="28"/>
          <w:szCs w:val="28"/>
        </w:rPr>
        <w:t>how</w:t>
      </w:r>
      <w:r w:rsidR="00DD7C52">
        <w:rPr>
          <w:spacing w:val="-4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i</w:t>
      </w:r>
      <w:r w:rsidR="00DD7C52">
        <w:rPr>
          <w:spacing w:val="-5"/>
          <w:sz w:val="28"/>
          <w:szCs w:val="28"/>
        </w:rPr>
        <w:t>n</w:t>
      </w:r>
      <w:r w:rsidR="00DD7C52">
        <w:rPr>
          <w:spacing w:val="6"/>
          <w:sz w:val="28"/>
          <w:szCs w:val="28"/>
        </w:rPr>
        <w:t>a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s</w:t>
      </w:r>
      <w:r w:rsidR="00DD7C52">
        <w:rPr>
          <w:spacing w:val="-6"/>
          <w:sz w:val="28"/>
          <w:szCs w:val="28"/>
        </w:rPr>
        <w:t xml:space="preserve"> </w:t>
      </w:r>
      <w:r w:rsidR="00DD7C52">
        <w:rPr>
          <w:sz w:val="28"/>
          <w:szCs w:val="28"/>
        </w:rPr>
        <w:t>w</w:t>
      </w:r>
      <w:r w:rsidR="00DD7C52">
        <w:rPr>
          <w:spacing w:val="1"/>
          <w:sz w:val="28"/>
          <w:szCs w:val="28"/>
        </w:rPr>
        <w:t>e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e</w:t>
      </w:r>
      <w:r w:rsidR="00DD7C52">
        <w:rPr>
          <w:spacing w:val="-2"/>
          <w:sz w:val="28"/>
          <w:szCs w:val="28"/>
        </w:rPr>
        <w:t xml:space="preserve"> </w:t>
      </w:r>
      <w:r w:rsidR="00DD7C52">
        <w:rPr>
          <w:spacing w:val="2"/>
          <w:sz w:val="28"/>
          <w:szCs w:val="28"/>
        </w:rPr>
        <w:t>s</w:t>
      </w:r>
      <w:r w:rsidR="00DD7C52">
        <w:rPr>
          <w:spacing w:val="-5"/>
          <w:sz w:val="28"/>
          <w:szCs w:val="28"/>
        </w:rPr>
        <w:t>u</w:t>
      </w:r>
      <w:r w:rsidR="00DD7C52">
        <w:rPr>
          <w:sz w:val="28"/>
          <w:szCs w:val="28"/>
        </w:rPr>
        <w:t>pp</w:t>
      </w:r>
      <w:r w:rsidR="00DD7C52">
        <w:rPr>
          <w:spacing w:val="4"/>
          <w:sz w:val="28"/>
          <w:szCs w:val="28"/>
        </w:rPr>
        <w:t>o</w:t>
      </w:r>
      <w:r w:rsidR="00DD7C52">
        <w:rPr>
          <w:spacing w:val="-1"/>
          <w:sz w:val="28"/>
          <w:szCs w:val="28"/>
        </w:rPr>
        <w:t>r</w:t>
      </w:r>
      <w:r w:rsidR="00DD7C52">
        <w:rPr>
          <w:sz w:val="28"/>
          <w:szCs w:val="28"/>
        </w:rPr>
        <w:t>ted</w:t>
      </w:r>
      <w:r w:rsidR="00DD7C52">
        <w:rPr>
          <w:spacing w:val="-9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b</w:t>
      </w:r>
      <w:r w:rsidR="00DD7C52">
        <w:rPr>
          <w:sz w:val="28"/>
          <w:szCs w:val="28"/>
        </w:rPr>
        <w:t>y</w:t>
      </w:r>
      <w:r w:rsidR="00DD7C52">
        <w:rPr>
          <w:spacing w:val="-6"/>
          <w:sz w:val="28"/>
          <w:szCs w:val="28"/>
        </w:rPr>
        <w:t xml:space="preserve"> </w:t>
      </w:r>
      <w:r w:rsidR="00DD7C52">
        <w:rPr>
          <w:spacing w:val="4"/>
          <w:sz w:val="28"/>
          <w:szCs w:val="28"/>
        </w:rPr>
        <w:t>t</w:t>
      </w:r>
      <w:r w:rsidR="00DD7C52">
        <w:rPr>
          <w:spacing w:val="-5"/>
          <w:sz w:val="28"/>
          <w:szCs w:val="28"/>
        </w:rPr>
        <w:t>h</w:t>
      </w:r>
      <w:r w:rsidR="00DD7C52">
        <w:rPr>
          <w:spacing w:val="6"/>
          <w:sz w:val="28"/>
          <w:szCs w:val="28"/>
        </w:rPr>
        <w:t>e</w:t>
      </w:r>
      <w:r w:rsidR="00DD7C52">
        <w:rPr>
          <w:spacing w:val="-5"/>
          <w:sz w:val="28"/>
          <w:szCs w:val="28"/>
        </w:rPr>
        <w:t>m</w:t>
      </w:r>
      <w:r w:rsidR="00DD7C52">
        <w:rPr>
          <w:sz w:val="28"/>
          <w:szCs w:val="28"/>
        </w:rPr>
        <w:t>.</w:t>
      </w:r>
    </w:p>
    <w:p w:rsidR="008447BA" w:rsidRDefault="00DD7C52">
      <w:pPr>
        <w:spacing w:before="2" w:line="360" w:lineRule="auto"/>
        <w:ind w:left="160" w:right="136"/>
        <w:jc w:val="both"/>
        <w:rPr>
          <w:sz w:val="28"/>
          <w:szCs w:val="28"/>
        </w:rPr>
      </w:pPr>
      <w:r>
        <w:rPr>
          <w:spacing w:val="5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6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,</w:t>
      </w:r>
      <w:r>
        <w:rPr>
          <w:spacing w:val="63"/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>
        <w:rPr>
          <w:spacing w:val="3"/>
          <w:sz w:val="28"/>
          <w:szCs w:val="28"/>
        </w:rPr>
        <w:t>E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69"/>
          <w:sz w:val="28"/>
          <w:szCs w:val="28"/>
        </w:rPr>
        <w:t xml:space="preserve"> </w:t>
      </w:r>
      <w:proofErr w:type="gramStart"/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 xml:space="preserve">s </w:t>
      </w:r>
      <w:r>
        <w:rPr>
          <w:spacing w:val="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ot</w:t>
      </w:r>
      <w:proofErr w:type="gramEnd"/>
      <w:r>
        <w:rPr>
          <w:spacing w:val="6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ea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.</w:t>
      </w:r>
      <w:r>
        <w:rPr>
          <w:spacing w:val="6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B</w:t>
      </w:r>
      <w:r>
        <w:rPr>
          <w:spacing w:val="1"/>
          <w:sz w:val="28"/>
          <w:szCs w:val="28"/>
        </w:rPr>
        <w:t>e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de</w:t>
      </w:r>
      <w:r>
        <w:rPr>
          <w:spacing w:val="6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l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hing</w:t>
      </w:r>
      <w:r>
        <w:rPr>
          <w:spacing w:val="57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oje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ts</w:t>
      </w:r>
      <w:r>
        <w:rPr>
          <w:spacing w:val="66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6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1"/>
          <w:sz w:val="28"/>
          <w:szCs w:val="28"/>
        </w:rPr>
        <w:t>ff</w:t>
      </w:r>
      <w:r>
        <w:rPr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62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l</w:t>
      </w:r>
      <w:r>
        <w:rPr>
          <w:spacing w:val="64"/>
          <w:sz w:val="28"/>
          <w:szCs w:val="28"/>
        </w:rPr>
        <w:t xml:space="preserve"> </w:t>
      </w:r>
      <w:r>
        <w:rPr>
          <w:sz w:val="28"/>
          <w:szCs w:val="28"/>
        </w:rPr>
        <w:t xml:space="preserve">be 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ee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ta</w:t>
      </w:r>
      <w:r>
        <w:rPr>
          <w:spacing w:val="5"/>
          <w:sz w:val="28"/>
          <w:szCs w:val="28"/>
        </w:rPr>
        <w:t>b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i</w:t>
      </w:r>
      <w:r>
        <w:rPr>
          <w:spacing w:val="12"/>
          <w:sz w:val="28"/>
          <w:szCs w:val="28"/>
        </w:rPr>
        <w:t>s</w:t>
      </w:r>
      <w:r>
        <w:rPr>
          <w:sz w:val="28"/>
          <w:szCs w:val="28"/>
        </w:rPr>
        <w:t>h a</w:t>
      </w:r>
      <w:r>
        <w:rPr>
          <w:spacing w:val="19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high</w:t>
      </w:r>
      <w:r>
        <w:rPr>
          <w:spacing w:val="1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q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y</w:t>
      </w:r>
      <w:proofErr w:type="gramEnd"/>
      <w:r>
        <w:rPr>
          <w:spacing w:val="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k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o</w:t>
      </w:r>
      <w:r>
        <w:rPr>
          <w:spacing w:val="5"/>
          <w:sz w:val="28"/>
          <w:szCs w:val="28"/>
        </w:rPr>
        <w:t>w</w:t>
      </w:r>
      <w:r>
        <w:rPr>
          <w:spacing w:val="-5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>e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k</w:t>
      </w:r>
      <w:r>
        <w:rPr>
          <w:spacing w:val="1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7"/>
          <w:sz w:val="28"/>
          <w:szCs w:val="28"/>
        </w:rPr>
        <w:t xml:space="preserve"> s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6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9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nd </w:t>
      </w:r>
      <w:r>
        <w:rPr>
          <w:spacing w:val="-5"/>
          <w:sz w:val="28"/>
          <w:szCs w:val="28"/>
        </w:rPr>
        <w:t>g</w:t>
      </w:r>
      <w:r>
        <w:rPr>
          <w:spacing w:val="1"/>
          <w:sz w:val="28"/>
          <w:szCs w:val="28"/>
        </w:rPr>
        <w:t>a</w:t>
      </w:r>
      <w:r>
        <w:rPr>
          <w:spacing w:val="8"/>
          <w:sz w:val="28"/>
          <w:szCs w:val="28"/>
        </w:rPr>
        <w:t>r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-2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tab</w:t>
      </w:r>
      <w:r>
        <w:rPr>
          <w:spacing w:val="1"/>
          <w:sz w:val="28"/>
          <w:szCs w:val="28"/>
        </w:rPr>
        <w:t>a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l</w:t>
      </w:r>
      <w:r>
        <w:rPr>
          <w:spacing w:val="-3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bo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y</w:t>
      </w:r>
      <w:r>
        <w:rPr>
          <w:spacing w:val="-2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c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.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High</w:t>
      </w:r>
      <w:r>
        <w:rPr>
          <w:spacing w:val="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l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spacing w:val="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p</w:t>
      </w:r>
      <w:r>
        <w:rPr>
          <w:spacing w:val="-5"/>
          <w:sz w:val="28"/>
          <w:szCs w:val="28"/>
        </w:rPr>
        <w:t>u</w:t>
      </w:r>
      <w:r>
        <w:rPr>
          <w:spacing w:val="4"/>
          <w:sz w:val="28"/>
          <w:szCs w:val="28"/>
        </w:rPr>
        <w:t>b</w:t>
      </w:r>
      <w:r>
        <w:rPr>
          <w:sz w:val="28"/>
          <w:szCs w:val="28"/>
        </w:rPr>
        <w:t>l</w:t>
      </w:r>
      <w:r>
        <w:rPr>
          <w:spacing w:val="-6"/>
          <w:sz w:val="28"/>
          <w:szCs w:val="28"/>
        </w:rPr>
        <w:t>i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 xml:space="preserve">y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9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o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 xml:space="preserve">n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l</w:t>
      </w:r>
      <w:r>
        <w:rPr>
          <w:spacing w:val="6"/>
          <w:sz w:val="28"/>
          <w:szCs w:val="28"/>
        </w:rPr>
        <w:t xml:space="preserve"> a</w:t>
      </w:r>
      <w:r>
        <w:rPr>
          <w:spacing w:val="-5"/>
          <w:sz w:val="28"/>
          <w:szCs w:val="28"/>
        </w:rPr>
        <w:t>l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o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1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a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d.</w:t>
      </w:r>
      <w:r>
        <w:rPr>
          <w:spacing w:val="6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he</w:t>
      </w:r>
      <w:r>
        <w:rPr>
          <w:spacing w:val="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i</w:t>
      </w:r>
      <w:r>
        <w:rPr>
          <w:sz w:val="28"/>
          <w:szCs w:val="28"/>
        </w:rPr>
        <w:t>m</w:t>
      </w:r>
      <w:r>
        <w:rPr>
          <w:spacing w:val="6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4"/>
          <w:sz w:val="28"/>
          <w:szCs w:val="28"/>
        </w:rPr>
        <w:t>r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e</w:t>
      </w:r>
      <w:r>
        <w:rPr>
          <w:spacing w:val="7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>f</w:t>
      </w:r>
      <w:r>
        <w:rPr>
          <w:sz w:val="28"/>
          <w:szCs w:val="28"/>
        </w:rPr>
        <w:t>ic</w:t>
      </w:r>
      <w:r>
        <w:rPr>
          <w:spacing w:val="2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po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u</w:t>
      </w:r>
      <w:r>
        <w:rPr>
          <w:spacing w:val="-5"/>
          <w:sz w:val="28"/>
          <w:szCs w:val="28"/>
        </w:rPr>
        <w:t>l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r p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4"/>
          <w:sz w:val="28"/>
          <w:szCs w:val="28"/>
        </w:rPr>
        <w:t xml:space="preserve"> o</w:t>
      </w:r>
      <w:r>
        <w:rPr>
          <w:sz w:val="28"/>
          <w:szCs w:val="28"/>
        </w:rPr>
        <w:t>f</w:t>
      </w:r>
      <w:r>
        <w:rPr>
          <w:spacing w:val="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pacing w:val="-5"/>
          <w:sz w:val="28"/>
          <w:szCs w:val="28"/>
        </w:rPr>
        <w:t>u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je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2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6"/>
          <w:sz w:val="28"/>
          <w:szCs w:val="28"/>
        </w:rPr>
        <w:t xml:space="preserve"> </w:t>
      </w:r>
      <w:r>
        <w:rPr>
          <w:spacing w:val="9"/>
          <w:sz w:val="28"/>
          <w:szCs w:val="28"/>
        </w:rPr>
        <w:t>c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rr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b</w:t>
      </w:r>
      <w:r>
        <w:rPr>
          <w:spacing w:val="5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s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te</w:t>
      </w:r>
      <w:r>
        <w:rPr>
          <w:spacing w:val="7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 xml:space="preserve">l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l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o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 xml:space="preserve">d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0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p</w:t>
      </w:r>
      <w:r>
        <w:rPr>
          <w:sz w:val="28"/>
          <w:szCs w:val="28"/>
        </w:rPr>
        <w:t>- d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ted</w:t>
      </w:r>
      <w:r>
        <w:rPr>
          <w:spacing w:val="-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inu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u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l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.</w:t>
      </w:r>
    </w:p>
    <w:p w:rsidR="008447BA" w:rsidRDefault="00DD7C52">
      <w:pPr>
        <w:spacing w:before="7" w:line="360" w:lineRule="auto"/>
        <w:ind w:left="160" w:right="141"/>
        <w:jc w:val="both"/>
        <w:rPr>
          <w:sz w:val="28"/>
          <w:szCs w:val="28"/>
        </w:rPr>
        <w:sectPr w:rsidR="008447BA">
          <w:pgSz w:w="12240" w:h="15840"/>
          <w:pgMar w:top="900" w:right="1260" w:bottom="280" w:left="1280" w:header="718" w:footer="0" w:gutter="0"/>
          <w:cols w:space="720"/>
        </w:sectPr>
      </w:pPr>
      <w:proofErr w:type="gramStart"/>
      <w:r>
        <w:rPr>
          <w:spacing w:val="-4"/>
          <w:sz w:val="28"/>
          <w:szCs w:val="28"/>
        </w:rPr>
        <w:t>A</w:t>
      </w:r>
      <w:r>
        <w:rPr>
          <w:sz w:val="28"/>
          <w:szCs w:val="28"/>
        </w:rPr>
        <w:t xml:space="preserve">s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c</w:t>
      </w:r>
      <w:r>
        <w:rPr>
          <w:spacing w:val="3"/>
          <w:sz w:val="28"/>
          <w:szCs w:val="28"/>
        </w:rPr>
        <w:t>r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proofErr w:type="gramEnd"/>
      <w:r>
        <w:rPr>
          <w:spacing w:val="6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bo</w:t>
      </w:r>
      <w:r>
        <w:rPr>
          <w:spacing w:val="-5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67"/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>
        <w:rPr>
          <w:spacing w:val="3"/>
          <w:sz w:val="28"/>
          <w:szCs w:val="28"/>
        </w:rPr>
        <w:t>E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6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 xml:space="preserve">s </w:t>
      </w:r>
      <w:r>
        <w:rPr>
          <w:spacing w:val="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ul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69"/>
          <w:sz w:val="28"/>
          <w:szCs w:val="28"/>
        </w:rPr>
        <w:t xml:space="preserve"> </w:t>
      </w:r>
      <w:r>
        <w:rPr>
          <w:sz w:val="28"/>
          <w:szCs w:val="28"/>
        </w:rPr>
        <w:t xml:space="preserve">in  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e</w:t>
      </w:r>
      <w:r>
        <w:rPr>
          <w:sz w:val="28"/>
          <w:szCs w:val="28"/>
        </w:rPr>
        <w:t xml:space="preserve">w 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6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v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68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6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  p</w:t>
      </w:r>
      <w:r>
        <w:rPr>
          <w:spacing w:val="6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c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ing Univ</w:t>
      </w:r>
      <w:r>
        <w:rPr>
          <w:spacing w:val="1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nd</w:t>
      </w:r>
      <w:r>
        <w:rPr>
          <w:spacing w:val="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 xml:space="preserve">h </w:t>
      </w:r>
      <w:proofErr w:type="spellStart"/>
      <w:r>
        <w:rPr>
          <w:spacing w:val="1"/>
          <w:sz w:val="28"/>
          <w:szCs w:val="28"/>
        </w:rPr>
        <w:t>c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t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proofErr w:type="spellEnd"/>
      <w:r>
        <w:rPr>
          <w:sz w:val="28"/>
          <w:szCs w:val="28"/>
        </w:rPr>
        <w:t>,</w:t>
      </w:r>
      <w:r>
        <w:rPr>
          <w:spacing w:val="8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spacing w:val="9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pacing w:val="4"/>
          <w:sz w:val="28"/>
          <w:szCs w:val="28"/>
        </w:rPr>
        <w:t>p</w:t>
      </w:r>
      <w:r>
        <w:rPr>
          <w:sz w:val="28"/>
          <w:szCs w:val="28"/>
        </w:rPr>
        <w:t>le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L</w:t>
      </w:r>
      <w:r>
        <w:rPr>
          <w:sz w:val="28"/>
          <w:szCs w:val="28"/>
        </w:rPr>
        <w:t>i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u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nia,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No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w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y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>l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 xml:space="preserve">d. </w:t>
      </w:r>
      <w:r>
        <w:rPr>
          <w:spacing w:val="3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e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will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nt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i</w:t>
      </w:r>
      <w:r>
        <w:rPr>
          <w:spacing w:val="4"/>
          <w:sz w:val="28"/>
          <w:szCs w:val="28"/>
        </w:rPr>
        <w:t>b</w:t>
      </w:r>
      <w:r>
        <w:rPr>
          <w:spacing w:val="-5"/>
          <w:sz w:val="28"/>
          <w:szCs w:val="28"/>
        </w:rPr>
        <w:t>u</w:t>
      </w:r>
      <w:r>
        <w:rPr>
          <w:sz w:val="28"/>
          <w:szCs w:val="28"/>
        </w:rPr>
        <w:t>te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pacing w:val="7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7"/>
          <w:sz w:val="28"/>
          <w:szCs w:val="28"/>
        </w:rPr>
        <w:t>s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 xml:space="preserve">h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d</w:t>
      </w:r>
      <w:r>
        <w:rPr>
          <w:spacing w:val="-5"/>
          <w:sz w:val="28"/>
          <w:szCs w:val="28"/>
        </w:rPr>
        <w:t>u</w:t>
      </w:r>
      <w:r>
        <w:rPr>
          <w:spacing w:val="2"/>
          <w:sz w:val="28"/>
          <w:szCs w:val="28"/>
        </w:rPr>
        <w:t>s</w:t>
      </w:r>
      <w:r>
        <w:rPr>
          <w:spacing w:val="4"/>
          <w:sz w:val="28"/>
          <w:szCs w:val="28"/>
        </w:rPr>
        <w:t>t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 xml:space="preserve">y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0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w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l</w:t>
      </w:r>
      <w:r>
        <w:rPr>
          <w:spacing w:val="4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c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u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g</w:t>
      </w:r>
      <w:r>
        <w:rPr>
          <w:sz w:val="28"/>
          <w:szCs w:val="28"/>
        </w:rPr>
        <w:t xml:space="preserve">e </w:t>
      </w:r>
      <w:r>
        <w:rPr>
          <w:spacing w:val="-1"/>
          <w:sz w:val="28"/>
          <w:szCs w:val="28"/>
        </w:rPr>
        <w:t>S</w:t>
      </w:r>
      <w:r>
        <w:rPr>
          <w:spacing w:val="2"/>
          <w:sz w:val="28"/>
          <w:szCs w:val="28"/>
        </w:rPr>
        <w:t>M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ipate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16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n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pacing w:val="-5"/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5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>nd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te</w:t>
      </w:r>
      <w:r>
        <w:rPr>
          <w:spacing w:val="4"/>
          <w:sz w:val="28"/>
          <w:szCs w:val="28"/>
        </w:rPr>
        <w:t>rn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-6"/>
          <w:sz w:val="28"/>
          <w:szCs w:val="28"/>
        </w:rPr>
        <w:t>i</w:t>
      </w:r>
      <w:r>
        <w:rPr>
          <w:spacing w:val="4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6"/>
          <w:sz w:val="28"/>
          <w:szCs w:val="28"/>
        </w:rPr>
        <w:t>a</w:t>
      </w:r>
      <w:r>
        <w:rPr>
          <w:sz w:val="28"/>
          <w:szCs w:val="28"/>
        </w:rPr>
        <w:t xml:space="preserve">l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5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v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o</w:t>
      </w:r>
      <w:r>
        <w:rPr>
          <w:spacing w:val="9"/>
          <w:sz w:val="28"/>
          <w:szCs w:val="28"/>
        </w:rPr>
        <w:t>p</w:t>
      </w:r>
      <w:r>
        <w:rPr>
          <w:spacing w:val="-5"/>
          <w:sz w:val="28"/>
          <w:szCs w:val="28"/>
        </w:rPr>
        <w:t>m</w:t>
      </w:r>
      <w:r>
        <w:rPr>
          <w:spacing w:val="6"/>
          <w:sz w:val="28"/>
          <w:szCs w:val="28"/>
        </w:rPr>
        <w:t>e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1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t</w:t>
      </w:r>
      <w:r>
        <w:rPr>
          <w:spacing w:val="-5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a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7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s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a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t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>e</w:t>
      </w:r>
      <w:r>
        <w:rPr>
          <w:spacing w:val="-5"/>
          <w:sz w:val="28"/>
          <w:szCs w:val="28"/>
        </w:rPr>
        <w:t>x</w:t>
      </w:r>
      <w:r>
        <w:rPr>
          <w:spacing w:val="4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-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a</w:t>
      </w:r>
      <w:r>
        <w:rPr>
          <w:spacing w:val="-5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pacing w:val="1"/>
          <w:sz w:val="28"/>
          <w:szCs w:val="28"/>
        </w:rPr>
        <w:t>ea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pacing w:val="-5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te</w:t>
      </w:r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5"/>
          <w:sz w:val="28"/>
          <w:szCs w:val="28"/>
        </w:rPr>
        <w:t>n</w:t>
      </w:r>
      <w:r>
        <w:rPr>
          <w:spacing w:val="4"/>
          <w:sz w:val="28"/>
          <w:szCs w:val="28"/>
        </w:rPr>
        <w:t>ol</w:t>
      </w:r>
      <w:r>
        <w:rPr>
          <w:sz w:val="28"/>
          <w:szCs w:val="28"/>
        </w:rPr>
        <w:t>og</w:t>
      </w:r>
      <w:r>
        <w:rPr>
          <w:spacing w:val="-5"/>
          <w:sz w:val="28"/>
          <w:szCs w:val="28"/>
        </w:rPr>
        <w:t>y</w:t>
      </w:r>
      <w:r>
        <w:rPr>
          <w:sz w:val="28"/>
          <w:szCs w:val="28"/>
        </w:rPr>
        <w:t>.</w:t>
      </w: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before="7" w:line="280" w:lineRule="exact"/>
        <w:rPr>
          <w:sz w:val="28"/>
          <w:szCs w:val="28"/>
        </w:rPr>
      </w:pPr>
    </w:p>
    <w:p w:rsidR="008447BA" w:rsidRDefault="005C3AD3">
      <w:pPr>
        <w:spacing w:before="13" w:line="400" w:lineRule="exact"/>
        <w:ind w:right="181"/>
        <w:jc w:val="right"/>
        <w:rPr>
          <w:sz w:val="36"/>
          <w:szCs w:val="36"/>
        </w:rPr>
      </w:pPr>
      <w:r>
        <w:pict>
          <v:group id="_x0000_s1029" style="position:absolute;left:0;text-align:left;margin-left:66.05pt;margin-top:-9.95pt;width:471.85pt;height:0;z-index:-251608576;mso-position-horizontal-relative:page" coordorigin="1321,-199" coordsize="9437,0">
            <v:shape id="_x0000_s1030" style="position:absolute;left:1321;top:-199;width:9437;height:0" coordorigin="1321,-199" coordsize="9437,0" path="m1321,-199r9437,e" filled="f">
              <v:path arrowok="t"/>
            </v:shape>
            <w10:wrap anchorx="page"/>
          </v:group>
        </w:pict>
      </w:r>
      <w:r w:rsidR="00DD7C52">
        <w:rPr>
          <w:b/>
          <w:spacing w:val="4"/>
          <w:position w:val="-1"/>
          <w:sz w:val="36"/>
          <w:szCs w:val="36"/>
        </w:rPr>
        <w:t>B</w:t>
      </w:r>
      <w:r w:rsidR="00DD7C52">
        <w:rPr>
          <w:b/>
          <w:spacing w:val="-6"/>
          <w:position w:val="-1"/>
          <w:sz w:val="36"/>
          <w:szCs w:val="36"/>
        </w:rPr>
        <w:t>I</w:t>
      </w:r>
      <w:r w:rsidR="00DD7C52">
        <w:rPr>
          <w:b/>
          <w:spacing w:val="4"/>
          <w:position w:val="-1"/>
          <w:sz w:val="36"/>
          <w:szCs w:val="36"/>
        </w:rPr>
        <w:t>B</w:t>
      </w:r>
      <w:r w:rsidR="00DD7C52">
        <w:rPr>
          <w:b/>
          <w:position w:val="-1"/>
          <w:sz w:val="36"/>
          <w:szCs w:val="36"/>
        </w:rPr>
        <w:t>LI</w:t>
      </w:r>
      <w:r w:rsidR="00DD7C52">
        <w:rPr>
          <w:b/>
          <w:spacing w:val="-3"/>
          <w:position w:val="-1"/>
          <w:sz w:val="36"/>
          <w:szCs w:val="36"/>
        </w:rPr>
        <w:t>O</w:t>
      </w:r>
      <w:r w:rsidR="00DD7C52">
        <w:rPr>
          <w:b/>
          <w:spacing w:val="-2"/>
          <w:position w:val="-1"/>
          <w:sz w:val="36"/>
          <w:szCs w:val="36"/>
        </w:rPr>
        <w:t>G</w:t>
      </w:r>
      <w:r w:rsidR="00DD7C52">
        <w:rPr>
          <w:b/>
          <w:position w:val="-1"/>
          <w:sz w:val="36"/>
          <w:szCs w:val="36"/>
        </w:rPr>
        <w:t>R</w:t>
      </w:r>
      <w:r w:rsidR="00DD7C52">
        <w:rPr>
          <w:b/>
          <w:spacing w:val="-1"/>
          <w:position w:val="-1"/>
          <w:sz w:val="36"/>
          <w:szCs w:val="36"/>
        </w:rPr>
        <w:t>A</w:t>
      </w:r>
      <w:r w:rsidR="00DD7C52">
        <w:rPr>
          <w:b/>
          <w:position w:val="-1"/>
          <w:sz w:val="36"/>
          <w:szCs w:val="36"/>
        </w:rPr>
        <w:t>PHY</w:t>
      </w: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line="200" w:lineRule="exact"/>
      </w:pPr>
    </w:p>
    <w:p w:rsidR="008447BA" w:rsidRDefault="008447BA">
      <w:pPr>
        <w:spacing w:before="2" w:line="200" w:lineRule="exact"/>
      </w:pPr>
    </w:p>
    <w:p w:rsidR="008447BA" w:rsidRDefault="00DD7C52">
      <w:pPr>
        <w:spacing w:before="22"/>
        <w:ind w:left="52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pacing w:val="10"/>
          <w:sz w:val="28"/>
          <w:szCs w:val="28"/>
        </w:rPr>
        <w:t xml:space="preserve"> </w:t>
      </w:r>
      <w:hyperlink r:id="rId14">
        <w:r>
          <w:rPr>
            <w:sz w:val="28"/>
            <w:szCs w:val="28"/>
            <w:u w:val="single" w:color="000000"/>
          </w:rPr>
          <w:t>w</w:t>
        </w:r>
        <w:r>
          <w:rPr>
            <w:spacing w:val="1"/>
            <w:sz w:val="28"/>
            <w:szCs w:val="28"/>
            <w:u w:val="single" w:color="000000"/>
          </w:rPr>
          <w:t>w</w:t>
        </w:r>
        <w:r>
          <w:rPr>
            <w:sz w:val="28"/>
            <w:szCs w:val="28"/>
            <w:u w:val="single" w:color="000000"/>
          </w:rPr>
          <w:t>w</w:t>
        </w:r>
        <w:r>
          <w:rPr>
            <w:spacing w:val="3"/>
            <w:sz w:val="28"/>
            <w:szCs w:val="28"/>
            <w:u w:val="single" w:color="000000"/>
          </w:rPr>
          <w:t>.</w:t>
        </w:r>
        <w:r>
          <w:rPr>
            <w:spacing w:val="-5"/>
            <w:sz w:val="28"/>
            <w:szCs w:val="28"/>
            <w:u w:val="single" w:color="000000"/>
          </w:rPr>
          <w:t>g</w:t>
        </w:r>
        <w:r>
          <w:rPr>
            <w:sz w:val="28"/>
            <w:szCs w:val="28"/>
            <w:u w:val="single" w:color="000000"/>
          </w:rPr>
          <w:t>o</w:t>
        </w:r>
        <w:r>
          <w:rPr>
            <w:spacing w:val="4"/>
            <w:sz w:val="28"/>
            <w:szCs w:val="28"/>
            <w:u w:val="single" w:color="000000"/>
          </w:rPr>
          <w:t>o</w:t>
        </w:r>
        <w:r>
          <w:rPr>
            <w:sz w:val="28"/>
            <w:szCs w:val="28"/>
            <w:u w:val="single" w:color="000000"/>
          </w:rPr>
          <w:t>gle</w:t>
        </w:r>
        <w:r>
          <w:rPr>
            <w:spacing w:val="3"/>
            <w:sz w:val="28"/>
            <w:szCs w:val="28"/>
            <w:u w:val="single" w:color="000000"/>
          </w:rPr>
          <w:t>.</w:t>
        </w:r>
        <w:r>
          <w:rPr>
            <w:spacing w:val="1"/>
            <w:sz w:val="28"/>
            <w:szCs w:val="28"/>
            <w:u w:val="single" w:color="000000"/>
          </w:rPr>
          <w:t>c</w:t>
        </w:r>
        <w:r>
          <w:rPr>
            <w:spacing w:val="4"/>
            <w:sz w:val="28"/>
            <w:szCs w:val="28"/>
            <w:u w:val="single" w:color="000000"/>
          </w:rPr>
          <w:t>o</w:t>
        </w:r>
        <w:r>
          <w:rPr>
            <w:sz w:val="28"/>
            <w:szCs w:val="28"/>
            <w:u w:val="single" w:color="000000"/>
          </w:rPr>
          <w:t>m</w:t>
        </w:r>
      </w:hyperlink>
    </w:p>
    <w:p w:rsidR="008447BA" w:rsidRDefault="008447BA">
      <w:pPr>
        <w:spacing w:before="8" w:line="140" w:lineRule="exact"/>
        <w:rPr>
          <w:sz w:val="15"/>
          <w:szCs w:val="15"/>
        </w:rPr>
      </w:pPr>
    </w:p>
    <w:p w:rsidR="008447BA" w:rsidRDefault="00DD7C52">
      <w:pPr>
        <w:ind w:left="52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pacing w:val="10"/>
          <w:sz w:val="28"/>
          <w:szCs w:val="28"/>
        </w:rPr>
        <w:t xml:space="preserve"> </w:t>
      </w:r>
      <w:hyperlink r:id="rId15">
        <w:r>
          <w:rPr>
            <w:sz w:val="28"/>
            <w:szCs w:val="28"/>
            <w:u w:val="single" w:color="000000"/>
          </w:rPr>
          <w:t>w</w:t>
        </w:r>
        <w:r>
          <w:rPr>
            <w:spacing w:val="1"/>
            <w:sz w:val="28"/>
            <w:szCs w:val="28"/>
            <w:u w:val="single" w:color="000000"/>
          </w:rPr>
          <w:t>w</w:t>
        </w:r>
        <w:r>
          <w:rPr>
            <w:sz w:val="28"/>
            <w:szCs w:val="28"/>
            <w:u w:val="single" w:color="000000"/>
          </w:rPr>
          <w:t>w</w:t>
        </w:r>
        <w:r>
          <w:rPr>
            <w:spacing w:val="3"/>
            <w:sz w:val="28"/>
            <w:szCs w:val="28"/>
            <w:u w:val="single" w:color="000000"/>
          </w:rPr>
          <w:t>.</w:t>
        </w:r>
        <w:r>
          <w:rPr>
            <w:sz w:val="28"/>
            <w:szCs w:val="28"/>
            <w:u w:val="single" w:color="000000"/>
          </w:rPr>
          <w:t>w</w:t>
        </w:r>
        <w:r>
          <w:rPr>
            <w:spacing w:val="-5"/>
            <w:sz w:val="28"/>
            <w:szCs w:val="28"/>
            <w:u w:val="single" w:color="000000"/>
          </w:rPr>
          <w:t>i</w:t>
        </w:r>
        <w:r>
          <w:rPr>
            <w:spacing w:val="4"/>
            <w:sz w:val="28"/>
            <w:szCs w:val="28"/>
            <w:u w:val="single" w:color="000000"/>
          </w:rPr>
          <w:t>k</w:t>
        </w:r>
        <w:r>
          <w:rPr>
            <w:sz w:val="28"/>
            <w:szCs w:val="28"/>
            <w:u w:val="single" w:color="000000"/>
          </w:rPr>
          <w:t>ipe</w:t>
        </w:r>
        <w:r>
          <w:rPr>
            <w:spacing w:val="5"/>
            <w:sz w:val="28"/>
            <w:szCs w:val="28"/>
            <w:u w:val="single" w:color="000000"/>
          </w:rPr>
          <w:t>d</w:t>
        </w:r>
        <w:r>
          <w:rPr>
            <w:spacing w:val="-5"/>
            <w:sz w:val="28"/>
            <w:szCs w:val="28"/>
            <w:u w:val="single" w:color="000000"/>
          </w:rPr>
          <w:t>i</w:t>
        </w:r>
        <w:r>
          <w:rPr>
            <w:spacing w:val="1"/>
            <w:sz w:val="28"/>
            <w:szCs w:val="28"/>
            <w:u w:val="single" w:color="000000"/>
          </w:rPr>
          <w:t>a</w:t>
        </w:r>
        <w:r>
          <w:rPr>
            <w:spacing w:val="2"/>
            <w:sz w:val="28"/>
            <w:szCs w:val="28"/>
            <w:u w:val="single" w:color="000000"/>
          </w:rPr>
          <w:t>.</w:t>
        </w:r>
        <w:r>
          <w:rPr>
            <w:sz w:val="28"/>
            <w:szCs w:val="28"/>
            <w:u w:val="single" w:color="000000"/>
          </w:rPr>
          <w:t>o</w:t>
        </w:r>
        <w:r>
          <w:rPr>
            <w:spacing w:val="3"/>
            <w:sz w:val="28"/>
            <w:szCs w:val="28"/>
            <w:u w:val="single" w:color="000000"/>
          </w:rPr>
          <w:t>r</w:t>
        </w:r>
        <w:r>
          <w:rPr>
            <w:sz w:val="28"/>
            <w:szCs w:val="28"/>
            <w:u w:val="single" w:color="000000"/>
          </w:rPr>
          <w:t>g</w:t>
        </w:r>
      </w:hyperlink>
    </w:p>
    <w:p w:rsidR="008447BA" w:rsidRDefault="008447BA">
      <w:pPr>
        <w:spacing w:before="3" w:line="160" w:lineRule="exact"/>
        <w:rPr>
          <w:sz w:val="16"/>
          <w:szCs w:val="16"/>
        </w:rPr>
      </w:pPr>
    </w:p>
    <w:bookmarkStart w:id="0" w:name="_GoBack"/>
    <w:bookmarkEnd w:id="0"/>
    <w:p w:rsidR="000360FF" w:rsidRDefault="005C3AD3" w:rsidP="000360FF">
      <w:pPr>
        <w:ind w:left="520"/>
        <w:rPr>
          <w:sz w:val="28"/>
          <w:szCs w:val="28"/>
        </w:rPr>
      </w:pPr>
      <w:r>
        <w:fldChar w:fldCharType="begin"/>
      </w:r>
      <w:r>
        <w:instrText xml:space="preserve"> HYPERLINK "http://www.SeminarSlide.com" </w:instrText>
      </w:r>
      <w:r>
        <w:fldChar w:fldCharType="separate"/>
      </w:r>
      <w:r w:rsidR="000360FF" w:rsidRPr="002C1014">
        <w:rPr>
          <w:rStyle w:val="Hyperlink"/>
          <w:sz w:val="28"/>
          <w:szCs w:val="28"/>
        </w:rPr>
        <w:t>www.SeminarSlide.com</w:t>
      </w:r>
      <w:r>
        <w:rPr>
          <w:rStyle w:val="Hyperlink"/>
          <w:sz w:val="28"/>
          <w:szCs w:val="28"/>
        </w:rPr>
        <w:fldChar w:fldCharType="end"/>
      </w:r>
    </w:p>
    <w:p w:rsidR="000360FF" w:rsidRPr="000360FF" w:rsidRDefault="000360FF" w:rsidP="000360FF">
      <w:pPr>
        <w:ind w:left="520"/>
        <w:rPr>
          <w:sz w:val="28"/>
          <w:szCs w:val="28"/>
        </w:rPr>
      </w:pPr>
    </w:p>
    <w:p w:rsidR="000360FF" w:rsidRDefault="000360FF">
      <w:pPr>
        <w:ind w:left="520"/>
        <w:rPr>
          <w:sz w:val="28"/>
          <w:szCs w:val="28"/>
        </w:rPr>
      </w:pPr>
    </w:p>
    <w:p w:rsidR="000360FF" w:rsidRDefault="000360FF">
      <w:pPr>
        <w:ind w:left="520"/>
        <w:rPr>
          <w:sz w:val="28"/>
          <w:szCs w:val="28"/>
        </w:rPr>
      </w:pPr>
    </w:p>
    <w:p w:rsidR="000360FF" w:rsidRDefault="000360FF" w:rsidP="000360FF">
      <w:pPr>
        <w:spacing w:line="340" w:lineRule="exact"/>
        <w:ind w:left="20" w:right="-48"/>
        <w:jc w:val="center"/>
        <w:rPr>
          <w:rFonts w:ascii="Cambria" w:eastAsia="Cambria" w:hAnsi="Cambria" w:cs="Cambria"/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www.SeminarSlide.com</w:t>
      </w:r>
    </w:p>
    <w:p w:rsidR="000360FF" w:rsidRDefault="000360FF">
      <w:pPr>
        <w:ind w:left="520"/>
        <w:rPr>
          <w:sz w:val="28"/>
          <w:szCs w:val="28"/>
        </w:rPr>
      </w:pPr>
    </w:p>
    <w:p w:rsidR="008447BA" w:rsidRDefault="008447BA">
      <w:pPr>
        <w:spacing w:before="4" w:line="160" w:lineRule="exact"/>
        <w:rPr>
          <w:sz w:val="16"/>
          <w:szCs w:val="16"/>
        </w:rPr>
      </w:pPr>
    </w:p>
    <w:p w:rsidR="008447BA" w:rsidRDefault="008447BA">
      <w:pPr>
        <w:spacing w:line="200" w:lineRule="exact"/>
      </w:pPr>
    </w:p>
    <w:p w:rsidR="008447BA" w:rsidRDefault="008447BA">
      <w:pPr>
        <w:ind w:left="759"/>
      </w:pPr>
    </w:p>
    <w:sectPr w:rsidR="008447BA">
      <w:pgSz w:w="12240" w:h="15840"/>
      <w:pgMar w:top="900" w:right="1260" w:bottom="280" w:left="1280" w:header="7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AD3" w:rsidRDefault="005C3AD3">
      <w:r>
        <w:separator/>
      </w:r>
    </w:p>
  </w:endnote>
  <w:endnote w:type="continuationSeparator" w:id="0">
    <w:p w:rsidR="005C3AD3" w:rsidRDefault="005C3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AD3" w:rsidRDefault="005C3AD3">
      <w:r>
        <w:separator/>
      </w:r>
    </w:p>
  </w:footnote>
  <w:footnote w:type="continuationSeparator" w:id="0">
    <w:p w:rsidR="005C3AD3" w:rsidRDefault="005C3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47BA" w:rsidRDefault="005C3AD3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31.35pt;margin-top:26.1pt;width:200.15pt;height:18.1pt;z-index:-1075;mso-position-horizontal-relative:page;mso-position-vertical-relative:page" filled="f" stroked="f">
          <v:textbox inset="0,0,0,0">
            <w:txbxContent>
              <w:p w:rsidR="000360FF" w:rsidRDefault="000360FF" w:rsidP="000360FF">
                <w:pPr>
                  <w:spacing w:line="340" w:lineRule="exact"/>
                  <w:ind w:left="20" w:right="-48"/>
                  <w:jc w:val="center"/>
                  <w:rPr>
                    <w:rFonts w:ascii="Cambria" w:eastAsia="Cambria" w:hAnsi="Cambria" w:cs="Cambria"/>
                    <w:b/>
                    <w:color w:val="7030A0"/>
                    <w:sz w:val="36"/>
                    <w:szCs w:val="36"/>
                  </w:rPr>
                </w:pPr>
                <w:r>
                  <w:rPr>
                    <w:b/>
                    <w:color w:val="7030A0"/>
                    <w:sz w:val="36"/>
                    <w:szCs w:val="36"/>
                  </w:rPr>
                  <w:t>www.SeminarSlide.com</w:t>
                </w:r>
              </w:p>
              <w:p w:rsidR="008447BA" w:rsidRDefault="008447BA">
                <w:pPr>
                  <w:spacing w:line="340" w:lineRule="exact"/>
                  <w:ind w:left="20" w:right="-48"/>
                  <w:rPr>
                    <w:rFonts w:ascii="Cambria" w:eastAsia="Cambria" w:hAnsi="Cambria" w:cs="Cambria"/>
                    <w:sz w:val="32"/>
                    <w:szCs w:val="32"/>
                  </w:rPr>
                </w:pPr>
              </w:p>
            </w:txbxContent>
          </v:textbox>
          <w10:wrap anchorx="page" anchory="page"/>
        </v:shape>
      </w:pict>
    </w:r>
    <w:r>
      <w:pict>
        <v:group id="_x0000_s2050" style="position:absolute;margin-left:69.1pt;margin-top:55.9pt;width:474.05pt;height:4.4pt;z-index:-1076;mso-position-horizontal-relative:page;mso-position-vertical-relative:page" coordorigin="1382,1118" coordsize="9481,88">
          <v:shape id="_x0000_s2052" style="position:absolute;left:1412;top:1176;width:9421;height:0" coordorigin="1412,1176" coordsize="9421,0" path="m1412,1176r9421,e" filled="f" strokecolor="#612322" strokeweight="2.98pt">
            <v:path arrowok="t"/>
          </v:shape>
          <v:shape id="_x0000_s2051" style="position:absolute;left:1412;top:1126;width:9421;height:0" coordorigin="1412,1126" coordsize="9421,0" path="m1412,1126r9421,e" filled="f" strokecolor="#612322" strokeweight=".82pt">
            <v:path arrowok="t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22423"/>
    <w:multiLevelType w:val="multilevel"/>
    <w:tmpl w:val="20A4A33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5AF2DC4"/>
    <w:multiLevelType w:val="hybridMultilevel"/>
    <w:tmpl w:val="BBE4A636"/>
    <w:lvl w:ilvl="0" w:tplc="F19ED480">
      <w:start w:val="1"/>
      <w:numFmt w:val="upperLetter"/>
      <w:lvlText w:val="(%1)"/>
      <w:lvlJc w:val="left"/>
      <w:pPr>
        <w:ind w:left="625" w:hanging="4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7BA"/>
    <w:rsid w:val="000360FF"/>
    <w:rsid w:val="005C3AD3"/>
    <w:rsid w:val="008447BA"/>
    <w:rsid w:val="00A1094B"/>
    <w:rsid w:val="00DD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9D00509"/>
  <w15:docId w15:val="{DBF483A6-B52A-4A08-8083-31534A88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60FF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360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60FF"/>
  </w:style>
  <w:style w:type="paragraph" w:styleId="Footer">
    <w:name w:val="footer"/>
    <w:basedOn w:val="Normal"/>
    <w:link w:val="FooterChar"/>
    <w:uiPriority w:val="99"/>
    <w:unhideWhenUsed/>
    <w:rsid w:val="000360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0FF"/>
  </w:style>
  <w:style w:type="paragraph" w:styleId="ListParagraph">
    <w:name w:val="List Paragraph"/>
    <w:basedOn w:val="Normal"/>
    <w:uiPriority w:val="34"/>
    <w:qFormat/>
    <w:rsid w:val="000360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0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0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v-denkendorf.de/textranet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hyperlink" Target="http://www.wikipedia.org/" TargetMode="External"/><Relationship Id="rId10" Type="http://schemas.openxmlformats.org/officeDocument/2006/relationships/hyperlink" Target="http://www.euratex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utex.org" TargetMode="External"/><Relationship Id="rId14" Type="http://schemas.openxmlformats.org/officeDocument/2006/relationships/hyperlink" Target="http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31</Pages>
  <Words>7420</Words>
  <Characters>42294</Characters>
  <Application>Microsoft Office Word</Application>
  <DocSecurity>0</DocSecurity>
  <Lines>352</Lines>
  <Paragraphs>99</Paragraphs>
  <ScaleCrop>false</ScaleCrop>
  <Company/>
  <LinksUpToDate>false</LinksUpToDate>
  <CharactersWithSpaces>49615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vedant</cp:lastModifiedBy>
  <cp:revision>3</cp:revision>
  <dcterms:created xsi:type="dcterms:W3CDTF">2017-09-12T18:52:00Z</dcterms:created>
  <dcterms:modified xsi:type="dcterms:W3CDTF">2017-09-18T10:55:00Z</dcterms:modified>
</cp:coreProperties>
</file>